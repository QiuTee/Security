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4CE1A7" w14:textId="735791C4" w:rsidR="002C2741" w:rsidRPr="003705C1" w:rsidRDefault="002C2741" w:rsidP="002C2741">
      <w:pPr>
        <w:pStyle w:val="Heading3"/>
        <w:rPr>
          <w:rFonts w:ascii="Times New Roman" w:hAnsi="Times New Roman" w:cs="Times New Roman"/>
        </w:rPr>
      </w:pPr>
      <w:r w:rsidRPr="003705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83232" wp14:editId="44AF6B6B">
                <wp:simplePos x="0" y="0"/>
                <wp:positionH relativeFrom="column">
                  <wp:posOffset>3794760</wp:posOffset>
                </wp:positionH>
                <wp:positionV relativeFrom="paragraph">
                  <wp:posOffset>-281940</wp:posOffset>
                </wp:positionV>
                <wp:extent cx="2289175" cy="1363980"/>
                <wp:effectExtent l="0" t="0" r="15875" b="26670"/>
                <wp:wrapNone/>
                <wp:docPr id="327456022" name="矩形: 圆角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363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BDA450" w14:textId="77777777" w:rsidR="002C2741" w:rsidRDefault="002C2741" w:rsidP="002C2741">
                            <w:r>
                              <w:t>You will need:</w:t>
                            </w:r>
                          </w:p>
                          <w:p w14:paraId="21CCD6D2" w14:textId="113523C0" w:rsidR="00561B00" w:rsidRDefault="00561B00" w:rsidP="002C2741">
                            <w:pPr>
                              <w:rPr>
                                <w:color w:val="385623"/>
                                <w:lang w:eastAsia="zh-CN"/>
                              </w:rPr>
                            </w:pPr>
                            <w:r>
                              <w:rPr>
                                <w:color w:val="385623"/>
                                <w:lang w:eastAsia="zh-CN"/>
                              </w:rPr>
                              <w:t>Sift Workstation Installation Guide (Assignment 2)</w:t>
                            </w:r>
                          </w:p>
                          <w:p w14:paraId="0E7168A3" w14:textId="18AC94FF" w:rsidR="00CA3001" w:rsidRPr="009320D4" w:rsidRDefault="00561B00" w:rsidP="002C2741">
                            <w:pPr>
                              <w:rPr>
                                <w:color w:val="385623"/>
                                <w:lang w:eastAsia="zh-CN"/>
                              </w:rPr>
                            </w:pPr>
                            <w:r w:rsidRPr="00561B00">
                              <w:rPr>
                                <w:color w:val="385623"/>
                                <w:lang w:eastAsia="zh-CN"/>
                              </w:rPr>
                              <w:t>memory_2024_Sep_12_215606.raw</w:t>
                            </w:r>
                            <w:r>
                              <w:rPr>
                                <w:color w:val="385623"/>
                                <w:lang w:eastAsia="zh-CN"/>
                              </w:rPr>
                              <w:t xml:space="preserve"> (assignment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283232" id="矩形: 圆角 39" o:spid="_x0000_s1026" style="position:absolute;left:0;text-align:left;margin-left:298.8pt;margin-top:-22.2pt;width:180.25pt;height:10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">
                <v:textbox>
                  <w:txbxContent>
                    <w:p w14:paraId="49BDA450" w14:textId="77777777" w:rsidR="002C2741" w:rsidRDefault="002C2741" w:rsidP="002C2741">
                      <w:r>
                        <w:t>You will need:</w:t>
                      </w:r>
                    </w:p>
                    <w:p w14:paraId="21CCD6D2" w14:textId="113523C0" w:rsidR="00561B00" w:rsidRDefault="00561B00" w:rsidP="002C2741">
                      <w:pPr>
                        <w:rPr>
                          <w:color w:val="385623"/>
                          <w:lang w:eastAsia="zh-CN"/>
                        </w:rPr>
                      </w:pPr>
                      <w:r>
                        <w:rPr>
                          <w:color w:val="385623"/>
                          <w:lang w:eastAsia="zh-CN"/>
                        </w:rPr>
                        <w:t>Sift Workstation Installation Guide (Assignment 2)</w:t>
                      </w:r>
                    </w:p>
                    <w:p w14:paraId="0E7168A3" w14:textId="18AC94FF" w:rsidR="00CA3001" w:rsidRPr="009320D4" w:rsidRDefault="00561B00" w:rsidP="002C2741">
                      <w:pPr>
                        <w:rPr>
                          <w:color w:val="385623"/>
                          <w:lang w:eastAsia="zh-CN"/>
                        </w:rPr>
                      </w:pPr>
                      <w:r w:rsidRPr="00561B00">
                        <w:rPr>
                          <w:color w:val="385623"/>
                          <w:lang w:eastAsia="zh-CN"/>
                        </w:rPr>
                        <w:t>memory_2024_Sep_12_215606.raw</w:t>
                      </w:r>
                      <w:r>
                        <w:rPr>
                          <w:color w:val="385623"/>
                          <w:lang w:eastAsia="zh-CN"/>
                        </w:rPr>
                        <w:t xml:space="preserve"> (assignment 2)</w:t>
                      </w:r>
                    </w:p>
                  </w:txbxContent>
                </v:textbox>
              </v:roundrect>
            </w:pict>
          </mc:Fallback>
        </mc:AlternateContent>
      </w:r>
      <w:r w:rsidRPr="003705C1">
        <w:rPr>
          <w:rFonts w:ascii="Times New Roman" w:hAnsi="Times New Roman" w:cs="Times New Roman"/>
        </w:rPr>
        <w:t>COS30015 IT Security</w:t>
      </w:r>
    </w:p>
    <w:p w14:paraId="32798C20" w14:textId="42B4F2F4" w:rsidR="002C2741" w:rsidRPr="003705C1" w:rsidRDefault="002C2741" w:rsidP="002C2741">
      <w:pPr>
        <w:pStyle w:val="Heading3"/>
        <w:rPr>
          <w:rFonts w:ascii="Times New Roman" w:hAnsi="Times New Roman" w:cs="Times New Roman"/>
        </w:rPr>
      </w:pPr>
      <w:r w:rsidRPr="003705C1">
        <w:rPr>
          <w:rFonts w:ascii="Times New Roman" w:hAnsi="Times New Roman" w:cs="Times New Roman"/>
        </w:rPr>
        <w:t xml:space="preserve">Lab </w:t>
      </w:r>
      <w:r w:rsidR="00F2251F" w:rsidRPr="003705C1">
        <w:rPr>
          <w:rFonts w:ascii="Times New Roman" w:hAnsi="Times New Roman" w:cs="Times New Roman"/>
          <w:lang w:eastAsia="zh-CN"/>
        </w:rPr>
        <w:t>1</w:t>
      </w:r>
      <w:r w:rsidR="00561B00" w:rsidRPr="003705C1">
        <w:rPr>
          <w:rFonts w:ascii="Times New Roman" w:hAnsi="Times New Roman" w:cs="Times New Roman"/>
          <w:lang w:eastAsia="zh-CN"/>
        </w:rPr>
        <w:t>2</w:t>
      </w:r>
      <w:r w:rsidRPr="003705C1">
        <w:rPr>
          <w:rFonts w:ascii="Times New Roman" w:hAnsi="Times New Roman" w:cs="Times New Roman"/>
        </w:rPr>
        <w:t xml:space="preserve"> week </w:t>
      </w:r>
      <w:r w:rsidR="00F2251F" w:rsidRPr="003705C1">
        <w:rPr>
          <w:rFonts w:ascii="Times New Roman" w:hAnsi="Times New Roman" w:cs="Times New Roman"/>
          <w:lang w:eastAsia="zh-CN"/>
        </w:rPr>
        <w:t>1</w:t>
      </w:r>
      <w:r w:rsidR="00561B00" w:rsidRPr="003705C1">
        <w:rPr>
          <w:rFonts w:ascii="Times New Roman" w:hAnsi="Times New Roman" w:cs="Times New Roman"/>
          <w:lang w:eastAsia="zh-CN"/>
        </w:rPr>
        <w:t>2</w:t>
      </w:r>
      <w:r w:rsidR="009B616D" w:rsidRPr="003705C1">
        <w:rPr>
          <w:rFonts w:ascii="Times New Roman" w:hAnsi="Times New Roman" w:cs="Times New Roman"/>
        </w:rPr>
        <w:t xml:space="preserve"> </w:t>
      </w:r>
      <w:r w:rsidR="004D3D8C">
        <w:rPr>
          <w:rFonts w:ascii="Times New Roman" w:hAnsi="Times New Roman" w:cs="Times New Roman"/>
        </w:rPr>
        <w:t>(</w:t>
      </w:r>
      <w:r w:rsidR="00561B00" w:rsidRPr="003705C1">
        <w:rPr>
          <w:rFonts w:ascii="Times New Roman" w:hAnsi="Times New Roman" w:cs="Times New Roman"/>
        </w:rPr>
        <w:t>Optional Lab</w:t>
      </w:r>
      <w:r w:rsidR="004D3D8C">
        <w:rPr>
          <w:rFonts w:ascii="Times New Roman" w:hAnsi="Times New Roman" w:cs="Times New Roman"/>
        </w:rPr>
        <w:t>)</w:t>
      </w:r>
    </w:p>
    <w:p w14:paraId="7C0173E6" w14:textId="77777777" w:rsidR="002C2741" w:rsidRPr="003705C1" w:rsidRDefault="002C2741" w:rsidP="002C2741"/>
    <w:p w14:paraId="2E7E2FCE" w14:textId="77777777" w:rsidR="00CA3001" w:rsidRPr="003705C1" w:rsidRDefault="00CA3001" w:rsidP="002C2741"/>
    <w:p w14:paraId="38069013" w14:textId="77777777" w:rsidR="00E2316C" w:rsidRPr="003705C1" w:rsidRDefault="00E2316C" w:rsidP="002C2741"/>
    <w:p w14:paraId="4FE48381" w14:textId="15C309D9" w:rsidR="00561B00" w:rsidRPr="003705C1" w:rsidRDefault="00F2251F" w:rsidP="00561B00">
      <w:r w:rsidRPr="003705C1">
        <w:t xml:space="preserve">This lab </w:t>
      </w:r>
      <w:r w:rsidR="00561B00" w:rsidRPr="003705C1">
        <w:t>will demonstrate how a forensic environment can be deployed to analyse a memory capture. The Sift Workstation is to be deployed as a virtual machine. This needs to be done on a device where you can safely create a new virtual machine.</w:t>
      </w:r>
    </w:p>
    <w:p w14:paraId="691918B3" w14:textId="77777777" w:rsidR="00561B00" w:rsidRPr="003705C1" w:rsidRDefault="00561B00" w:rsidP="00561B00"/>
    <w:p w14:paraId="29FFCB48" w14:textId="5CF1AF0B" w:rsidR="00561B00" w:rsidRPr="003705C1" w:rsidRDefault="00561B00" w:rsidP="00561B00">
      <w:r w:rsidRPr="003705C1">
        <w:t>Basic steps are provided for memory analysis,</w:t>
      </w:r>
      <w:r w:rsidR="00C05BB6" w:rsidRPr="003705C1">
        <w:t xml:space="preserve"> with this optional lab serving as in introduction to enable you to analyse the memory capture. It will not give you step by step instructions.</w:t>
      </w:r>
    </w:p>
    <w:p w14:paraId="620AD52E" w14:textId="77777777" w:rsidR="00C05BB6" w:rsidRPr="003705C1" w:rsidRDefault="00C05BB6" w:rsidP="00561B00"/>
    <w:p w14:paraId="486BC60B" w14:textId="77777777" w:rsidR="00C05BB6" w:rsidRPr="003705C1" w:rsidRDefault="00C05BB6" w:rsidP="00561B00"/>
    <w:p w14:paraId="0D3FFEF5" w14:textId="74D8BA75" w:rsidR="00C6749A" w:rsidRPr="004D3D8C" w:rsidRDefault="00C05BB6" w:rsidP="002C2741">
      <w:pPr>
        <w:rPr>
          <w:b/>
          <w:bCs/>
        </w:rPr>
      </w:pPr>
      <w:r w:rsidRPr="004D3D8C">
        <w:rPr>
          <w:b/>
          <w:bCs/>
          <w:sz w:val="28"/>
          <w:szCs w:val="28"/>
        </w:rPr>
        <w:t>Task 1 Install the Sift Workstation via Option 2A</w:t>
      </w:r>
    </w:p>
    <w:p w14:paraId="00CEFBD1" w14:textId="77777777" w:rsidR="00C05BB6" w:rsidRPr="003705C1" w:rsidRDefault="00C05BB6" w:rsidP="002C2741"/>
    <w:p w14:paraId="4893F2FA" w14:textId="77777777" w:rsidR="00C05BB6" w:rsidRPr="003705C1" w:rsidRDefault="00C05BB6" w:rsidP="002C2741">
      <w:r w:rsidRPr="003705C1">
        <w:t>Follow the guide attached to the assignment titled SIFT Workstation Installation Handbook.pdf. This walks you through the required steps to have a functioning forensics device.</w:t>
      </w:r>
    </w:p>
    <w:p w14:paraId="37F51902" w14:textId="77777777" w:rsidR="00C05BB6" w:rsidRPr="003705C1" w:rsidRDefault="00C05BB6" w:rsidP="002C2741"/>
    <w:p w14:paraId="3BC3ACE8" w14:textId="77D500A4" w:rsidR="00C05BB6" w:rsidRPr="004D3D8C" w:rsidRDefault="00C05BB6" w:rsidP="002C2741">
      <w:pPr>
        <w:rPr>
          <w:b/>
          <w:bCs/>
          <w:sz w:val="28"/>
          <w:szCs w:val="28"/>
        </w:rPr>
      </w:pPr>
      <w:r w:rsidRPr="004D3D8C">
        <w:rPr>
          <w:b/>
          <w:bCs/>
          <w:sz w:val="28"/>
          <w:szCs w:val="28"/>
        </w:rPr>
        <w:t>Task 2 Copy over the memory capture</w:t>
      </w:r>
    </w:p>
    <w:p w14:paraId="17D8D848" w14:textId="0D38D436" w:rsidR="00C05BB6" w:rsidRPr="003705C1" w:rsidRDefault="00C05BB6" w:rsidP="002C2741"/>
    <w:p w14:paraId="0C5B00F1" w14:textId="3F7C045C" w:rsidR="00C05BB6" w:rsidRPr="003705C1" w:rsidRDefault="00C05BB6" w:rsidP="002C2741">
      <w:r w:rsidRPr="003705C1">
        <w:t xml:space="preserve">Once you have installed the Sift Workstation you will need to copy over the memory_2024_Sep_12_215606.raw file. This file is compressed, so you will need to extract it in the virtual machine. </w:t>
      </w:r>
    </w:p>
    <w:p w14:paraId="4D8DDCE3" w14:textId="77777777" w:rsidR="00C05BB6" w:rsidRPr="003705C1" w:rsidRDefault="00C05BB6" w:rsidP="002C2741"/>
    <w:p w14:paraId="6C8B0642" w14:textId="2B23E94F" w:rsidR="00C05BB6" w:rsidRPr="003705C1" w:rsidRDefault="00C05BB6" w:rsidP="002C2741">
      <w:r w:rsidRPr="003705C1">
        <w:t xml:space="preserve">All steps from here can be </w:t>
      </w:r>
      <w:r w:rsidR="003705C1" w:rsidRPr="003705C1">
        <w:t>obtained</w:t>
      </w:r>
      <w:r w:rsidRPr="003705C1">
        <w:t xml:space="preserve"> </w:t>
      </w:r>
      <w:r w:rsidR="003705C1" w:rsidRPr="003705C1">
        <w:t xml:space="preserve">via a command reference: https://github.com/volatilityfoundation/volatility/wiki/command-reference </w:t>
      </w:r>
      <w:r w:rsidRPr="003705C1">
        <w:t xml:space="preserve"> </w:t>
      </w:r>
    </w:p>
    <w:p w14:paraId="2BD882CE" w14:textId="77777777" w:rsidR="00C05BB6" w:rsidRPr="003705C1" w:rsidRDefault="00C05BB6" w:rsidP="002C2741"/>
    <w:p w14:paraId="358A50DE" w14:textId="426DDAFD" w:rsidR="00C05BB6" w:rsidRPr="003705C1" w:rsidRDefault="00C05BB6" w:rsidP="002C2741">
      <w:r w:rsidRPr="004D3D8C">
        <w:rPr>
          <w:sz w:val="28"/>
          <w:szCs w:val="28"/>
        </w:rPr>
        <w:t>Task 3 Analyse the profile</w:t>
      </w:r>
    </w:p>
    <w:p w14:paraId="52DE49EE" w14:textId="77777777" w:rsidR="003705C1" w:rsidRPr="003705C1" w:rsidRDefault="003705C1" w:rsidP="002C2741"/>
    <w:p w14:paraId="539716D1" w14:textId="0C02C7EB" w:rsidR="003705C1" w:rsidRPr="003705C1" w:rsidRDefault="003705C1" w:rsidP="002C2741">
      <w:r w:rsidRPr="003705C1">
        <w:t xml:space="preserve">Determine the image info of the memory capture so you can apply the right profile to analyse the capture further. Note, this will take a while and likely resource intensive. </w:t>
      </w:r>
      <w:r w:rsidR="004D3D8C">
        <w:t>This will be used in all further commands.</w:t>
      </w:r>
    </w:p>
    <w:p w14:paraId="728646F0" w14:textId="77777777" w:rsidR="00C05BB6" w:rsidRPr="003705C1" w:rsidRDefault="00C05BB6" w:rsidP="002C2741"/>
    <w:p w14:paraId="42B12F3B" w14:textId="4C640D04" w:rsidR="003705C1" w:rsidRPr="004D3D8C" w:rsidRDefault="003705C1" w:rsidP="002C2741">
      <w:pPr>
        <w:rPr>
          <w:b/>
          <w:bCs/>
        </w:rPr>
      </w:pPr>
      <w:r w:rsidRPr="004D3D8C">
        <w:rPr>
          <w:b/>
          <w:bCs/>
          <w:sz w:val="28"/>
          <w:szCs w:val="28"/>
        </w:rPr>
        <w:t>Task 4 Explore the memory capture</w:t>
      </w:r>
    </w:p>
    <w:p w14:paraId="7C5326F6" w14:textId="77777777" w:rsidR="003705C1" w:rsidRPr="003705C1" w:rsidRDefault="003705C1" w:rsidP="002C2741"/>
    <w:p w14:paraId="3E1CC982" w14:textId="17D1547D" w:rsidR="003705C1" w:rsidRPr="003705C1" w:rsidRDefault="003705C1" w:rsidP="002C2741">
      <w:r w:rsidRPr="003705C1">
        <w:t>Familiarise yourself with items which can be performed. Consider commands such as:</w:t>
      </w:r>
    </w:p>
    <w:p w14:paraId="0C18AB73" w14:textId="59F44B3A" w:rsidR="003705C1" w:rsidRPr="003705C1" w:rsidRDefault="003705C1" w:rsidP="00370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705C1">
        <w:rPr>
          <w:rFonts w:ascii="Times New Roman" w:hAnsi="Times New Roman" w:cs="Times New Roman"/>
          <w:sz w:val="22"/>
          <w:szCs w:val="22"/>
        </w:rPr>
        <w:t>pslist</w:t>
      </w:r>
      <w:proofErr w:type="spellEnd"/>
    </w:p>
    <w:p w14:paraId="3BE603ED" w14:textId="593C1D82" w:rsidR="003705C1" w:rsidRPr="003705C1" w:rsidRDefault="003705C1" w:rsidP="00370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705C1">
        <w:rPr>
          <w:rFonts w:ascii="Times New Roman" w:hAnsi="Times New Roman" w:cs="Times New Roman"/>
          <w:sz w:val="22"/>
          <w:szCs w:val="22"/>
        </w:rPr>
        <w:t>pstree</w:t>
      </w:r>
      <w:proofErr w:type="spellEnd"/>
    </w:p>
    <w:p w14:paraId="56B4A799" w14:textId="62307D22" w:rsidR="003705C1" w:rsidRPr="003705C1" w:rsidRDefault="003705C1" w:rsidP="00370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705C1">
        <w:rPr>
          <w:rFonts w:ascii="Times New Roman" w:hAnsi="Times New Roman" w:cs="Times New Roman"/>
          <w:sz w:val="22"/>
          <w:szCs w:val="22"/>
        </w:rPr>
        <w:t>netscan</w:t>
      </w:r>
      <w:proofErr w:type="spellEnd"/>
    </w:p>
    <w:p w14:paraId="42506A6F" w14:textId="6E462DD2" w:rsidR="003705C1" w:rsidRPr="003705C1" w:rsidRDefault="003705C1" w:rsidP="003705C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705C1">
        <w:rPr>
          <w:rFonts w:ascii="Times New Roman" w:hAnsi="Times New Roman" w:cs="Times New Roman"/>
          <w:sz w:val="22"/>
          <w:szCs w:val="22"/>
        </w:rPr>
        <w:t>shellbags</w:t>
      </w:r>
      <w:proofErr w:type="spellEnd"/>
    </w:p>
    <w:p w14:paraId="3BB0902A" w14:textId="2C1ABFC5" w:rsidR="003705C1" w:rsidRDefault="003705C1" w:rsidP="003705C1">
      <w:pPr>
        <w:rPr>
          <w:sz w:val="22"/>
          <w:szCs w:val="22"/>
        </w:rPr>
      </w:pPr>
    </w:p>
    <w:p w14:paraId="1FB0158C" w14:textId="77777777" w:rsidR="003705C1" w:rsidRDefault="003705C1" w:rsidP="003705C1">
      <w:pPr>
        <w:rPr>
          <w:sz w:val="22"/>
          <w:szCs w:val="22"/>
        </w:rPr>
      </w:pPr>
    </w:p>
    <w:p w14:paraId="0213A61C" w14:textId="77777777" w:rsidR="003705C1" w:rsidRPr="003705C1" w:rsidRDefault="003705C1" w:rsidP="003705C1">
      <w:pPr>
        <w:rPr>
          <w:sz w:val="22"/>
          <w:szCs w:val="22"/>
        </w:rPr>
      </w:pPr>
    </w:p>
    <w:p w14:paraId="7C2DF866" w14:textId="6B4F6CD6" w:rsidR="003705C1" w:rsidRPr="004D3D8C" w:rsidRDefault="003705C1" w:rsidP="003705C1">
      <w:pPr>
        <w:rPr>
          <w:b/>
          <w:bCs/>
        </w:rPr>
      </w:pPr>
      <w:r w:rsidRPr="004D3D8C">
        <w:rPr>
          <w:b/>
          <w:bCs/>
          <w:sz w:val="28"/>
          <w:szCs w:val="28"/>
        </w:rPr>
        <w:t>Task 5 Explore files on disk</w:t>
      </w:r>
    </w:p>
    <w:p w14:paraId="0A9F5100" w14:textId="77777777" w:rsidR="003705C1" w:rsidRDefault="003705C1" w:rsidP="003705C1"/>
    <w:p w14:paraId="0808B4EC" w14:textId="4F633BFE" w:rsidR="003705C1" w:rsidRDefault="003705C1" w:rsidP="003705C1">
      <w:r>
        <w:t xml:space="preserve">It is recommended you explore a command that lets you </w:t>
      </w:r>
      <w:r w:rsidR="004D3D8C">
        <w:t xml:space="preserve">export to </w:t>
      </w:r>
      <w:r>
        <w:t>determine all files that have existed on the disk</w:t>
      </w:r>
    </w:p>
    <w:p w14:paraId="7D301AE3" w14:textId="77777777" w:rsidR="003705C1" w:rsidRDefault="003705C1" w:rsidP="003705C1"/>
    <w:p w14:paraId="26E970FA" w14:textId="69458DDC" w:rsidR="003705C1" w:rsidRPr="004D3D8C" w:rsidRDefault="003705C1" w:rsidP="003705C1">
      <w:pPr>
        <w:rPr>
          <w:b/>
          <w:bCs/>
        </w:rPr>
      </w:pPr>
      <w:r w:rsidRPr="004D3D8C">
        <w:rPr>
          <w:b/>
          <w:bCs/>
          <w:sz w:val="28"/>
          <w:szCs w:val="28"/>
        </w:rPr>
        <w:t>Task 6</w:t>
      </w:r>
      <w:r w:rsidR="004D3D8C" w:rsidRPr="004D3D8C">
        <w:rPr>
          <w:b/>
          <w:bCs/>
          <w:sz w:val="28"/>
          <w:szCs w:val="28"/>
        </w:rPr>
        <w:t xml:space="preserve"> Dump process memory</w:t>
      </w:r>
    </w:p>
    <w:p w14:paraId="61D58B3B" w14:textId="77777777" w:rsidR="003705C1" w:rsidRDefault="003705C1" w:rsidP="003705C1"/>
    <w:p w14:paraId="5AEBD80B" w14:textId="34F23FD3" w:rsidR="003705C1" w:rsidRDefault="003705C1" w:rsidP="003705C1">
      <w:r>
        <w:t>It is recommended you investigate how to dump the memory of a process</w:t>
      </w:r>
      <w:r w:rsidR="004D3D8C">
        <w:t xml:space="preserve"> (</w:t>
      </w:r>
      <w:r w:rsidR="004D3D8C" w:rsidRPr="004D3D8C">
        <w:t>memory resident pages</w:t>
      </w:r>
      <w:r w:rsidR="004D3D8C">
        <w:t>).</w:t>
      </w:r>
    </w:p>
    <w:p w14:paraId="3947200B" w14:textId="77777777" w:rsidR="003705C1" w:rsidRDefault="003705C1" w:rsidP="003705C1"/>
    <w:p w14:paraId="71A667B4" w14:textId="12A4CBBA" w:rsidR="003705C1" w:rsidRPr="004D3D8C" w:rsidRDefault="003705C1" w:rsidP="003705C1">
      <w:pPr>
        <w:rPr>
          <w:b/>
          <w:bCs/>
        </w:rPr>
      </w:pPr>
      <w:r w:rsidRPr="004D3D8C">
        <w:rPr>
          <w:b/>
          <w:bCs/>
          <w:sz w:val="28"/>
          <w:szCs w:val="28"/>
        </w:rPr>
        <w:t>Task 7</w:t>
      </w:r>
      <w:r w:rsidR="004D3D8C" w:rsidRPr="004D3D8C">
        <w:rPr>
          <w:b/>
          <w:bCs/>
          <w:sz w:val="28"/>
          <w:szCs w:val="28"/>
        </w:rPr>
        <w:t xml:space="preserve"> Investigate strings</w:t>
      </w:r>
    </w:p>
    <w:p w14:paraId="78F3A76A" w14:textId="77777777" w:rsidR="003705C1" w:rsidRDefault="003705C1" w:rsidP="003705C1"/>
    <w:p w14:paraId="322FC0D4" w14:textId="4F91F7A4" w:rsidR="003705C1" w:rsidRDefault="003705C1" w:rsidP="003705C1">
      <w:r>
        <w:t>It is recommended you investigate how to output the strings of a process</w:t>
      </w:r>
      <w:r w:rsidR="004D3D8C">
        <w:t xml:space="preserve">. These can then be further investigated. Note, you can simply just call the utility without the .exe extension as your workstation is Linux. Hint, </w:t>
      </w:r>
      <w:r w:rsidR="004D3D8C" w:rsidRPr="004D3D8C">
        <w:t xml:space="preserve">16-bit </w:t>
      </w:r>
      <w:proofErr w:type="spellStart"/>
      <w:r w:rsidR="004D3D8C" w:rsidRPr="004D3D8C">
        <w:t>bigendian</w:t>
      </w:r>
      <w:proofErr w:type="spellEnd"/>
      <w:r w:rsidR="004D3D8C">
        <w:t>.</w:t>
      </w:r>
    </w:p>
    <w:p w14:paraId="77FE03C7" w14:textId="77777777" w:rsidR="004D3D8C" w:rsidRDefault="004D3D8C" w:rsidP="003705C1"/>
    <w:sectPr w:rsidR="004D3D8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B2CF2" w14:textId="77777777" w:rsidR="00B42457" w:rsidRDefault="00B42457">
      <w:r>
        <w:separator/>
      </w:r>
    </w:p>
  </w:endnote>
  <w:endnote w:type="continuationSeparator" w:id="0">
    <w:p w14:paraId="0B060599" w14:textId="77777777" w:rsidR="00B42457" w:rsidRDefault="00B42457">
      <w:r>
        <w:continuationSeparator/>
      </w:r>
    </w:p>
  </w:endnote>
  <w:endnote w:type="continuationNotice" w:id="1">
    <w:p w14:paraId="157F790E" w14:textId="77777777" w:rsidR="00B42457" w:rsidRDefault="00B42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97C47" w14:textId="0C850617" w:rsidR="00EB19C9" w:rsidRDefault="00B065D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35D7F7BA" wp14:editId="40289656">
              <wp:simplePos x="0" y="0"/>
              <wp:positionH relativeFrom="page">
                <wp:posOffset>5929630</wp:posOffset>
              </wp:positionH>
              <wp:positionV relativeFrom="paragraph">
                <wp:posOffset>635</wp:posOffset>
              </wp:positionV>
              <wp:extent cx="485775" cy="173355"/>
              <wp:effectExtent l="5080" t="5715" r="4445" b="1905"/>
              <wp:wrapSquare wrapText="largest"/>
              <wp:docPr id="14388369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1733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A5B39" w14:textId="77777777" w:rsidR="00EB19C9" w:rsidRDefault="00EB19C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6B3CF0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7F7B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66.9pt;margin-top:.05pt;width:38.25pt;height:13.65pt;z-index:25165824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" stroked="f">
              <v:fill opacity="0"/>
              <v:textbox inset="0,0,0,0">
                <w:txbxContent>
                  <w:p w14:paraId="772A5B39" w14:textId="77777777" w:rsidR="00EB19C9" w:rsidRDefault="00EB19C9">
                    <w:pPr>
                      <w:pStyle w:val="Footer"/>
                    </w:pPr>
                    <w:r>
                      <w:rPr>
                        <w:rStyle w:val="PageNumber"/>
                      </w:rPr>
                      <w:t xml:space="preserve">Page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6B3CF0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057682">
      <w:t>COS</w:t>
    </w:r>
    <w:r w:rsidR="00942DF4">
      <w:t>30015</w:t>
    </w:r>
    <w:r w:rsidR="00EB19C9">
      <w:rPr>
        <w:i/>
      </w:rPr>
      <w:t xml:space="preserve"> Lab </w:t>
    </w:r>
    <w:r w:rsidR="003A0C2F">
      <w:rPr>
        <w:rFonts w:hint="eastAsia"/>
        <w:i/>
        <w:lang w:eastAsia="zh-CN"/>
      </w:rPr>
      <w:t>12</w:t>
    </w:r>
    <w:r w:rsidR="00EB19C9">
      <w:rPr>
        <w:i/>
      </w:rPr>
      <w:t xml:space="preserve"> (week </w:t>
    </w:r>
    <w:r w:rsidR="003A0C2F">
      <w:rPr>
        <w:rFonts w:hint="eastAsia"/>
        <w:i/>
        <w:lang w:eastAsia="zh-CN"/>
      </w:rPr>
      <w:t>12</w:t>
    </w:r>
    <w:r w:rsidR="00EB19C9">
      <w:rPr>
        <w:i/>
      </w:rPr>
      <w:t>)</w:t>
    </w:r>
  </w:p>
  <w:p w14:paraId="2D018E0E" w14:textId="77777777" w:rsidR="00EB19C9" w:rsidRDefault="00EB19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3B090" w14:textId="77777777" w:rsidR="00B42457" w:rsidRDefault="00B42457">
      <w:r>
        <w:separator/>
      </w:r>
    </w:p>
  </w:footnote>
  <w:footnote w:type="continuationSeparator" w:id="0">
    <w:p w14:paraId="37F0D512" w14:textId="77777777" w:rsidR="00B42457" w:rsidRDefault="00B42457">
      <w:r>
        <w:continuationSeparator/>
      </w:r>
    </w:p>
  </w:footnote>
  <w:footnote w:type="continuationNotice" w:id="1">
    <w:p w14:paraId="61774434" w14:textId="77777777" w:rsidR="00B42457" w:rsidRDefault="00B42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2F8FA" w14:textId="77777777" w:rsidR="00EB19C9" w:rsidRDefault="00EB19C9">
    <w:pPr>
      <w:pStyle w:val="Header"/>
    </w:pPr>
    <w:r>
      <w:rPr>
        <w:b/>
        <w:color w:val="000000"/>
      </w:rPr>
      <w:t xml:space="preserve">Name: ______________________________________ Student </w:t>
    </w:r>
    <w:proofErr w:type="gramStart"/>
    <w:r>
      <w:rPr>
        <w:b/>
        <w:color w:val="000000"/>
      </w:rPr>
      <w:t>ID:_</w:t>
    </w:r>
    <w:proofErr w:type="gramEnd"/>
    <w:r>
      <w:rPr>
        <w:b/>
        <w:color w:val="000000"/>
      </w:rPr>
      <w:t>_____________</w:t>
    </w:r>
    <w:r>
      <w:rPr>
        <w:b/>
        <w:color w:val="000000"/>
      </w:rPr>
      <w:br/>
    </w:r>
  </w:p>
  <w:p w14:paraId="3F365C85" w14:textId="77777777" w:rsidR="00EB19C9" w:rsidRDefault="00EB1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red question mark on a white background&#10;&#10;Description automatically generated" style="width:168.5pt;height:168.5pt;visibility:visible;mso-wrap-style:square" o:bullet="t">
        <v:imagedata r:id="rId1" o:title="A red question mark on a white background&#10;&#10;Description automatically generated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Courier New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115" w:hanging="360"/>
      </w:pPr>
      <w:rPr>
        <w:rFonts w:ascii="Symbol" w:hAnsi="Symbol" w:cs="Symbol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35" w:hanging="360"/>
      </w:pPr>
      <w:rPr>
        <w:rFonts w:ascii="Symbol" w:hAnsi="Symbol" w:cs="Symbol" w:hint="default"/>
        <w:b/>
        <w:lang w:val="en-AU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55" w:hanging="180"/>
      </w:pPr>
      <w:rPr>
        <w:rFonts w:ascii="Symbol" w:hAnsi="Symbol" w:cs="Symbol" w:hint="default"/>
        <w:b/>
        <w:lang w:val="en-A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  <w:b/>
        <w:lang w:val="en-AU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95" w:hanging="360"/>
      </w:pPr>
      <w:rPr>
        <w:rFonts w:ascii="Symbol" w:hAnsi="Symbol" w:cs="Symbol" w:hint="default"/>
        <w:b/>
        <w:lang w:val="en-AU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15" w:hanging="180"/>
      </w:pPr>
      <w:rPr>
        <w:rFonts w:ascii="Symbol" w:hAnsi="Symbol" w:cs="Symbol" w:hint="default"/>
        <w:b/>
        <w:lang w:val="en-AU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435" w:hanging="360"/>
      </w:pPr>
      <w:rPr>
        <w:rFonts w:ascii="Symbol" w:hAnsi="Symbol" w:cs="Symbol" w:hint="default"/>
        <w:b/>
        <w:lang w:val="en-AU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55" w:hanging="360"/>
      </w:pPr>
      <w:rPr>
        <w:rFonts w:ascii="Symbol" w:hAnsi="Symbol" w:cs="Symbol" w:hint="default"/>
        <w:b/>
        <w:lang w:val="en-AU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75" w:hanging="180"/>
      </w:pPr>
      <w:rPr>
        <w:rFonts w:ascii="Symbol" w:hAnsi="Symbol" w:cs="Symbol" w:hint="default"/>
        <w:b/>
        <w:lang w:val="en-AU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1596F1D"/>
    <w:multiLevelType w:val="hybridMultilevel"/>
    <w:tmpl w:val="1AB2A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751E3E"/>
    <w:multiLevelType w:val="multilevel"/>
    <w:tmpl w:val="E014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8F251A"/>
    <w:multiLevelType w:val="multilevel"/>
    <w:tmpl w:val="2AE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CF4CB2"/>
    <w:multiLevelType w:val="multilevel"/>
    <w:tmpl w:val="5E7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9215AA"/>
    <w:multiLevelType w:val="hybridMultilevel"/>
    <w:tmpl w:val="70CEE994"/>
    <w:lvl w:ilvl="0" w:tplc="5E3C82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E4D73"/>
    <w:multiLevelType w:val="hybridMultilevel"/>
    <w:tmpl w:val="A88C90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7F4AD7"/>
    <w:multiLevelType w:val="hybridMultilevel"/>
    <w:tmpl w:val="E0329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5612"/>
    <w:multiLevelType w:val="multilevel"/>
    <w:tmpl w:val="4E6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A6D0D"/>
    <w:multiLevelType w:val="multilevel"/>
    <w:tmpl w:val="BB9A80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AU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FDB73BD"/>
    <w:multiLevelType w:val="multilevel"/>
    <w:tmpl w:val="B3D6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F76D1"/>
    <w:multiLevelType w:val="hybridMultilevel"/>
    <w:tmpl w:val="BACCCC90"/>
    <w:lvl w:ilvl="0" w:tplc="A678CEDE">
      <w:start w:val="13"/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A470CA"/>
    <w:multiLevelType w:val="hybridMultilevel"/>
    <w:tmpl w:val="1AA6BF50"/>
    <w:lvl w:ilvl="0" w:tplc="14C2C3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283C7B"/>
    <w:multiLevelType w:val="hybridMultilevel"/>
    <w:tmpl w:val="61D47264"/>
    <w:lvl w:ilvl="0" w:tplc="D50E29A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1645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Courier New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1B985F5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Courier New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1C3437C3"/>
    <w:multiLevelType w:val="hybridMultilevel"/>
    <w:tmpl w:val="A7A01FE6"/>
    <w:lvl w:ilvl="0" w:tplc="5E3C82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669C9"/>
    <w:multiLevelType w:val="multilevel"/>
    <w:tmpl w:val="47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63F85"/>
    <w:multiLevelType w:val="hybridMultilevel"/>
    <w:tmpl w:val="092E7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562172"/>
    <w:multiLevelType w:val="hybridMultilevel"/>
    <w:tmpl w:val="4E2683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5370FC"/>
    <w:multiLevelType w:val="hybridMultilevel"/>
    <w:tmpl w:val="DFDED1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E26AD1"/>
    <w:multiLevelType w:val="multilevel"/>
    <w:tmpl w:val="4812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4C35D2"/>
    <w:multiLevelType w:val="hybridMultilevel"/>
    <w:tmpl w:val="CE1ED6B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CD6AD4"/>
    <w:multiLevelType w:val="hybridMultilevel"/>
    <w:tmpl w:val="8188AC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580938"/>
    <w:multiLevelType w:val="hybridMultilevel"/>
    <w:tmpl w:val="20FCA6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A07934"/>
    <w:multiLevelType w:val="hybridMultilevel"/>
    <w:tmpl w:val="374CD866"/>
    <w:lvl w:ilvl="0" w:tplc="5E3C82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F469FD"/>
    <w:multiLevelType w:val="multilevel"/>
    <w:tmpl w:val="9D66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FF7E2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34AD0D5C"/>
    <w:multiLevelType w:val="hybridMultilevel"/>
    <w:tmpl w:val="AEEAF0D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4379CC"/>
    <w:multiLevelType w:val="hybridMultilevel"/>
    <w:tmpl w:val="9F1681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B282604"/>
    <w:multiLevelType w:val="hybridMultilevel"/>
    <w:tmpl w:val="BC4887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622B58"/>
    <w:multiLevelType w:val="multilevel"/>
    <w:tmpl w:val="348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B16C9E"/>
    <w:multiLevelType w:val="hybridMultilevel"/>
    <w:tmpl w:val="1E32D7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8759CF"/>
    <w:multiLevelType w:val="hybridMultilevel"/>
    <w:tmpl w:val="80DE5ADA"/>
    <w:lvl w:ilvl="0" w:tplc="C478AC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036CF3"/>
    <w:multiLevelType w:val="hybridMultilevel"/>
    <w:tmpl w:val="FA32E57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44165301"/>
    <w:multiLevelType w:val="multilevel"/>
    <w:tmpl w:val="25160E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Courier New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453B20B2"/>
    <w:multiLevelType w:val="hybridMultilevel"/>
    <w:tmpl w:val="22128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3316FF"/>
    <w:multiLevelType w:val="multilevel"/>
    <w:tmpl w:val="C51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243FA1"/>
    <w:multiLevelType w:val="hybridMultilevel"/>
    <w:tmpl w:val="9E0EF1E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AB7C5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Courier New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52C104E8"/>
    <w:multiLevelType w:val="hybridMultilevel"/>
    <w:tmpl w:val="E5D4A1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737819"/>
    <w:multiLevelType w:val="hybridMultilevel"/>
    <w:tmpl w:val="A88C90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F46705"/>
    <w:multiLevelType w:val="hybridMultilevel"/>
    <w:tmpl w:val="AF9A359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281A6C"/>
    <w:multiLevelType w:val="hybridMultilevel"/>
    <w:tmpl w:val="A886A3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1B80DEE"/>
    <w:multiLevelType w:val="multilevel"/>
    <w:tmpl w:val="16F05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6339417F"/>
    <w:multiLevelType w:val="multilevel"/>
    <w:tmpl w:val="E33ADC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65681FDE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Courier New" w:hint="default"/>
        <w:b/>
        <w:lang w:val="en-A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 w15:restartNumberingAfterBreak="0">
    <w:nsid w:val="682C3CD9"/>
    <w:multiLevelType w:val="multilevel"/>
    <w:tmpl w:val="29422C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685375E2"/>
    <w:multiLevelType w:val="multilevel"/>
    <w:tmpl w:val="5344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0D257B"/>
    <w:multiLevelType w:val="hybridMultilevel"/>
    <w:tmpl w:val="2F30B4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A31C57"/>
    <w:multiLevelType w:val="hybridMultilevel"/>
    <w:tmpl w:val="F9747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B034EF"/>
    <w:multiLevelType w:val="hybridMultilevel"/>
    <w:tmpl w:val="E4D09F1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76FD10A6"/>
    <w:multiLevelType w:val="hybridMultilevel"/>
    <w:tmpl w:val="CD82832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E85B95"/>
    <w:multiLevelType w:val="hybridMultilevel"/>
    <w:tmpl w:val="2B8AD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BB6410"/>
    <w:multiLevelType w:val="multilevel"/>
    <w:tmpl w:val="295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950623"/>
    <w:multiLevelType w:val="hybridMultilevel"/>
    <w:tmpl w:val="ED84A3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983FB7"/>
    <w:multiLevelType w:val="hybridMultilevel"/>
    <w:tmpl w:val="66C8853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493025">
    <w:abstractNumId w:val="0"/>
  </w:num>
  <w:num w:numId="2" w16cid:durableId="1144279579">
    <w:abstractNumId w:val="1"/>
  </w:num>
  <w:num w:numId="3" w16cid:durableId="613824983">
    <w:abstractNumId w:val="2"/>
  </w:num>
  <w:num w:numId="4" w16cid:durableId="1021468065">
    <w:abstractNumId w:val="3"/>
  </w:num>
  <w:num w:numId="5" w16cid:durableId="656497982">
    <w:abstractNumId w:val="4"/>
  </w:num>
  <w:num w:numId="6" w16cid:durableId="1344748469">
    <w:abstractNumId w:val="5"/>
  </w:num>
  <w:num w:numId="7" w16cid:durableId="1210146916">
    <w:abstractNumId w:val="0"/>
  </w:num>
  <w:num w:numId="8" w16cid:durableId="425417790">
    <w:abstractNumId w:val="32"/>
  </w:num>
  <w:num w:numId="9" w16cid:durableId="102505645">
    <w:abstractNumId w:val="34"/>
  </w:num>
  <w:num w:numId="10" w16cid:durableId="1399480038">
    <w:abstractNumId w:val="56"/>
  </w:num>
  <w:num w:numId="11" w16cid:durableId="1614290023">
    <w:abstractNumId w:val="0"/>
  </w:num>
  <w:num w:numId="12" w16cid:durableId="1347903232">
    <w:abstractNumId w:val="39"/>
  </w:num>
  <w:num w:numId="13" w16cid:durableId="1350839956">
    <w:abstractNumId w:val="0"/>
  </w:num>
  <w:num w:numId="14" w16cid:durableId="253052404">
    <w:abstractNumId w:val="44"/>
  </w:num>
  <w:num w:numId="15" w16cid:durableId="1739741182">
    <w:abstractNumId w:val="51"/>
  </w:num>
  <w:num w:numId="16" w16cid:durableId="48001542">
    <w:abstractNumId w:val="19"/>
  </w:num>
  <w:num w:numId="17" w16cid:durableId="341053529">
    <w:abstractNumId w:val="20"/>
  </w:num>
  <w:num w:numId="18" w16cid:durableId="1693065291">
    <w:abstractNumId w:val="12"/>
  </w:num>
  <w:num w:numId="19" w16cid:durableId="117964983">
    <w:abstractNumId w:val="40"/>
  </w:num>
  <w:num w:numId="20" w16cid:durableId="1038700038">
    <w:abstractNumId w:val="31"/>
  </w:num>
  <w:num w:numId="21" w16cid:durableId="713963092">
    <w:abstractNumId w:val="59"/>
  </w:num>
  <w:num w:numId="22" w16cid:durableId="1861817489">
    <w:abstractNumId w:val="7"/>
  </w:num>
  <w:num w:numId="23" w16cid:durableId="1785229979">
    <w:abstractNumId w:val="22"/>
  </w:num>
  <w:num w:numId="24" w16cid:durableId="1190993133">
    <w:abstractNumId w:val="18"/>
  </w:num>
  <w:num w:numId="25" w16cid:durableId="1392313150">
    <w:abstractNumId w:val="14"/>
  </w:num>
  <w:num w:numId="26" w16cid:durableId="1926112756">
    <w:abstractNumId w:val="28"/>
  </w:num>
  <w:num w:numId="27" w16cid:durableId="624118763">
    <w:abstractNumId w:val="10"/>
  </w:num>
  <w:num w:numId="28" w16cid:durableId="2138984153">
    <w:abstractNumId w:val="30"/>
  </w:num>
  <w:num w:numId="29" w16cid:durableId="1948000326">
    <w:abstractNumId w:val="21"/>
  </w:num>
  <w:num w:numId="30" w16cid:durableId="1247954284">
    <w:abstractNumId w:val="42"/>
  </w:num>
  <w:num w:numId="31" w16cid:durableId="861628550">
    <w:abstractNumId w:val="0"/>
  </w:num>
  <w:num w:numId="32" w16cid:durableId="1574849511">
    <w:abstractNumId w:val="0"/>
  </w:num>
  <w:num w:numId="33" w16cid:durableId="494802455">
    <w:abstractNumId w:val="9"/>
  </w:num>
  <w:num w:numId="34" w16cid:durableId="850996690">
    <w:abstractNumId w:val="0"/>
  </w:num>
  <w:num w:numId="35" w16cid:durableId="1177966271">
    <w:abstractNumId w:val="0"/>
  </w:num>
  <w:num w:numId="36" w16cid:durableId="1006900998">
    <w:abstractNumId w:val="0"/>
  </w:num>
  <w:num w:numId="37" w16cid:durableId="2015836646">
    <w:abstractNumId w:val="0"/>
  </w:num>
  <w:num w:numId="38" w16cid:durableId="1955744035">
    <w:abstractNumId w:val="0"/>
  </w:num>
  <w:num w:numId="39" w16cid:durableId="1209561646">
    <w:abstractNumId w:val="0"/>
  </w:num>
  <w:num w:numId="40" w16cid:durableId="494076553">
    <w:abstractNumId w:val="0"/>
  </w:num>
  <w:num w:numId="41" w16cid:durableId="961694939">
    <w:abstractNumId w:val="41"/>
  </w:num>
  <w:num w:numId="42" w16cid:durableId="578058106">
    <w:abstractNumId w:val="52"/>
  </w:num>
  <w:num w:numId="43" w16cid:durableId="819149732">
    <w:abstractNumId w:val="50"/>
  </w:num>
  <w:num w:numId="44" w16cid:durableId="553204463">
    <w:abstractNumId w:val="0"/>
  </w:num>
  <w:num w:numId="45" w16cid:durableId="944919689">
    <w:abstractNumId w:val="0"/>
  </w:num>
  <w:num w:numId="46" w16cid:durableId="520902499">
    <w:abstractNumId w:val="0"/>
  </w:num>
  <w:num w:numId="47" w16cid:durableId="1525092674">
    <w:abstractNumId w:val="0"/>
  </w:num>
  <w:num w:numId="48" w16cid:durableId="667558662">
    <w:abstractNumId w:val="8"/>
  </w:num>
  <w:num w:numId="49" w16cid:durableId="1044451682">
    <w:abstractNumId w:val="6"/>
  </w:num>
  <w:num w:numId="50" w16cid:durableId="2078816969">
    <w:abstractNumId w:val="26"/>
  </w:num>
  <w:num w:numId="51" w16cid:durableId="1957714207">
    <w:abstractNumId w:val="0"/>
  </w:num>
  <w:num w:numId="52" w16cid:durableId="342976002">
    <w:abstractNumId w:val="23"/>
  </w:num>
  <w:num w:numId="53" w16cid:durableId="1242640880">
    <w:abstractNumId w:val="45"/>
  </w:num>
  <w:num w:numId="54" w16cid:durableId="345795389">
    <w:abstractNumId w:val="35"/>
  </w:num>
  <w:num w:numId="55" w16cid:durableId="506021993">
    <w:abstractNumId w:val="58"/>
  </w:num>
  <w:num w:numId="56" w16cid:durableId="1107432536">
    <w:abstractNumId w:val="53"/>
  </w:num>
  <w:num w:numId="57" w16cid:durableId="2060205565">
    <w:abstractNumId w:val="48"/>
  </w:num>
  <w:num w:numId="58" w16cid:durableId="1778134894">
    <w:abstractNumId w:val="49"/>
  </w:num>
  <w:num w:numId="59" w16cid:durableId="812723204">
    <w:abstractNumId w:val="16"/>
  </w:num>
  <w:num w:numId="60" w16cid:durableId="604071582">
    <w:abstractNumId w:val="36"/>
  </w:num>
  <w:num w:numId="61" w16cid:durableId="2103838019">
    <w:abstractNumId w:val="13"/>
  </w:num>
  <w:num w:numId="62" w16cid:durableId="465860037">
    <w:abstractNumId w:val="15"/>
  </w:num>
  <w:num w:numId="63" w16cid:durableId="1593473429">
    <w:abstractNumId w:val="29"/>
  </w:num>
  <w:num w:numId="64" w16cid:durableId="795219763">
    <w:abstractNumId w:val="38"/>
  </w:num>
  <w:num w:numId="65" w16cid:durableId="806360869">
    <w:abstractNumId w:val="17"/>
  </w:num>
  <w:num w:numId="66" w16cid:durableId="1053426430">
    <w:abstractNumId w:val="54"/>
  </w:num>
  <w:num w:numId="67" w16cid:durableId="503739781">
    <w:abstractNumId w:val="46"/>
  </w:num>
  <w:num w:numId="68" w16cid:durableId="143856421">
    <w:abstractNumId w:val="11"/>
  </w:num>
  <w:num w:numId="69" w16cid:durableId="1178429392">
    <w:abstractNumId w:val="33"/>
  </w:num>
  <w:num w:numId="70" w16cid:durableId="1798067149">
    <w:abstractNumId w:val="47"/>
  </w:num>
  <w:num w:numId="71" w16cid:durableId="862939203">
    <w:abstractNumId w:val="25"/>
  </w:num>
  <w:num w:numId="72" w16cid:durableId="1103069101">
    <w:abstractNumId w:val="37"/>
  </w:num>
  <w:num w:numId="73" w16cid:durableId="1357537907">
    <w:abstractNumId w:val="43"/>
  </w:num>
  <w:num w:numId="74" w16cid:durableId="1933080813">
    <w:abstractNumId w:val="27"/>
  </w:num>
  <w:num w:numId="75" w16cid:durableId="259681797">
    <w:abstractNumId w:val="61"/>
  </w:num>
  <w:num w:numId="76" w16cid:durableId="715348611">
    <w:abstractNumId w:val="60"/>
  </w:num>
  <w:num w:numId="77" w16cid:durableId="974455101">
    <w:abstractNumId w:val="24"/>
  </w:num>
  <w:num w:numId="78" w16cid:durableId="2103451145">
    <w:abstractNumId w:val="55"/>
  </w:num>
  <w:num w:numId="79" w16cid:durableId="144180489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82"/>
    <w:rsid w:val="00000C1E"/>
    <w:rsid w:val="000123F9"/>
    <w:rsid w:val="000143E5"/>
    <w:rsid w:val="00026250"/>
    <w:rsid w:val="0003066A"/>
    <w:rsid w:val="00030C92"/>
    <w:rsid w:val="000327E8"/>
    <w:rsid w:val="000363E9"/>
    <w:rsid w:val="00050A33"/>
    <w:rsid w:val="000568A2"/>
    <w:rsid w:val="00057682"/>
    <w:rsid w:val="0006064F"/>
    <w:rsid w:val="000641AA"/>
    <w:rsid w:val="000703D7"/>
    <w:rsid w:val="00073986"/>
    <w:rsid w:val="00076241"/>
    <w:rsid w:val="00081A81"/>
    <w:rsid w:val="000821AB"/>
    <w:rsid w:val="00083F78"/>
    <w:rsid w:val="000923B7"/>
    <w:rsid w:val="00094360"/>
    <w:rsid w:val="00097251"/>
    <w:rsid w:val="000A13C4"/>
    <w:rsid w:val="000B621E"/>
    <w:rsid w:val="000C09EC"/>
    <w:rsid w:val="000C6BC2"/>
    <w:rsid w:val="000F48EE"/>
    <w:rsid w:val="000F6C8A"/>
    <w:rsid w:val="00100DD0"/>
    <w:rsid w:val="0011369D"/>
    <w:rsid w:val="00125FCA"/>
    <w:rsid w:val="001276A9"/>
    <w:rsid w:val="001378A5"/>
    <w:rsid w:val="001447BB"/>
    <w:rsid w:val="00154607"/>
    <w:rsid w:val="001574BD"/>
    <w:rsid w:val="001607BB"/>
    <w:rsid w:val="00163893"/>
    <w:rsid w:val="00164498"/>
    <w:rsid w:val="00165E96"/>
    <w:rsid w:val="00170C79"/>
    <w:rsid w:val="001717A3"/>
    <w:rsid w:val="001761A5"/>
    <w:rsid w:val="001853E2"/>
    <w:rsid w:val="00185847"/>
    <w:rsid w:val="00187FE8"/>
    <w:rsid w:val="001945C7"/>
    <w:rsid w:val="001974B8"/>
    <w:rsid w:val="001B334D"/>
    <w:rsid w:val="001B4087"/>
    <w:rsid w:val="00200583"/>
    <w:rsid w:val="002069BD"/>
    <w:rsid w:val="00207C12"/>
    <w:rsid w:val="00213B90"/>
    <w:rsid w:val="00220B4B"/>
    <w:rsid w:val="00225912"/>
    <w:rsid w:val="002336E3"/>
    <w:rsid w:val="002354C7"/>
    <w:rsid w:val="00237AEF"/>
    <w:rsid w:val="002424CA"/>
    <w:rsid w:val="00251062"/>
    <w:rsid w:val="00265A03"/>
    <w:rsid w:val="00265CD3"/>
    <w:rsid w:val="00283360"/>
    <w:rsid w:val="00285E1B"/>
    <w:rsid w:val="002861DC"/>
    <w:rsid w:val="0029126A"/>
    <w:rsid w:val="002A1F0C"/>
    <w:rsid w:val="002A5508"/>
    <w:rsid w:val="002A5EF9"/>
    <w:rsid w:val="002B405E"/>
    <w:rsid w:val="002B7181"/>
    <w:rsid w:val="002C2741"/>
    <w:rsid w:val="002C5F13"/>
    <w:rsid w:val="002D1941"/>
    <w:rsid w:val="002D2A36"/>
    <w:rsid w:val="002D5F51"/>
    <w:rsid w:val="002E3471"/>
    <w:rsid w:val="002E5C0E"/>
    <w:rsid w:val="002E5FDE"/>
    <w:rsid w:val="003041A0"/>
    <w:rsid w:val="00310C79"/>
    <w:rsid w:val="00325B61"/>
    <w:rsid w:val="00342C63"/>
    <w:rsid w:val="00343D19"/>
    <w:rsid w:val="003517F0"/>
    <w:rsid w:val="003705C1"/>
    <w:rsid w:val="003775EE"/>
    <w:rsid w:val="00381E80"/>
    <w:rsid w:val="003840D5"/>
    <w:rsid w:val="003846DB"/>
    <w:rsid w:val="00394B4F"/>
    <w:rsid w:val="003A0C2F"/>
    <w:rsid w:val="003A2585"/>
    <w:rsid w:val="003B3BB5"/>
    <w:rsid w:val="003B6196"/>
    <w:rsid w:val="003B76A6"/>
    <w:rsid w:val="003B7D5D"/>
    <w:rsid w:val="003E04B1"/>
    <w:rsid w:val="003E1199"/>
    <w:rsid w:val="003E4601"/>
    <w:rsid w:val="003F3DAF"/>
    <w:rsid w:val="00410ADC"/>
    <w:rsid w:val="004278EC"/>
    <w:rsid w:val="00446046"/>
    <w:rsid w:val="00456443"/>
    <w:rsid w:val="00470E39"/>
    <w:rsid w:val="00474518"/>
    <w:rsid w:val="00481592"/>
    <w:rsid w:val="00482A3E"/>
    <w:rsid w:val="0048371D"/>
    <w:rsid w:val="004915B4"/>
    <w:rsid w:val="004A7D32"/>
    <w:rsid w:val="004B6DD5"/>
    <w:rsid w:val="004C16C5"/>
    <w:rsid w:val="004C35E0"/>
    <w:rsid w:val="004C3E72"/>
    <w:rsid w:val="004C7C15"/>
    <w:rsid w:val="004D3326"/>
    <w:rsid w:val="004D3AD0"/>
    <w:rsid w:val="004D3D8C"/>
    <w:rsid w:val="005023F8"/>
    <w:rsid w:val="005079A7"/>
    <w:rsid w:val="005171B6"/>
    <w:rsid w:val="0051736E"/>
    <w:rsid w:val="005210D5"/>
    <w:rsid w:val="00544591"/>
    <w:rsid w:val="00547121"/>
    <w:rsid w:val="00552BC1"/>
    <w:rsid w:val="00554E27"/>
    <w:rsid w:val="00556F57"/>
    <w:rsid w:val="00560C59"/>
    <w:rsid w:val="00561394"/>
    <w:rsid w:val="00561B00"/>
    <w:rsid w:val="00576FC5"/>
    <w:rsid w:val="00581C64"/>
    <w:rsid w:val="005848E4"/>
    <w:rsid w:val="00585302"/>
    <w:rsid w:val="005A1606"/>
    <w:rsid w:val="005A6DCE"/>
    <w:rsid w:val="005B22BB"/>
    <w:rsid w:val="005C353A"/>
    <w:rsid w:val="005C527B"/>
    <w:rsid w:val="005D0465"/>
    <w:rsid w:val="005D7EA9"/>
    <w:rsid w:val="005E0287"/>
    <w:rsid w:val="0060012A"/>
    <w:rsid w:val="0062080C"/>
    <w:rsid w:val="0062260C"/>
    <w:rsid w:val="00622912"/>
    <w:rsid w:val="0062418C"/>
    <w:rsid w:val="00625BDB"/>
    <w:rsid w:val="00630684"/>
    <w:rsid w:val="00633566"/>
    <w:rsid w:val="00634E87"/>
    <w:rsid w:val="006404CC"/>
    <w:rsid w:val="006568A5"/>
    <w:rsid w:val="0067065B"/>
    <w:rsid w:val="00676513"/>
    <w:rsid w:val="00683F22"/>
    <w:rsid w:val="006866DE"/>
    <w:rsid w:val="006872C4"/>
    <w:rsid w:val="00696F92"/>
    <w:rsid w:val="006A2ABA"/>
    <w:rsid w:val="006B1AAA"/>
    <w:rsid w:val="006B3CF0"/>
    <w:rsid w:val="006C31DB"/>
    <w:rsid w:val="006C6690"/>
    <w:rsid w:val="006E1A1B"/>
    <w:rsid w:val="006E67C3"/>
    <w:rsid w:val="006E7887"/>
    <w:rsid w:val="006F10CB"/>
    <w:rsid w:val="006F511F"/>
    <w:rsid w:val="006F702C"/>
    <w:rsid w:val="00720291"/>
    <w:rsid w:val="00731E05"/>
    <w:rsid w:val="00736A2C"/>
    <w:rsid w:val="007423CC"/>
    <w:rsid w:val="00745ED5"/>
    <w:rsid w:val="007462EF"/>
    <w:rsid w:val="0075469E"/>
    <w:rsid w:val="00777B31"/>
    <w:rsid w:val="00785006"/>
    <w:rsid w:val="007853E6"/>
    <w:rsid w:val="0078691E"/>
    <w:rsid w:val="00796EAE"/>
    <w:rsid w:val="007A35EE"/>
    <w:rsid w:val="007B41B1"/>
    <w:rsid w:val="007C5F00"/>
    <w:rsid w:val="007D4C5A"/>
    <w:rsid w:val="007E044F"/>
    <w:rsid w:val="007F04FE"/>
    <w:rsid w:val="008046B0"/>
    <w:rsid w:val="008420AD"/>
    <w:rsid w:val="00846B92"/>
    <w:rsid w:val="00860AA9"/>
    <w:rsid w:val="00861188"/>
    <w:rsid w:val="00877737"/>
    <w:rsid w:val="008917DF"/>
    <w:rsid w:val="008962D2"/>
    <w:rsid w:val="008A35E8"/>
    <w:rsid w:val="008B2882"/>
    <w:rsid w:val="008B5205"/>
    <w:rsid w:val="008C0514"/>
    <w:rsid w:val="008C1FF4"/>
    <w:rsid w:val="008D562D"/>
    <w:rsid w:val="008E5B81"/>
    <w:rsid w:val="009101B6"/>
    <w:rsid w:val="00915B1A"/>
    <w:rsid w:val="00927A09"/>
    <w:rsid w:val="00937A4C"/>
    <w:rsid w:val="00940C3D"/>
    <w:rsid w:val="00942DF4"/>
    <w:rsid w:val="0096530F"/>
    <w:rsid w:val="0099225C"/>
    <w:rsid w:val="009B0339"/>
    <w:rsid w:val="009B2A2E"/>
    <w:rsid w:val="009B616D"/>
    <w:rsid w:val="009C2818"/>
    <w:rsid w:val="009D0AB3"/>
    <w:rsid w:val="009D2CB6"/>
    <w:rsid w:val="009D3301"/>
    <w:rsid w:val="009E18E1"/>
    <w:rsid w:val="009E21DE"/>
    <w:rsid w:val="009F5C04"/>
    <w:rsid w:val="00A01870"/>
    <w:rsid w:val="00A126D0"/>
    <w:rsid w:val="00A13FCB"/>
    <w:rsid w:val="00A1526B"/>
    <w:rsid w:val="00A2768E"/>
    <w:rsid w:val="00A32D41"/>
    <w:rsid w:val="00A34231"/>
    <w:rsid w:val="00A36115"/>
    <w:rsid w:val="00A37294"/>
    <w:rsid w:val="00A51854"/>
    <w:rsid w:val="00A52C73"/>
    <w:rsid w:val="00A5428B"/>
    <w:rsid w:val="00A55705"/>
    <w:rsid w:val="00A70AC6"/>
    <w:rsid w:val="00A70D02"/>
    <w:rsid w:val="00A82942"/>
    <w:rsid w:val="00A83DA2"/>
    <w:rsid w:val="00A9073A"/>
    <w:rsid w:val="00AB3541"/>
    <w:rsid w:val="00AC112E"/>
    <w:rsid w:val="00AC500D"/>
    <w:rsid w:val="00AC5B44"/>
    <w:rsid w:val="00AC747C"/>
    <w:rsid w:val="00AD710E"/>
    <w:rsid w:val="00AE09A4"/>
    <w:rsid w:val="00B00123"/>
    <w:rsid w:val="00B03254"/>
    <w:rsid w:val="00B065DA"/>
    <w:rsid w:val="00B10BD8"/>
    <w:rsid w:val="00B16840"/>
    <w:rsid w:val="00B242C5"/>
    <w:rsid w:val="00B36F64"/>
    <w:rsid w:val="00B42457"/>
    <w:rsid w:val="00B435B7"/>
    <w:rsid w:val="00B43ADD"/>
    <w:rsid w:val="00B5578C"/>
    <w:rsid w:val="00B611E4"/>
    <w:rsid w:val="00B613F9"/>
    <w:rsid w:val="00B651CE"/>
    <w:rsid w:val="00B651DD"/>
    <w:rsid w:val="00B83092"/>
    <w:rsid w:val="00B87871"/>
    <w:rsid w:val="00B94A6D"/>
    <w:rsid w:val="00B97273"/>
    <w:rsid w:val="00BA02B0"/>
    <w:rsid w:val="00BA0829"/>
    <w:rsid w:val="00BA3086"/>
    <w:rsid w:val="00BA4DF9"/>
    <w:rsid w:val="00BB67FD"/>
    <w:rsid w:val="00BC50D4"/>
    <w:rsid w:val="00BD7592"/>
    <w:rsid w:val="00BD7DF6"/>
    <w:rsid w:val="00C02E38"/>
    <w:rsid w:val="00C05BB6"/>
    <w:rsid w:val="00C06ADE"/>
    <w:rsid w:val="00C22916"/>
    <w:rsid w:val="00C33D88"/>
    <w:rsid w:val="00C34649"/>
    <w:rsid w:val="00C37D89"/>
    <w:rsid w:val="00C43E45"/>
    <w:rsid w:val="00C470B2"/>
    <w:rsid w:val="00C61CDE"/>
    <w:rsid w:val="00C6749A"/>
    <w:rsid w:val="00C77428"/>
    <w:rsid w:val="00C7754D"/>
    <w:rsid w:val="00C83238"/>
    <w:rsid w:val="00C867C4"/>
    <w:rsid w:val="00C90784"/>
    <w:rsid w:val="00C95A3C"/>
    <w:rsid w:val="00C97604"/>
    <w:rsid w:val="00CA3001"/>
    <w:rsid w:val="00CA3B8D"/>
    <w:rsid w:val="00CA4DA6"/>
    <w:rsid w:val="00CA5ADE"/>
    <w:rsid w:val="00CB3A7B"/>
    <w:rsid w:val="00CB596A"/>
    <w:rsid w:val="00CC0F44"/>
    <w:rsid w:val="00CC4D08"/>
    <w:rsid w:val="00CE48BB"/>
    <w:rsid w:val="00CE662A"/>
    <w:rsid w:val="00CE731E"/>
    <w:rsid w:val="00CF19CA"/>
    <w:rsid w:val="00CF69D3"/>
    <w:rsid w:val="00D0132C"/>
    <w:rsid w:val="00D04FE5"/>
    <w:rsid w:val="00D05C0D"/>
    <w:rsid w:val="00D158B2"/>
    <w:rsid w:val="00D16E0A"/>
    <w:rsid w:val="00D32D2C"/>
    <w:rsid w:val="00D6786B"/>
    <w:rsid w:val="00D70CC2"/>
    <w:rsid w:val="00D7799F"/>
    <w:rsid w:val="00D80166"/>
    <w:rsid w:val="00D870BA"/>
    <w:rsid w:val="00D93C9B"/>
    <w:rsid w:val="00D9634B"/>
    <w:rsid w:val="00D96DCC"/>
    <w:rsid w:val="00DB62C7"/>
    <w:rsid w:val="00DD44A5"/>
    <w:rsid w:val="00DE27AA"/>
    <w:rsid w:val="00E022DA"/>
    <w:rsid w:val="00E07534"/>
    <w:rsid w:val="00E13482"/>
    <w:rsid w:val="00E20AA1"/>
    <w:rsid w:val="00E2316C"/>
    <w:rsid w:val="00E33F95"/>
    <w:rsid w:val="00E52BB5"/>
    <w:rsid w:val="00E54F94"/>
    <w:rsid w:val="00E73498"/>
    <w:rsid w:val="00E7409E"/>
    <w:rsid w:val="00E816EC"/>
    <w:rsid w:val="00E836C8"/>
    <w:rsid w:val="00E8548B"/>
    <w:rsid w:val="00E86537"/>
    <w:rsid w:val="00E935F3"/>
    <w:rsid w:val="00EA63A6"/>
    <w:rsid w:val="00EB14F6"/>
    <w:rsid w:val="00EB19C9"/>
    <w:rsid w:val="00EB5680"/>
    <w:rsid w:val="00EC7C84"/>
    <w:rsid w:val="00EC7DFA"/>
    <w:rsid w:val="00ED25BD"/>
    <w:rsid w:val="00EF2E64"/>
    <w:rsid w:val="00EF3B8C"/>
    <w:rsid w:val="00EF4D3E"/>
    <w:rsid w:val="00EF630B"/>
    <w:rsid w:val="00F05554"/>
    <w:rsid w:val="00F07DDB"/>
    <w:rsid w:val="00F224E2"/>
    <w:rsid w:val="00F2251F"/>
    <w:rsid w:val="00F26B5E"/>
    <w:rsid w:val="00F4351B"/>
    <w:rsid w:val="00F507E2"/>
    <w:rsid w:val="00F647F3"/>
    <w:rsid w:val="00F67DB7"/>
    <w:rsid w:val="00F83FB1"/>
    <w:rsid w:val="00F84573"/>
    <w:rsid w:val="00F85C7B"/>
    <w:rsid w:val="00F86EC4"/>
    <w:rsid w:val="00F87CBE"/>
    <w:rsid w:val="00F95D9E"/>
    <w:rsid w:val="00FA16DA"/>
    <w:rsid w:val="00FA6F49"/>
    <w:rsid w:val="00FA7075"/>
    <w:rsid w:val="00FB1B2F"/>
    <w:rsid w:val="00FB3B11"/>
    <w:rsid w:val="00FC176D"/>
    <w:rsid w:val="00FD0F8F"/>
    <w:rsid w:val="00FD2940"/>
    <w:rsid w:val="00FF1424"/>
    <w:rsid w:val="00FF325A"/>
    <w:rsid w:val="00F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6A5F7ED"/>
  <w15:chartTrackingRefBased/>
  <w15:docId w15:val="{35FF9370-1F5C-4CE4-AE01-1C60E06D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E6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cs="Courier New" w:hint="default"/>
      <w:b/>
      <w:lang w:val="en-AU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  <w:b/>
      <w:lang w:val="en-AU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5z1">
    <w:name w:val="WW8Num5z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WW8Num17z0">
    <w:name w:val="WW8Num17z0"/>
    <w:rPr>
      <w:b/>
      <w:lang w:val="en-AU"/>
    </w:rPr>
  </w:style>
  <w:style w:type="character" w:customStyle="1" w:styleId="WW8Num17z1">
    <w:name w:val="WW8Num17z1"/>
    <w:rPr>
      <w:rFonts w:cs="Times New Roman"/>
    </w:rPr>
  </w:style>
  <w:style w:type="character" w:customStyle="1" w:styleId="WW8Num11z0">
    <w:name w:val="WW8Num11z0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lang w:val="en-US"/>
    </w:rPr>
  </w:style>
  <w:style w:type="paragraph" w:customStyle="1" w:styleId="Framecontents">
    <w:name w:val="Frame contents"/>
    <w:basedOn w:val="BodyText"/>
  </w:style>
  <w:style w:type="paragraph" w:styleId="Title">
    <w:name w:val="Title"/>
    <w:basedOn w:val="Normal"/>
    <w:next w:val="Normal"/>
    <w:qFormat/>
    <w:pPr>
      <w:spacing w:before="720" w:after="200" w:line="276" w:lineRule="auto"/>
    </w:pPr>
    <w:rPr>
      <w:rFonts w:ascii="Calibri" w:hAnsi="Calibri" w:cs="Calibri"/>
      <w:caps/>
      <w:color w:val="4D4D4D"/>
      <w:spacing w:val="10"/>
      <w:kern w:val="1"/>
      <w:sz w:val="52"/>
      <w:szCs w:val="52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Quote">
    <w:name w:val="Quote"/>
    <w:basedOn w:val="Normal"/>
    <w:next w:val="Normal"/>
    <w:link w:val="QuoteChar"/>
    <w:qFormat/>
    <w:pPr>
      <w:spacing w:before="200" w:after="200" w:line="276" w:lineRule="auto"/>
    </w:pPr>
    <w:rPr>
      <w:rFonts w:ascii="Calibri" w:hAnsi="Calibri" w:cs="Calibri"/>
      <w:i/>
      <w:iCs/>
      <w:lang w:val="en-US"/>
    </w:rPr>
  </w:style>
  <w:style w:type="paragraph" w:styleId="ListParagraph">
    <w:name w:val="List Paragraph"/>
    <w:basedOn w:val="Normal"/>
    <w:qFormat/>
    <w:pPr>
      <w:spacing w:before="200" w:after="200" w:line="276" w:lineRule="auto"/>
      <w:ind w:left="720"/>
    </w:pPr>
    <w:rPr>
      <w:rFonts w:ascii="Calibri" w:hAnsi="Calibri" w:cs="Calibri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4E87"/>
    <w:rPr>
      <w:rFonts w:ascii="Tahoma" w:hAnsi="Tahoma" w:cs="Tahoma"/>
      <w:sz w:val="16"/>
      <w:szCs w:val="16"/>
      <w:lang w:eastAsia="ar-SA"/>
    </w:rPr>
  </w:style>
  <w:style w:type="character" w:customStyle="1" w:styleId="value">
    <w:name w:val="value"/>
    <w:rsid w:val="002354C7"/>
  </w:style>
  <w:style w:type="character" w:styleId="UnresolvedMention">
    <w:name w:val="Unresolved Mention"/>
    <w:uiPriority w:val="99"/>
    <w:semiHidden/>
    <w:unhideWhenUsed/>
    <w:rsid w:val="0062080C"/>
    <w:rPr>
      <w:color w:val="808080"/>
      <w:shd w:val="clear" w:color="auto" w:fill="E6E6E6"/>
    </w:rPr>
  </w:style>
  <w:style w:type="character" w:customStyle="1" w:styleId="QuoteChar">
    <w:name w:val="Quote Char"/>
    <w:basedOn w:val="DefaultParagraphFont"/>
    <w:link w:val="Quote"/>
    <w:rsid w:val="002C2741"/>
    <w:rPr>
      <w:rFonts w:ascii="Calibri" w:hAnsi="Calibri" w:cs="Calibri"/>
      <w:i/>
      <w:i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AC112E"/>
    <w:rPr>
      <w:rFonts w:ascii="Arial" w:hAnsi="Arial" w:cs="Arial"/>
      <w:b/>
      <w:bCs/>
      <w:sz w:val="26"/>
      <w:szCs w:val="26"/>
      <w:lang w:val="en-AU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0D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0D5"/>
    <w:rPr>
      <w:rFonts w:ascii="Consolas" w:hAnsi="Consolas" w:cs="Consolas"/>
      <w:lang w:val="en-AU" w:eastAsia="ar-SA"/>
    </w:rPr>
  </w:style>
  <w:style w:type="table" w:styleId="TableGrid">
    <w:name w:val="Table Grid"/>
    <w:basedOn w:val="TableNormal"/>
    <w:uiPriority w:val="59"/>
    <w:rsid w:val="00AE0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A0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COS30015 IT Security</vt:lpstr>
    </vt:vector>
  </TitlesOfParts>
  <Company>Swinbune University of Technology</Company>
  <LinksUpToDate>false</LinksUpToDate>
  <CharactersWithSpaces>2020</CharactersWithSpaces>
  <SharedDoc>false</SharedDoc>
  <HLinks>
    <vt:vector size="6" baseType="variant">
      <vt:variant>
        <vt:i4>4849762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https://github.com/CySCA/CySCA2015/blob/master/corporate_network_pentest/files/chaff/assessments/Light Reading/CySCA2014_Web_Penetration_Testing.pdf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COS30015 IT Security</dc:title>
  <dc:subject/>
  <dc:creator>Faculty of ICT</dc:creator>
  <cp:keywords/>
  <cp:lastModifiedBy>Yi Tian</cp:lastModifiedBy>
  <cp:revision>198</cp:revision>
  <cp:lastPrinted>2019-09-23T02:10:00Z</cp:lastPrinted>
  <dcterms:created xsi:type="dcterms:W3CDTF">2024-07-28T05:20:00Z</dcterms:created>
  <dcterms:modified xsi:type="dcterms:W3CDTF">2024-10-17T02:36:00Z</dcterms:modified>
</cp:coreProperties>
</file>