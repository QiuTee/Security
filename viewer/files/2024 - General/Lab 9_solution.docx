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A4CE1A7" w14:textId="735791C4" w:rsidR="002C2741" w:rsidRPr="0099225C" w:rsidRDefault="002C2741" w:rsidP="002C2741">
      <w:pPr>
        <w:pStyle w:val="Heading3"/>
        <w:rPr>
          <w:rFonts w:ascii="Times New Roman" w:hAnsi="Times New Roman" w:cs="Times New Roman"/>
        </w:rPr>
      </w:pPr>
      <w:r w:rsidRPr="0099225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66283232" wp14:editId="2B43F1BE">
                <wp:simplePos x="0" y="0"/>
                <wp:positionH relativeFrom="column">
                  <wp:posOffset>3792453</wp:posOffset>
                </wp:positionH>
                <wp:positionV relativeFrom="paragraph">
                  <wp:posOffset>-280255</wp:posOffset>
                </wp:positionV>
                <wp:extent cx="2289175" cy="975075"/>
                <wp:effectExtent l="0" t="0" r="9525" b="15875"/>
                <wp:wrapNone/>
                <wp:docPr id="327456022" name="矩形: 圆角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175" cy="975075"/>
                        </a:xfrm>
                        <a:prstGeom prst="roundRect">
                          <a:avLst>
                            <a:gd name="adj" fmla="val 16667"/>
                          </a:avLst>
                        </a:prstGeom>
                        <a:solidFill>
                          <a:srgbClr val="FFFFFF"/>
                        </a:solidFill>
                        <a:ln w="9525">
                          <a:solidFill>
                            <a:srgbClr val="000000"/>
                          </a:solidFill>
                          <a:round/>
                          <a:headEnd/>
                          <a:tailEnd/>
                        </a:ln>
                      </wps:spPr>
                      <wps:txbx>
                        <w:txbxContent>
                          <w:p w14:paraId="49BDA450" w14:textId="77777777" w:rsidR="002C2741" w:rsidRDefault="002C2741" w:rsidP="002C2741">
                            <w:r>
                              <w:t>You will need:</w:t>
                            </w:r>
                          </w:p>
                          <w:p w14:paraId="0B555C38" w14:textId="5A4C5445" w:rsidR="002C2741" w:rsidRDefault="00B651DD" w:rsidP="002C2741">
                            <w:pPr>
                              <w:rPr>
                                <w:color w:val="385623"/>
                                <w:lang w:eastAsia="zh-CN"/>
                              </w:rPr>
                            </w:pPr>
                            <w:r>
                              <w:rPr>
                                <w:color w:val="385623"/>
                                <w:lang w:eastAsia="zh-CN"/>
                              </w:rPr>
                              <w:t xml:space="preserve">File </w:t>
                            </w:r>
                            <w:r w:rsidR="006A2ABA" w:rsidRPr="006A2ABA">
                              <w:rPr>
                                <w:color w:val="385623"/>
                                <w:lang w:eastAsia="zh-CN"/>
                              </w:rPr>
                              <w:t xml:space="preserve">task1.txt </w:t>
                            </w:r>
                            <w:r>
                              <w:rPr>
                                <w:color w:val="385623"/>
                                <w:lang w:eastAsia="zh-CN"/>
                              </w:rPr>
                              <w:t>on Canvas</w:t>
                            </w:r>
                            <w:r w:rsidR="002C2741">
                              <w:rPr>
                                <w:rFonts w:hint="eastAsia"/>
                                <w:color w:val="385623"/>
                                <w:lang w:eastAsia="zh-CN"/>
                              </w:rPr>
                              <w:t xml:space="preserve"> </w:t>
                            </w:r>
                          </w:p>
                          <w:p w14:paraId="1CA13757" w14:textId="39B4CC94" w:rsidR="00FF325A" w:rsidRPr="009320D4" w:rsidRDefault="00561394" w:rsidP="002C2741">
                            <w:pPr>
                              <w:rPr>
                                <w:color w:val="385623"/>
                                <w:lang w:eastAsia="zh-CN"/>
                              </w:rPr>
                            </w:pPr>
                            <w:r>
                              <w:rPr>
                                <w:color w:val="385623"/>
                                <w:lang w:eastAsia="zh-CN"/>
                              </w:rPr>
                              <w:t>Lab Computer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283232" id="矩形: 圆角 39" o:spid="_x0000_s1026" style="position:absolute;left:0;text-align:left;margin-left:298.6pt;margin-top:-22.05pt;width:180.25pt;height:7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">
                <v:textbox>
                  <w:txbxContent>
                    <w:p w14:paraId="49BDA450" w14:textId="77777777" w:rsidR="002C2741" w:rsidRDefault="002C2741" w:rsidP="002C2741">
                      <w:r>
                        <w:t>You will need:</w:t>
                      </w:r>
                    </w:p>
                    <w:p w14:paraId="0B555C38" w14:textId="5A4C5445" w:rsidR="002C2741" w:rsidRDefault="00B651DD" w:rsidP="002C2741">
                      <w:pPr>
                        <w:rPr>
                          <w:color w:val="385623"/>
                          <w:lang w:eastAsia="zh-CN"/>
                        </w:rPr>
                      </w:pPr>
                      <w:r>
                        <w:rPr>
                          <w:color w:val="385623"/>
                          <w:lang w:eastAsia="zh-CN"/>
                        </w:rPr>
                        <w:t xml:space="preserve">File </w:t>
                      </w:r>
                      <w:r w:rsidR="006A2ABA" w:rsidRPr="006A2ABA">
                        <w:rPr>
                          <w:color w:val="385623"/>
                          <w:lang w:eastAsia="zh-CN"/>
                        </w:rPr>
                        <w:t xml:space="preserve">task1.txt </w:t>
                      </w:r>
                      <w:r>
                        <w:rPr>
                          <w:color w:val="385623"/>
                          <w:lang w:eastAsia="zh-CN"/>
                        </w:rPr>
                        <w:t>on Canvas</w:t>
                      </w:r>
                      <w:r w:rsidR="002C2741">
                        <w:rPr>
                          <w:rFonts w:hint="eastAsia"/>
                          <w:color w:val="385623"/>
                          <w:lang w:eastAsia="zh-CN"/>
                        </w:rPr>
                        <w:t xml:space="preserve"> </w:t>
                      </w:r>
                    </w:p>
                    <w:p w14:paraId="1CA13757" w14:textId="39B4CC94" w:rsidR="00FF325A" w:rsidRPr="009320D4" w:rsidRDefault="00561394" w:rsidP="002C2741">
                      <w:pPr>
                        <w:rPr>
                          <w:color w:val="385623"/>
                          <w:lang w:eastAsia="zh-CN"/>
                        </w:rPr>
                      </w:pPr>
                      <w:r>
                        <w:rPr>
                          <w:color w:val="385623"/>
                          <w:lang w:eastAsia="zh-CN"/>
                        </w:rPr>
                        <w:t>Lab Computer</w:t>
                      </w:r>
                    </w:p>
                  </w:txbxContent>
                </v:textbox>
              </v:roundrect>
            </w:pict>
          </mc:Fallback>
        </mc:AlternateContent>
      </w:r>
      <w:r w:rsidRPr="0099225C">
        <w:rPr>
          <w:rFonts w:ascii="Times New Roman" w:hAnsi="Times New Roman" w:cs="Times New Roman"/>
        </w:rPr>
        <w:t>COS30015 IT Security</w:t>
      </w:r>
    </w:p>
    <w:p w14:paraId="32798C20" w14:textId="4A175591" w:rsidR="002C2741" w:rsidRPr="0099225C" w:rsidRDefault="002C2741" w:rsidP="002C2741">
      <w:pPr>
        <w:pStyle w:val="Heading3"/>
        <w:rPr>
          <w:rFonts w:ascii="Times New Roman" w:hAnsi="Times New Roman" w:cs="Times New Roman"/>
        </w:rPr>
      </w:pPr>
      <w:r w:rsidRPr="0099225C">
        <w:rPr>
          <w:rFonts w:ascii="Times New Roman" w:hAnsi="Times New Roman" w:cs="Times New Roman"/>
        </w:rPr>
        <w:t xml:space="preserve">Lab </w:t>
      </w:r>
      <w:r w:rsidR="00A82942" w:rsidRPr="0099225C">
        <w:rPr>
          <w:rFonts w:ascii="Times New Roman" w:hAnsi="Times New Roman" w:cs="Times New Roman"/>
          <w:lang w:eastAsia="zh-CN"/>
        </w:rPr>
        <w:t>9</w:t>
      </w:r>
      <w:r w:rsidRPr="0099225C">
        <w:rPr>
          <w:rFonts w:ascii="Times New Roman" w:hAnsi="Times New Roman" w:cs="Times New Roman"/>
        </w:rPr>
        <w:t xml:space="preserve"> week </w:t>
      </w:r>
      <w:r w:rsidR="00A82942" w:rsidRPr="0099225C">
        <w:rPr>
          <w:rFonts w:ascii="Times New Roman" w:hAnsi="Times New Roman" w:cs="Times New Roman"/>
          <w:lang w:eastAsia="zh-CN"/>
        </w:rPr>
        <w:t>9</w:t>
      </w:r>
      <w:r w:rsidR="009B616D" w:rsidRPr="0099225C">
        <w:rPr>
          <w:rFonts w:ascii="Times New Roman" w:hAnsi="Times New Roman" w:cs="Times New Roman"/>
        </w:rPr>
        <w:t xml:space="preserve"> </w:t>
      </w:r>
    </w:p>
    <w:p w14:paraId="7C0173E6" w14:textId="77777777" w:rsidR="002C2741" w:rsidRPr="0099225C" w:rsidRDefault="002C2741" w:rsidP="002C2741"/>
    <w:p w14:paraId="2C0666CA" w14:textId="4E73E38E" w:rsidR="00CF69D3" w:rsidRPr="0099225C" w:rsidRDefault="00EA63A6" w:rsidP="002C2741">
      <w:r w:rsidRPr="00EA63A6">
        <w:t>In this lab, you will engage in email forensics as your primary task. You will explore fundamental concepts such as agents, protocols, and authentication, and analyse an email formatted in MIME. This foundational knowledge will enhance your understanding of email forensics</w:t>
      </w:r>
      <w:r>
        <w:rPr>
          <w:rFonts w:hint="eastAsia"/>
          <w:lang w:eastAsia="zh-CN"/>
        </w:rPr>
        <w:t xml:space="preserve"> </w:t>
      </w:r>
      <w:r w:rsidRPr="00EA63A6">
        <w:t>analysis.</w:t>
      </w:r>
      <w:r>
        <w:rPr>
          <w:rFonts w:hint="eastAsia"/>
          <w:lang w:eastAsia="zh-CN"/>
        </w:rPr>
        <w:t xml:space="preserve"> </w:t>
      </w:r>
      <w:r w:rsidR="00A82942" w:rsidRPr="0099225C">
        <w:t>Afterward, you will be required to answer some related questions to reinforce your understanding.</w:t>
      </w:r>
    </w:p>
    <w:p w14:paraId="0C6687D9" w14:textId="77777777" w:rsidR="00A82942" w:rsidRPr="0099225C" w:rsidRDefault="00A82942" w:rsidP="002C2741">
      <w:pPr>
        <w:rPr>
          <w:lang w:eastAsia="zh-CN"/>
        </w:rPr>
      </w:pPr>
    </w:p>
    <w:p w14:paraId="735123C0" w14:textId="34AD275F" w:rsidR="00A82942" w:rsidRPr="0099225C" w:rsidRDefault="0099225C" w:rsidP="0099225C">
      <w:pPr>
        <w:pStyle w:val="Heading3"/>
        <w:rPr>
          <w:rFonts w:ascii="Times New Roman" w:hAnsi="Times New Roman" w:cs="Times New Roman"/>
          <w:lang w:eastAsia="zh-CN"/>
        </w:rPr>
      </w:pPr>
      <w:r w:rsidRPr="0099225C">
        <w:rPr>
          <w:rFonts w:ascii="Times New Roman" w:hAnsi="Times New Roman" w:cs="Times New Roman"/>
          <w:lang w:eastAsia="zh-CN"/>
        </w:rPr>
        <w:t xml:space="preserve">Task </w:t>
      </w:r>
      <w:r w:rsidRPr="0099225C">
        <w:rPr>
          <w:rFonts w:ascii="Times New Roman" w:hAnsi="Times New Roman" w:cs="Times New Roman" w:hint="eastAsia"/>
          <w:lang w:eastAsia="zh-CN"/>
        </w:rPr>
        <w:t xml:space="preserve">1 </w:t>
      </w:r>
      <w:r w:rsidR="008046B0" w:rsidRPr="0099225C">
        <w:rPr>
          <w:rFonts w:ascii="Times New Roman" w:hAnsi="Times New Roman" w:cs="Times New Roman"/>
          <w:lang w:eastAsia="zh-CN"/>
        </w:rPr>
        <w:t>Understanding the Process of Sending and Receiving Emails</w:t>
      </w:r>
    </w:p>
    <w:p w14:paraId="22DF9FE4" w14:textId="77777777" w:rsidR="008046B0" w:rsidRPr="0099225C" w:rsidRDefault="008046B0" w:rsidP="002C2741">
      <w:pPr>
        <w:rPr>
          <w:b/>
          <w:bCs/>
          <w:lang w:eastAsia="zh-CN"/>
        </w:rPr>
      </w:pPr>
    </w:p>
    <w:p w14:paraId="4B8E8890" w14:textId="3619D34E" w:rsidR="00A82942" w:rsidRPr="0099225C" w:rsidRDefault="00A82942" w:rsidP="002C2741">
      <w:pPr>
        <w:rPr>
          <w:b/>
          <w:bCs/>
          <w:lang w:eastAsia="zh-CN"/>
        </w:rPr>
      </w:pPr>
      <w:r w:rsidRPr="0099225C">
        <w:rPr>
          <w:noProof/>
        </w:rPr>
        <w:drawing>
          <wp:inline distT="0" distB="0" distL="0" distR="0" wp14:anchorId="17CC2CC2" wp14:editId="180A2FEF">
            <wp:extent cx="5274310" cy="2306955"/>
            <wp:effectExtent l="76200" t="76200" r="135890" b="131445"/>
            <wp:docPr id="615252322" name="Picture 1" descr="Mail Transfer Agent (MTA) Explained | Mailtra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l Transfer Agent (MTA) Explained | Mailtrap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6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982939" w14:textId="418345AA" w:rsidR="002E5FDE" w:rsidRPr="0099225C" w:rsidRDefault="002E5FDE" w:rsidP="002E5FDE">
      <w:pPr>
        <w:jc w:val="center"/>
        <w:rPr>
          <w:color w:val="747474" w:themeColor="background2" w:themeShade="80"/>
          <w:sz w:val="20"/>
          <w:szCs w:val="20"/>
          <w:lang w:eastAsia="zh-CN"/>
        </w:rPr>
      </w:pPr>
      <w:r w:rsidRPr="0099225C">
        <w:rPr>
          <w:color w:val="747474" w:themeColor="background2" w:themeShade="80"/>
          <w:sz w:val="20"/>
          <w:szCs w:val="20"/>
          <w:lang w:eastAsia="zh-CN"/>
        </w:rPr>
        <w:t>Figure 1 Process of Sending and Receiving Emails</w:t>
      </w:r>
    </w:p>
    <w:p w14:paraId="4F21F0B4" w14:textId="77777777" w:rsidR="00CF69D3" w:rsidRPr="0099225C" w:rsidRDefault="00CF69D3" w:rsidP="002C2741">
      <w:pPr>
        <w:rPr>
          <w:b/>
          <w:bCs/>
          <w:lang w:eastAsia="zh-CN"/>
        </w:rPr>
      </w:pPr>
    </w:p>
    <w:p w14:paraId="4E5D1688" w14:textId="2BC34321" w:rsidR="0099225C" w:rsidRDefault="0099225C" w:rsidP="0099225C">
      <w:pPr>
        <w:pStyle w:val="Heading3"/>
        <w:rPr>
          <w:rFonts w:ascii="Times New Roman" w:hAnsi="Times New Roman" w:cs="Times New Roman"/>
          <w:lang w:eastAsia="zh-CN"/>
        </w:rPr>
      </w:pPr>
      <w:r>
        <w:rPr>
          <w:rFonts w:ascii="Times New Roman" w:hAnsi="Times New Roman" w:cs="Times New Roman" w:hint="eastAsia"/>
          <w:lang w:eastAsia="zh-CN"/>
        </w:rPr>
        <w:t>1.1</w:t>
      </w:r>
      <w:r w:rsidRPr="0099225C">
        <w:rPr>
          <w:rFonts w:ascii="Times New Roman" w:hAnsi="Times New Roman" w:cs="Times New Roman"/>
          <w:lang w:eastAsia="zh-CN"/>
        </w:rPr>
        <w:t xml:space="preserve"> Agent</w:t>
      </w:r>
    </w:p>
    <w:p w14:paraId="2ED80061" w14:textId="3C0D05D7" w:rsidR="000A13C4" w:rsidRPr="00E836C8" w:rsidRDefault="00E836C8" w:rsidP="00E836C8">
      <w:pPr>
        <w:suppressAutoHyphens w:val="0"/>
        <w:spacing w:before="100" w:beforeAutospacing="1" w:after="100" w:afterAutospacing="1"/>
        <w:rPr>
          <w:lang w:eastAsia="zh-CN"/>
        </w:rPr>
      </w:pPr>
      <w:r w:rsidRPr="00E836C8">
        <w:rPr>
          <w:rFonts w:eastAsia="Times New Roman"/>
          <w:lang w:eastAsia="zh-CN"/>
        </w:rPr>
        <w:t>In email transmission, an agent refers to specific software components responsible for handling and managing emails during the processes of sending, transferring, and receiving. This includes MUA, M</w:t>
      </w:r>
      <w:r>
        <w:rPr>
          <w:rFonts w:hint="eastAsia"/>
          <w:lang w:eastAsia="zh-CN"/>
        </w:rPr>
        <w:t>S</w:t>
      </w:r>
      <w:r w:rsidRPr="00E836C8">
        <w:rPr>
          <w:rFonts w:eastAsia="Times New Roman"/>
          <w:lang w:eastAsia="zh-CN"/>
        </w:rPr>
        <w:t>A</w:t>
      </w:r>
      <w:r>
        <w:rPr>
          <w:rFonts w:hint="eastAsia"/>
          <w:lang w:eastAsia="zh-CN"/>
        </w:rPr>
        <w:t xml:space="preserve">, </w:t>
      </w:r>
      <w:r w:rsidRPr="00E836C8">
        <w:rPr>
          <w:rFonts w:eastAsia="Times New Roman"/>
          <w:lang w:eastAsia="zh-CN"/>
        </w:rPr>
        <w:t>MTA, and MDA</w:t>
      </w:r>
      <w:r>
        <w:rPr>
          <w:rFonts w:hint="eastAsia"/>
          <w:lang w:eastAsia="zh-CN"/>
        </w:rPr>
        <w:t>.</w:t>
      </w:r>
    </w:p>
    <w:p w14:paraId="5D597AC7" w14:textId="4059C165" w:rsidR="00A82942" w:rsidRPr="0099225C" w:rsidRDefault="00A82942" w:rsidP="00A82942">
      <w:pPr>
        <w:numPr>
          <w:ilvl w:val="0"/>
          <w:numId w:val="20"/>
        </w:numPr>
        <w:rPr>
          <w:b/>
          <w:bCs/>
          <w:lang w:eastAsia="zh-CN"/>
        </w:rPr>
      </w:pPr>
      <w:r w:rsidRPr="0099225C">
        <w:rPr>
          <w:b/>
          <w:bCs/>
          <w:lang w:eastAsia="zh-CN"/>
        </w:rPr>
        <w:t>MUA</w:t>
      </w:r>
    </w:p>
    <w:p w14:paraId="7F8697CE" w14:textId="2528C031" w:rsidR="00A82942" w:rsidRPr="0099225C" w:rsidRDefault="00A82942" w:rsidP="00A82942">
      <w:pPr>
        <w:numPr>
          <w:ilvl w:val="1"/>
          <w:numId w:val="20"/>
        </w:numPr>
        <w:spacing w:after="120"/>
        <w:ind w:left="1434" w:hanging="357"/>
        <w:rPr>
          <w:lang w:eastAsia="zh-CN"/>
        </w:rPr>
      </w:pPr>
      <w:r w:rsidRPr="0099225C">
        <w:rPr>
          <w:b/>
          <w:bCs/>
          <w:lang w:eastAsia="zh-CN"/>
        </w:rPr>
        <w:t>Concept</w:t>
      </w:r>
      <w:r w:rsidRPr="0099225C">
        <w:rPr>
          <w:lang w:eastAsia="zh-CN"/>
        </w:rPr>
        <w:t>: MUA stands for Mail User Agent, which is a software application that enables users to send, receive, and organize email messages. Essentially, it acts as the client-side component in the email architecture, interfacing directly with end-users.</w:t>
      </w:r>
    </w:p>
    <w:p w14:paraId="705DE650" w14:textId="7B8DB9C4" w:rsidR="00A82942" w:rsidRPr="0099225C" w:rsidRDefault="00A82942" w:rsidP="00A82942">
      <w:pPr>
        <w:numPr>
          <w:ilvl w:val="1"/>
          <w:numId w:val="20"/>
        </w:numPr>
        <w:spacing w:after="120"/>
        <w:ind w:left="1434" w:hanging="357"/>
        <w:rPr>
          <w:lang w:eastAsia="zh-CN"/>
        </w:rPr>
      </w:pPr>
      <w:r w:rsidRPr="0099225C">
        <w:rPr>
          <w:b/>
          <w:bCs/>
          <w:lang w:eastAsia="zh-CN"/>
        </w:rPr>
        <w:t>Key Functions</w:t>
      </w:r>
      <w:r w:rsidRPr="0099225C">
        <w:rPr>
          <w:lang w:eastAsia="zh-CN"/>
        </w:rPr>
        <w:t xml:space="preserve">:  Composing Email; Sending Email; Receiving Email; Email Organization; Address Book Management: </w:t>
      </w:r>
    </w:p>
    <w:p w14:paraId="54197C48" w14:textId="7FD5CC92" w:rsidR="00DE27AA" w:rsidRPr="0099225C" w:rsidRDefault="00DE27AA" w:rsidP="00A82942">
      <w:pPr>
        <w:numPr>
          <w:ilvl w:val="0"/>
          <w:numId w:val="20"/>
        </w:numPr>
        <w:rPr>
          <w:b/>
          <w:bCs/>
          <w:lang w:eastAsia="zh-CN"/>
        </w:rPr>
      </w:pPr>
      <w:r w:rsidRPr="0099225C">
        <w:rPr>
          <w:b/>
          <w:bCs/>
          <w:lang w:eastAsia="zh-CN"/>
        </w:rPr>
        <w:t>MSA</w:t>
      </w:r>
    </w:p>
    <w:p w14:paraId="738CE33E" w14:textId="77777777" w:rsidR="00915B1A" w:rsidRPr="0099225C" w:rsidRDefault="00915B1A" w:rsidP="00915B1A">
      <w:pPr>
        <w:numPr>
          <w:ilvl w:val="1"/>
          <w:numId w:val="20"/>
        </w:numPr>
        <w:spacing w:after="120"/>
        <w:ind w:left="1434" w:hanging="357"/>
        <w:rPr>
          <w:lang w:eastAsia="zh-CN"/>
        </w:rPr>
      </w:pPr>
      <w:r w:rsidRPr="00915B1A">
        <w:rPr>
          <w:b/>
          <w:bCs/>
          <w:lang w:eastAsia="zh-CN"/>
        </w:rPr>
        <w:t>Concept</w:t>
      </w:r>
      <w:r w:rsidRPr="00915B1A">
        <w:rPr>
          <w:lang w:eastAsia="zh-CN"/>
        </w:rPr>
        <w:t xml:space="preserve">: MSA stands for Mail Submission Agent, which is a software application responsible for receiving outgoing email messages from the Mail User Agent (MUA) and ensuring their proper submission to the </w:t>
      </w:r>
      <w:r w:rsidRPr="00915B1A">
        <w:rPr>
          <w:lang w:eastAsia="zh-CN"/>
        </w:rPr>
        <w:lastRenderedPageBreak/>
        <w:t>Mail Transfer Agent (MTA) for further delivery. It acts as the intermediary between the MUA and MTA in the email architecture.</w:t>
      </w:r>
    </w:p>
    <w:p w14:paraId="68DB4EA6" w14:textId="5A8D0FD7" w:rsidR="00915B1A" w:rsidRPr="0099225C" w:rsidRDefault="00915B1A" w:rsidP="00915B1A">
      <w:pPr>
        <w:numPr>
          <w:ilvl w:val="1"/>
          <w:numId w:val="20"/>
        </w:numPr>
        <w:spacing w:after="120"/>
        <w:ind w:left="1434" w:hanging="357"/>
        <w:rPr>
          <w:lang w:eastAsia="zh-CN"/>
        </w:rPr>
      </w:pPr>
      <w:r w:rsidRPr="00915B1A">
        <w:rPr>
          <w:b/>
          <w:bCs/>
          <w:lang w:eastAsia="zh-CN"/>
        </w:rPr>
        <w:t>Key Functions:</w:t>
      </w:r>
      <w:r w:rsidRPr="0099225C">
        <w:rPr>
          <w:lang w:eastAsia="zh-CN"/>
        </w:rPr>
        <w:t xml:space="preserve"> </w:t>
      </w:r>
      <w:r w:rsidRPr="00915B1A">
        <w:rPr>
          <w:lang w:eastAsia="zh-CN"/>
        </w:rPr>
        <w:t>Receiving Emails</w:t>
      </w:r>
      <w:r w:rsidRPr="0099225C">
        <w:rPr>
          <w:lang w:eastAsia="zh-CN"/>
        </w:rPr>
        <w:t xml:space="preserve">; </w:t>
      </w:r>
      <w:r w:rsidRPr="00915B1A">
        <w:rPr>
          <w:lang w:eastAsia="zh-CN"/>
        </w:rPr>
        <w:t xml:space="preserve">Authentication and </w:t>
      </w:r>
      <w:r w:rsidRPr="0099225C">
        <w:rPr>
          <w:lang w:eastAsia="zh-CN"/>
        </w:rPr>
        <w:t xml:space="preserve">Authorization; </w:t>
      </w:r>
      <w:r w:rsidRPr="00915B1A">
        <w:rPr>
          <w:lang w:eastAsia="zh-CN"/>
        </w:rPr>
        <w:t>Email Formatting and Compliance</w:t>
      </w:r>
      <w:r w:rsidRPr="0099225C">
        <w:rPr>
          <w:lang w:eastAsia="zh-CN"/>
        </w:rPr>
        <w:t xml:space="preserve">; </w:t>
      </w:r>
      <w:r w:rsidRPr="00915B1A">
        <w:rPr>
          <w:lang w:eastAsia="zh-CN"/>
        </w:rPr>
        <w:t>Error Handling</w:t>
      </w:r>
      <w:r w:rsidRPr="0099225C">
        <w:rPr>
          <w:lang w:eastAsia="zh-CN"/>
        </w:rPr>
        <w:t xml:space="preserve">; </w:t>
      </w:r>
      <w:r w:rsidRPr="00915B1A">
        <w:rPr>
          <w:lang w:eastAsia="zh-CN"/>
        </w:rPr>
        <w:t xml:space="preserve">Communication with </w:t>
      </w:r>
      <w:proofErr w:type="gramStart"/>
      <w:r w:rsidRPr="00915B1A">
        <w:rPr>
          <w:lang w:eastAsia="zh-CN"/>
        </w:rPr>
        <w:t>MTA</w:t>
      </w:r>
      <w:r w:rsidRPr="0099225C">
        <w:rPr>
          <w:lang w:eastAsia="zh-CN"/>
        </w:rPr>
        <w:t>;</w:t>
      </w:r>
      <w:proofErr w:type="gramEnd"/>
    </w:p>
    <w:p w14:paraId="344F8C69" w14:textId="02961E6A" w:rsidR="00A82942" w:rsidRPr="0099225C" w:rsidRDefault="00A82942" w:rsidP="00A82942">
      <w:pPr>
        <w:numPr>
          <w:ilvl w:val="0"/>
          <w:numId w:val="20"/>
        </w:numPr>
        <w:rPr>
          <w:b/>
          <w:bCs/>
          <w:lang w:eastAsia="zh-CN"/>
        </w:rPr>
      </w:pPr>
      <w:r w:rsidRPr="0099225C">
        <w:rPr>
          <w:b/>
          <w:bCs/>
          <w:lang w:eastAsia="zh-CN"/>
        </w:rPr>
        <w:t>MTA</w:t>
      </w:r>
    </w:p>
    <w:p w14:paraId="60EF3400" w14:textId="48E3B114" w:rsidR="00CF69D3" w:rsidRPr="0099225C" w:rsidRDefault="00A82942" w:rsidP="00A82942">
      <w:pPr>
        <w:numPr>
          <w:ilvl w:val="1"/>
          <w:numId w:val="20"/>
        </w:numPr>
        <w:spacing w:after="120"/>
        <w:ind w:left="1434" w:hanging="357"/>
        <w:rPr>
          <w:lang w:eastAsia="zh-CN"/>
        </w:rPr>
      </w:pPr>
      <w:r w:rsidRPr="0099225C">
        <w:rPr>
          <w:b/>
          <w:bCs/>
          <w:lang w:eastAsia="zh-CN"/>
        </w:rPr>
        <w:t>Concept</w:t>
      </w:r>
      <w:r w:rsidRPr="0099225C">
        <w:rPr>
          <w:lang w:eastAsia="zh-CN"/>
        </w:rPr>
        <w:t>: MTA stands for Mail Transfer Agent, which is a software application that transfers email messages from one computer to another using the Simple Mail Transfer Protocol (SMTP). The MTA acts as the middleman between Mail User Agents (MUAs) and Mail Delivery Agents (MDAs) within the email delivery process.</w:t>
      </w:r>
    </w:p>
    <w:p w14:paraId="01846052" w14:textId="2124B64E" w:rsidR="00A82942" w:rsidRPr="0099225C" w:rsidRDefault="00A82942" w:rsidP="00A82942">
      <w:pPr>
        <w:numPr>
          <w:ilvl w:val="1"/>
          <w:numId w:val="20"/>
        </w:numPr>
        <w:spacing w:after="120"/>
        <w:ind w:left="1434" w:hanging="357"/>
        <w:rPr>
          <w:lang w:eastAsia="zh-CN"/>
        </w:rPr>
      </w:pPr>
      <w:r w:rsidRPr="0099225C">
        <w:rPr>
          <w:b/>
          <w:bCs/>
          <w:lang w:eastAsia="zh-CN"/>
        </w:rPr>
        <w:t>Key Functions</w:t>
      </w:r>
      <w:r w:rsidRPr="0099225C">
        <w:rPr>
          <w:color w:val="FF0000"/>
        </w:rPr>
        <w:t xml:space="preserve"> </w:t>
      </w:r>
      <w:r w:rsidRPr="0099225C">
        <w:rPr>
          <w:lang w:eastAsia="zh-CN"/>
        </w:rPr>
        <w:t xml:space="preserve">Routing; Relaying; Queue Management; Policy Enforcement; Reporting: </w:t>
      </w:r>
    </w:p>
    <w:p w14:paraId="5A021E9A" w14:textId="33C76920" w:rsidR="00CF69D3" w:rsidRPr="0099225C" w:rsidRDefault="00DE27AA" w:rsidP="00CF69D3">
      <w:pPr>
        <w:numPr>
          <w:ilvl w:val="0"/>
          <w:numId w:val="20"/>
        </w:numPr>
        <w:rPr>
          <w:lang w:eastAsia="zh-CN"/>
        </w:rPr>
      </w:pPr>
      <w:r w:rsidRPr="0099225C">
        <w:rPr>
          <w:b/>
          <w:bCs/>
          <w:lang w:eastAsia="zh-CN"/>
        </w:rPr>
        <w:t>MDA</w:t>
      </w:r>
    </w:p>
    <w:p w14:paraId="3E9DF254" w14:textId="755DE451" w:rsidR="00915B1A" w:rsidRPr="0099225C" w:rsidRDefault="00915B1A" w:rsidP="00915B1A">
      <w:pPr>
        <w:numPr>
          <w:ilvl w:val="1"/>
          <w:numId w:val="20"/>
        </w:numPr>
        <w:spacing w:after="120"/>
        <w:ind w:left="1434" w:hanging="357"/>
        <w:rPr>
          <w:lang w:eastAsia="zh-CN"/>
        </w:rPr>
      </w:pPr>
      <w:r w:rsidRPr="0099225C">
        <w:rPr>
          <w:b/>
          <w:bCs/>
          <w:lang w:eastAsia="zh-CN"/>
        </w:rPr>
        <w:t>Concept</w:t>
      </w:r>
      <w:r w:rsidRPr="0099225C">
        <w:rPr>
          <w:lang w:eastAsia="zh-CN"/>
        </w:rPr>
        <w:t>: MDA stands for Mail Delivery Agent, a software application responsible for receiving email messages from the Mail Transfer Agent (MTA) and delivering them to the recipient's mailbox. It acts as the final step in the email delivery process, ensuring that emails reach their intended destination on the server or the user's local machine.</w:t>
      </w:r>
    </w:p>
    <w:p w14:paraId="361BBB5F" w14:textId="4F32290A" w:rsidR="0099225C" w:rsidRDefault="0099225C" w:rsidP="0099225C">
      <w:pPr>
        <w:pStyle w:val="Heading3"/>
        <w:rPr>
          <w:rFonts w:ascii="Times New Roman" w:hAnsi="Times New Roman" w:cs="Times New Roman"/>
          <w:lang w:eastAsia="zh-CN"/>
        </w:rPr>
      </w:pPr>
      <w:r>
        <w:rPr>
          <w:rFonts w:ascii="Times New Roman" w:hAnsi="Times New Roman" w:cs="Times New Roman" w:hint="eastAsia"/>
          <w:lang w:eastAsia="zh-CN"/>
        </w:rPr>
        <w:t xml:space="preserve">1.2 </w:t>
      </w:r>
      <w:r w:rsidRPr="0099225C">
        <w:rPr>
          <w:rFonts w:ascii="Times New Roman" w:hAnsi="Times New Roman" w:cs="Times New Roman"/>
          <w:lang w:eastAsia="zh-CN"/>
        </w:rPr>
        <w:t>Protocol</w:t>
      </w:r>
    </w:p>
    <w:p w14:paraId="619DFB37" w14:textId="53D84C92" w:rsidR="0099225C" w:rsidRPr="0099225C" w:rsidRDefault="000A13C4" w:rsidP="000A13C4">
      <w:pPr>
        <w:suppressAutoHyphens w:val="0"/>
        <w:spacing w:before="100" w:beforeAutospacing="1" w:after="100" w:afterAutospacing="1"/>
        <w:rPr>
          <w:lang w:eastAsia="zh-CN"/>
        </w:rPr>
      </w:pPr>
      <w:r w:rsidRPr="000A13C4">
        <w:rPr>
          <w:rFonts w:eastAsia="Times New Roman"/>
          <w:lang w:eastAsia="zh-CN"/>
        </w:rPr>
        <w:t>In the process of email transmission, discussing key communication protocols is crucial because these protocols ensure the secure, accurate, and efficient delivery of emails from sender to recipient. Understanding how these protocols collaborate can help us design and maintain stable email systems and address common issues during transmission.</w:t>
      </w:r>
      <w:r>
        <w:rPr>
          <w:rFonts w:hint="eastAsia"/>
          <w:lang w:eastAsia="zh-CN"/>
        </w:rPr>
        <w:t xml:space="preserve"> </w:t>
      </w:r>
      <w:r w:rsidRPr="000A13C4">
        <w:rPr>
          <w:lang w:eastAsia="zh-CN"/>
        </w:rPr>
        <w:t>Please consider the following protocols: their functions, application scenarios, and Ports</w:t>
      </w:r>
      <w:r>
        <w:rPr>
          <w:rFonts w:hint="eastAsia"/>
          <w:lang w:eastAsia="zh-CN"/>
        </w:rPr>
        <w:t>:</w:t>
      </w:r>
    </w:p>
    <w:p w14:paraId="27D851EB" w14:textId="77777777" w:rsidR="0099225C" w:rsidRPr="0099225C" w:rsidRDefault="0099225C" w:rsidP="0099225C">
      <w:pPr>
        <w:numPr>
          <w:ilvl w:val="0"/>
          <w:numId w:val="33"/>
        </w:numPr>
        <w:spacing w:after="80"/>
        <w:ind w:left="714" w:hanging="357"/>
        <w:rPr>
          <w:b/>
          <w:bCs/>
          <w:lang w:eastAsia="zh-CN"/>
        </w:rPr>
      </w:pPr>
      <w:r w:rsidRPr="0099225C">
        <w:rPr>
          <w:b/>
          <w:bCs/>
          <w:lang w:eastAsia="zh-CN"/>
        </w:rPr>
        <w:t>SMTP (Simple Mail Transfer Protocol)</w:t>
      </w:r>
    </w:p>
    <w:p w14:paraId="36530474" w14:textId="77777777" w:rsidR="0099225C" w:rsidRPr="0099225C" w:rsidRDefault="0099225C" w:rsidP="0099225C">
      <w:pPr>
        <w:numPr>
          <w:ilvl w:val="0"/>
          <w:numId w:val="33"/>
        </w:numPr>
        <w:spacing w:after="80"/>
        <w:ind w:left="714" w:hanging="357"/>
        <w:rPr>
          <w:b/>
          <w:bCs/>
          <w:lang w:eastAsia="zh-CN"/>
        </w:rPr>
      </w:pPr>
      <w:r w:rsidRPr="0099225C">
        <w:rPr>
          <w:b/>
          <w:bCs/>
          <w:lang w:eastAsia="zh-CN"/>
        </w:rPr>
        <w:t>POP3 (Post Office Protocol, Version 3)</w:t>
      </w:r>
    </w:p>
    <w:p w14:paraId="55F6C099" w14:textId="77777777" w:rsidR="0099225C" w:rsidRDefault="0099225C" w:rsidP="0099225C">
      <w:pPr>
        <w:numPr>
          <w:ilvl w:val="0"/>
          <w:numId w:val="33"/>
        </w:numPr>
        <w:spacing w:after="80"/>
        <w:ind w:left="714" w:hanging="357"/>
        <w:rPr>
          <w:b/>
          <w:bCs/>
          <w:lang w:eastAsia="zh-CN"/>
        </w:rPr>
      </w:pPr>
      <w:r w:rsidRPr="0099225C">
        <w:rPr>
          <w:b/>
          <w:bCs/>
          <w:lang w:eastAsia="zh-CN"/>
        </w:rPr>
        <w:t xml:space="preserve">IMAP (Internet Message Access Protocol) </w:t>
      </w:r>
    </w:p>
    <w:p w14:paraId="207ED89A" w14:textId="7A020829" w:rsidR="0099225C" w:rsidRPr="0099225C" w:rsidRDefault="0099225C" w:rsidP="0099225C">
      <w:pPr>
        <w:numPr>
          <w:ilvl w:val="0"/>
          <w:numId w:val="33"/>
        </w:numPr>
        <w:spacing w:after="80"/>
        <w:ind w:left="714" w:hanging="357"/>
        <w:rPr>
          <w:b/>
          <w:bCs/>
          <w:lang w:eastAsia="zh-CN"/>
        </w:rPr>
      </w:pPr>
      <w:r w:rsidRPr="0099225C">
        <w:rPr>
          <w:b/>
          <w:bCs/>
          <w:lang w:eastAsia="zh-CN"/>
        </w:rPr>
        <w:t>ESMTP (Extended Simple Mail Transfer Protocol)</w:t>
      </w:r>
    </w:p>
    <w:p w14:paraId="34F510F7" w14:textId="77777777" w:rsidR="0099225C" w:rsidRDefault="0099225C" w:rsidP="0099225C">
      <w:pPr>
        <w:suppressAutoHyphens w:val="0"/>
        <w:rPr>
          <w:b/>
          <w:bCs/>
          <w:i/>
          <w:iCs/>
          <w:lang w:eastAsia="zh-CN"/>
        </w:rPr>
      </w:pPr>
    </w:p>
    <w:p w14:paraId="2E706389" w14:textId="020D2904" w:rsidR="0099225C" w:rsidRPr="0099225C" w:rsidRDefault="0099225C" w:rsidP="0099225C">
      <w:pPr>
        <w:pStyle w:val="Heading3"/>
        <w:rPr>
          <w:rFonts w:ascii="Times New Roman" w:hAnsi="Times New Roman" w:cs="Times New Roman"/>
          <w:lang w:eastAsia="zh-CN"/>
        </w:rPr>
      </w:pPr>
      <w:r>
        <w:rPr>
          <w:rFonts w:ascii="Times New Roman" w:hAnsi="Times New Roman" w:cs="Times New Roman" w:hint="eastAsia"/>
          <w:lang w:eastAsia="zh-CN"/>
        </w:rPr>
        <w:t>1.3 D</w:t>
      </w:r>
      <w:r w:rsidRPr="0099225C">
        <w:rPr>
          <w:rFonts w:ascii="Times New Roman" w:hAnsi="Times New Roman" w:cs="Times New Roman"/>
          <w:lang w:eastAsia="zh-CN"/>
        </w:rPr>
        <w:t xml:space="preserve">igital </w:t>
      </w:r>
      <w:r>
        <w:rPr>
          <w:rFonts w:ascii="Times New Roman" w:hAnsi="Times New Roman" w:cs="Times New Roman" w:hint="eastAsia"/>
          <w:lang w:eastAsia="zh-CN"/>
        </w:rPr>
        <w:t>S</w:t>
      </w:r>
      <w:r w:rsidRPr="0099225C">
        <w:rPr>
          <w:rFonts w:ascii="Times New Roman" w:hAnsi="Times New Roman" w:cs="Times New Roman"/>
          <w:lang w:eastAsia="zh-CN"/>
        </w:rPr>
        <w:t>ignature</w:t>
      </w:r>
    </w:p>
    <w:p w14:paraId="3446E834" w14:textId="137BBBF8" w:rsidR="000A13C4" w:rsidRDefault="000A13C4" w:rsidP="000A13C4">
      <w:pPr>
        <w:suppressAutoHyphens w:val="0"/>
        <w:spacing w:before="100" w:beforeAutospacing="1" w:after="100" w:afterAutospacing="1"/>
        <w:rPr>
          <w:lang w:eastAsia="zh-CN"/>
        </w:rPr>
      </w:pPr>
      <w:r w:rsidRPr="000A13C4">
        <w:rPr>
          <w:rFonts w:eastAsia="Times New Roman"/>
          <w:lang w:eastAsia="zh-CN"/>
        </w:rPr>
        <w:t>Digital Signature is an electronic signature based on cryptographic techniques used to verify the identity of the sender of a message or file and ensure that its content has not been tampered with during transmission. It is generated using the sender's private key, and the recipient uses the public key to verify the authenticity of the signature and the integrity of the data.</w:t>
      </w:r>
    </w:p>
    <w:p w14:paraId="1E38B053" w14:textId="247F80A2" w:rsidR="00EA63A6" w:rsidRDefault="00F85C7B" w:rsidP="000A13C4">
      <w:pPr>
        <w:suppressAutoHyphens w:val="0"/>
        <w:rPr>
          <w:b/>
          <w:bCs/>
          <w:i/>
          <w:iCs/>
          <w:lang w:eastAsia="zh-CN"/>
        </w:rPr>
      </w:pPr>
      <w:r>
        <w:pict w14:anchorId="122E3CC0">
          <v:shape id="_x0000_i1026" type="#_x0000_t75" alt="A red question mark on a white background&#10;&#10;Description automatically generated" style="width:15.5pt;height:15.5pt;visibility:visible;mso-wrap-style:square">
            <v:imagedata r:id="rId8" o:title="A red question mark on a white background&#10;&#10;Description automatically generated"/>
          </v:shape>
        </w:pict>
      </w:r>
      <w:r w:rsidR="000A13C4" w:rsidRPr="0099225C">
        <w:rPr>
          <w:lang w:eastAsia="zh-CN"/>
        </w:rPr>
        <w:t xml:space="preserve"> </w:t>
      </w:r>
      <w:r w:rsidR="000A13C4" w:rsidRPr="0099225C">
        <w:rPr>
          <w:b/>
          <w:bCs/>
          <w:i/>
          <w:iCs/>
          <w:lang w:eastAsia="zh-CN"/>
        </w:rPr>
        <w:t>Question</w:t>
      </w:r>
      <w:r w:rsidR="00EA63A6" w:rsidRPr="0099225C">
        <w:rPr>
          <w:noProof/>
        </w:rPr>
        <w:drawing>
          <wp:inline distT="0" distB="0" distL="0" distR="0" wp14:anchorId="4A767BAD" wp14:editId="3E7377DC">
            <wp:extent cx="196850" cy="196850"/>
            <wp:effectExtent l="0" t="0" r="0" b="0"/>
            <wp:docPr id="1206440130" name="Picture 1"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366B5182" w14:textId="45CBF0A7" w:rsidR="000A13C4" w:rsidRPr="000123F9" w:rsidRDefault="000A13C4" w:rsidP="000123F9">
      <w:pPr>
        <w:suppressAutoHyphens w:val="0"/>
        <w:spacing w:before="100" w:beforeAutospacing="1" w:after="100" w:afterAutospacing="1"/>
        <w:rPr>
          <w:b/>
          <w:bCs/>
          <w:i/>
          <w:iCs/>
          <w:lang w:eastAsia="zh-CN"/>
        </w:rPr>
      </w:pPr>
      <w:r w:rsidRPr="00EA63A6">
        <w:rPr>
          <w:rFonts w:eastAsia="Times New Roman"/>
          <w:b/>
          <w:bCs/>
          <w:i/>
          <w:iCs/>
          <w:lang w:eastAsia="zh-CN"/>
        </w:rPr>
        <w:t>Think about what a PGP (Pretty Good Privacy) is and how it works</w:t>
      </w:r>
    </w:p>
    <w:p w14:paraId="31197835" w14:textId="453C53E5" w:rsidR="000A13C4" w:rsidRDefault="0099225C" w:rsidP="0099225C">
      <w:pPr>
        <w:pStyle w:val="Heading3"/>
        <w:rPr>
          <w:rFonts w:ascii="Times New Roman" w:hAnsi="Times New Roman" w:cs="Times New Roman"/>
          <w:lang w:eastAsia="zh-CN"/>
        </w:rPr>
      </w:pPr>
      <w:r>
        <w:rPr>
          <w:rFonts w:ascii="Times New Roman" w:hAnsi="Times New Roman" w:cs="Times New Roman" w:hint="eastAsia"/>
          <w:lang w:eastAsia="zh-CN"/>
        </w:rPr>
        <w:lastRenderedPageBreak/>
        <w:t xml:space="preserve">1.4 </w:t>
      </w:r>
      <w:r w:rsidRPr="0099225C">
        <w:rPr>
          <w:rFonts w:ascii="Times New Roman" w:hAnsi="Times New Roman" w:cs="Times New Roman"/>
          <w:lang w:eastAsia="zh-CN"/>
        </w:rPr>
        <w:t>MIME (Multipurpose Internet Mail Extensions)</w:t>
      </w:r>
    </w:p>
    <w:p w14:paraId="069575B9" w14:textId="01EA4A2F" w:rsidR="000A13C4" w:rsidRPr="00213B90" w:rsidRDefault="00213B90" w:rsidP="00213B90">
      <w:pPr>
        <w:suppressAutoHyphens w:val="0"/>
        <w:spacing w:before="100" w:beforeAutospacing="1" w:after="100" w:afterAutospacing="1"/>
        <w:rPr>
          <w:rFonts w:eastAsia="Times New Roman"/>
          <w:lang w:eastAsia="zh-CN"/>
        </w:rPr>
      </w:pPr>
      <w:r w:rsidRPr="00213B90">
        <w:rPr>
          <w:rFonts w:eastAsia="Times New Roman"/>
          <w:lang w:eastAsia="zh-CN"/>
        </w:rPr>
        <w:t>MIME (Multipurpose Internet Mail Extensions) is an internet standard that extends the functionality of email, enabling it to transmit multimedia content beyond plain text, such as images, audio, video, file attachments, and text in different character encodings. MIME adds formatting rules to email, allowing complex files and content to be transmitted via email.</w:t>
      </w:r>
    </w:p>
    <w:p w14:paraId="67BC7F64" w14:textId="0674E2B2" w:rsidR="000A13C4" w:rsidRDefault="000A13C4" w:rsidP="0099225C">
      <w:pPr>
        <w:pStyle w:val="Heading3"/>
        <w:rPr>
          <w:rFonts w:ascii="Times New Roman" w:hAnsi="Times New Roman" w:cs="Times New Roman"/>
          <w:lang w:eastAsia="zh-CN"/>
        </w:rPr>
      </w:pPr>
      <w:r>
        <w:rPr>
          <w:rFonts w:ascii="Times New Roman" w:hAnsi="Times New Roman" w:cs="Times New Roman" w:hint="eastAsia"/>
          <w:lang w:eastAsia="zh-CN"/>
        </w:rPr>
        <w:t xml:space="preserve">1.5 </w:t>
      </w:r>
      <w:r w:rsidRPr="000A13C4">
        <w:rPr>
          <w:rFonts w:ascii="Times New Roman" w:hAnsi="Times New Roman" w:cs="Times New Roman"/>
          <w:lang w:eastAsia="zh-CN"/>
        </w:rPr>
        <w:t>Email Authentication Standards</w:t>
      </w:r>
    </w:p>
    <w:p w14:paraId="0EE61D47" w14:textId="45FD62F5" w:rsidR="000A13C4" w:rsidRDefault="00676513" w:rsidP="000A13C4">
      <w:pPr>
        <w:pStyle w:val="Heading3"/>
        <w:numPr>
          <w:ilvl w:val="0"/>
          <w:numId w:val="0"/>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1.5.1 </w:t>
      </w:r>
      <w:r w:rsidR="000A13C4" w:rsidRPr="00213B90">
        <w:rPr>
          <w:rFonts w:ascii="Times New Roman" w:hAnsi="Times New Roman" w:cs="Times New Roman"/>
          <w:sz w:val="24"/>
          <w:szCs w:val="24"/>
          <w:lang w:eastAsia="zh-CN"/>
        </w:rPr>
        <w:t xml:space="preserve">SPF (Sender Policy Framework) </w:t>
      </w:r>
    </w:p>
    <w:p w14:paraId="7629D84D" w14:textId="01CE9AFD" w:rsidR="00676513" w:rsidRDefault="00676513" w:rsidP="00676513">
      <w:pPr>
        <w:suppressAutoHyphens w:val="0"/>
        <w:spacing w:before="100" w:beforeAutospacing="1" w:after="100" w:afterAutospacing="1"/>
        <w:rPr>
          <w:lang w:eastAsia="zh-CN"/>
        </w:rPr>
      </w:pPr>
      <w:r w:rsidRPr="00676513">
        <w:rPr>
          <w:rFonts w:eastAsia="Times New Roman"/>
          <w:lang w:eastAsia="zh-CN"/>
        </w:rPr>
        <w:t>SPF is an email authentication mechanism used to prevent sender address forgery. It allows domain owners to specify which servers are authorized to send emails on behalf of their domain.</w:t>
      </w:r>
    </w:p>
    <w:p w14:paraId="22DB0A16" w14:textId="77777777" w:rsidR="00676513" w:rsidRDefault="00676513" w:rsidP="00676513">
      <w:pPr>
        <w:suppressAutoHyphens w:val="0"/>
        <w:spacing w:before="100" w:beforeAutospacing="1" w:after="100" w:afterAutospacing="1"/>
        <w:rPr>
          <w:lang w:eastAsia="zh-CN"/>
        </w:rPr>
      </w:pPr>
      <w:r w:rsidRPr="00676513">
        <w:rPr>
          <w:rFonts w:eastAsia="Times New Roman"/>
          <w:lang w:eastAsia="zh-CN"/>
        </w:rPr>
        <w:t>How SPF Works</w:t>
      </w:r>
    </w:p>
    <w:p w14:paraId="29F2A22B" w14:textId="306B63A9" w:rsidR="00676513" w:rsidRPr="00676513" w:rsidRDefault="00676513" w:rsidP="00676513">
      <w:pPr>
        <w:suppressAutoHyphens w:val="0"/>
        <w:spacing w:before="100" w:beforeAutospacing="1" w:after="100" w:afterAutospacing="1"/>
        <w:rPr>
          <w:lang w:eastAsia="zh-CN"/>
        </w:rPr>
      </w:pPr>
      <w:r>
        <w:rPr>
          <w:noProof/>
        </w:rPr>
        <w:drawing>
          <wp:inline distT="0" distB="0" distL="0" distR="0" wp14:anchorId="6DDF7A20" wp14:editId="2325A217">
            <wp:extent cx="4772362" cy="2354580"/>
            <wp:effectExtent l="76200" t="76200" r="142875" b="140970"/>
            <wp:docPr id="708033249" name="Picture 4" descr="How SPF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SPF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362" cy="2354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6C774F" w14:textId="77777777" w:rsidR="00676513" w:rsidRDefault="00676513" w:rsidP="00676513">
      <w:pPr>
        <w:pStyle w:val="Heading3"/>
        <w:numPr>
          <w:ilvl w:val="0"/>
          <w:numId w:val="0"/>
        </w:numPr>
        <w:rPr>
          <w:rFonts w:ascii="Times New Roman" w:hAnsi="Times New Roman" w:cs="Times New Roman"/>
          <w:lang w:eastAsia="zh-CN"/>
        </w:rPr>
      </w:pPr>
      <w:r>
        <w:rPr>
          <w:rFonts w:ascii="Times New Roman" w:hAnsi="Times New Roman" w:cs="Times New Roman" w:hint="eastAsia"/>
          <w:sz w:val="24"/>
          <w:szCs w:val="24"/>
          <w:lang w:eastAsia="zh-CN"/>
        </w:rPr>
        <w:t xml:space="preserve">1.5.2 </w:t>
      </w:r>
      <w:r w:rsidR="000A13C4" w:rsidRPr="00676513">
        <w:rPr>
          <w:rFonts w:ascii="Times New Roman" w:hAnsi="Times New Roman" w:cs="Times New Roman"/>
          <w:sz w:val="24"/>
          <w:szCs w:val="24"/>
          <w:lang w:eastAsia="zh-CN"/>
        </w:rPr>
        <w:t>DKIM (DomainKeys Identified Mail)</w:t>
      </w:r>
      <w:r w:rsidR="000A13C4" w:rsidRPr="000A13C4">
        <w:rPr>
          <w:rFonts w:ascii="Times New Roman" w:hAnsi="Times New Roman" w:cs="Times New Roman"/>
          <w:lang w:eastAsia="zh-CN"/>
        </w:rPr>
        <w:t xml:space="preserve"> </w:t>
      </w:r>
    </w:p>
    <w:p w14:paraId="510679DE" w14:textId="3E100781" w:rsidR="00676513" w:rsidRDefault="00EA63A6" w:rsidP="00EA63A6">
      <w:pPr>
        <w:suppressAutoHyphens w:val="0"/>
        <w:spacing w:before="100" w:beforeAutospacing="1" w:after="100" w:afterAutospacing="1"/>
        <w:rPr>
          <w:lang w:eastAsia="zh-CN"/>
        </w:rPr>
      </w:pPr>
      <w:r w:rsidRPr="00EA63A6">
        <w:rPr>
          <w:rFonts w:eastAsia="Times New Roman"/>
          <w:lang w:eastAsia="zh-CN"/>
        </w:rPr>
        <w:t>DKIM (DomainKeys Identified Mail) is an email authentication protocol that generates a digital signature to verify the identity of an email sender. Mail providers check the DKIM signature in the email header against records published in the sender's domain name system (DNS). This process uses an encrypted key to help detect forged sender addresses. Major email providers, such as Google, Apple Mail, and Outlook, rely on DKIM signatures when authenticating emails.</w:t>
      </w:r>
    </w:p>
    <w:p w14:paraId="14FFBEE3" w14:textId="0BC41F63" w:rsidR="00EA63A6" w:rsidRDefault="00F85C7B" w:rsidP="00EA63A6">
      <w:pPr>
        <w:suppressAutoHyphens w:val="0"/>
        <w:rPr>
          <w:b/>
          <w:bCs/>
          <w:i/>
          <w:iCs/>
          <w:lang w:eastAsia="zh-CN"/>
        </w:rPr>
      </w:pPr>
      <w:r>
        <w:pict w14:anchorId="451F11EB">
          <v:shape id="_x0000_i1027" type="#_x0000_t75" alt="A red question mark on a white background&#10;&#10;Description automatically generated" style="width:15.5pt;height:15.5pt;visibility:visible;mso-wrap-style:square">
            <v:imagedata r:id="rId8" o:title="A red question mark on a white background&#10;&#10;Description automatically generated"/>
          </v:shape>
        </w:pict>
      </w:r>
      <w:r w:rsidR="00EA63A6" w:rsidRPr="0099225C">
        <w:rPr>
          <w:lang w:eastAsia="zh-CN"/>
        </w:rPr>
        <w:t xml:space="preserve"> </w:t>
      </w:r>
      <w:r w:rsidR="00EA63A6" w:rsidRPr="0099225C">
        <w:rPr>
          <w:b/>
          <w:bCs/>
          <w:i/>
          <w:iCs/>
          <w:lang w:eastAsia="zh-CN"/>
        </w:rPr>
        <w:t>Question</w:t>
      </w:r>
      <w:r w:rsidR="00EA63A6" w:rsidRPr="0099225C">
        <w:rPr>
          <w:noProof/>
        </w:rPr>
        <w:drawing>
          <wp:inline distT="0" distB="0" distL="0" distR="0" wp14:anchorId="7DF4DDD2" wp14:editId="35EEBEB8">
            <wp:extent cx="196850" cy="196850"/>
            <wp:effectExtent l="0" t="0" r="0" b="0"/>
            <wp:docPr id="1034806456" name="Picture 1"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3420AC50" w14:textId="77777777" w:rsidR="000123F9" w:rsidRPr="000123F9" w:rsidRDefault="00EA63A6" w:rsidP="000123F9">
      <w:pPr>
        <w:pStyle w:val="ListParagraph"/>
        <w:numPr>
          <w:ilvl w:val="0"/>
          <w:numId w:val="41"/>
        </w:numPr>
        <w:suppressAutoHyphens w:val="0"/>
        <w:spacing w:before="100" w:beforeAutospacing="1" w:after="100" w:afterAutospacing="1"/>
        <w:rPr>
          <w:rFonts w:ascii="Times New Roman" w:hAnsi="Times New Roman" w:cs="Times New Roman"/>
          <w:b/>
          <w:bCs/>
          <w:i/>
          <w:iCs/>
          <w:sz w:val="24"/>
          <w:szCs w:val="24"/>
          <w:lang w:eastAsia="zh-CN"/>
        </w:rPr>
      </w:pPr>
      <w:r w:rsidRPr="000123F9">
        <w:rPr>
          <w:rFonts w:ascii="Times New Roman" w:eastAsia="Times New Roman" w:hAnsi="Times New Roman" w:cs="Times New Roman"/>
          <w:b/>
          <w:bCs/>
          <w:i/>
          <w:iCs/>
          <w:sz w:val="24"/>
          <w:szCs w:val="24"/>
          <w:lang w:eastAsia="zh-CN"/>
        </w:rPr>
        <w:t xml:space="preserve">Consider how the hash function is used in this scenario. </w:t>
      </w:r>
    </w:p>
    <w:p w14:paraId="3CDA7126" w14:textId="1094B642" w:rsidR="00EA63A6" w:rsidRPr="000123F9" w:rsidRDefault="00EA63A6" w:rsidP="000123F9">
      <w:pPr>
        <w:pStyle w:val="ListParagraph"/>
        <w:numPr>
          <w:ilvl w:val="0"/>
          <w:numId w:val="41"/>
        </w:numPr>
        <w:suppressAutoHyphens w:val="0"/>
        <w:spacing w:before="100" w:beforeAutospacing="1" w:after="100" w:afterAutospacing="1"/>
        <w:rPr>
          <w:rFonts w:ascii="Times New Roman" w:eastAsia="Times New Roman" w:hAnsi="Times New Roman" w:cs="Times New Roman"/>
          <w:b/>
          <w:bCs/>
          <w:i/>
          <w:iCs/>
          <w:sz w:val="24"/>
          <w:szCs w:val="24"/>
          <w:lang w:eastAsia="zh-CN"/>
        </w:rPr>
      </w:pPr>
      <w:r w:rsidRPr="000123F9">
        <w:rPr>
          <w:rFonts w:ascii="Times New Roman" w:eastAsia="Times New Roman" w:hAnsi="Times New Roman" w:cs="Times New Roman"/>
          <w:b/>
          <w:bCs/>
          <w:i/>
          <w:iCs/>
          <w:sz w:val="24"/>
          <w:szCs w:val="24"/>
          <w:lang w:eastAsia="zh-CN"/>
        </w:rPr>
        <w:t>What is its role?</w:t>
      </w:r>
    </w:p>
    <w:p w14:paraId="6F2C4660" w14:textId="77777777" w:rsidR="000123F9" w:rsidRPr="00EA63A6" w:rsidRDefault="000123F9" w:rsidP="00EA63A6">
      <w:pPr>
        <w:suppressAutoHyphens w:val="0"/>
        <w:spacing w:before="100" w:beforeAutospacing="1" w:after="100" w:afterAutospacing="1"/>
        <w:rPr>
          <w:lang w:eastAsia="zh-CN"/>
        </w:rPr>
      </w:pPr>
    </w:p>
    <w:p w14:paraId="270E1912" w14:textId="20A26D37" w:rsidR="00676513" w:rsidRPr="00676513" w:rsidRDefault="00676513" w:rsidP="00676513">
      <w:pPr>
        <w:suppressAutoHyphens w:val="0"/>
        <w:spacing w:before="100" w:beforeAutospacing="1" w:after="100" w:afterAutospacing="1"/>
        <w:rPr>
          <w:lang w:eastAsia="zh-CN"/>
        </w:rPr>
      </w:pPr>
      <w:r w:rsidRPr="00676513">
        <w:rPr>
          <w:rFonts w:eastAsia="Times New Roman"/>
          <w:lang w:eastAsia="zh-CN"/>
        </w:rPr>
        <w:lastRenderedPageBreak/>
        <w:t xml:space="preserve">How </w:t>
      </w:r>
      <w:r w:rsidR="00EA63A6" w:rsidRPr="00EA63A6">
        <w:rPr>
          <w:rFonts w:eastAsia="Times New Roman"/>
          <w:lang w:eastAsia="zh-CN"/>
        </w:rPr>
        <w:t xml:space="preserve">DKIM </w:t>
      </w:r>
      <w:r w:rsidRPr="00676513">
        <w:rPr>
          <w:rFonts w:eastAsia="Times New Roman"/>
          <w:lang w:eastAsia="zh-CN"/>
        </w:rPr>
        <w:t>Works</w:t>
      </w:r>
    </w:p>
    <w:p w14:paraId="0235F03F" w14:textId="33E7FFE2" w:rsidR="002C5F13" w:rsidRPr="0099225C" w:rsidRDefault="00676513" w:rsidP="00676513">
      <w:pPr>
        <w:rPr>
          <w:lang w:eastAsia="zh-CN"/>
        </w:rPr>
      </w:pPr>
      <w:r>
        <w:rPr>
          <w:noProof/>
        </w:rPr>
        <w:drawing>
          <wp:inline distT="0" distB="0" distL="0" distR="0" wp14:anchorId="29C77D82" wp14:editId="1FA2F9EF">
            <wp:extent cx="5274310" cy="2226945"/>
            <wp:effectExtent l="76200" t="76200" r="135890" b="135255"/>
            <wp:docPr id="986852668" name="Picture 5" descr="DKIM 签名的工作原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KIM 签名的工作原理流程图"/>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226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F5B28D" w14:textId="77777777" w:rsidR="00B242C5" w:rsidRDefault="00B242C5" w:rsidP="00B242C5">
      <w:pPr>
        <w:rPr>
          <w:lang w:eastAsia="zh-CN"/>
        </w:rPr>
      </w:pPr>
    </w:p>
    <w:p w14:paraId="12BCB513" w14:textId="0CE4DCC2" w:rsidR="00F26B5E" w:rsidRPr="00BA4DF9" w:rsidRDefault="0099225C" w:rsidP="00BA4DF9">
      <w:pPr>
        <w:pStyle w:val="Heading1"/>
        <w:rPr>
          <w:sz w:val="28"/>
          <w:szCs w:val="28"/>
          <w:lang w:eastAsia="zh-CN"/>
        </w:rPr>
      </w:pPr>
      <w:r w:rsidRPr="00BA4DF9">
        <w:rPr>
          <w:sz w:val="28"/>
          <w:szCs w:val="28"/>
          <w:lang w:eastAsia="zh-CN"/>
        </w:rPr>
        <w:t>Task</w:t>
      </w:r>
      <w:r w:rsidR="002C2741" w:rsidRPr="00BA4DF9">
        <w:rPr>
          <w:sz w:val="28"/>
          <w:szCs w:val="28"/>
        </w:rPr>
        <w:t xml:space="preserve"> </w:t>
      </w:r>
      <w:r w:rsidRPr="00BA4DF9">
        <w:rPr>
          <w:rFonts w:hint="eastAsia"/>
          <w:sz w:val="28"/>
          <w:szCs w:val="28"/>
          <w:lang w:eastAsia="zh-CN"/>
        </w:rPr>
        <w:t>2</w:t>
      </w:r>
      <w:r w:rsidR="002C2741" w:rsidRPr="00BA4DF9">
        <w:rPr>
          <w:sz w:val="28"/>
          <w:szCs w:val="28"/>
        </w:rPr>
        <w:t xml:space="preserve">: </w:t>
      </w:r>
      <w:r w:rsidR="00DE27AA" w:rsidRPr="00BA4DF9">
        <w:rPr>
          <w:sz w:val="28"/>
          <w:szCs w:val="28"/>
          <w:lang w:eastAsia="zh-CN"/>
        </w:rPr>
        <w:t>Understand the basic structure of an email header.</w:t>
      </w:r>
    </w:p>
    <w:p w14:paraId="4EACFC61" w14:textId="16F89DF3" w:rsidR="00DE27AA" w:rsidRPr="0099225C" w:rsidRDefault="00DE27AA" w:rsidP="00DE27AA">
      <w:pPr>
        <w:pStyle w:val="Quote"/>
        <w:pBdr>
          <w:top w:val="single" w:sz="4" w:space="1" w:color="000000"/>
          <w:left w:val="single" w:sz="4" w:space="4" w:color="000000"/>
          <w:bottom w:val="single" w:sz="4" w:space="1" w:color="000000"/>
          <w:right w:val="single" w:sz="4" w:space="4" w:color="000000"/>
        </w:pBdr>
        <w:shd w:val="clear" w:color="auto" w:fill="E5E5E5"/>
        <w:spacing w:before="0" w:after="0"/>
        <w:rPr>
          <w:rFonts w:ascii="Times New Roman" w:hAnsi="Times New Roman" w:cs="Times New Roman"/>
          <w:lang w:val="en-AU" w:eastAsia="zh-CN"/>
        </w:rPr>
      </w:pPr>
      <w:r w:rsidRPr="0099225C">
        <w:rPr>
          <w:rFonts w:ascii="Times New Roman" w:hAnsi="Times New Roman" w:cs="Times New Roman"/>
          <w:lang w:val="en-AU" w:eastAsia="zh-CN"/>
        </w:rPr>
        <w:t>The current task is to understand the main components of an email header to prepare for identifying potential attacks. The following exercises will focus on analysing email headers.</w:t>
      </w:r>
    </w:p>
    <w:p w14:paraId="0D3DD153" w14:textId="77777777" w:rsidR="00D32D2C" w:rsidRPr="0099225C" w:rsidRDefault="00D32D2C" w:rsidP="0078691E">
      <w:pPr>
        <w:rPr>
          <w:lang w:eastAsia="zh-CN"/>
        </w:rPr>
      </w:pPr>
    </w:p>
    <w:p w14:paraId="2A608CA7" w14:textId="110E15E4" w:rsidR="0078691E" w:rsidRPr="0099225C" w:rsidRDefault="00EB14F6" w:rsidP="0078691E">
      <w:pPr>
        <w:rPr>
          <w:b/>
          <w:bCs/>
          <w:lang w:eastAsia="zh-CN"/>
        </w:rPr>
      </w:pPr>
      <w:r w:rsidRPr="0099225C">
        <w:rPr>
          <w:b/>
          <w:bCs/>
          <w:lang w:eastAsia="zh-CN"/>
        </w:rPr>
        <w:t xml:space="preserve">Open the file </w:t>
      </w:r>
      <w:r w:rsidR="00DE27AA" w:rsidRPr="0099225C">
        <w:rPr>
          <w:b/>
          <w:bCs/>
          <w:lang w:eastAsia="zh-CN"/>
        </w:rPr>
        <w:t>task1</w:t>
      </w:r>
      <w:r w:rsidRPr="0099225C">
        <w:rPr>
          <w:b/>
          <w:bCs/>
          <w:lang w:eastAsia="zh-CN"/>
        </w:rPr>
        <w:t>.txt from Canvas.</w:t>
      </w:r>
    </w:p>
    <w:p w14:paraId="4E2E2A11" w14:textId="77777777" w:rsidR="00EB14F6" w:rsidRPr="0099225C" w:rsidRDefault="00EB14F6" w:rsidP="0078691E">
      <w:pPr>
        <w:rPr>
          <w:lang w:eastAsia="zh-CN"/>
        </w:rPr>
      </w:pPr>
    </w:p>
    <w:p w14:paraId="3E3AC199" w14:textId="68A11731" w:rsidR="00DE27AA" w:rsidRPr="0099225C" w:rsidRDefault="00DE27AA" w:rsidP="00DE27AA">
      <w:pPr>
        <w:rPr>
          <w:lang w:eastAsia="zh-CN"/>
        </w:rPr>
      </w:pPr>
      <w:r w:rsidRPr="0099225C">
        <w:rPr>
          <w:lang w:eastAsia="zh-CN"/>
        </w:rPr>
        <w:t xml:space="preserve">task1.txt is one of the logs from </w:t>
      </w:r>
      <w:proofErr w:type="spellStart"/>
      <w:r w:rsidRPr="0099225C">
        <w:rPr>
          <w:lang w:eastAsia="zh-CN"/>
        </w:rPr>
        <w:t>SpamAssassin</w:t>
      </w:r>
      <w:proofErr w:type="spellEnd"/>
      <w:r w:rsidRPr="0099225C">
        <w:rPr>
          <w:lang w:eastAsia="zh-CN"/>
        </w:rPr>
        <w:t>, which includes the complete details of a processed email.</w:t>
      </w:r>
      <w:r w:rsidR="006A2ABA" w:rsidRPr="0099225C">
        <w:rPr>
          <w:lang w:eastAsia="zh-CN"/>
        </w:rPr>
        <w:t xml:space="preserve"> Let's extract some key components to analyse their purposes.</w:t>
      </w:r>
    </w:p>
    <w:p w14:paraId="64E9ED30" w14:textId="77777777" w:rsidR="002424CA" w:rsidRPr="0099225C" w:rsidRDefault="002424CA" w:rsidP="00DE27AA">
      <w:pPr>
        <w:rPr>
          <w:lang w:eastAsia="zh-CN"/>
        </w:rPr>
      </w:pPr>
    </w:p>
    <w:p w14:paraId="46B66F48" w14:textId="20AEFABA" w:rsidR="008917DF" w:rsidRPr="00D32D2C" w:rsidRDefault="00D32D2C" w:rsidP="00D32D2C">
      <w:pPr>
        <w:pStyle w:val="Heading3"/>
        <w:spacing w:after="120"/>
        <w:rPr>
          <w:rFonts w:ascii="Times New Roman" w:hAnsi="Times New Roman" w:cs="Times New Roman"/>
        </w:rPr>
      </w:pPr>
      <w:r w:rsidRPr="00D32D2C">
        <w:rPr>
          <w:rFonts w:ascii="Times New Roman" w:hAnsi="Times New Roman" w:cs="Times New Roman"/>
          <w:lang w:eastAsia="zh-CN"/>
        </w:rPr>
        <w:t xml:space="preserve">2.1 </w:t>
      </w:r>
      <w:r w:rsidR="002424CA" w:rsidRPr="00D32D2C">
        <w:rPr>
          <w:rFonts w:ascii="Times New Roman" w:hAnsi="Times New Roman" w:cs="Times New Roman"/>
        </w:rPr>
        <w:t>Basic email transmission information</w:t>
      </w:r>
    </w:p>
    <w:p w14:paraId="2F044AE9" w14:textId="6DF9BB5C" w:rsidR="008917DF" w:rsidRPr="0099225C" w:rsidRDefault="002424CA" w:rsidP="008917DF">
      <w:pPr>
        <w:rPr>
          <w:b/>
        </w:rPr>
      </w:pPr>
      <w:r w:rsidRPr="0099225C">
        <w:rPr>
          <w:b/>
          <w:noProof/>
        </w:rPr>
        <w:drawing>
          <wp:inline distT="0" distB="0" distL="0" distR="0" wp14:anchorId="7FBAEDB9" wp14:editId="4E9B5EA1">
            <wp:extent cx="5274310" cy="617855"/>
            <wp:effectExtent l="0" t="0" r="2540" b="0"/>
            <wp:docPr id="173199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90530" name=""/>
                    <pic:cNvPicPr/>
                  </pic:nvPicPr>
                  <pic:blipFill>
                    <a:blip r:embed="rId12"/>
                    <a:stretch>
                      <a:fillRect/>
                    </a:stretch>
                  </pic:blipFill>
                  <pic:spPr>
                    <a:xfrm>
                      <a:off x="0" y="0"/>
                      <a:ext cx="5274310" cy="617855"/>
                    </a:xfrm>
                    <a:prstGeom prst="rect">
                      <a:avLst/>
                    </a:prstGeom>
                  </pic:spPr>
                </pic:pic>
              </a:graphicData>
            </a:graphic>
          </wp:inline>
        </w:drawing>
      </w:r>
    </w:p>
    <w:p w14:paraId="14B3BC03" w14:textId="48737988" w:rsidR="008917DF" w:rsidRPr="0099225C" w:rsidRDefault="002E5FDE" w:rsidP="00D32D2C">
      <w:pPr>
        <w:spacing w:before="120" w:after="120"/>
        <w:jc w:val="center"/>
        <w:rPr>
          <w:color w:val="747474" w:themeColor="background2" w:themeShade="80"/>
          <w:sz w:val="20"/>
          <w:szCs w:val="20"/>
          <w:lang w:eastAsia="zh-CN"/>
        </w:rPr>
      </w:pPr>
      <w:r w:rsidRPr="0099225C">
        <w:rPr>
          <w:color w:val="747474" w:themeColor="background2" w:themeShade="80"/>
          <w:sz w:val="20"/>
          <w:szCs w:val="20"/>
          <w:lang w:eastAsia="zh-CN"/>
        </w:rPr>
        <w:t>Figure 2 Basic email transmission information</w:t>
      </w:r>
    </w:p>
    <w:p w14:paraId="1DDBCE43" w14:textId="72D763E4" w:rsidR="006A2ABA" w:rsidRPr="0099225C" w:rsidRDefault="006A2ABA" w:rsidP="002E5FDE">
      <w:pPr>
        <w:pStyle w:val="ListParagraph"/>
        <w:numPr>
          <w:ilvl w:val="0"/>
          <w:numId w:val="28"/>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is the purpose of the From field?</w:t>
      </w:r>
    </w:p>
    <w:p w14:paraId="7F3C5949" w14:textId="18089F81" w:rsidR="00154607" w:rsidRPr="0099225C" w:rsidRDefault="00207C12" w:rsidP="00D80166">
      <w:pPr>
        <w:pStyle w:val="ListParagraph"/>
        <w:ind w:left="0"/>
        <w:rPr>
          <w:rFonts w:ascii="Times New Roman" w:hAnsi="Times New Roman" w:cs="Times New Roman"/>
          <w:b/>
          <w:sz w:val="24"/>
          <w:szCs w:val="24"/>
          <w:lang w:val="en-AU"/>
        </w:rPr>
      </w:pPr>
      <w:r w:rsidRPr="0099225C">
        <w:rPr>
          <w:rFonts w:ascii="Times New Roman" w:hAnsi="Times New Roman" w:cs="Times New Roman"/>
          <w:noProof/>
        </w:rPr>
        <mc:AlternateContent>
          <mc:Choice Requires="wps">
            <w:drawing>
              <wp:inline distT="0" distB="0" distL="0" distR="0" wp14:anchorId="37F1BDA3" wp14:editId="31CECAEE">
                <wp:extent cx="5492750" cy="1225550"/>
                <wp:effectExtent l="0" t="0" r="12700" b="12700"/>
                <wp:docPr id="199640841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0" cy="1225550"/>
                        </a:xfrm>
                        <a:prstGeom prst="roundRect">
                          <a:avLst>
                            <a:gd name="adj" fmla="val 16667"/>
                          </a:avLst>
                        </a:prstGeom>
                        <a:solidFill>
                          <a:srgbClr val="FFFFFF"/>
                        </a:solidFill>
                        <a:ln w="9525">
                          <a:solidFill>
                            <a:srgbClr val="000000"/>
                          </a:solidFill>
                          <a:round/>
                          <a:headEnd/>
                          <a:tailEnd/>
                        </a:ln>
                      </wps:spPr>
                      <wps:txbx>
                        <w:txbxContent>
                          <w:p w14:paraId="016EBE9D" w14:textId="1EE3F0B8" w:rsidR="00D80166" w:rsidRDefault="006A2ABA" w:rsidP="00207C12">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 xml:space="preserve">displays the email sender's address, which is one of the most basic email header fields. </w:t>
                            </w:r>
                          </w:p>
                          <w:p w14:paraId="22F09055" w14:textId="1C06DB44" w:rsidR="00207C12" w:rsidRPr="00D80166" w:rsidRDefault="00D80166" w:rsidP="00207C12">
                            <w:pPr>
                              <w:rPr>
                                <w:rFonts w:ascii="Comic Sans MS" w:hAnsi="Comic Sans MS"/>
                                <w:i/>
                                <w:color w:val="FF0000"/>
                                <w:sz w:val="22"/>
                                <w:szCs w:val="22"/>
                              </w:rPr>
                            </w:pPr>
                            <w:r>
                              <w:rPr>
                                <w:rFonts w:ascii="Comic Sans MS" w:hAnsi="Comic Sans MS" w:hint="eastAsia"/>
                                <w:i/>
                                <w:color w:val="FF0000"/>
                                <w:sz w:val="22"/>
                                <w:szCs w:val="22"/>
                                <w:lang w:eastAsia="zh-CN"/>
                              </w:rPr>
                              <w:t>-</w:t>
                            </w:r>
                            <w:r w:rsidR="002424CA" w:rsidRPr="00D80166">
                              <w:rPr>
                                <w:rFonts w:ascii="Comic Sans MS" w:hAnsi="Comic Sans MS"/>
                                <w:i/>
                                <w:color w:val="FF0000"/>
                                <w:sz w:val="22"/>
                                <w:szCs w:val="22"/>
                              </w:rPr>
                              <w:t>From: exmh-workers-admin@redhat.com indicates that the email was sent by the address exmh-workers-admin@redhat.com. This field is typically used to show the recipient who the email is from.</w:t>
                            </w:r>
                          </w:p>
                          <w:p w14:paraId="71DB65F1" w14:textId="77777777" w:rsidR="002424CA" w:rsidRPr="00F11476" w:rsidRDefault="002424CA" w:rsidP="00207C12">
                            <w:pPr>
                              <w:rPr>
                                <w:rFonts w:ascii="Comic Sans MS" w:hAnsi="Comic Sans MS"/>
                                <w:i/>
                                <w:color w:val="FF0000"/>
                              </w:rPr>
                            </w:pPr>
                          </w:p>
                        </w:txbxContent>
                      </wps:txbx>
                      <wps:bodyPr rot="0" vert="horz" wrap="square" lIns="91440" tIns="45720" rIns="91440" bIns="45720" anchor="t" anchorCtr="0" upright="1">
                        <a:noAutofit/>
                      </wps:bodyPr>
                    </wps:wsp>
                  </a:graphicData>
                </a:graphic>
              </wp:inline>
            </w:drawing>
          </mc:Choice>
          <mc:Fallback>
            <w:pict>
              <v:roundrect w14:anchorId="37F1BDA3" id="矩形: 圆角 38" o:spid="_x0000_s1027" style="width:432.5pt;height:9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">
                <v:textbox>
                  <w:txbxContent>
                    <w:p w14:paraId="016EBE9D" w14:textId="1EE3F0B8" w:rsidR="00D80166" w:rsidRDefault="006A2ABA" w:rsidP="00207C12">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 xml:space="preserve">displays the email sender's address, which is one of the most basic email header fields. </w:t>
                      </w:r>
                    </w:p>
                    <w:p w14:paraId="22F09055" w14:textId="1C06DB44" w:rsidR="00207C12" w:rsidRPr="00D80166" w:rsidRDefault="00D80166" w:rsidP="00207C12">
                      <w:pPr>
                        <w:rPr>
                          <w:rFonts w:ascii="Comic Sans MS" w:hAnsi="Comic Sans MS"/>
                          <w:i/>
                          <w:color w:val="FF0000"/>
                          <w:sz w:val="22"/>
                          <w:szCs w:val="22"/>
                        </w:rPr>
                      </w:pPr>
                      <w:r>
                        <w:rPr>
                          <w:rFonts w:ascii="Comic Sans MS" w:hAnsi="Comic Sans MS" w:hint="eastAsia"/>
                          <w:i/>
                          <w:color w:val="FF0000"/>
                          <w:sz w:val="22"/>
                          <w:szCs w:val="22"/>
                          <w:lang w:eastAsia="zh-CN"/>
                        </w:rPr>
                        <w:t>-</w:t>
                      </w:r>
                      <w:r w:rsidR="002424CA" w:rsidRPr="00D80166">
                        <w:rPr>
                          <w:rFonts w:ascii="Comic Sans MS" w:hAnsi="Comic Sans MS"/>
                          <w:i/>
                          <w:color w:val="FF0000"/>
                          <w:sz w:val="22"/>
                          <w:szCs w:val="22"/>
                        </w:rPr>
                        <w:t>From: exmh-workers-admin@redhat.com indicates that the email was sent by the address exmh-workers-admin@redhat.com. This field is typically used to show the recipient who the email is from.</w:t>
                      </w:r>
                    </w:p>
                    <w:p w14:paraId="71DB65F1" w14:textId="77777777" w:rsidR="002424CA" w:rsidRPr="00F11476" w:rsidRDefault="002424CA" w:rsidP="00207C12">
                      <w:pPr>
                        <w:rPr>
                          <w:rFonts w:ascii="Comic Sans MS" w:hAnsi="Comic Sans MS"/>
                          <w:i/>
                          <w:color w:val="FF0000"/>
                        </w:rPr>
                      </w:pPr>
                    </w:p>
                  </w:txbxContent>
                </v:textbox>
                <w10:anchorlock/>
              </v:roundrect>
            </w:pict>
          </mc:Fallback>
        </mc:AlternateContent>
      </w:r>
    </w:p>
    <w:p w14:paraId="06437552" w14:textId="77777777" w:rsidR="00F26B5E" w:rsidRDefault="00F26B5E" w:rsidP="00F26B5E">
      <w:pPr>
        <w:rPr>
          <w:b/>
          <w:lang w:eastAsia="zh-CN"/>
        </w:rPr>
      </w:pPr>
    </w:p>
    <w:p w14:paraId="5B15AA97" w14:textId="77777777" w:rsidR="00F26B5E" w:rsidRPr="00F26B5E" w:rsidRDefault="00F26B5E" w:rsidP="00F26B5E">
      <w:pPr>
        <w:rPr>
          <w:b/>
          <w:lang w:eastAsia="zh-CN"/>
        </w:rPr>
      </w:pPr>
    </w:p>
    <w:p w14:paraId="501B9FDE" w14:textId="42710E6E" w:rsidR="006A2ABA" w:rsidRPr="0099225C" w:rsidRDefault="006A2ABA" w:rsidP="002E5FDE">
      <w:pPr>
        <w:pStyle w:val="ListParagraph"/>
        <w:numPr>
          <w:ilvl w:val="0"/>
          <w:numId w:val="28"/>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lastRenderedPageBreak/>
        <w:t>What is the purpose of the Return-Path field?</w:t>
      </w:r>
    </w:p>
    <w:p w14:paraId="550D7084" w14:textId="1990FB3D" w:rsidR="002424CA" w:rsidRPr="0099225C" w:rsidRDefault="002424CA" w:rsidP="00D80166">
      <w:pPr>
        <w:pStyle w:val="ListParagraph"/>
        <w:ind w:left="0"/>
        <w:rPr>
          <w:rFonts w:ascii="Times New Roman" w:hAnsi="Times New Roman" w:cs="Times New Roman"/>
          <w:b/>
          <w:sz w:val="24"/>
          <w:szCs w:val="24"/>
          <w:lang w:val="en-AU"/>
        </w:rPr>
      </w:pPr>
      <w:r w:rsidRPr="0099225C">
        <w:rPr>
          <w:rFonts w:ascii="Times New Roman" w:hAnsi="Times New Roman" w:cs="Times New Roman"/>
          <w:noProof/>
        </w:rPr>
        <mc:AlternateContent>
          <mc:Choice Requires="wps">
            <w:drawing>
              <wp:inline distT="0" distB="0" distL="0" distR="0" wp14:anchorId="6A0306EF" wp14:editId="53EBFCB5">
                <wp:extent cx="5505450" cy="1352550"/>
                <wp:effectExtent l="0" t="0" r="19050" b="19050"/>
                <wp:docPr id="1364216941"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5450" cy="1352550"/>
                        </a:xfrm>
                        <a:prstGeom prst="roundRect">
                          <a:avLst>
                            <a:gd name="adj" fmla="val 16667"/>
                          </a:avLst>
                        </a:prstGeom>
                        <a:solidFill>
                          <a:srgbClr val="FFFFFF"/>
                        </a:solidFill>
                        <a:ln w="9525">
                          <a:solidFill>
                            <a:srgbClr val="000000"/>
                          </a:solidFill>
                          <a:round/>
                          <a:headEnd/>
                          <a:tailEnd/>
                        </a:ln>
                      </wps:spPr>
                      <wps:txbx>
                        <w:txbxContent>
                          <w:p w14:paraId="3EA6C031" w14:textId="490C4848" w:rsidR="00D80166" w:rsidRDefault="006A2ABA" w:rsidP="002424CA">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 xml:space="preserve">The Return-Path field, also known as the bounce path, specifies the address to which undeliverable mail should be returned. This field is typically set by the final receiving mail server after the mail transfer is complete, indicating where non-delivery reports (such as bounce messages) should be sent. </w:t>
                            </w:r>
                          </w:p>
                          <w:p w14:paraId="18F9D5EC" w14:textId="232E4DD1" w:rsidR="002424CA" w:rsidRPr="00D80166" w:rsidRDefault="00D80166" w:rsidP="002424CA">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Return-Path: exmh-workers-admin@example.com indicates that any delivery issues related to this email will be sent to exmh-workers-admin@example.com.</w:t>
                            </w:r>
                          </w:p>
                        </w:txbxContent>
                      </wps:txbx>
                      <wps:bodyPr rot="0" vert="horz" wrap="square" lIns="91440" tIns="45720" rIns="91440" bIns="45720" anchor="t" anchorCtr="0" upright="1">
                        <a:noAutofit/>
                      </wps:bodyPr>
                    </wps:wsp>
                  </a:graphicData>
                </a:graphic>
              </wp:inline>
            </w:drawing>
          </mc:Choice>
          <mc:Fallback>
            <w:pict>
              <v:roundrect w14:anchorId="6A0306EF" id="_x0000_s1028" style="width:433.5pt;height:10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">
                <v:textbox>
                  <w:txbxContent>
                    <w:p w14:paraId="3EA6C031" w14:textId="490C4848" w:rsidR="00D80166" w:rsidRDefault="006A2ABA" w:rsidP="002424CA">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 xml:space="preserve">The Return-Path field, also known as the bounce path, specifies the address to which undeliverable mail should be returned. This field is typically set by the final receiving mail server after the mail transfer is complete, indicating where non-delivery reports (such as bounce messages) should be sent. </w:t>
                      </w:r>
                    </w:p>
                    <w:p w14:paraId="18F9D5EC" w14:textId="232E4DD1" w:rsidR="002424CA" w:rsidRPr="00D80166" w:rsidRDefault="00D80166" w:rsidP="002424CA">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Return-Path: exmh-workers-admin@example.com indicates that any delivery issues related to this email will be sent to exmh-workers-admin@example.com.</w:t>
                      </w:r>
                    </w:p>
                  </w:txbxContent>
                </v:textbox>
                <w10:anchorlock/>
              </v:roundrect>
            </w:pict>
          </mc:Fallback>
        </mc:AlternateContent>
      </w:r>
    </w:p>
    <w:p w14:paraId="69541D0D" w14:textId="55675AE4" w:rsidR="006A2ABA" w:rsidRPr="0099225C" w:rsidRDefault="006A2ABA" w:rsidP="002E5FDE">
      <w:pPr>
        <w:pStyle w:val="ListParagraph"/>
        <w:numPr>
          <w:ilvl w:val="0"/>
          <w:numId w:val="28"/>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is the purpose of the Delivered-To field?</w:t>
      </w:r>
    </w:p>
    <w:p w14:paraId="50C77A3F" w14:textId="557D0474" w:rsidR="00F26B5E" w:rsidRPr="00F26B5E" w:rsidRDefault="008917DF" w:rsidP="00F26B5E">
      <w:pPr>
        <w:pStyle w:val="ListParagraph"/>
        <w:ind w:left="0"/>
        <w:rPr>
          <w:rFonts w:ascii="Times New Roman" w:hAnsi="Times New Roman" w:cs="Times New Roman"/>
          <w:b/>
          <w:sz w:val="24"/>
          <w:szCs w:val="24"/>
          <w:lang w:val="en-AU"/>
        </w:rPr>
      </w:pPr>
      <w:r w:rsidRPr="0099225C">
        <w:rPr>
          <w:rFonts w:ascii="Times New Roman" w:hAnsi="Times New Roman" w:cs="Times New Roman"/>
          <w:noProof/>
        </w:rPr>
        <mc:AlternateContent>
          <mc:Choice Requires="wps">
            <w:drawing>
              <wp:inline distT="0" distB="0" distL="0" distR="0" wp14:anchorId="68D3DF53" wp14:editId="1B82BB5C">
                <wp:extent cx="5274310" cy="2076450"/>
                <wp:effectExtent l="0" t="0" r="21590" b="19050"/>
                <wp:docPr id="685765291"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076450"/>
                        </a:xfrm>
                        <a:prstGeom prst="roundRect">
                          <a:avLst>
                            <a:gd name="adj" fmla="val 16667"/>
                          </a:avLst>
                        </a:prstGeom>
                        <a:solidFill>
                          <a:srgbClr val="FFFFFF"/>
                        </a:solidFill>
                        <a:ln w="9525">
                          <a:solidFill>
                            <a:srgbClr val="000000"/>
                          </a:solidFill>
                          <a:round/>
                          <a:headEnd/>
                          <a:tailEnd/>
                        </a:ln>
                      </wps:spPr>
                      <wps:txbx>
                        <w:txbxContent>
                          <w:p w14:paraId="717FB50D" w14:textId="6D0DBAE0" w:rsidR="008917DF" w:rsidRDefault="006A2ABA" w:rsidP="008917DF">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8917DF" w:rsidRPr="00D80166">
                              <w:rPr>
                                <w:rFonts w:ascii="Comic Sans MS" w:hAnsi="Comic Sans MS"/>
                                <w:i/>
                                <w:color w:val="FF0000"/>
                                <w:sz w:val="22"/>
                                <w:szCs w:val="22"/>
                              </w:rPr>
                              <w:t xml:space="preserve">The Delivered-To field indicates the final delivery address of the email, specifying which mailbox the email ultimately reached. This field helps track the last-hop delivery information, especially when the email has been processed through forwarding or mailing list servers. </w:t>
                            </w:r>
                          </w:p>
                          <w:p w14:paraId="4B51A05F" w14:textId="77777777" w:rsidR="008917DF" w:rsidRPr="00D80166" w:rsidRDefault="008917DF" w:rsidP="008917DF">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Pr="00D80166">
                              <w:rPr>
                                <w:rFonts w:ascii="Comic Sans MS" w:hAnsi="Comic Sans MS"/>
                                <w:i/>
                                <w:color w:val="FF0000"/>
                                <w:sz w:val="22"/>
                                <w:szCs w:val="22"/>
                              </w:rPr>
                              <w:t xml:space="preserve">Delivered-To: zzzz@localhost.netnoteinc.com shows that the email was delivered to the address </w:t>
                            </w:r>
                            <w:proofErr w:type="spellStart"/>
                            <w:r w:rsidRPr="00D80166">
                              <w:rPr>
                                <w:rFonts w:ascii="Comic Sans MS" w:hAnsi="Comic Sans MS"/>
                                <w:i/>
                                <w:color w:val="FF0000"/>
                                <w:sz w:val="22"/>
                                <w:szCs w:val="22"/>
                              </w:rPr>
                              <w:t>zzzz@localhost.netnoteinc.com.header</w:t>
                            </w:r>
                            <w:proofErr w:type="spellEnd"/>
                            <w:r w:rsidRPr="00D80166">
                              <w:rPr>
                                <w:rFonts w:ascii="Comic Sans MS" w:hAnsi="Comic Sans MS"/>
                                <w:i/>
                                <w:color w:val="FF0000"/>
                                <w:sz w:val="22"/>
                                <w:szCs w:val="22"/>
                              </w:rPr>
                              <w:t>, Return-Path: exmh-workers-admin@example.com indicates that any delivery issues related to this email will be sent to exmh-workers-admin@example.com.</w:t>
                            </w:r>
                          </w:p>
                          <w:p w14:paraId="1595F8C3" w14:textId="029A38BF" w:rsidR="008917DF" w:rsidRPr="00D80166" w:rsidRDefault="008917DF" w:rsidP="008917DF">
                            <w:pPr>
                              <w:rPr>
                                <w:rFonts w:ascii="Comic Sans MS" w:hAnsi="Comic Sans MS"/>
                                <w:i/>
                                <w:color w:val="FF0000"/>
                                <w:sz w:val="22"/>
                                <w:szCs w:val="22"/>
                              </w:rPr>
                            </w:pPr>
                          </w:p>
                        </w:txbxContent>
                      </wps:txbx>
                      <wps:bodyPr rot="0" vert="horz" wrap="square" lIns="91440" tIns="45720" rIns="91440" bIns="45720" anchor="t" anchorCtr="0" upright="1">
                        <a:noAutofit/>
                      </wps:bodyPr>
                    </wps:wsp>
                  </a:graphicData>
                </a:graphic>
              </wp:inline>
            </w:drawing>
          </mc:Choice>
          <mc:Fallback>
            <w:pict>
              <v:roundrect w14:anchorId="68D3DF53" id="_x0000_s1029" style="width:415.3pt;height:16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">
                <v:textbox>
                  <w:txbxContent>
                    <w:p w14:paraId="717FB50D" w14:textId="6D0DBAE0" w:rsidR="008917DF" w:rsidRDefault="006A2ABA" w:rsidP="008917DF">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8917DF" w:rsidRPr="00D80166">
                        <w:rPr>
                          <w:rFonts w:ascii="Comic Sans MS" w:hAnsi="Comic Sans MS"/>
                          <w:i/>
                          <w:color w:val="FF0000"/>
                          <w:sz w:val="22"/>
                          <w:szCs w:val="22"/>
                        </w:rPr>
                        <w:t xml:space="preserve">The Delivered-To field indicates the final delivery address of the email, specifying which mailbox the email ultimately reached. This field helps track the last-hop delivery information, especially when the email has been processed through forwarding or mailing list servers. </w:t>
                      </w:r>
                    </w:p>
                    <w:p w14:paraId="4B51A05F" w14:textId="77777777" w:rsidR="008917DF" w:rsidRPr="00D80166" w:rsidRDefault="008917DF" w:rsidP="008917DF">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Pr="00D80166">
                        <w:rPr>
                          <w:rFonts w:ascii="Comic Sans MS" w:hAnsi="Comic Sans MS"/>
                          <w:i/>
                          <w:color w:val="FF0000"/>
                          <w:sz w:val="22"/>
                          <w:szCs w:val="22"/>
                        </w:rPr>
                        <w:t xml:space="preserve">Delivered-To: zzzz@localhost.netnoteinc.com shows that the email was delivered to the address </w:t>
                      </w:r>
                      <w:proofErr w:type="spellStart"/>
                      <w:r w:rsidRPr="00D80166">
                        <w:rPr>
                          <w:rFonts w:ascii="Comic Sans MS" w:hAnsi="Comic Sans MS"/>
                          <w:i/>
                          <w:color w:val="FF0000"/>
                          <w:sz w:val="22"/>
                          <w:szCs w:val="22"/>
                        </w:rPr>
                        <w:t>zzzz@localhost.netnoteinc.com.header</w:t>
                      </w:r>
                      <w:proofErr w:type="spellEnd"/>
                      <w:r w:rsidRPr="00D80166">
                        <w:rPr>
                          <w:rFonts w:ascii="Comic Sans MS" w:hAnsi="Comic Sans MS"/>
                          <w:i/>
                          <w:color w:val="FF0000"/>
                          <w:sz w:val="22"/>
                          <w:szCs w:val="22"/>
                        </w:rPr>
                        <w:t>, Return-Path: exmh-workers-admin@example.com indicates that any delivery issues related to this email will be sent to exmh-workers-admin@example.com.</w:t>
                      </w:r>
                    </w:p>
                    <w:p w14:paraId="1595F8C3" w14:textId="029A38BF" w:rsidR="008917DF" w:rsidRPr="00D80166" w:rsidRDefault="008917DF" w:rsidP="008917DF">
                      <w:pPr>
                        <w:rPr>
                          <w:rFonts w:ascii="Comic Sans MS" w:hAnsi="Comic Sans MS"/>
                          <w:i/>
                          <w:color w:val="FF0000"/>
                          <w:sz w:val="22"/>
                          <w:szCs w:val="22"/>
                        </w:rPr>
                      </w:pPr>
                    </w:p>
                  </w:txbxContent>
                </v:textbox>
                <w10:anchorlock/>
              </v:roundrect>
            </w:pict>
          </mc:Fallback>
        </mc:AlternateContent>
      </w:r>
    </w:p>
    <w:p w14:paraId="28BAFAED" w14:textId="1A018367" w:rsid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2.2 </w:t>
      </w:r>
      <w:r w:rsidR="00B83092" w:rsidRPr="00F26B5E">
        <w:rPr>
          <w:rFonts w:ascii="Times New Roman" w:hAnsi="Times New Roman" w:cs="Times New Roman"/>
        </w:rPr>
        <w:t>Received Field</w:t>
      </w:r>
    </w:p>
    <w:p w14:paraId="61FB0948" w14:textId="77777777" w:rsidR="00F26B5E" w:rsidRPr="0099225C" w:rsidRDefault="00F26B5E" w:rsidP="00F26B5E">
      <w:pPr>
        <w:rPr>
          <w:i/>
          <w:color w:val="FF0000"/>
          <w:sz w:val="22"/>
          <w:szCs w:val="22"/>
        </w:rPr>
      </w:pPr>
      <w:r w:rsidRPr="0099225C">
        <w:rPr>
          <w:b/>
          <w:noProof/>
        </w:rPr>
        <w:drawing>
          <wp:inline distT="0" distB="0" distL="0" distR="0" wp14:anchorId="6FF3CDB8" wp14:editId="7728060C">
            <wp:extent cx="5073650" cy="3633286"/>
            <wp:effectExtent l="0" t="0" r="0" b="5715"/>
            <wp:docPr id="75094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47491" name=""/>
                    <pic:cNvPicPr/>
                  </pic:nvPicPr>
                  <pic:blipFill>
                    <a:blip r:embed="rId13"/>
                    <a:stretch>
                      <a:fillRect/>
                    </a:stretch>
                  </pic:blipFill>
                  <pic:spPr>
                    <a:xfrm>
                      <a:off x="0" y="0"/>
                      <a:ext cx="5086404" cy="3642419"/>
                    </a:xfrm>
                    <a:prstGeom prst="rect">
                      <a:avLst/>
                    </a:prstGeom>
                  </pic:spPr>
                </pic:pic>
              </a:graphicData>
            </a:graphic>
          </wp:inline>
        </w:drawing>
      </w:r>
    </w:p>
    <w:p w14:paraId="769FEA7E" w14:textId="77777777" w:rsidR="00F26B5E" w:rsidRPr="00F26B5E" w:rsidRDefault="00F26B5E" w:rsidP="00F26B5E">
      <w:pPr>
        <w:spacing w:before="60" w:after="120"/>
        <w:jc w:val="center"/>
        <w:rPr>
          <w:color w:val="747474" w:themeColor="background2" w:themeShade="80"/>
          <w:sz w:val="20"/>
          <w:szCs w:val="20"/>
          <w:lang w:eastAsia="zh-CN"/>
        </w:rPr>
      </w:pPr>
      <w:r w:rsidRPr="0099225C">
        <w:rPr>
          <w:color w:val="747474" w:themeColor="background2" w:themeShade="80"/>
          <w:sz w:val="20"/>
          <w:szCs w:val="20"/>
          <w:lang w:eastAsia="zh-CN"/>
        </w:rPr>
        <w:t>Figure 3 Basic email transmission information</w:t>
      </w:r>
    </w:p>
    <w:p w14:paraId="6B316BA2" w14:textId="77777777" w:rsidR="00F26B5E" w:rsidRPr="00F26B5E" w:rsidRDefault="00F26B5E" w:rsidP="00F26B5E"/>
    <w:p w14:paraId="6CE4624D" w14:textId="35559F89" w:rsidR="00B83092" w:rsidRPr="0099225C" w:rsidRDefault="008917DF" w:rsidP="008917DF">
      <w:pPr>
        <w:pStyle w:val="ListParagraph"/>
        <w:numPr>
          <w:ilvl w:val="0"/>
          <w:numId w:val="29"/>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lastRenderedPageBreak/>
        <w:t>What is the purpose of the Received field?</w:t>
      </w:r>
    </w:p>
    <w:p w14:paraId="3E953300" w14:textId="5C7F4E0B" w:rsidR="008917DF" w:rsidRPr="0099225C" w:rsidRDefault="008917DF" w:rsidP="008917DF">
      <w:pPr>
        <w:rPr>
          <w:lang w:eastAsia="zh-CN"/>
        </w:rPr>
      </w:pPr>
      <w:r w:rsidRPr="0099225C">
        <w:rPr>
          <w:noProof/>
        </w:rPr>
        <mc:AlternateContent>
          <mc:Choice Requires="wps">
            <w:drawing>
              <wp:inline distT="0" distB="0" distL="0" distR="0" wp14:anchorId="1AE1F17C" wp14:editId="6C7C8F04">
                <wp:extent cx="5274310" cy="1244600"/>
                <wp:effectExtent l="0" t="0" r="21590" b="12700"/>
                <wp:docPr id="1014972207"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44600"/>
                        </a:xfrm>
                        <a:prstGeom prst="roundRect">
                          <a:avLst>
                            <a:gd name="adj" fmla="val 16667"/>
                          </a:avLst>
                        </a:prstGeom>
                        <a:solidFill>
                          <a:srgbClr val="FFFFFF"/>
                        </a:solidFill>
                        <a:ln w="9525">
                          <a:solidFill>
                            <a:srgbClr val="000000"/>
                          </a:solidFill>
                          <a:round/>
                          <a:headEnd/>
                          <a:tailEnd/>
                        </a:ln>
                      </wps:spPr>
                      <wps:txbx>
                        <w:txbxContent>
                          <w:p w14:paraId="07EC7F58" w14:textId="01877150" w:rsidR="008917DF" w:rsidRPr="00D80166" w:rsidRDefault="008917DF" w:rsidP="008917DF">
                            <w:pPr>
                              <w:rPr>
                                <w:rFonts w:ascii="Comic Sans MS" w:hAnsi="Comic Sans MS"/>
                                <w:i/>
                                <w:color w:val="FF0000"/>
                                <w:sz w:val="22"/>
                                <w:szCs w:val="22"/>
                                <w:lang w:eastAsia="zh-CN"/>
                              </w:rPr>
                            </w:pPr>
                            <w:r w:rsidRPr="008917DF">
                              <w:rPr>
                                <w:rFonts w:ascii="Comic Sans MS" w:hAnsi="Comic Sans MS"/>
                                <w:i/>
                                <w:color w:val="FF0000"/>
                                <w:sz w:val="22"/>
                                <w:szCs w:val="22"/>
                              </w:rPr>
                              <w:t>Received Headers:</w:t>
                            </w:r>
                            <w:r w:rsidRPr="008917DF">
                              <w:rPr>
                                <w:rFonts w:ascii="Comic Sans MS" w:hAnsi="Comic Sans MS" w:hint="eastAsia"/>
                                <w:i/>
                                <w:color w:val="FF0000"/>
                                <w:sz w:val="22"/>
                                <w:szCs w:val="22"/>
                              </w:rPr>
                              <w:t xml:space="preserve"> </w:t>
                            </w:r>
                            <w:r w:rsidRPr="008917DF">
                              <w:rPr>
                                <w:rFonts w:ascii="Comic Sans MS" w:hAnsi="Comic Sans MS"/>
                                <w:i/>
                                <w:color w:val="FF0000"/>
                                <w:sz w:val="22"/>
                                <w:szCs w:val="22"/>
                              </w:rPr>
                              <w:t>This section records the path of the servers the email has passed through. The email has gone through multiple servers in succession, such as localhost.netnoteinc.com, listman.example.com, and mx1.example.com, each with a timestamp showing the various stages of the email's transmission</w:t>
                            </w:r>
                            <w:r>
                              <w:rPr>
                                <w:rFonts w:ascii="Comic Sans MS" w:hAnsi="Comic Sans MS" w:hint="eastAsia"/>
                                <w:i/>
                                <w:color w:val="FF0000"/>
                                <w:sz w:val="22"/>
                                <w:szCs w:val="22"/>
                                <w:lang w:eastAsia="zh-CN"/>
                              </w:rPr>
                              <w:t>.</w:t>
                            </w:r>
                          </w:p>
                        </w:txbxContent>
                      </wps:txbx>
                      <wps:bodyPr rot="0" vert="horz" wrap="square" lIns="91440" tIns="45720" rIns="91440" bIns="45720" anchor="t" anchorCtr="0" upright="1">
                        <a:noAutofit/>
                      </wps:bodyPr>
                    </wps:wsp>
                  </a:graphicData>
                </a:graphic>
              </wp:inline>
            </w:drawing>
          </mc:Choice>
          <mc:Fallback>
            <w:pict>
              <v:roundrect w14:anchorId="1AE1F17C" id="_x0000_s1030" style="width:415.3pt;height:9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">
                <v:textbox>
                  <w:txbxContent>
                    <w:p w14:paraId="07EC7F58" w14:textId="01877150" w:rsidR="008917DF" w:rsidRPr="00D80166" w:rsidRDefault="008917DF" w:rsidP="008917DF">
                      <w:pPr>
                        <w:rPr>
                          <w:rFonts w:ascii="Comic Sans MS" w:hAnsi="Comic Sans MS"/>
                          <w:i/>
                          <w:color w:val="FF0000"/>
                          <w:sz w:val="22"/>
                          <w:szCs w:val="22"/>
                          <w:lang w:eastAsia="zh-CN"/>
                        </w:rPr>
                      </w:pPr>
                      <w:r w:rsidRPr="008917DF">
                        <w:rPr>
                          <w:rFonts w:ascii="Comic Sans MS" w:hAnsi="Comic Sans MS"/>
                          <w:i/>
                          <w:color w:val="FF0000"/>
                          <w:sz w:val="22"/>
                          <w:szCs w:val="22"/>
                        </w:rPr>
                        <w:t>Received Headers:</w:t>
                      </w:r>
                      <w:r w:rsidRPr="008917DF">
                        <w:rPr>
                          <w:rFonts w:ascii="Comic Sans MS" w:hAnsi="Comic Sans MS" w:hint="eastAsia"/>
                          <w:i/>
                          <w:color w:val="FF0000"/>
                          <w:sz w:val="22"/>
                          <w:szCs w:val="22"/>
                        </w:rPr>
                        <w:t xml:space="preserve"> </w:t>
                      </w:r>
                      <w:r w:rsidRPr="008917DF">
                        <w:rPr>
                          <w:rFonts w:ascii="Comic Sans MS" w:hAnsi="Comic Sans MS"/>
                          <w:i/>
                          <w:color w:val="FF0000"/>
                          <w:sz w:val="22"/>
                          <w:szCs w:val="22"/>
                        </w:rPr>
                        <w:t>This section records the path of the servers the email has passed through. The email has gone through multiple servers in succession, such as localhost.netnoteinc.com, listman.example.com, and mx1.example.com, each with a timestamp showing the various stages of the email's transmission</w:t>
                      </w:r>
                      <w:r>
                        <w:rPr>
                          <w:rFonts w:ascii="Comic Sans MS" w:hAnsi="Comic Sans MS" w:hint="eastAsia"/>
                          <w:i/>
                          <w:color w:val="FF0000"/>
                          <w:sz w:val="22"/>
                          <w:szCs w:val="22"/>
                          <w:lang w:eastAsia="zh-CN"/>
                        </w:rPr>
                        <w:t>.</w:t>
                      </w:r>
                    </w:p>
                  </w:txbxContent>
                </v:textbox>
                <w10:anchorlock/>
              </v:roundrect>
            </w:pict>
          </mc:Fallback>
        </mc:AlternateContent>
      </w:r>
    </w:p>
    <w:p w14:paraId="504E8B1C" w14:textId="77777777" w:rsidR="00B83092" w:rsidRPr="0099225C" w:rsidRDefault="00B83092" w:rsidP="008917DF">
      <w:pPr>
        <w:rPr>
          <w:lang w:eastAsia="zh-CN"/>
        </w:rPr>
      </w:pPr>
    </w:p>
    <w:p w14:paraId="35023FFE" w14:textId="10073B57" w:rsidR="00B83092" w:rsidRPr="0099225C" w:rsidRDefault="00B83092" w:rsidP="00D80166">
      <w:pPr>
        <w:pStyle w:val="ListParagraph"/>
        <w:ind w:left="0"/>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rPr>
        <w:t xml:space="preserve">Breakdown </w:t>
      </w:r>
      <w:r w:rsidRPr="0099225C">
        <w:rPr>
          <w:rFonts w:ascii="Times New Roman" w:hAnsi="Times New Roman" w:cs="Times New Roman"/>
          <w:b/>
          <w:sz w:val="24"/>
          <w:szCs w:val="24"/>
          <w:lang w:val="en-AU" w:eastAsia="zh-CN"/>
        </w:rPr>
        <w:t>e</w:t>
      </w:r>
      <w:r w:rsidRPr="0099225C">
        <w:rPr>
          <w:rFonts w:ascii="Times New Roman" w:hAnsi="Times New Roman" w:cs="Times New Roman"/>
          <w:b/>
          <w:sz w:val="24"/>
          <w:szCs w:val="24"/>
          <w:lang w:val="en-AU"/>
        </w:rPr>
        <w:t>xplanation</w:t>
      </w:r>
    </w:p>
    <w:p w14:paraId="610330D5" w14:textId="52754CD2" w:rsidR="00B83092" w:rsidRPr="0099225C" w:rsidRDefault="00B83092" w:rsidP="00D80166">
      <w:pPr>
        <w:pStyle w:val="ListParagraph"/>
        <w:ind w:left="0"/>
        <w:rPr>
          <w:rFonts w:ascii="Times New Roman" w:hAnsi="Times New Roman" w:cs="Times New Roman"/>
          <w:b/>
          <w:sz w:val="24"/>
          <w:szCs w:val="24"/>
          <w:lang w:val="en-AU" w:eastAsia="zh-CN"/>
        </w:rPr>
      </w:pPr>
      <w:r w:rsidRPr="0099225C">
        <w:rPr>
          <w:rFonts w:ascii="Times New Roman" w:hAnsi="Times New Roman" w:cs="Times New Roman"/>
          <w:b/>
          <w:noProof/>
          <w:sz w:val="24"/>
          <w:szCs w:val="24"/>
          <w:lang w:val="en-AU"/>
        </w:rPr>
        <w:drawing>
          <wp:inline distT="0" distB="0" distL="0" distR="0" wp14:anchorId="551F96C9" wp14:editId="6A6947CB">
            <wp:extent cx="5274310" cy="711835"/>
            <wp:effectExtent l="0" t="0" r="2540" b="0"/>
            <wp:docPr id="169544977" name="Picture 1"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4977" name="Picture 1" descr="A black background with white text and numbers&#10;&#10;Description automatically generated"/>
                    <pic:cNvPicPr/>
                  </pic:nvPicPr>
                  <pic:blipFill>
                    <a:blip r:embed="rId14"/>
                    <a:stretch>
                      <a:fillRect/>
                    </a:stretch>
                  </pic:blipFill>
                  <pic:spPr>
                    <a:xfrm>
                      <a:off x="0" y="0"/>
                      <a:ext cx="5274310" cy="711835"/>
                    </a:xfrm>
                    <a:prstGeom prst="rect">
                      <a:avLst/>
                    </a:prstGeom>
                  </pic:spPr>
                </pic:pic>
              </a:graphicData>
            </a:graphic>
          </wp:inline>
        </w:drawing>
      </w:r>
    </w:p>
    <w:p w14:paraId="10E6D679" w14:textId="5F0BC8FD" w:rsidR="002E5FDE" w:rsidRPr="0099225C" w:rsidRDefault="002E5FDE" w:rsidP="002E5FDE">
      <w:pPr>
        <w:jc w:val="center"/>
        <w:rPr>
          <w:color w:val="747474" w:themeColor="background2" w:themeShade="80"/>
          <w:sz w:val="20"/>
          <w:szCs w:val="20"/>
          <w:lang w:eastAsia="zh-CN"/>
        </w:rPr>
      </w:pPr>
      <w:r w:rsidRPr="0099225C">
        <w:rPr>
          <w:color w:val="747474" w:themeColor="background2" w:themeShade="80"/>
          <w:sz w:val="20"/>
          <w:szCs w:val="20"/>
          <w:lang w:eastAsia="zh-CN"/>
        </w:rPr>
        <w:t>Figure 4 Basic email transmission information</w:t>
      </w:r>
    </w:p>
    <w:p w14:paraId="53AB55AF" w14:textId="07848361" w:rsidR="00B83092" w:rsidRPr="0099225C" w:rsidRDefault="00B83092"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does the part "from listman.example.com (listman.example.com [66.187.233.211])" indicate about the origin of the email?</w:t>
      </w:r>
    </w:p>
    <w:p w14:paraId="7C1AD427" w14:textId="7EC9DEE4" w:rsidR="006E7887" w:rsidRPr="0099225C" w:rsidRDefault="00B83092" w:rsidP="006E7887">
      <w:pPr>
        <w:pStyle w:val="ListParagraph"/>
        <w:ind w:left="0"/>
        <w:rPr>
          <w:rFonts w:ascii="Times New Roman" w:hAnsi="Times New Roman" w:cs="Times New Roman"/>
          <w:b/>
          <w:sz w:val="24"/>
          <w:szCs w:val="24"/>
          <w:lang w:val="en-AU" w:eastAsia="zh-CN"/>
        </w:rPr>
      </w:pPr>
      <w:r w:rsidRPr="0099225C">
        <w:rPr>
          <w:rFonts w:ascii="Times New Roman" w:hAnsi="Times New Roman" w:cs="Times New Roman"/>
          <w:noProof/>
        </w:rPr>
        <mc:AlternateContent>
          <mc:Choice Requires="wps">
            <w:drawing>
              <wp:inline distT="0" distB="0" distL="0" distR="0" wp14:anchorId="1DE0DFB8" wp14:editId="5DB36292">
                <wp:extent cx="5274310" cy="977900"/>
                <wp:effectExtent l="0" t="0" r="21590" b="12700"/>
                <wp:docPr id="16663919"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977900"/>
                        </a:xfrm>
                        <a:prstGeom prst="roundRect">
                          <a:avLst>
                            <a:gd name="adj" fmla="val 16667"/>
                          </a:avLst>
                        </a:prstGeom>
                        <a:solidFill>
                          <a:srgbClr val="FFFFFF"/>
                        </a:solidFill>
                        <a:ln w="9525">
                          <a:solidFill>
                            <a:srgbClr val="000000"/>
                          </a:solidFill>
                          <a:round/>
                          <a:headEnd/>
                          <a:tailEnd/>
                        </a:ln>
                      </wps:spPr>
                      <wps:txbx>
                        <w:txbxContent>
                          <w:p w14:paraId="6F02F3BD" w14:textId="1AACD2C1" w:rsidR="00B83092" w:rsidRPr="00D80166" w:rsidRDefault="00B83092" w:rsidP="00B83092">
                            <w:pPr>
                              <w:rPr>
                                <w:rFonts w:ascii="Comic Sans MS" w:hAnsi="Comic Sans MS"/>
                                <w:i/>
                                <w:color w:val="FF0000"/>
                                <w:sz w:val="22"/>
                                <w:szCs w:val="22"/>
                                <w:lang w:eastAsia="zh-CN"/>
                              </w:rPr>
                            </w:pPr>
                            <w:r w:rsidRPr="00B83092">
                              <w:rPr>
                                <w:rFonts w:ascii="Comic Sans MS" w:hAnsi="Comic Sans MS"/>
                                <w:i/>
                                <w:color w:val="FF0000"/>
                                <w:sz w:val="22"/>
                                <w:szCs w:val="22"/>
                              </w:rPr>
                              <w:t>Answer: It indicates that the email was sent from the server named listman.example.com, which has an IP address of 66.187.233.211.</w:t>
                            </w:r>
                            <w:r w:rsidR="006E7887">
                              <w:rPr>
                                <w:rFonts w:ascii="Comic Sans MS" w:hAnsi="Comic Sans MS" w:hint="eastAsia"/>
                                <w:i/>
                                <w:color w:val="FF0000"/>
                                <w:sz w:val="22"/>
                                <w:szCs w:val="22"/>
                                <w:lang w:eastAsia="zh-CN"/>
                              </w:rPr>
                              <w:t xml:space="preserve"> </w:t>
                            </w:r>
                            <w:r w:rsidR="006E7887" w:rsidRPr="006E7887">
                              <w:rPr>
                                <w:rFonts w:ascii="Comic Sans MS" w:hAnsi="Comic Sans MS"/>
                                <w:i/>
                                <w:color w:val="FF0000"/>
                                <w:sz w:val="22"/>
                                <w:szCs w:val="22"/>
                                <w:lang w:eastAsia="zh-CN"/>
                              </w:rPr>
                              <w:t>Typically, the hostname and corresponding IP address are displayed in parentheses after DNS resolution.</w:t>
                            </w:r>
                          </w:p>
                        </w:txbxContent>
                      </wps:txbx>
                      <wps:bodyPr rot="0" vert="horz" wrap="square" lIns="91440" tIns="45720" rIns="91440" bIns="45720" anchor="t" anchorCtr="0" upright="1">
                        <a:noAutofit/>
                      </wps:bodyPr>
                    </wps:wsp>
                  </a:graphicData>
                </a:graphic>
              </wp:inline>
            </w:drawing>
          </mc:Choice>
          <mc:Fallback>
            <w:pict>
              <v:roundrect w14:anchorId="1DE0DFB8" id="_x0000_s1031" style="width:415.3pt;height:7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">
                <v:textbox>
                  <w:txbxContent>
                    <w:p w14:paraId="6F02F3BD" w14:textId="1AACD2C1" w:rsidR="00B83092" w:rsidRPr="00D80166" w:rsidRDefault="00B83092" w:rsidP="00B83092">
                      <w:pPr>
                        <w:rPr>
                          <w:rFonts w:ascii="Comic Sans MS" w:hAnsi="Comic Sans MS"/>
                          <w:i/>
                          <w:color w:val="FF0000"/>
                          <w:sz w:val="22"/>
                          <w:szCs w:val="22"/>
                          <w:lang w:eastAsia="zh-CN"/>
                        </w:rPr>
                      </w:pPr>
                      <w:r w:rsidRPr="00B83092">
                        <w:rPr>
                          <w:rFonts w:ascii="Comic Sans MS" w:hAnsi="Comic Sans MS"/>
                          <w:i/>
                          <w:color w:val="FF0000"/>
                          <w:sz w:val="22"/>
                          <w:szCs w:val="22"/>
                        </w:rPr>
                        <w:t>Answer: It indicates that the email was sent from the server named listman.example.com, which has an IP address of 66.187.233.211.</w:t>
                      </w:r>
                      <w:r w:rsidR="006E7887">
                        <w:rPr>
                          <w:rFonts w:ascii="Comic Sans MS" w:hAnsi="Comic Sans MS" w:hint="eastAsia"/>
                          <w:i/>
                          <w:color w:val="FF0000"/>
                          <w:sz w:val="22"/>
                          <w:szCs w:val="22"/>
                          <w:lang w:eastAsia="zh-CN"/>
                        </w:rPr>
                        <w:t xml:space="preserve"> </w:t>
                      </w:r>
                      <w:r w:rsidR="006E7887" w:rsidRPr="006E7887">
                        <w:rPr>
                          <w:rFonts w:ascii="Comic Sans MS" w:hAnsi="Comic Sans MS"/>
                          <w:i/>
                          <w:color w:val="FF0000"/>
                          <w:sz w:val="22"/>
                          <w:szCs w:val="22"/>
                          <w:lang w:eastAsia="zh-CN"/>
                        </w:rPr>
                        <w:t>Typically, the hostname and corresponding IP address are displayed in parentheses after DNS resolution.</w:t>
                      </w:r>
                    </w:p>
                  </w:txbxContent>
                </v:textbox>
                <w10:anchorlock/>
              </v:roundrect>
            </w:pict>
          </mc:Fallback>
        </mc:AlternateContent>
      </w:r>
    </w:p>
    <w:p w14:paraId="2B618122" w14:textId="56A3B437"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Receiving Server: What does "by dogma.slashnull.org (8.11.6/8.11.6)" tell us about the server that received the email and the software it is running?</w:t>
      </w:r>
    </w:p>
    <w:p w14:paraId="5D99714B" w14:textId="054A6ED7" w:rsidR="006E7887" w:rsidRPr="0099225C" w:rsidRDefault="006E7887" w:rsidP="006E7887">
      <w:pPr>
        <w:rPr>
          <w:bCs/>
          <w:highlight w:val="yellow"/>
          <w:lang w:val="en-US" w:eastAsia="zh-CN"/>
        </w:rPr>
      </w:pPr>
      <w:r w:rsidRPr="0099225C">
        <w:rPr>
          <w:noProof/>
        </w:rPr>
        <mc:AlternateContent>
          <mc:Choice Requires="wps">
            <w:drawing>
              <wp:inline distT="0" distB="0" distL="0" distR="0" wp14:anchorId="17C7E1A2" wp14:editId="19DB2FCA">
                <wp:extent cx="5274310" cy="977900"/>
                <wp:effectExtent l="0" t="0" r="21590" b="12700"/>
                <wp:docPr id="30303798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977900"/>
                        </a:xfrm>
                        <a:prstGeom prst="roundRect">
                          <a:avLst>
                            <a:gd name="adj" fmla="val 16667"/>
                          </a:avLst>
                        </a:prstGeom>
                        <a:solidFill>
                          <a:srgbClr val="FFFFFF"/>
                        </a:solidFill>
                        <a:ln w="9525">
                          <a:solidFill>
                            <a:srgbClr val="000000"/>
                          </a:solidFill>
                          <a:round/>
                          <a:headEnd/>
                          <a:tailEnd/>
                        </a:ln>
                      </wps:spPr>
                      <wps:txbx>
                        <w:txbxContent>
                          <w:p w14:paraId="540B88FF" w14:textId="0FD1CD9E"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 xml:space="preserve">Answer: It shows that the email was received by the server named dogma.slashnull.org, and the version numbers 8.11.6/8.11.6 indicate the version of the Mail Transfer Agent (MTA) software (likely </w:t>
                            </w:r>
                            <w:proofErr w:type="spellStart"/>
                            <w:r w:rsidRPr="006E7887">
                              <w:rPr>
                                <w:rFonts w:ascii="Comic Sans MS" w:hAnsi="Comic Sans MS"/>
                                <w:i/>
                                <w:color w:val="FF0000"/>
                                <w:sz w:val="22"/>
                                <w:szCs w:val="22"/>
                              </w:rPr>
                              <w:t>Sendmail</w:t>
                            </w:r>
                            <w:proofErr w:type="spellEnd"/>
                            <w:r w:rsidRPr="006E7887">
                              <w:rPr>
                                <w:rFonts w:ascii="Comic Sans MS" w:hAnsi="Comic Sans MS"/>
                                <w:i/>
                                <w:color w:val="FF0000"/>
                                <w:sz w:val="22"/>
                                <w:szCs w:val="22"/>
                              </w:rPr>
                              <w:t>) running on that server.</w:t>
                            </w:r>
                          </w:p>
                        </w:txbxContent>
                      </wps:txbx>
                      <wps:bodyPr rot="0" vert="horz" wrap="square" lIns="91440" tIns="45720" rIns="91440" bIns="45720" anchor="t" anchorCtr="0" upright="1">
                        <a:noAutofit/>
                      </wps:bodyPr>
                    </wps:wsp>
                  </a:graphicData>
                </a:graphic>
              </wp:inline>
            </w:drawing>
          </mc:Choice>
          <mc:Fallback>
            <w:pict>
              <v:roundrect w14:anchorId="17C7E1A2" id="_x0000_s1032" style="width:415.3pt;height:7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">
                <v:textbox>
                  <w:txbxContent>
                    <w:p w14:paraId="540B88FF" w14:textId="0FD1CD9E"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 xml:space="preserve">Answer: It shows that the email was received by the server named dogma.slashnull.org, and the version numbers 8.11.6/8.11.6 indicate the version of the Mail Transfer Agent (MTA) software (likely </w:t>
                      </w:r>
                      <w:proofErr w:type="spellStart"/>
                      <w:r w:rsidRPr="006E7887">
                        <w:rPr>
                          <w:rFonts w:ascii="Comic Sans MS" w:hAnsi="Comic Sans MS"/>
                          <w:i/>
                          <w:color w:val="FF0000"/>
                          <w:sz w:val="22"/>
                          <w:szCs w:val="22"/>
                        </w:rPr>
                        <w:t>Sendmail</w:t>
                      </w:r>
                      <w:proofErr w:type="spellEnd"/>
                      <w:r w:rsidRPr="006E7887">
                        <w:rPr>
                          <w:rFonts w:ascii="Comic Sans MS" w:hAnsi="Comic Sans MS"/>
                          <w:i/>
                          <w:color w:val="FF0000"/>
                          <w:sz w:val="22"/>
                          <w:szCs w:val="22"/>
                        </w:rPr>
                        <w:t>) running on that server.</w:t>
                      </w:r>
                    </w:p>
                  </w:txbxContent>
                </v:textbox>
                <w10:anchorlock/>
              </v:roundrect>
            </w:pict>
          </mc:Fallback>
        </mc:AlternateContent>
      </w:r>
    </w:p>
    <w:p w14:paraId="32B8B480" w14:textId="72F15A6E"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Transmission Protocol: What does "with ESMTP" signify regarding the protocol used for receiving the email?</w:t>
      </w:r>
    </w:p>
    <w:p w14:paraId="629C3DDC" w14:textId="0B10C96E" w:rsidR="006E7887" w:rsidRPr="0099225C" w:rsidRDefault="006E7887" w:rsidP="006E7887">
      <w:pPr>
        <w:rPr>
          <w:bCs/>
          <w:highlight w:val="yellow"/>
          <w:lang w:eastAsia="zh-CN"/>
        </w:rPr>
      </w:pPr>
      <w:r w:rsidRPr="0099225C">
        <w:rPr>
          <w:noProof/>
        </w:rPr>
        <mc:AlternateContent>
          <mc:Choice Requires="wps">
            <w:drawing>
              <wp:inline distT="0" distB="0" distL="0" distR="0" wp14:anchorId="29C9A6B0" wp14:editId="7D496F94">
                <wp:extent cx="5204460" cy="787400"/>
                <wp:effectExtent l="0" t="0" r="15240" b="12700"/>
                <wp:docPr id="92703857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4460" cy="787400"/>
                        </a:xfrm>
                        <a:prstGeom prst="roundRect">
                          <a:avLst>
                            <a:gd name="adj" fmla="val 16667"/>
                          </a:avLst>
                        </a:prstGeom>
                        <a:solidFill>
                          <a:srgbClr val="FFFFFF"/>
                        </a:solidFill>
                        <a:ln w="9525">
                          <a:solidFill>
                            <a:srgbClr val="000000"/>
                          </a:solidFill>
                          <a:round/>
                          <a:headEnd/>
                          <a:tailEnd/>
                        </a:ln>
                      </wps:spPr>
                      <wps:txbx>
                        <w:txbxContent>
                          <w:p w14:paraId="30064366" w14:textId="4CE0CB2E"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signifies that the email was received using the Extended Simple Mail Transfer Protocol (ESMTP), which is an extension of SMTP that supports more commands and features.</w:t>
                            </w:r>
                          </w:p>
                        </w:txbxContent>
                      </wps:txbx>
                      <wps:bodyPr rot="0" vert="horz" wrap="square" lIns="91440" tIns="45720" rIns="91440" bIns="45720" anchor="t" anchorCtr="0" upright="1">
                        <a:noAutofit/>
                      </wps:bodyPr>
                    </wps:wsp>
                  </a:graphicData>
                </a:graphic>
              </wp:inline>
            </w:drawing>
          </mc:Choice>
          <mc:Fallback>
            <w:pict>
              <v:roundrect w14:anchorId="29C9A6B0" id="_x0000_s1033" style="width:409.8pt;height: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">
                <v:textbox>
                  <w:txbxContent>
                    <w:p w14:paraId="30064366" w14:textId="4CE0CB2E"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signifies that the email was received using the Extended Simple Mail Transfer Protocol (ESMTP), which is an extension of SMTP that supports more commands and features.</w:t>
                      </w:r>
                    </w:p>
                  </w:txbxContent>
                </v:textbox>
                <w10:anchorlock/>
              </v:roundrect>
            </w:pict>
          </mc:Fallback>
        </mc:AlternateContent>
      </w:r>
    </w:p>
    <w:p w14:paraId="6ED63A23" w14:textId="77777777" w:rsidR="00F85C7B" w:rsidRDefault="00F85C7B" w:rsidP="00F85C7B">
      <w:pPr>
        <w:pStyle w:val="ListParagraph"/>
        <w:rPr>
          <w:rFonts w:ascii="Times New Roman" w:hAnsi="Times New Roman" w:cs="Times New Roman"/>
          <w:b/>
          <w:sz w:val="24"/>
          <w:szCs w:val="24"/>
          <w:lang w:val="en-AU" w:eastAsia="zh-CN"/>
        </w:rPr>
      </w:pPr>
    </w:p>
    <w:p w14:paraId="1EFE10A4" w14:textId="5DA71B7C"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lastRenderedPageBreak/>
        <w:t>Transaction ID: How is the "id g7MECrZ09674" utilized in tracking the email?</w:t>
      </w:r>
    </w:p>
    <w:p w14:paraId="069C3FB2" w14:textId="130B6D23" w:rsidR="006E7887" w:rsidRPr="0099225C" w:rsidRDefault="006E7887" w:rsidP="006E7887">
      <w:pPr>
        <w:pStyle w:val="ListParagraph"/>
        <w:ind w:left="0"/>
        <w:rPr>
          <w:rFonts w:ascii="Times New Roman" w:hAnsi="Times New Roman" w:cs="Times New Roman"/>
          <w:bCs/>
          <w:highlight w:val="yellow"/>
          <w:lang w:val="en-AU" w:eastAsia="zh-CN"/>
        </w:rPr>
      </w:pPr>
      <w:r w:rsidRPr="0099225C">
        <w:rPr>
          <w:rFonts w:ascii="Times New Roman" w:hAnsi="Times New Roman" w:cs="Times New Roman"/>
          <w:noProof/>
        </w:rPr>
        <mc:AlternateContent>
          <mc:Choice Requires="wps">
            <w:drawing>
              <wp:inline distT="0" distB="0" distL="0" distR="0" wp14:anchorId="3866845F" wp14:editId="5AE0BDC1">
                <wp:extent cx="5274310" cy="831850"/>
                <wp:effectExtent l="0" t="0" r="21590" b="25400"/>
                <wp:docPr id="55969778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831850"/>
                        </a:xfrm>
                        <a:prstGeom prst="roundRect">
                          <a:avLst>
                            <a:gd name="adj" fmla="val 16667"/>
                          </a:avLst>
                        </a:prstGeom>
                        <a:solidFill>
                          <a:srgbClr val="FFFFFF"/>
                        </a:solidFill>
                        <a:ln w="9525">
                          <a:solidFill>
                            <a:srgbClr val="000000"/>
                          </a:solidFill>
                          <a:round/>
                          <a:headEnd/>
                          <a:tailEnd/>
                        </a:ln>
                      </wps:spPr>
                      <wps:txbx>
                        <w:txbxContent>
                          <w:p w14:paraId="334434C1" w14:textId="03712652"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The ID "g7MECrZ09674" is a unique identifier generated during the email's processing on the dogma.slashnull.org server, useful for tracking the status of the email and debugging transmission issues.</w:t>
                            </w:r>
                          </w:p>
                        </w:txbxContent>
                      </wps:txbx>
                      <wps:bodyPr rot="0" vert="horz" wrap="square" lIns="91440" tIns="45720" rIns="91440" bIns="45720" anchor="t" anchorCtr="0" upright="1">
                        <a:noAutofit/>
                      </wps:bodyPr>
                    </wps:wsp>
                  </a:graphicData>
                </a:graphic>
              </wp:inline>
            </w:drawing>
          </mc:Choice>
          <mc:Fallback>
            <w:pict>
              <v:roundrect w14:anchorId="3866845F" id="_x0000_s1034" style="width:415.3pt;height:6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">
                <v:textbox>
                  <w:txbxContent>
                    <w:p w14:paraId="334434C1" w14:textId="03712652"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The ID "g7MECrZ09674" is a unique identifier generated during the email's processing on the dogma.slashnull.org server, useful for tracking the status of the email and debugging transmission issues.</w:t>
                      </w:r>
                    </w:p>
                  </w:txbxContent>
                </v:textbox>
                <w10:anchorlock/>
              </v:roundrect>
            </w:pict>
          </mc:Fallback>
        </mc:AlternateContent>
      </w:r>
    </w:p>
    <w:p w14:paraId="7ED2E266" w14:textId="3D4B4CAF"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Receiving Recipient: What is the significance of "for zzzz-exmh@example.com" in the email header?</w:t>
      </w:r>
    </w:p>
    <w:p w14:paraId="13D136C0" w14:textId="729556A1" w:rsidR="006E7887" w:rsidRPr="0099225C" w:rsidRDefault="006E7887" w:rsidP="006E7887">
      <w:pPr>
        <w:rPr>
          <w:bCs/>
          <w:sz w:val="20"/>
          <w:szCs w:val="20"/>
          <w:highlight w:val="yellow"/>
          <w:lang w:eastAsia="zh-CN"/>
        </w:rPr>
      </w:pPr>
      <w:r w:rsidRPr="0099225C">
        <w:rPr>
          <w:noProof/>
        </w:rPr>
        <mc:AlternateContent>
          <mc:Choice Requires="wps">
            <w:drawing>
              <wp:inline distT="0" distB="0" distL="0" distR="0" wp14:anchorId="227933FC" wp14:editId="6BC97294">
                <wp:extent cx="5274310" cy="482600"/>
                <wp:effectExtent l="0" t="0" r="21590" b="12700"/>
                <wp:docPr id="103695903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482600"/>
                        </a:xfrm>
                        <a:prstGeom prst="roundRect">
                          <a:avLst>
                            <a:gd name="adj" fmla="val 16667"/>
                          </a:avLst>
                        </a:prstGeom>
                        <a:solidFill>
                          <a:srgbClr val="FFFFFF"/>
                        </a:solidFill>
                        <a:ln w="9525">
                          <a:solidFill>
                            <a:srgbClr val="000000"/>
                          </a:solidFill>
                          <a:round/>
                          <a:headEnd/>
                          <a:tailEnd/>
                        </a:ln>
                      </wps:spPr>
                      <wps:txbx>
                        <w:txbxContent>
                          <w:p w14:paraId="04978D86" w14:textId="29527F7B"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specifies the final or intermediate mailbox address to which the email was sent.</w:t>
                            </w:r>
                          </w:p>
                        </w:txbxContent>
                      </wps:txbx>
                      <wps:bodyPr rot="0" vert="horz" wrap="square" lIns="91440" tIns="45720" rIns="91440" bIns="45720" anchor="t" anchorCtr="0" upright="1">
                        <a:noAutofit/>
                      </wps:bodyPr>
                    </wps:wsp>
                  </a:graphicData>
                </a:graphic>
              </wp:inline>
            </w:drawing>
          </mc:Choice>
          <mc:Fallback>
            <w:pict>
              <v:roundrect w14:anchorId="227933FC" id="_x0000_s1035" style="width:415.3pt;height:3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">
                <v:textbox>
                  <w:txbxContent>
                    <w:p w14:paraId="04978D86" w14:textId="29527F7B"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specifies the final or intermediate mailbox address to which the email was sent.</w:t>
                      </w:r>
                    </w:p>
                  </w:txbxContent>
                </v:textbox>
                <w10:anchorlock/>
              </v:roundrect>
            </w:pict>
          </mc:Fallback>
        </mc:AlternateContent>
      </w:r>
    </w:p>
    <w:p w14:paraId="70FDDBCB" w14:textId="766C677A"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Receiving Time: What information does "Thu, 22 Aug 2002 15:12:54 +0100" provide about the timing of the email's receipt?</w:t>
      </w:r>
    </w:p>
    <w:p w14:paraId="787B428D" w14:textId="08707890" w:rsidR="00B83092" w:rsidRPr="0099225C" w:rsidRDefault="006E7887" w:rsidP="006E7887">
      <w:pPr>
        <w:rPr>
          <w:bCs/>
          <w:highlight w:val="yellow"/>
          <w:lang w:eastAsia="zh-CN"/>
        </w:rPr>
      </w:pPr>
      <w:r w:rsidRPr="0099225C">
        <w:rPr>
          <w:noProof/>
        </w:rPr>
        <mc:AlternateContent>
          <mc:Choice Requires="wps">
            <w:drawing>
              <wp:inline distT="0" distB="0" distL="0" distR="0" wp14:anchorId="67517425" wp14:editId="256EB879">
                <wp:extent cx="5274310" cy="603250"/>
                <wp:effectExtent l="0" t="0" r="21590" b="25400"/>
                <wp:docPr id="193635523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17CF4135" w14:textId="2B33C9F8"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indicates the specific date and time when the email was received by the server, based on the GMT/UTC+1 time zone.</w:t>
                            </w:r>
                          </w:p>
                        </w:txbxContent>
                      </wps:txbx>
                      <wps:bodyPr rot="0" vert="horz" wrap="square" lIns="91440" tIns="45720" rIns="91440" bIns="45720" anchor="t" anchorCtr="0" upright="1">
                        <a:noAutofit/>
                      </wps:bodyPr>
                    </wps:wsp>
                  </a:graphicData>
                </a:graphic>
              </wp:inline>
            </w:drawing>
          </mc:Choice>
          <mc:Fallback>
            <w:pict>
              <v:roundrect w14:anchorId="67517425" id="_x0000_s1036"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">
                <v:textbox>
                  <w:txbxContent>
                    <w:p w14:paraId="17CF4135" w14:textId="2B33C9F8"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indicates the specific date and time when the email was received by the server, based on the GMT/UTC+1 time zone.</w:t>
                      </w:r>
                    </w:p>
                  </w:txbxContent>
                </v:textbox>
                <w10:anchorlock/>
              </v:roundrect>
            </w:pict>
          </mc:Fallback>
        </mc:AlternateContent>
      </w:r>
    </w:p>
    <w:p w14:paraId="2EB13E08" w14:textId="410FFEC6" w:rsidR="00E33F95" w:rsidRPr="0099225C" w:rsidRDefault="00F85C7B" w:rsidP="00E33F95">
      <w:pPr>
        <w:suppressAutoHyphens w:val="0"/>
        <w:spacing w:before="100" w:beforeAutospacing="1" w:after="100" w:afterAutospacing="1"/>
        <w:rPr>
          <w:lang w:eastAsia="zh-CN"/>
        </w:rPr>
      </w:pPr>
      <w:r>
        <w:pict w14:anchorId="3B861131">
          <v:shape id="Picture 3" o:spid="_x0000_i1028" type="#_x0000_t75" alt="A red question mark on a white background&#10;&#10;Description automatically generated" style="width:16pt;height:16pt;visibility:visible;mso-wrap-style:square">
            <v:imagedata r:id="rId8" o:title="A red question mark on a white background&#10;&#10;Description automatically generated"/>
          </v:shape>
        </w:pict>
      </w:r>
      <w:r w:rsidR="00E33F95" w:rsidRPr="0099225C">
        <w:rPr>
          <w:lang w:eastAsia="zh-CN"/>
        </w:rPr>
        <w:t xml:space="preserve"> </w:t>
      </w:r>
      <w:r w:rsidR="00E33F95" w:rsidRPr="0099225C">
        <w:rPr>
          <w:b/>
          <w:bCs/>
          <w:i/>
          <w:iCs/>
          <w:lang w:eastAsia="zh-CN"/>
        </w:rPr>
        <w:t>Question: what PGP is, what the web of trust is and what its purpose is?</w:t>
      </w:r>
      <w:r w:rsidR="00E33F95" w:rsidRPr="0099225C">
        <w:rPr>
          <w:lang w:eastAsia="zh-CN"/>
        </w:rPr>
        <w:t xml:space="preserve"> </w:t>
      </w:r>
      <w:r w:rsidR="00E33F95" w:rsidRPr="0099225C">
        <w:rPr>
          <w:noProof/>
          <w:lang w:eastAsia="zh-CN"/>
        </w:rPr>
        <w:drawing>
          <wp:inline distT="0" distB="0" distL="0" distR="0" wp14:anchorId="2D2439E3" wp14:editId="61CD727C">
            <wp:extent cx="196850" cy="196850"/>
            <wp:effectExtent l="0" t="0" r="0" b="0"/>
            <wp:docPr id="711994751" name="Picture 2"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3820" name="Picture 2"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7927B30B" w14:textId="79DBE305" w:rsidR="006E7887" w:rsidRP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2.3 </w:t>
      </w:r>
      <w:r w:rsidR="006E7887" w:rsidRPr="00F26B5E">
        <w:rPr>
          <w:rFonts w:ascii="Times New Roman" w:hAnsi="Times New Roman" w:cs="Times New Roman"/>
        </w:rPr>
        <w:t>X-Mailer</w:t>
      </w:r>
    </w:p>
    <w:p w14:paraId="2989998C" w14:textId="066FE78A" w:rsidR="002424CA" w:rsidRPr="0099225C" w:rsidRDefault="002424CA" w:rsidP="006E7887">
      <w:pPr>
        <w:rPr>
          <w:b/>
        </w:rPr>
      </w:pPr>
      <w:r w:rsidRPr="0099225C">
        <w:rPr>
          <w:noProof/>
        </w:rPr>
        <w:drawing>
          <wp:inline distT="0" distB="0" distL="0" distR="0" wp14:anchorId="0E123F03" wp14:editId="48905C85">
            <wp:extent cx="5274310" cy="313055"/>
            <wp:effectExtent l="0" t="0" r="2540" b="0"/>
            <wp:docPr id="160805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58984" name=""/>
                    <pic:cNvPicPr/>
                  </pic:nvPicPr>
                  <pic:blipFill>
                    <a:blip r:embed="rId15"/>
                    <a:stretch>
                      <a:fillRect/>
                    </a:stretch>
                  </pic:blipFill>
                  <pic:spPr>
                    <a:xfrm>
                      <a:off x="0" y="0"/>
                      <a:ext cx="5274310" cy="313055"/>
                    </a:xfrm>
                    <a:prstGeom prst="rect">
                      <a:avLst/>
                    </a:prstGeom>
                  </pic:spPr>
                </pic:pic>
              </a:graphicData>
            </a:graphic>
          </wp:inline>
        </w:drawing>
      </w:r>
    </w:p>
    <w:p w14:paraId="4999C674" w14:textId="1DCEDB08" w:rsidR="000F6C8A" w:rsidRPr="0099225C" w:rsidRDefault="002E5FDE" w:rsidP="00F26B5E">
      <w:pPr>
        <w:spacing w:before="8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5 </w:t>
      </w:r>
      <w:r w:rsidR="0075469E" w:rsidRPr="0099225C">
        <w:rPr>
          <w:color w:val="747474" w:themeColor="background2" w:themeShade="80"/>
          <w:sz w:val="20"/>
          <w:szCs w:val="20"/>
          <w:lang w:eastAsia="zh-CN"/>
        </w:rPr>
        <w:t>X-Mailer</w:t>
      </w:r>
    </w:p>
    <w:p w14:paraId="039E7FB1" w14:textId="77777777" w:rsidR="00E33F95" w:rsidRPr="0099225C" w:rsidRDefault="00E33F95" w:rsidP="00E33F95">
      <w:pPr>
        <w:jc w:val="center"/>
        <w:rPr>
          <w:color w:val="747474" w:themeColor="background2" w:themeShade="80"/>
          <w:sz w:val="20"/>
          <w:szCs w:val="20"/>
          <w:lang w:eastAsia="zh-CN"/>
        </w:rPr>
      </w:pPr>
    </w:p>
    <w:p w14:paraId="10A808AF" w14:textId="1DADD7AF" w:rsidR="006E7887" w:rsidRPr="0099225C" w:rsidRDefault="006E7887" w:rsidP="006E7887">
      <w:pPr>
        <w:rPr>
          <w:b/>
          <w:lang w:eastAsia="zh-CN"/>
        </w:rPr>
      </w:pPr>
      <w:r w:rsidRPr="0099225C">
        <w:rPr>
          <w:noProof/>
        </w:rPr>
        <mc:AlternateContent>
          <mc:Choice Requires="wps">
            <w:drawing>
              <wp:inline distT="0" distB="0" distL="0" distR="0" wp14:anchorId="444C8BA3" wp14:editId="3B690B07">
                <wp:extent cx="5274310" cy="603250"/>
                <wp:effectExtent l="0" t="0" r="21590" b="25400"/>
                <wp:docPr id="198775487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02AF759B" w14:textId="57274785"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 xml:space="preserve">Answer: This indicates that the email was created and sent using </w:t>
                            </w:r>
                            <w:proofErr w:type="spellStart"/>
                            <w:r w:rsidRPr="006E7887">
                              <w:rPr>
                                <w:rFonts w:ascii="Comic Sans MS" w:hAnsi="Comic Sans MS"/>
                                <w:i/>
                                <w:color w:val="FF0000"/>
                                <w:sz w:val="22"/>
                                <w:szCs w:val="22"/>
                              </w:rPr>
                              <w:t>exmh</w:t>
                            </w:r>
                            <w:proofErr w:type="spellEnd"/>
                            <w:r w:rsidRPr="006E7887">
                              <w:rPr>
                                <w:rFonts w:ascii="Comic Sans MS" w:hAnsi="Comic Sans MS"/>
                                <w:i/>
                                <w:color w:val="FF0000"/>
                                <w:sz w:val="22"/>
                                <w:szCs w:val="22"/>
                              </w:rPr>
                              <w:t xml:space="preserve"> version 2.5 and nmh-1.0.4.</w:t>
                            </w:r>
                          </w:p>
                        </w:txbxContent>
                      </wps:txbx>
                      <wps:bodyPr rot="0" vert="horz" wrap="square" lIns="91440" tIns="45720" rIns="91440" bIns="45720" anchor="t" anchorCtr="0" upright="1">
                        <a:noAutofit/>
                      </wps:bodyPr>
                    </wps:wsp>
                  </a:graphicData>
                </a:graphic>
              </wp:inline>
            </w:drawing>
          </mc:Choice>
          <mc:Fallback>
            <w:pict>
              <v:roundrect w14:anchorId="444C8BA3" id="_x0000_s1037"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">
                <v:textbox>
                  <w:txbxContent>
                    <w:p w14:paraId="02AF759B" w14:textId="57274785"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 xml:space="preserve">Answer: This indicates that the email was created and sent using </w:t>
                      </w:r>
                      <w:proofErr w:type="spellStart"/>
                      <w:r w:rsidRPr="006E7887">
                        <w:rPr>
                          <w:rFonts w:ascii="Comic Sans MS" w:hAnsi="Comic Sans MS"/>
                          <w:i/>
                          <w:color w:val="FF0000"/>
                          <w:sz w:val="22"/>
                          <w:szCs w:val="22"/>
                        </w:rPr>
                        <w:t>exmh</w:t>
                      </w:r>
                      <w:proofErr w:type="spellEnd"/>
                      <w:r w:rsidRPr="006E7887">
                        <w:rPr>
                          <w:rFonts w:ascii="Comic Sans MS" w:hAnsi="Comic Sans MS"/>
                          <w:i/>
                          <w:color w:val="FF0000"/>
                          <w:sz w:val="22"/>
                          <w:szCs w:val="22"/>
                        </w:rPr>
                        <w:t xml:space="preserve"> version 2.5 and nmh-1.0.4.</w:t>
                      </w:r>
                    </w:p>
                  </w:txbxContent>
                </v:textbox>
                <w10:anchorlock/>
              </v:roundrect>
            </w:pict>
          </mc:Fallback>
        </mc:AlternateContent>
      </w:r>
    </w:p>
    <w:p w14:paraId="19580C93" w14:textId="77777777" w:rsidR="00F85C7B" w:rsidRDefault="00F85C7B" w:rsidP="00F26B5E">
      <w:pPr>
        <w:pStyle w:val="Heading3"/>
        <w:spacing w:after="120"/>
        <w:rPr>
          <w:rFonts w:ascii="Times New Roman" w:hAnsi="Times New Roman" w:cs="Times New Roman"/>
        </w:rPr>
      </w:pPr>
    </w:p>
    <w:p w14:paraId="18748331" w14:textId="2B81459B" w:rsidR="00ED25BD" w:rsidRP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2.4 </w:t>
      </w:r>
      <w:r w:rsidR="006A2ABA" w:rsidRPr="00F26B5E">
        <w:rPr>
          <w:rFonts w:ascii="Times New Roman" w:hAnsi="Times New Roman" w:cs="Times New Roman"/>
        </w:rPr>
        <w:t>Email Content Type &amp; Encoding</w:t>
      </w:r>
    </w:p>
    <w:p w14:paraId="33921557" w14:textId="0DD687F5" w:rsidR="006A2ABA" w:rsidRPr="0099225C" w:rsidRDefault="006A2ABA" w:rsidP="006A2ABA">
      <w:pPr>
        <w:rPr>
          <w:b/>
          <w:lang w:eastAsia="zh-CN"/>
        </w:rPr>
      </w:pPr>
      <w:r w:rsidRPr="0099225C">
        <w:rPr>
          <w:b/>
          <w:noProof/>
          <w:lang w:eastAsia="zh-CN"/>
        </w:rPr>
        <w:drawing>
          <wp:inline distT="0" distB="0" distL="0" distR="0" wp14:anchorId="7A2A77A6" wp14:editId="4A3D1D9B">
            <wp:extent cx="5087060" cy="1457528"/>
            <wp:effectExtent l="0" t="0" r="0" b="9525"/>
            <wp:docPr id="111948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83579" name=""/>
                    <pic:cNvPicPr/>
                  </pic:nvPicPr>
                  <pic:blipFill>
                    <a:blip r:embed="rId16"/>
                    <a:stretch>
                      <a:fillRect/>
                    </a:stretch>
                  </pic:blipFill>
                  <pic:spPr>
                    <a:xfrm>
                      <a:off x="0" y="0"/>
                      <a:ext cx="5087060" cy="1457528"/>
                    </a:xfrm>
                    <a:prstGeom prst="rect">
                      <a:avLst/>
                    </a:prstGeom>
                  </pic:spPr>
                </pic:pic>
              </a:graphicData>
            </a:graphic>
          </wp:inline>
        </w:drawing>
      </w:r>
    </w:p>
    <w:p w14:paraId="75A5C8DB" w14:textId="0A7F6DCF" w:rsidR="002E5FDE" w:rsidRPr="0099225C" w:rsidRDefault="002E5FDE" w:rsidP="00F26B5E">
      <w:pPr>
        <w:spacing w:before="8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6 </w:t>
      </w:r>
      <w:r w:rsidR="0075469E" w:rsidRPr="0099225C">
        <w:rPr>
          <w:color w:val="747474" w:themeColor="background2" w:themeShade="80"/>
          <w:sz w:val="20"/>
          <w:szCs w:val="20"/>
          <w:lang w:eastAsia="zh-CN"/>
        </w:rPr>
        <w:t>Email Content Type &amp; Encoding</w:t>
      </w:r>
    </w:p>
    <w:p w14:paraId="7A991992" w14:textId="77777777" w:rsidR="00F85C7B" w:rsidRPr="00F85C7B" w:rsidRDefault="00F85C7B" w:rsidP="00F85C7B">
      <w:pPr>
        <w:suppressAutoHyphens w:val="0"/>
        <w:spacing w:before="120" w:after="80"/>
        <w:rPr>
          <w:lang w:eastAsia="zh-CN"/>
        </w:rPr>
      </w:pPr>
    </w:p>
    <w:p w14:paraId="4020640C" w14:textId="61E71EE5" w:rsidR="00ED25BD" w:rsidRPr="0099225C" w:rsidRDefault="00ED25BD" w:rsidP="00ED25BD">
      <w:pPr>
        <w:pStyle w:val="ListParagraph"/>
        <w:numPr>
          <w:ilvl w:val="0"/>
          <w:numId w:val="27"/>
        </w:numPr>
        <w:suppressAutoHyphens w:val="0"/>
        <w:spacing w:before="120" w:after="80"/>
        <w:ind w:left="357" w:hanging="357"/>
        <w:rPr>
          <w:rFonts w:ascii="Times New Roman" w:hAnsi="Times New Roman" w:cs="Times New Roman"/>
          <w:lang w:eastAsia="zh-CN"/>
        </w:rPr>
      </w:pPr>
      <w:r w:rsidRPr="0099225C">
        <w:rPr>
          <w:rFonts w:ascii="Times New Roman" w:hAnsi="Times New Roman" w:cs="Times New Roman"/>
          <w:b/>
          <w:sz w:val="24"/>
          <w:szCs w:val="24"/>
          <w:lang w:val="en-AU" w:eastAsia="zh-CN"/>
        </w:rPr>
        <w:lastRenderedPageBreak/>
        <w:t>What does "MIME-Version: 1.0" indicate about the email?</w:t>
      </w:r>
    </w:p>
    <w:p w14:paraId="1F0363C3" w14:textId="68D48E5A" w:rsidR="00ED25BD" w:rsidRPr="0099225C" w:rsidRDefault="00ED25BD" w:rsidP="00ED25BD">
      <w:pPr>
        <w:suppressAutoHyphens w:val="0"/>
        <w:spacing w:before="120" w:after="80"/>
        <w:rPr>
          <w:lang w:eastAsia="zh-CN"/>
        </w:rPr>
      </w:pPr>
      <w:r w:rsidRPr="0099225C">
        <w:rPr>
          <w:noProof/>
        </w:rPr>
        <mc:AlternateContent>
          <mc:Choice Requires="wps">
            <w:drawing>
              <wp:inline distT="0" distB="0" distL="0" distR="0" wp14:anchorId="3D65FB98" wp14:editId="02B49456">
                <wp:extent cx="5274310" cy="603250"/>
                <wp:effectExtent l="0" t="0" r="21590" b="25400"/>
                <wp:docPr id="78758038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0BE199C3" w14:textId="77777777" w:rsidR="00ED25BD" w:rsidRPr="00D80166" w:rsidRDefault="00ED25BD" w:rsidP="00ED25BD">
                            <w:pPr>
                              <w:rPr>
                                <w:rFonts w:ascii="Comic Sans MS" w:hAnsi="Comic Sans MS"/>
                                <w:i/>
                                <w:color w:val="FF0000"/>
                                <w:sz w:val="22"/>
                                <w:szCs w:val="22"/>
                                <w:lang w:eastAsia="zh-CN"/>
                              </w:rPr>
                            </w:pPr>
                            <w:r w:rsidRPr="00ED25BD">
                              <w:rPr>
                                <w:rFonts w:ascii="Comic Sans MS" w:hAnsi="Comic Sans MS"/>
                                <w:i/>
                                <w:color w:val="FF0000"/>
                                <w:sz w:val="22"/>
                                <w:szCs w:val="22"/>
                              </w:rPr>
                              <w:t>It indicates that the email follows the MIME 1.0 standard, allowing it to include non-text content, such as attachments.</w:t>
                            </w:r>
                          </w:p>
                        </w:txbxContent>
                      </wps:txbx>
                      <wps:bodyPr rot="0" vert="horz" wrap="square" lIns="91440" tIns="45720" rIns="91440" bIns="45720" anchor="t" anchorCtr="0" upright="1">
                        <a:noAutofit/>
                      </wps:bodyPr>
                    </wps:wsp>
                  </a:graphicData>
                </a:graphic>
              </wp:inline>
            </w:drawing>
          </mc:Choice>
          <mc:Fallback>
            <w:pict>
              <v:roundrect w14:anchorId="3D65FB98" id="_x0000_s1038"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">
                <v:textbox>
                  <w:txbxContent>
                    <w:p w14:paraId="0BE199C3" w14:textId="77777777" w:rsidR="00ED25BD" w:rsidRPr="00D80166" w:rsidRDefault="00ED25BD" w:rsidP="00ED25BD">
                      <w:pPr>
                        <w:rPr>
                          <w:rFonts w:ascii="Comic Sans MS" w:hAnsi="Comic Sans MS"/>
                          <w:i/>
                          <w:color w:val="FF0000"/>
                          <w:sz w:val="22"/>
                          <w:szCs w:val="22"/>
                          <w:lang w:eastAsia="zh-CN"/>
                        </w:rPr>
                      </w:pPr>
                      <w:r w:rsidRPr="00ED25BD">
                        <w:rPr>
                          <w:rFonts w:ascii="Comic Sans MS" w:hAnsi="Comic Sans MS"/>
                          <w:i/>
                          <w:color w:val="FF0000"/>
                          <w:sz w:val="22"/>
                          <w:szCs w:val="22"/>
                        </w:rPr>
                        <w:t>It indicates that the email follows the MIME 1.0 standard, allowing it to include non-text content, such as attachments.</w:t>
                      </w:r>
                    </w:p>
                  </w:txbxContent>
                </v:textbox>
                <w10:anchorlock/>
              </v:roundrect>
            </w:pict>
          </mc:Fallback>
        </mc:AlternateContent>
      </w:r>
    </w:p>
    <w:p w14:paraId="384EC4AF" w14:textId="0EDD1CEB" w:rsidR="00ED25BD" w:rsidRPr="0099225C" w:rsidRDefault="00ED25BD" w:rsidP="00ED25BD">
      <w:pPr>
        <w:pStyle w:val="ListParagraph"/>
        <w:numPr>
          <w:ilvl w:val="0"/>
          <w:numId w:val="27"/>
        </w:numPr>
        <w:suppressAutoHyphens w:val="0"/>
        <w:spacing w:before="120" w:after="80"/>
        <w:ind w:left="357" w:hanging="357"/>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does "Content-Type: multipart/signed" signify regarding the email's content?</w:t>
      </w:r>
    </w:p>
    <w:p w14:paraId="681397EC" w14:textId="020BD9B4" w:rsidR="00ED25BD" w:rsidRPr="0099225C" w:rsidRDefault="00ED25BD" w:rsidP="00ED25BD">
      <w:pPr>
        <w:suppressAutoHyphens w:val="0"/>
        <w:spacing w:before="120" w:after="80"/>
        <w:rPr>
          <w:b/>
          <w:lang w:eastAsia="zh-CN"/>
        </w:rPr>
      </w:pPr>
      <w:r w:rsidRPr="0099225C">
        <w:rPr>
          <w:noProof/>
        </w:rPr>
        <mc:AlternateContent>
          <mc:Choice Requires="wps">
            <w:drawing>
              <wp:inline distT="0" distB="0" distL="0" distR="0" wp14:anchorId="1BAB7B33" wp14:editId="7DED55D0">
                <wp:extent cx="5274310" cy="603250"/>
                <wp:effectExtent l="0" t="0" r="21590" b="25400"/>
                <wp:docPr id="146318412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288E9C38" w14:textId="77777777" w:rsidR="00ED25BD" w:rsidRPr="00D80166" w:rsidRDefault="00ED25BD" w:rsidP="00ED25BD">
                            <w:pPr>
                              <w:rPr>
                                <w:rFonts w:ascii="Comic Sans MS" w:hAnsi="Comic Sans MS"/>
                                <w:i/>
                                <w:color w:val="FF0000"/>
                                <w:sz w:val="22"/>
                                <w:szCs w:val="22"/>
                                <w:lang w:eastAsia="zh-CN"/>
                              </w:rPr>
                            </w:pPr>
                            <w:r w:rsidRPr="00ED25BD">
                              <w:rPr>
                                <w:rFonts w:ascii="Comic Sans MS" w:hAnsi="Comic Sans MS"/>
                                <w:i/>
                                <w:color w:val="FF0000"/>
                                <w:sz w:val="22"/>
                                <w:szCs w:val="22"/>
                              </w:rPr>
                              <w:t>Answer: It signifies that the email content consists of multiple parts and includes a digital signature to verify the email's integrity.</w:t>
                            </w:r>
                          </w:p>
                        </w:txbxContent>
                      </wps:txbx>
                      <wps:bodyPr rot="0" vert="horz" wrap="square" lIns="91440" tIns="45720" rIns="91440" bIns="45720" anchor="t" anchorCtr="0" upright="1">
                        <a:noAutofit/>
                      </wps:bodyPr>
                    </wps:wsp>
                  </a:graphicData>
                </a:graphic>
              </wp:inline>
            </w:drawing>
          </mc:Choice>
          <mc:Fallback>
            <w:pict>
              <v:roundrect w14:anchorId="1BAB7B33" id="_x0000_s1039"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">
                <v:textbox>
                  <w:txbxContent>
                    <w:p w14:paraId="288E9C38" w14:textId="77777777" w:rsidR="00ED25BD" w:rsidRPr="00D80166" w:rsidRDefault="00ED25BD" w:rsidP="00ED25BD">
                      <w:pPr>
                        <w:rPr>
                          <w:rFonts w:ascii="Comic Sans MS" w:hAnsi="Comic Sans MS"/>
                          <w:i/>
                          <w:color w:val="FF0000"/>
                          <w:sz w:val="22"/>
                          <w:szCs w:val="22"/>
                          <w:lang w:eastAsia="zh-CN"/>
                        </w:rPr>
                      </w:pPr>
                      <w:r w:rsidRPr="00ED25BD">
                        <w:rPr>
                          <w:rFonts w:ascii="Comic Sans MS" w:hAnsi="Comic Sans MS"/>
                          <w:i/>
                          <w:color w:val="FF0000"/>
                          <w:sz w:val="22"/>
                          <w:szCs w:val="22"/>
                        </w:rPr>
                        <w:t>Answer: It signifies that the email content consists of multiple parts and includes a digital signature to verify the email's integrity.</w:t>
                      </w:r>
                    </w:p>
                  </w:txbxContent>
                </v:textbox>
                <w10:anchorlock/>
              </v:roundrect>
            </w:pict>
          </mc:Fallback>
        </mc:AlternateContent>
      </w:r>
    </w:p>
    <w:p w14:paraId="54123FA1" w14:textId="4CDB116C" w:rsidR="00ED25BD" w:rsidRPr="0099225C" w:rsidRDefault="00ED25BD" w:rsidP="006A2ABA">
      <w:pPr>
        <w:pStyle w:val="ListParagraph"/>
        <w:numPr>
          <w:ilvl w:val="0"/>
          <w:numId w:val="27"/>
        </w:numPr>
        <w:suppressAutoHyphens w:val="0"/>
        <w:spacing w:before="120" w:after="80"/>
        <w:ind w:left="357" w:hanging="357"/>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is the purpose of the digital signature protocol "application/</w:t>
      </w:r>
      <w:proofErr w:type="spellStart"/>
      <w:r w:rsidRPr="0099225C">
        <w:rPr>
          <w:rFonts w:ascii="Times New Roman" w:hAnsi="Times New Roman" w:cs="Times New Roman"/>
          <w:b/>
          <w:sz w:val="24"/>
          <w:szCs w:val="24"/>
          <w:lang w:val="en-AU" w:eastAsia="zh-CN"/>
        </w:rPr>
        <w:t>pgp</w:t>
      </w:r>
      <w:proofErr w:type="spellEnd"/>
      <w:r w:rsidRPr="0099225C">
        <w:rPr>
          <w:rFonts w:ascii="Times New Roman" w:hAnsi="Times New Roman" w:cs="Times New Roman"/>
          <w:b/>
          <w:sz w:val="24"/>
          <w:szCs w:val="24"/>
          <w:lang w:val="en-AU" w:eastAsia="zh-CN"/>
        </w:rPr>
        <w:t>-signature"?</w:t>
      </w:r>
    </w:p>
    <w:p w14:paraId="7BC8B2F7" w14:textId="3D1A78A5" w:rsidR="006A2ABA" w:rsidRPr="0099225C" w:rsidRDefault="006A2ABA" w:rsidP="006A2ABA">
      <w:pPr>
        <w:suppressAutoHyphens w:val="0"/>
        <w:spacing w:before="100" w:beforeAutospacing="1" w:after="100" w:afterAutospacing="1"/>
        <w:rPr>
          <w:lang w:eastAsia="zh-CN"/>
        </w:rPr>
      </w:pPr>
      <w:r w:rsidRPr="0099225C">
        <w:rPr>
          <w:noProof/>
        </w:rPr>
        <mc:AlternateContent>
          <mc:Choice Requires="wps">
            <w:drawing>
              <wp:inline distT="0" distB="0" distL="0" distR="0" wp14:anchorId="3B931CDF" wp14:editId="44457F68">
                <wp:extent cx="5274310" cy="603250"/>
                <wp:effectExtent l="0" t="0" r="21590" b="25400"/>
                <wp:docPr id="116601272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294BBBCB" w14:textId="6AA81A1F" w:rsidR="006A2ABA" w:rsidRPr="00D80166" w:rsidRDefault="006A2ABA" w:rsidP="006A2ABA">
                            <w:pPr>
                              <w:rPr>
                                <w:rFonts w:ascii="Comic Sans MS" w:hAnsi="Comic Sans MS"/>
                                <w:i/>
                                <w:color w:val="FF0000"/>
                                <w:sz w:val="22"/>
                                <w:szCs w:val="22"/>
                                <w:lang w:eastAsia="zh-CN"/>
                              </w:rPr>
                            </w:pPr>
                            <w:r w:rsidRPr="006A2ABA">
                              <w:rPr>
                                <w:rFonts w:ascii="Comic Sans MS" w:hAnsi="Comic Sans MS"/>
                                <w:i/>
                                <w:color w:val="FF0000"/>
                                <w:sz w:val="22"/>
                                <w:szCs w:val="22"/>
                              </w:rPr>
                              <w:t>Answer: The application/</w:t>
                            </w:r>
                            <w:proofErr w:type="spellStart"/>
                            <w:r w:rsidRPr="006A2ABA">
                              <w:rPr>
                                <w:rFonts w:ascii="Comic Sans MS" w:hAnsi="Comic Sans MS"/>
                                <w:i/>
                                <w:color w:val="FF0000"/>
                                <w:sz w:val="22"/>
                                <w:szCs w:val="22"/>
                              </w:rPr>
                              <w:t>pgp</w:t>
                            </w:r>
                            <w:proofErr w:type="spellEnd"/>
                            <w:r w:rsidRPr="006A2ABA">
                              <w:rPr>
                                <w:rFonts w:ascii="Comic Sans MS" w:hAnsi="Comic Sans MS"/>
                                <w:i/>
                                <w:color w:val="FF0000"/>
                                <w:sz w:val="22"/>
                                <w:szCs w:val="22"/>
                              </w:rPr>
                              <w:t>-signature protocol is used for PGP encryption signatures, ensuring the authenticity and security of the email content.</w:t>
                            </w:r>
                          </w:p>
                        </w:txbxContent>
                      </wps:txbx>
                      <wps:bodyPr rot="0" vert="horz" wrap="square" lIns="91440" tIns="45720" rIns="91440" bIns="45720" anchor="t" anchorCtr="0" upright="1">
                        <a:noAutofit/>
                      </wps:bodyPr>
                    </wps:wsp>
                  </a:graphicData>
                </a:graphic>
              </wp:inline>
            </w:drawing>
          </mc:Choice>
          <mc:Fallback>
            <w:pict>
              <v:roundrect w14:anchorId="3B931CDF" id="_x0000_s1040"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">
                <v:textbox>
                  <w:txbxContent>
                    <w:p w14:paraId="294BBBCB" w14:textId="6AA81A1F" w:rsidR="006A2ABA" w:rsidRPr="00D80166" w:rsidRDefault="006A2ABA" w:rsidP="006A2ABA">
                      <w:pPr>
                        <w:rPr>
                          <w:rFonts w:ascii="Comic Sans MS" w:hAnsi="Comic Sans MS"/>
                          <w:i/>
                          <w:color w:val="FF0000"/>
                          <w:sz w:val="22"/>
                          <w:szCs w:val="22"/>
                          <w:lang w:eastAsia="zh-CN"/>
                        </w:rPr>
                      </w:pPr>
                      <w:r w:rsidRPr="006A2ABA">
                        <w:rPr>
                          <w:rFonts w:ascii="Comic Sans MS" w:hAnsi="Comic Sans MS"/>
                          <w:i/>
                          <w:color w:val="FF0000"/>
                          <w:sz w:val="22"/>
                          <w:szCs w:val="22"/>
                        </w:rPr>
                        <w:t>Answer: The application/</w:t>
                      </w:r>
                      <w:proofErr w:type="spellStart"/>
                      <w:r w:rsidRPr="006A2ABA">
                        <w:rPr>
                          <w:rFonts w:ascii="Comic Sans MS" w:hAnsi="Comic Sans MS"/>
                          <w:i/>
                          <w:color w:val="FF0000"/>
                          <w:sz w:val="22"/>
                          <w:szCs w:val="22"/>
                        </w:rPr>
                        <w:t>pgp</w:t>
                      </w:r>
                      <w:proofErr w:type="spellEnd"/>
                      <w:r w:rsidRPr="006A2ABA">
                        <w:rPr>
                          <w:rFonts w:ascii="Comic Sans MS" w:hAnsi="Comic Sans MS"/>
                          <w:i/>
                          <w:color w:val="FF0000"/>
                          <w:sz w:val="22"/>
                          <w:szCs w:val="22"/>
                        </w:rPr>
                        <w:t>-signature protocol is used for PGP encryption signatures, ensuring the authenticity and security of the email content.</w:t>
                      </w:r>
                    </w:p>
                  </w:txbxContent>
                </v:textbox>
                <w10:anchorlock/>
              </v:roundrect>
            </w:pict>
          </mc:Fallback>
        </mc:AlternateContent>
      </w:r>
    </w:p>
    <w:p w14:paraId="7DE663FF" w14:textId="313821AD" w:rsidR="00E33F95" w:rsidRPr="0099225C" w:rsidRDefault="00F85C7B" w:rsidP="006A2ABA">
      <w:pPr>
        <w:suppressAutoHyphens w:val="0"/>
        <w:spacing w:before="100" w:beforeAutospacing="1" w:after="100" w:afterAutospacing="1"/>
        <w:rPr>
          <w:lang w:eastAsia="zh-CN"/>
        </w:rPr>
      </w:pPr>
      <w:r>
        <w:pict w14:anchorId="14E30D0D">
          <v:shape id="Picture 2" o:spid="_x0000_i1029" type="#_x0000_t75" alt="A red question mark on a white background&#10;&#10;Description automatically generated" style="width:16pt;height:16pt;visibility:visible;mso-wrap-style:square">
            <v:imagedata r:id="rId8" o:title="A red question mark on a white background&#10;&#10;Description automatically generated"/>
          </v:shape>
        </w:pict>
      </w:r>
      <w:r w:rsidR="00576FC5" w:rsidRPr="0099225C">
        <w:rPr>
          <w:lang w:eastAsia="zh-CN"/>
        </w:rPr>
        <w:t xml:space="preserve"> </w:t>
      </w:r>
      <w:r w:rsidR="00BD7DF6" w:rsidRPr="0099225C">
        <w:rPr>
          <w:b/>
          <w:bCs/>
          <w:i/>
          <w:iCs/>
          <w:lang w:eastAsia="zh-CN"/>
        </w:rPr>
        <w:t>Question:</w:t>
      </w:r>
      <w:r w:rsidR="00576FC5" w:rsidRPr="0099225C">
        <w:rPr>
          <w:b/>
          <w:bCs/>
          <w:i/>
          <w:iCs/>
          <w:lang w:eastAsia="zh-CN"/>
        </w:rPr>
        <w:t xml:space="preserve"> what PGP is, what the web of trust is and what its purpose is?</w:t>
      </w:r>
      <w:r w:rsidR="00576FC5" w:rsidRPr="0099225C">
        <w:rPr>
          <w:lang w:eastAsia="zh-CN"/>
        </w:rPr>
        <w:t xml:space="preserve"> </w:t>
      </w:r>
      <w:r w:rsidR="00576FC5" w:rsidRPr="0099225C">
        <w:rPr>
          <w:noProof/>
          <w:lang w:eastAsia="zh-CN"/>
        </w:rPr>
        <w:drawing>
          <wp:inline distT="0" distB="0" distL="0" distR="0" wp14:anchorId="6C68960D" wp14:editId="035162FE">
            <wp:extent cx="196850" cy="196850"/>
            <wp:effectExtent l="0" t="0" r="0" b="0"/>
            <wp:docPr id="1317615642" name="Picture 2"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3820" name="Picture 2"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3A353174" w14:textId="77777777" w:rsidR="00F26B5E" w:rsidRDefault="00F26B5E" w:rsidP="00F26B5E"/>
    <w:p w14:paraId="75DBD3EF" w14:textId="443DF085" w:rsidR="006A2ABA" w:rsidRP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2.5 </w:t>
      </w:r>
      <w:r w:rsidR="006A2ABA" w:rsidRPr="00F26B5E">
        <w:rPr>
          <w:rFonts w:ascii="Times New Roman" w:hAnsi="Times New Roman" w:cs="Times New Roman"/>
        </w:rPr>
        <w:t xml:space="preserve">Email </w:t>
      </w:r>
      <w:r w:rsidR="00576FC5" w:rsidRPr="00F26B5E">
        <w:rPr>
          <w:rFonts w:ascii="Times New Roman" w:hAnsi="Times New Roman" w:cs="Times New Roman"/>
        </w:rPr>
        <w:t>Body</w:t>
      </w:r>
    </w:p>
    <w:p w14:paraId="016B8476" w14:textId="2A62198B" w:rsidR="00F26B5E" w:rsidRDefault="00E33F95" w:rsidP="006A2ABA">
      <w:pPr>
        <w:suppressAutoHyphens w:val="0"/>
        <w:spacing w:before="100" w:beforeAutospacing="1" w:after="100" w:afterAutospacing="1"/>
        <w:rPr>
          <w:bCs/>
          <w:lang w:eastAsia="zh-CN"/>
        </w:rPr>
      </w:pPr>
      <w:r w:rsidRPr="0099225C">
        <w:rPr>
          <w:bCs/>
          <w:lang w:eastAsia="zh-CN"/>
        </w:rPr>
        <w:t xml:space="preserve">To efficiently locate the body section in a MIME message, one can examine the </w:t>
      </w:r>
      <w:r w:rsidRPr="00F26B5E">
        <w:rPr>
          <w:b/>
          <w:lang w:eastAsia="zh-CN"/>
        </w:rPr>
        <w:t>Content-Type header,</w:t>
      </w:r>
      <w:r w:rsidRPr="0099225C">
        <w:rPr>
          <w:bCs/>
          <w:lang w:eastAsia="zh-CN"/>
        </w:rPr>
        <w:t xml:space="preserve"> where the charset parameter may have various values, such as us-ascii or 'UTF-8,' as illustrated in Figure 7. </w:t>
      </w:r>
      <w:r w:rsidR="00F26B5E" w:rsidRPr="00F26B5E">
        <w:rPr>
          <w:bCs/>
          <w:lang w:eastAsia="zh-CN"/>
        </w:rPr>
        <w:t>Alternatively</w:t>
      </w:r>
      <w:r w:rsidRPr="00F26B5E">
        <w:rPr>
          <w:b/>
          <w:lang w:eastAsia="zh-CN"/>
        </w:rPr>
        <w:t>, the original message can be highlighted</w:t>
      </w:r>
      <w:r w:rsidRPr="0099225C">
        <w:rPr>
          <w:bCs/>
          <w:lang w:eastAsia="zh-CN"/>
        </w:rPr>
        <w:t>, as demonstrated in Figure 8.</w:t>
      </w:r>
    </w:p>
    <w:p w14:paraId="706CF05D" w14:textId="61D69DAB" w:rsidR="006A2ABA" w:rsidRPr="00F26B5E" w:rsidRDefault="00576FC5" w:rsidP="00F26B5E">
      <w:pPr>
        <w:spacing w:before="80"/>
        <w:jc w:val="center"/>
        <w:rPr>
          <w:color w:val="747474" w:themeColor="background2" w:themeShade="80"/>
          <w:sz w:val="20"/>
          <w:szCs w:val="20"/>
          <w:lang w:eastAsia="zh-CN"/>
        </w:rPr>
      </w:pPr>
      <w:r w:rsidRPr="00F26B5E">
        <w:rPr>
          <w:noProof/>
          <w:color w:val="747474" w:themeColor="background2" w:themeShade="80"/>
          <w:sz w:val="20"/>
          <w:szCs w:val="20"/>
          <w:lang w:eastAsia="zh-CN"/>
        </w:rPr>
        <w:drawing>
          <wp:inline distT="0" distB="0" distL="0" distR="0" wp14:anchorId="5B9010ED" wp14:editId="49AA85A8">
            <wp:extent cx="5274310" cy="2660650"/>
            <wp:effectExtent l="76200" t="76200" r="135890" b="139700"/>
            <wp:docPr id="17580056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05698" name="Picture 1" descr="A screenshot of a computer program&#10;&#10;Description automatically generated"/>
                    <pic:cNvPicPr/>
                  </pic:nvPicPr>
                  <pic:blipFill>
                    <a:blip r:embed="rId17"/>
                    <a:stretch>
                      <a:fillRect/>
                    </a:stretch>
                  </pic:blipFill>
                  <pic:spPr>
                    <a:xfrm>
                      <a:off x="0" y="0"/>
                      <a:ext cx="5274310" cy="2660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45D58E" w14:textId="1C2A2066" w:rsidR="006E7887" w:rsidRPr="00F26B5E" w:rsidRDefault="00576FC5" w:rsidP="00F26B5E">
      <w:pPr>
        <w:spacing w:before="80"/>
        <w:jc w:val="center"/>
        <w:rPr>
          <w:color w:val="747474" w:themeColor="background2" w:themeShade="80"/>
          <w:sz w:val="20"/>
          <w:szCs w:val="20"/>
          <w:lang w:eastAsia="zh-CN"/>
        </w:rPr>
      </w:pPr>
      <w:r w:rsidRPr="0099225C">
        <w:rPr>
          <w:color w:val="747474" w:themeColor="background2" w:themeShade="80"/>
          <w:sz w:val="20"/>
          <w:szCs w:val="20"/>
          <w:lang w:eastAsia="zh-CN"/>
        </w:rPr>
        <w:t>Figure 7 Email Body</w:t>
      </w:r>
    </w:p>
    <w:p w14:paraId="74EE50B7" w14:textId="047453F1" w:rsidR="006E7887" w:rsidRPr="0099225C" w:rsidRDefault="00576FC5" w:rsidP="006E7887">
      <w:pPr>
        <w:rPr>
          <w:b/>
        </w:rPr>
      </w:pPr>
      <w:r w:rsidRPr="0099225C">
        <w:rPr>
          <w:b/>
          <w:noProof/>
        </w:rPr>
        <w:lastRenderedPageBreak/>
        <w:drawing>
          <wp:inline distT="0" distB="0" distL="0" distR="0" wp14:anchorId="7DC4F780" wp14:editId="511B376D">
            <wp:extent cx="5274310" cy="3378200"/>
            <wp:effectExtent l="76200" t="76200" r="135890" b="127000"/>
            <wp:docPr id="1373948452" name="Picture 1" descr="A screenshot of a compute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48452" name="Picture 1" descr="A screenshot of a computer message&#10;&#10;Description automatically generated"/>
                    <pic:cNvPicPr/>
                  </pic:nvPicPr>
                  <pic:blipFill>
                    <a:blip r:embed="rId18"/>
                    <a:stretch>
                      <a:fillRect/>
                    </a:stretch>
                  </pic:blipFill>
                  <pic:spPr>
                    <a:xfrm>
                      <a:off x="0" y="0"/>
                      <a:ext cx="5274310" cy="337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974EAE" w14:textId="2EA3E3D2" w:rsidR="00E33F95" w:rsidRDefault="00576FC5" w:rsidP="00E33F95">
      <w:pPr>
        <w:jc w:val="center"/>
        <w:rPr>
          <w:color w:val="747474" w:themeColor="background2" w:themeShade="80"/>
          <w:sz w:val="20"/>
          <w:szCs w:val="20"/>
          <w:lang w:eastAsia="zh-CN"/>
        </w:rPr>
      </w:pPr>
      <w:r w:rsidRPr="0099225C">
        <w:rPr>
          <w:color w:val="747474" w:themeColor="background2" w:themeShade="80"/>
          <w:sz w:val="20"/>
          <w:szCs w:val="20"/>
          <w:lang w:eastAsia="zh-CN"/>
        </w:rPr>
        <w:t>Figure 8 Email Body</w:t>
      </w:r>
      <w:r w:rsidR="00E33F95" w:rsidRPr="0099225C">
        <w:rPr>
          <w:color w:val="747474" w:themeColor="background2" w:themeShade="80"/>
          <w:sz w:val="20"/>
          <w:szCs w:val="20"/>
          <w:lang w:eastAsia="zh-CN"/>
        </w:rPr>
        <w:t xml:space="preserve"> (come from record 0022.7241da4491c49b50c0470a3638ee35c4)</w:t>
      </w:r>
    </w:p>
    <w:p w14:paraId="62E27824" w14:textId="77777777" w:rsidR="00F26B5E" w:rsidRDefault="00F26B5E" w:rsidP="00E33F95">
      <w:pPr>
        <w:jc w:val="center"/>
        <w:rPr>
          <w:color w:val="747474" w:themeColor="background2" w:themeShade="80"/>
          <w:sz w:val="20"/>
          <w:szCs w:val="20"/>
          <w:lang w:eastAsia="zh-CN"/>
        </w:rPr>
      </w:pPr>
    </w:p>
    <w:p w14:paraId="09B98A01" w14:textId="77777777" w:rsidR="00F26B5E" w:rsidRDefault="00F26B5E" w:rsidP="00E33F95">
      <w:pPr>
        <w:jc w:val="center"/>
        <w:rPr>
          <w:color w:val="747474" w:themeColor="background2" w:themeShade="80"/>
          <w:sz w:val="20"/>
          <w:szCs w:val="20"/>
          <w:lang w:eastAsia="zh-CN"/>
        </w:rPr>
      </w:pPr>
    </w:p>
    <w:p w14:paraId="5D68A52F" w14:textId="0CF2B4B1" w:rsidR="00F26B5E" w:rsidRP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2.6 </w:t>
      </w:r>
      <w:r w:rsidRPr="00F26B5E">
        <w:rPr>
          <w:rFonts w:ascii="Times New Roman" w:hAnsi="Times New Roman" w:cs="Times New Roman"/>
        </w:rPr>
        <w:t>Digital Signature</w:t>
      </w:r>
    </w:p>
    <w:p w14:paraId="16792E03" w14:textId="475B1C87" w:rsidR="00F26B5E" w:rsidRDefault="00F26B5E" w:rsidP="00F26B5E">
      <w:pPr>
        <w:suppressAutoHyphens w:val="0"/>
        <w:spacing w:before="100" w:beforeAutospacing="1" w:after="100" w:afterAutospacing="1"/>
        <w:rPr>
          <w:bCs/>
          <w:lang w:eastAsia="zh-CN"/>
        </w:rPr>
      </w:pPr>
      <w:r w:rsidRPr="00F26B5E">
        <w:rPr>
          <w:bCs/>
          <w:lang w:eastAsia="zh-CN"/>
        </w:rPr>
        <w:t>At the end of the email, there is a PGP signature included, which is used to verify the sender's identity and ensure that the email content has not been altered during transmission.</w:t>
      </w:r>
    </w:p>
    <w:p w14:paraId="6C40E5E5" w14:textId="181AEB4C" w:rsidR="00F26B5E" w:rsidRDefault="00F26B5E" w:rsidP="00F26B5E">
      <w:pPr>
        <w:rPr>
          <w:color w:val="747474" w:themeColor="background2" w:themeShade="80"/>
          <w:sz w:val="20"/>
          <w:szCs w:val="20"/>
          <w:lang w:eastAsia="zh-CN"/>
        </w:rPr>
      </w:pPr>
      <w:r w:rsidRPr="00F26B5E">
        <w:rPr>
          <w:noProof/>
          <w:color w:val="747474" w:themeColor="background2" w:themeShade="80"/>
          <w:sz w:val="20"/>
          <w:szCs w:val="20"/>
          <w:lang w:eastAsia="zh-CN"/>
        </w:rPr>
        <w:drawing>
          <wp:inline distT="0" distB="0" distL="0" distR="0" wp14:anchorId="5BC18C1D" wp14:editId="5A3FE724">
            <wp:extent cx="5274310" cy="1944370"/>
            <wp:effectExtent l="0" t="0" r="2540" b="0"/>
            <wp:docPr id="5572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4813" name=""/>
                    <pic:cNvPicPr/>
                  </pic:nvPicPr>
                  <pic:blipFill>
                    <a:blip r:embed="rId19"/>
                    <a:stretch>
                      <a:fillRect/>
                    </a:stretch>
                  </pic:blipFill>
                  <pic:spPr>
                    <a:xfrm>
                      <a:off x="0" y="0"/>
                      <a:ext cx="5274310" cy="1944370"/>
                    </a:xfrm>
                    <a:prstGeom prst="rect">
                      <a:avLst/>
                    </a:prstGeom>
                  </pic:spPr>
                </pic:pic>
              </a:graphicData>
            </a:graphic>
          </wp:inline>
        </w:drawing>
      </w:r>
    </w:p>
    <w:p w14:paraId="1831B88F" w14:textId="002198E1" w:rsidR="00F26B5E" w:rsidRDefault="00F26B5E" w:rsidP="00F26B5E">
      <w:pPr>
        <w:spacing w:before="80" w:after="12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w:t>
      </w:r>
      <w:r w:rsidR="00B242C5">
        <w:rPr>
          <w:rFonts w:hint="eastAsia"/>
          <w:color w:val="747474" w:themeColor="background2" w:themeShade="80"/>
          <w:sz w:val="20"/>
          <w:szCs w:val="20"/>
          <w:lang w:eastAsia="zh-CN"/>
        </w:rPr>
        <w:t>9</w:t>
      </w:r>
      <w:r w:rsidRPr="0099225C">
        <w:rPr>
          <w:color w:val="747474" w:themeColor="background2" w:themeShade="80"/>
          <w:sz w:val="20"/>
          <w:szCs w:val="20"/>
          <w:lang w:eastAsia="zh-CN"/>
        </w:rPr>
        <w:t xml:space="preserve"> </w:t>
      </w:r>
      <w:r w:rsidR="00B242C5" w:rsidRPr="00B242C5">
        <w:rPr>
          <w:color w:val="747474" w:themeColor="background2" w:themeShade="80"/>
          <w:sz w:val="20"/>
          <w:szCs w:val="20"/>
          <w:lang w:eastAsia="zh-CN"/>
        </w:rPr>
        <w:t>Digital Signature</w:t>
      </w:r>
    </w:p>
    <w:p w14:paraId="13FAD107" w14:textId="77777777" w:rsidR="00F26B5E" w:rsidRDefault="00F26B5E" w:rsidP="00F26B5E">
      <w:pPr>
        <w:rPr>
          <w:color w:val="747474" w:themeColor="background2" w:themeShade="80"/>
          <w:sz w:val="20"/>
          <w:szCs w:val="20"/>
          <w:lang w:eastAsia="zh-CN"/>
        </w:rPr>
      </w:pPr>
    </w:p>
    <w:p w14:paraId="4FE27FD2" w14:textId="77777777" w:rsidR="00B242C5" w:rsidRDefault="00B242C5">
      <w:pPr>
        <w:suppressAutoHyphens w:val="0"/>
        <w:rPr>
          <w:b/>
          <w:bCs/>
          <w:sz w:val="26"/>
          <w:szCs w:val="26"/>
          <w:lang w:eastAsia="zh-CN"/>
        </w:rPr>
      </w:pPr>
      <w:r>
        <w:rPr>
          <w:lang w:eastAsia="zh-CN"/>
        </w:rPr>
        <w:br w:type="page"/>
      </w:r>
    </w:p>
    <w:p w14:paraId="4057DC7A" w14:textId="2B8749C3" w:rsidR="00F26B5E" w:rsidRDefault="00B242C5" w:rsidP="00B242C5">
      <w:pPr>
        <w:pStyle w:val="Heading3"/>
        <w:spacing w:after="120"/>
        <w:rPr>
          <w:rFonts w:ascii="Times New Roman" w:hAnsi="Times New Roman" w:cs="Times New Roman"/>
          <w:lang w:eastAsia="zh-CN"/>
        </w:rPr>
      </w:pPr>
      <w:r>
        <w:rPr>
          <w:rFonts w:ascii="Times New Roman" w:hAnsi="Times New Roman" w:cs="Times New Roman" w:hint="eastAsia"/>
          <w:lang w:eastAsia="zh-CN"/>
        </w:rPr>
        <w:lastRenderedPageBreak/>
        <w:t>Practice</w:t>
      </w:r>
      <w:r w:rsidR="006404CC">
        <w:rPr>
          <w:rFonts w:ascii="Times New Roman" w:hAnsi="Times New Roman" w:cs="Times New Roman" w:hint="eastAsia"/>
          <w:lang w:eastAsia="zh-CN"/>
        </w:rPr>
        <w:t>1</w:t>
      </w:r>
      <w:r w:rsidRPr="0099225C">
        <w:rPr>
          <w:rFonts w:ascii="Times New Roman" w:hAnsi="Times New Roman" w:cs="Times New Roman"/>
        </w:rPr>
        <w:t xml:space="preserve">: </w:t>
      </w:r>
      <w:r w:rsidRPr="00B242C5">
        <w:rPr>
          <w:rFonts w:ascii="Times New Roman" w:hAnsi="Times New Roman" w:cs="Times New Roman"/>
          <w:lang w:eastAsia="zh-CN"/>
        </w:rPr>
        <w:t>Map out the journey of the email from sender to recipient</w:t>
      </w:r>
    </w:p>
    <w:p w14:paraId="1A3F5814" w14:textId="51DE2FDB" w:rsidR="00B242C5" w:rsidRDefault="00B242C5" w:rsidP="00B242C5">
      <w:pPr>
        <w:rPr>
          <w:lang w:eastAsia="zh-CN"/>
        </w:rPr>
      </w:pPr>
      <w:r w:rsidRPr="00B242C5">
        <w:rPr>
          <w:lang w:eastAsia="zh-CN"/>
        </w:rPr>
        <w:t xml:space="preserve">After reviewing the details of the email header in the MIME format, please answer the following </w:t>
      </w:r>
      <w:r w:rsidR="007F04FE">
        <w:rPr>
          <w:rFonts w:hint="eastAsia"/>
          <w:lang w:eastAsia="zh-CN"/>
        </w:rPr>
        <w:t xml:space="preserve">three </w:t>
      </w:r>
      <w:r w:rsidRPr="00B242C5">
        <w:rPr>
          <w:lang w:eastAsia="zh-CN"/>
        </w:rPr>
        <w:t>questions based on Figure 10.</w:t>
      </w:r>
    </w:p>
    <w:p w14:paraId="3E49B7AC" w14:textId="77777777" w:rsidR="00B242C5" w:rsidRDefault="00B242C5" w:rsidP="00B242C5">
      <w:pPr>
        <w:rPr>
          <w:lang w:eastAsia="zh-CN"/>
        </w:rPr>
      </w:pPr>
    </w:p>
    <w:p w14:paraId="61E85677" w14:textId="5BBDC51A" w:rsidR="00B242C5" w:rsidRDefault="00B242C5" w:rsidP="00B242C5">
      <w:pPr>
        <w:rPr>
          <w:lang w:eastAsia="zh-CN"/>
        </w:rPr>
      </w:pPr>
      <w:r w:rsidRPr="00B242C5">
        <w:rPr>
          <w:noProof/>
          <w:lang w:eastAsia="zh-CN"/>
        </w:rPr>
        <w:drawing>
          <wp:inline distT="0" distB="0" distL="0" distR="0" wp14:anchorId="0DA3CE58" wp14:editId="4FB0FBB8">
            <wp:extent cx="5274310" cy="2313305"/>
            <wp:effectExtent l="0" t="0" r="2540" b="0"/>
            <wp:docPr id="694041174"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41174" name="Picture 1" descr="A computer screen with text and numbers&#10;&#10;Description automatically generated"/>
                    <pic:cNvPicPr/>
                  </pic:nvPicPr>
                  <pic:blipFill>
                    <a:blip r:embed="rId20"/>
                    <a:stretch>
                      <a:fillRect/>
                    </a:stretch>
                  </pic:blipFill>
                  <pic:spPr>
                    <a:xfrm>
                      <a:off x="0" y="0"/>
                      <a:ext cx="5274310" cy="2313305"/>
                    </a:xfrm>
                    <a:prstGeom prst="rect">
                      <a:avLst/>
                    </a:prstGeom>
                  </pic:spPr>
                </pic:pic>
              </a:graphicData>
            </a:graphic>
          </wp:inline>
        </w:drawing>
      </w:r>
    </w:p>
    <w:p w14:paraId="6E33E761" w14:textId="2D1812DC" w:rsidR="00B242C5" w:rsidRDefault="00B242C5" w:rsidP="00B242C5">
      <w:pPr>
        <w:spacing w:before="80" w:after="12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w:t>
      </w:r>
      <w:r>
        <w:rPr>
          <w:rFonts w:hint="eastAsia"/>
          <w:color w:val="747474" w:themeColor="background2" w:themeShade="80"/>
          <w:sz w:val="20"/>
          <w:szCs w:val="20"/>
          <w:lang w:eastAsia="zh-CN"/>
        </w:rPr>
        <w:t>10</w:t>
      </w:r>
      <w:r w:rsidRPr="0099225C">
        <w:rPr>
          <w:color w:val="747474" w:themeColor="background2" w:themeShade="80"/>
          <w:sz w:val="20"/>
          <w:szCs w:val="20"/>
          <w:lang w:eastAsia="zh-CN"/>
        </w:rPr>
        <w:t xml:space="preserve"> </w:t>
      </w:r>
      <w:r>
        <w:rPr>
          <w:rFonts w:hint="eastAsia"/>
          <w:color w:val="747474" w:themeColor="background2" w:themeShade="80"/>
          <w:sz w:val="20"/>
          <w:szCs w:val="20"/>
          <w:lang w:eastAsia="zh-CN"/>
        </w:rPr>
        <w:t>Practice for mapping</w:t>
      </w:r>
    </w:p>
    <w:p w14:paraId="5EC68A65" w14:textId="77777777" w:rsidR="00B242C5" w:rsidRPr="00B242C5" w:rsidRDefault="00B242C5" w:rsidP="00B242C5">
      <w:pPr>
        <w:spacing w:before="80" w:after="120"/>
        <w:jc w:val="center"/>
        <w:rPr>
          <w:color w:val="747474" w:themeColor="background2" w:themeShade="80"/>
          <w:sz w:val="20"/>
          <w:szCs w:val="20"/>
          <w:lang w:eastAsia="zh-CN"/>
        </w:rPr>
      </w:pPr>
    </w:p>
    <w:p w14:paraId="2026BAF8" w14:textId="77777777" w:rsidR="00B242C5" w:rsidRPr="00B242C5" w:rsidRDefault="00B242C5" w:rsidP="00B242C5">
      <w:pPr>
        <w:rPr>
          <w:b/>
          <w:lang w:eastAsia="zh-CN"/>
        </w:rPr>
      </w:pPr>
      <w:r w:rsidRPr="00B242C5">
        <w:rPr>
          <w:b/>
          <w:lang w:eastAsia="zh-CN"/>
        </w:rPr>
        <w:t>Q1: What is the IP address of the original sender?</w:t>
      </w:r>
    </w:p>
    <w:p w14:paraId="3DA3EC23" w14:textId="77777777" w:rsidR="00B242C5" w:rsidRPr="0099225C" w:rsidRDefault="00B242C5" w:rsidP="00B242C5">
      <w:pPr>
        <w:suppressAutoHyphens w:val="0"/>
        <w:spacing w:before="120" w:after="80"/>
        <w:rPr>
          <w:b/>
          <w:lang w:eastAsia="zh-CN"/>
        </w:rPr>
      </w:pPr>
      <w:r w:rsidRPr="0099225C">
        <w:rPr>
          <w:noProof/>
        </w:rPr>
        <mc:AlternateContent>
          <mc:Choice Requires="wps">
            <w:drawing>
              <wp:inline distT="0" distB="0" distL="0" distR="0" wp14:anchorId="54A6DBE5" wp14:editId="566B4AC5">
                <wp:extent cx="5274310" cy="368300"/>
                <wp:effectExtent l="0" t="0" r="21590" b="12700"/>
                <wp:docPr id="136177311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368300"/>
                        </a:xfrm>
                        <a:prstGeom prst="roundRect">
                          <a:avLst>
                            <a:gd name="adj" fmla="val 16667"/>
                          </a:avLst>
                        </a:prstGeom>
                        <a:solidFill>
                          <a:srgbClr val="FFFFFF"/>
                        </a:solidFill>
                        <a:ln w="9525">
                          <a:solidFill>
                            <a:srgbClr val="000000"/>
                          </a:solidFill>
                          <a:round/>
                          <a:headEnd/>
                          <a:tailEnd/>
                        </a:ln>
                      </wps:spPr>
                      <wps:txbx>
                        <w:txbxContent>
                          <w:p w14:paraId="19069885" w14:textId="4F6BA806" w:rsidR="00B242C5" w:rsidRPr="00D80166" w:rsidRDefault="00B242C5" w:rsidP="00B242C5">
                            <w:pPr>
                              <w:rPr>
                                <w:rFonts w:ascii="Comic Sans MS" w:hAnsi="Comic Sans MS"/>
                                <w:i/>
                                <w:color w:val="FF0000"/>
                                <w:sz w:val="22"/>
                                <w:szCs w:val="22"/>
                                <w:lang w:eastAsia="zh-CN"/>
                              </w:rPr>
                            </w:pPr>
                            <w:r w:rsidRPr="00B242C5">
                              <w:rPr>
                                <w:rFonts w:ascii="Comic Sans MS" w:hAnsi="Comic Sans MS"/>
                                <w:i/>
                                <w:color w:val="FF0000"/>
                                <w:sz w:val="22"/>
                                <w:szCs w:val="22"/>
                              </w:rPr>
                              <w:t>The original sender's IP address is 203.0.113.1.</w:t>
                            </w:r>
                          </w:p>
                        </w:txbxContent>
                      </wps:txbx>
                      <wps:bodyPr rot="0" vert="horz" wrap="square" lIns="91440" tIns="45720" rIns="91440" bIns="45720" anchor="t" anchorCtr="0" upright="1">
                        <a:noAutofit/>
                      </wps:bodyPr>
                    </wps:wsp>
                  </a:graphicData>
                </a:graphic>
              </wp:inline>
            </w:drawing>
          </mc:Choice>
          <mc:Fallback>
            <w:pict>
              <v:roundrect w14:anchorId="54A6DBE5" id="_x0000_s1041" style="width:415.3pt;height:2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">
                <v:textbox>
                  <w:txbxContent>
                    <w:p w14:paraId="19069885" w14:textId="4F6BA806" w:rsidR="00B242C5" w:rsidRPr="00D80166" w:rsidRDefault="00B242C5" w:rsidP="00B242C5">
                      <w:pPr>
                        <w:rPr>
                          <w:rFonts w:ascii="Comic Sans MS" w:hAnsi="Comic Sans MS"/>
                          <w:i/>
                          <w:color w:val="FF0000"/>
                          <w:sz w:val="22"/>
                          <w:szCs w:val="22"/>
                          <w:lang w:eastAsia="zh-CN"/>
                        </w:rPr>
                      </w:pPr>
                      <w:r w:rsidRPr="00B242C5">
                        <w:rPr>
                          <w:rFonts w:ascii="Comic Sans MS" w:hAnsi="Comic Sans MS"/>
                          <w:i/>
                          <w:color w:val="FF0000"/>
                          <w:sz w:val="22"/>
                          <w:szCs w:val="22"/>
                        </w:rPr>
                        <w:t>The original sender's IP address is 203.0.113.1.</w:t>
                      </w:r>
                    </w:p>
                  </w:txbxContent>
                </v:textbox>
                <w10:anchorlock/>
              </v:roundrect>
            </w:pict>
          </mc:Fallback>
        </mc:AlternateContent>
      </w:r>
    </w:p>
    <w:p w14:paraId="7805FEA3" w14:textId="77777777" w:rsidR="00B242C5" w:rsidRPr="00B242C5" w:rsidRDefault="00B242C5" w:rsidP="00B242C5">
      <w:pPr>
        <w:rPr>
          <w:lang w:eastAsia="zh-CN"/>
        </w:rPr>
      </w:pPr>
    </w:p>
    <w:p w14:paraId="114CB33A" w14:textId="77777777" w:rsidR="00B242C5" w:rsidRDefault="00B242C5" w:rsidP="00B242C5">
      <w:pPr>
        <w:rPr>
          <w:b/>
          <w:lang w:eastAsia="zh-CN"/>
        </w:rPr>
      </w:pPr>
      <w:r w:rsidRPr="00B242C5">
        <w:rPr>
          <w:b/>
          <w:lang w:eastAsia="zh-CN"/>
        </w:rPr>
        <w:t>Q2: Which servers (IP addresses) did the email pass through?</w:t>
      </w:r>
    </w:p>
    <w:p w14:paraId="6807CB37" w14:textId="77777777" w:rsidR="00B242C5" w:rsidRDefault="00B242C5" w:rsidP="00B242C5">
      <w:pPr>
        <w:rPr>
          <w:b/>
          <w:lang w:eastAsia="zh-CN"/>
        </w:rPr>
      </w:pPr>
    </w:p>
    <w:p w14:paraId="19ABCE39" w14:textId="498A05CA" w:rsidR="00B242C5" w:rsidRDefault="00B242C5" w:rsidP="00B242C5">
      <w:pPr>
        <w:tabs>
          <w:tab w:val="num" w:pos="720"/>
        </w:tabs>
        <w:rPr>
          <w:b/>
          <w:lang w:eastAsia="zh-CN"/>
        </w:rPr>
      </w:pPr>
      <w:r w:rsidRPr="0099225C">
        <w:rPr>
          <w:noProof/>
        </w:rPr>
        <mc:AlternateContent>
          <mc:Choice Requires="wps">
            <w:drawing>
              <wp:inline distT="0" distB="0" distL="0" distR="0" wp14:anchorId="4F0CF71D" wp14:editId="0AB2B371">
                <wp:extent cx="5274310" cy="1162050"/>
                <wp:effectExtent l="0" t="0" r="21590" b="19050"/>
                <wp:docPr id="43007270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162050"/>
                        </a:xfrm>
                        <a:prstGeom prst="roundRect">
                          <a:avLst>
                            <a:gd name="adj" fmla="val 16667"/>
                          </a:avLst>
                        </a:prstGeom>
                        <a:solidFill>
                          <a:srgbClr val="FFFFFF"/>
                        </a:solidFill>
                        <a:ln w="9525">
                          <a:solidFill>
                            <a:srgbClr val="000000"/>
                          </a:solidFill>
                          <a:round/>
                          <a:headEnd/>
                          <a:tailEnd/>
                        </a:ln>
                      </wps:spPr>
                      <wps:txbx>
                        <w:txbxContent>
                          <w:p w14:paraId="04597B7C" w14:textId="77777777" w:rsidR="00B242C5" w:rsidRPr="00B242C5" w:rsidRDefault="00B242C5" w:rsidP="00B242C5">
                            <w:pPr>
                              <w:rPr>
                                <w:rFonts w:ascii="Comic Sans MS" w:hAnsi="Comic Sans MS"/>
                                <w:i/>
                                <w:color w:val="FF0000"/>
                                <w:sz w:val="22"/>
                                <w:szCs w:val="22"/>
                              </w:rPr>
                            </w:pPr>
                            <w:r w:rsidRPr="00B242C5">
                              <w:rPr>
                                <w:rFonts w:ascii="Comic Sans MS" w:hAnsi="Comic Sans MS"/>
                                <w:i/>
                                <w:color w:val="FF0000"/>
                                <w:sz w:val="22"/>
                                <w:szCs w:val="22"/>
                              </w:rPr>
                              <w:t>The email passed through the following servers:</w:t>
                            </w:r>
                          </w:p>
                          <w:p w14:paraId="77E2F9EB" w14:textId="77777777" w:rsidR="00B242C5" w:rsidRPr="00B242C5" w:rsidRDefault="00B242C5" w:rsidP="00B242C5">
                            <w:pPr>
                              <w:pStyle w:val="ListParagraph"/>
                              <w:numPr>
                                <w:ilvl w:val="0"/>
                                <w:numId w:val="49"/>
                              </w:numPr>
                              <w:spacing w:before="40" w:after="40"/>
                              <w:ind w:left="714" w:hanging="357"/>
                              <w:rPr>
                                <w:rFonts w:ascii="Comic Sans MS" w:hAnsi="Comic Sans MS"/>
                                <w:i/>
                                <w:color w:val="FF0000"/>
                                <w:sz w:val="22"/>
                                <w:szCs w:val="22"/>
                              </w:rPr>
                            </w:pPr>
                            <w:r w:rsidRPr="00B242C5">
                              <w:rPr>
                                <w:rFonts w:ascii="Comic Sans MS" w:hAnsi="Comic Sans MS"/>
                                <w:i/>
                                <w:color w:val="FF0000"/>
                                <w:sz w:val="22"/>
                                <w:szCs w:val="22"/>
                              </w:rPr>
                              <w:t>203.0.113.1 (sender’s computer or local server)</w:t>
                            </w:r>
                          </w:p>
                          <w:p w14:paraId="599A9D36" w14:textId="77777777" w:rsidR="00B242C5" w:rsidRPr="00B242C5" w:rsidRDefault="00B242C5" w:rsidP="00B242C5">
                            <w:pPr>
                              <w:pStyle w:val="ListParagraph"/>
                              <w:numPr>
                                <w:ilvl w:val="0"/>
                                <w:numId w:val="49"/>
                              </w:numPr>
                              <w:spacing w:before="40" w:after="40"/>
                              <w:ind w:left="714" w:hanging="357"/>
                              <w:rPr>
                                <w:rFonts w:ascii="Comic Sans MS" w:hAnsi="Comic Sans MS"/>
                                <w:i/>
                                <w:color w:val="FF0000"/>
                                <w:sz w:val="22"/>
                                <w:szCs w:val="22"/>
                              </w:rPr>
                            </w:pPr>
                            <w:r w:rsidRPr="00B242C5">
                              <w:rPr>
                                <w:rFonts w:ascii="Comic Sans MS" w:hAnsi="Comic Sans MS"/>
                                <w:i/>
                                <w:color w:val="FF0000"/>
                                <w:sz w:val="22"/>
                                <w:szCs w:val="22"/>
                              </w:rPr>
                              <w:t>192.0.2.1 (mail.example.com, the intermediate relay server)</w:t>
                            </w:r>
                          </w:p>
                          <w:p w14:paraId="6F131142" w14:textId="1B8E0FBD" w:rsidR="00B242C5" w:rsidRPr="00B242C5" w:rsidRDefault="00B242C5" w:rsidP="00B242C5">
                            <w:pPr>
                              <w:pStyle w:val="ListParagraph"/>
                              <w:numPr>
                                <w:ilvl w:val="0"/>
                                <w:numId w:val="49"/>
                              </w:numPr>
                              <w:spacing w:before="40" w:after="40"/>
                              <w:ind w:left="714" w:hanging="357"/>
                              <w:rPr>
                                <w:rFonts w:ascii="Comic Sans MS" w:hAnsi="Comic Sans MS"/>
                                <w:i/>
                                <w:color w:val="FF0000"/>
                                <w:sz w:val="22"/>
                                <w:szCs w:val="22"/>
                                <w:lang w:eastAsia="zh-CN"/>
                              </w:rPr>
                            </w:pPr>
                            <w:r w:rsidRPr="00B242C5">
                              <w:rPr>
                                <w:rFonts w:ascii="Comic Sans MS" w:hAnsi="Comic Sans MS"/>
                                <w:i/>
                                <w:color w:val="FF0000"/>
                                <w:sz w:val="22"/>
                                <w:szCs w:val="22"/>
                              </w:rPr>
                              <w:t>mx.google.com (final recipient server)</w:t>
                            </w:r>
                          </w:p>
                        </w:txbxContent>
                      </wps:txbx>
                      <wps:bodyPr rot="0" vert="horz" wrap="square" lIns="91440" tIns="45720" rIns="91440" bIns="45720" anchor="t" anchorCtr="0" upright="1">
                        <a:noAutofit/>
                      </wps:bodyPr>
                    </wps:wsp>
                  </a:graphicData>
                </a:graphic>
              </wp:inline>
            </w:drawing>
          </mc:Choice>
          <mc:Fallback>
            <w:pict>
              <v:roundrect w14:anchorId="4F0CF71D" id="_x0000_s1042" style="width:415.3pt;height:91.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">
                <v:textbox>
                  <w:txbxContent>
                    <w:p w14:paraId="04597B7C" w14:textId="77777777" w:rsidR="00B242C5" w:rsidRPr="00B242C5" w:rsidRDefault="00B242C5" w:rsidP="00B242C5">
                      <w:pPr>
                        <w:rPr>
                          <w:rFonts w:ascii="Comic Sans MS" w:hAnsi="Comic Sans MS"/>
                          <w:i/>
                          <w:color w:val="FF0000"/>
                          <w:sz w:val="22"/>
                          <w:szCs w:val="22"/>
                        </w:rPr>
                      </w:pPr>
                      <w:r w:rsidRPr="00B242C5">
                        <w:rPr>
                          <w:rFonts w:ascii="Comic Sans MS" w:hAnsi="Comic Sans MS"/>
                          <w:i/>
                          <w:color w:val="FF0000"/>
                          <w:sz w:val="22"/>
                          <w:szCs w:val="22"/>
                        </w:rPr>
                        <w:t>The email passed through the following servers:</w:t>
                      </w:r>
                    </w:p>
                    <w:p w14:paraId="77E2F9EB" w14:textId="77777777" w:rsidR="00B242C5" w:rsidRPr="00B242C5" w:rsidRDefault="00B242C5" w:rsidP="00B242C5">
                      <w:pPr>
                        <w:pStyle w:val="ListParagraph"/>
                        <w:numPr>
                          <w:ilvl w:val="0"/>
                          <w:numId w:val="49"/>
                        </w:numPr>
                        <w:spacing w:before="40" w:after="40"/>
                        <w:ind w:left="714" w:hanging="357"/>
                        <w:rPr>
                          <w:rFonts w:ascii="Comic Sans MS" w:hAnsi="Comic Sans MS"/>
                          <w:i/>
                          <w:color w:val="FF0000"/>
                          <w:sz w:val="22"/>
                          <w:szCs w:val="22"/>
                        </w:rPr>
                      </w:pPr>
                      <w:r w:rsidRPr="00B242C5">
                        <w:rPr>
                          <w:rFonts w:ascii="Comic Sans MS" w:hAnsi="Comic Sans MS"/>
                          <w:i/>
                          <w:color w:val="FF0000"/>
                          <w:sz w:val="22"/>
                          <w:szCs w:val="22"/>
                        </w:rPr>
                        <w:t>203.0.113.1 (sender’s computer or local server)</w:t>
                      </w:r>
                    </w:p>
                    <w:p w14:paraId="599A9D36" w14:textId="77777777" w:rsidR="00B242C5" w:rsidRPr="00B242C5" w:rsidRDefault="00B242C5" w:rsidP="00B242C5">
                      <w:pPr>
                        <w:pStyle w:val="ListParagraph"/>
                        <w:numPr>
                          <w:ilvl w:val="0"/>
                          <w:numId w:val="49"/>
                        </w:numPr>
                        <w:spacing w:before="40" w:after="40"/>
                        <w:ind w:left="714" w:hanging="357"/>
                        <w:rPr>
                          <w:rFonts w:ascii="Comic Sans MS" w:hAnsi="Comic Sans MS"/>
                          <w:i/>
                          <w:color w:val="FF0000"/>
                          <w:sz w:val="22"/>
                          <w:szCs w:val="22"/>
                        </w:rPr>
                      </w:pPr>
                      <w:r w:rsidRPr="00B242C5">
                        <w:rPr>
                          <w:rFonts w:ascii="Comic Sans MS" w:hAnsi="Comic Sans MS"/>
                          <w:i/>
                          <w:color w:val="FF0000"/>
                          <w:sz w:val="22"/>
                          <w:szCs w:val="22"/>
                        </w:rPr>
                        <w:t>192.0.2.1 (mail.example.com, the intermediate relay server)</w:t>
                      </w:r>
                    </w:p>
                    <w:p w14:paraId="6F131142" w14:textId="1B8E0FBD" w:rsidR="00B242C5" w:rsidRPr="00B242C5" w:rsidRDefault="00B242C5" w:rsidP="00B242C5">
                      <w:pPr>
                        <w:pStyle w:val="ListParagraph"/>
                        <w:numPr>
                          <w:ilvl w:val="0"/>
                          <w:numId w:val="49"/>
                        </w:numPr>
                        <w:spacing w:before="40" w:after="40"/>
                        <w:ind w:left="714" w:hanging="357"/>
                        <w:rPr>
                          <w:rFonts w:ascii="Comic Sans MS" w:hAnsi="Comic Sans MS"/>
                          <w:i/>
                          <w:color w:val="FF0000"/>
                          <w:sz w:val="22"/>
                          <w:szCs w:val="22"/>
                          <w:lang w:eastAsia="zh-CN"/>
                        </w:rPr>
                      </w:pPr>
                      <w:r w:rsidRPr="00B242C5">
                        <w:rPr>
                          <w:rFonts w:ascii="Comic Sans MS" w:hAnsi="Comic Sans MS"/>
                          <w:i/>
                          <w:color w:val="FF0000"/>
                          <w:sz w:val="22"/>
                          <w:szCs w:val="22"/>
                        </w:rPr>
                        <w:t>mx.google.com (final recipient server)</w:t>
                      </w:r>
                    </w:p>
                  </w:txbxContent>
                </v:textbox>
                <w10:anchorlock/>
              </v:roundrect>
            </w:pict>
          </mc:Fallback>
        </mc:AlternateContent>
      </w:r>
    </w:p>
    <w:p w14:paraId="3157B8A9" w14:textId="77777777" w:rsidR="00B242C5" w:rsidRPr="00B242C5" w:rsidRDefault="00B242C5" w:rsidP="00B242C5">
      <w:pPr>
        <w:tabs>
          <w:tab w:val="num" w:pos="720"/>
        </w:tabs>
        <w:rPr>
          <w:b/>
          <w:lang w:eastAsia="zh-CN"/>
        </w:rPr>
      </w:pPr>
    </w:p>
    <w:p w14:paraId="5FF978B9" w14:textId="74E8DABB" w:rsidR="00B242C5" w:rsidRDefault="00B242C5" w:rsidP="00B242C5">
      <w:pPr>
        <w:tabs>
          <w:tab w:val="num" w:pos="720"/>
        </w:tabs>
        <w:rPr>
          <w:b/>
          <w:lang w:eastAsia="zh-CN"/>
        </w:rPr>
      </w:pPr>
      <w:r w:rsidRPr="00B242C5">
        <w:rPr>
          <w:b/>
          <w:lang w:eastAsia="zh-CN"/>
        </w:rPr>
        <w:t>Q</w:t>
      </w:r>
      <w:r w:rsidR="007F04FE">
        <w:rPr>
          <w:rFonts w:hint="eastAsia"/>
          <w:b/>
          <w:lang w:eastAsia="zh-CN"/>
        </w:rPr>
        <w:t>3</w:t>
      </w:r>
      <w:r w:rsidRPr="00B242C5">
        <w:rPr>
          <w:b/>
          <w:lang w:eastAsia="zh-CN"/>
        </w:rPr>
        <w:t>: What can you deduce about the timing of the email's journey?</w:t>
      </w:r>
    </w:p>
    <w:p w14:paraId="2ABA73E5" w14:textId="77777777" w:rsidR="00B242C5" w:rsidRDefault="00B242C5" w:rsidP="00B242C5">
      <w:pPr>
        <w:tabs>
          <w:tab w:val="num" w:pos="720"/>
        </w:tabs>
        <w:rPr>
          <w:b/>
          <w:lang w:eastAsia="zh-CN"/>
        </w:rPr>
      </w:pPr>
    </w:p>
    <w:p w14:paraId="7B9611CF" w14:textId="5FC2C865" w:rsidR="00BA4DF9" w:rsidRDefault="00B242C5" w:rsidP="00B242C5">
      <w:pPr>
        <w:tabs>
          <w:tab w:val="num" w:pos="720"/>
        </w:tabs>
        <w:rPr>
          <w:b/>
          <w:lang w:eastAsia="zh-CN"/>
        </w:rPr>
      </w:pPr>
      <w:r w:rsidRPr="0099225C">
        <w:rPr>
          <w:noProof/>
        </w:rPr>
        <mc:AlternateContent>
          <mc:Choice Requires="wps">
            <w:drawing>
              <wp:inline distT="0" distB="0" distL="0" distR="0" wp14:anchorId="70821700" wp14:editId="406513DE">
                <wp:extent cx="5274310" cy="768350"/>
                <wp:effectExtent l="0" t="0" r="21590" b="12700"/>
                <wp:docPr id="162299506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68350"/>
                        </a:xfrm>
                        <a:prstGeom prst="roundRect">
                          <a:avLst>
                            <a:gd name="adj" fmla="val 16667"/>
                          </a:avLst>
                        </a:prstGeom>
                        <a:solidFill>
                          <a:srgbClr val="FFFFFF"/>
                        </a:solidFill>
                        <a:ln w="9525">
                          <a:solidFill>
                            <a:srgbClr val="000000"/>
                          </a:solidFill>
                          <a:round/>
                          <a:headEnd/>
                          <a:tailEnd/>
                        </a:ln>
                      </wps:spPr>
                      <wps:txbx>
                        <w:txbxContent>
                          <w:p w14:paraId="473625E3" w14:textId="3DD5D673" w:rsidR="00B242C5" w:rsidRPr="00D80166" w:rsidRDefault="007F04FE" w:rsidP="00B242C5">
                            <w:pPr>
                              <w:rPr>
                                <w:rFonts w:ascii="Comic Sans MS" w:hAnsi="Comic Sans MS"/>
                                <w:i/>
                                <w:color w:val="FF0000"/>
                                <w:sz w:val="22"/>
                                <w:szCs w:val="22"/>
                                <w:lang w:eastAsia="zh-CN"/>
                              </w:rPr>
                            </w:pPr>
                            <w:r w:rsidRPr="007F04FE">
                              <w:rPr>
                                <w:rFonts w:ascii="Comic Sans MS" w:hAnsi="Comic Sans MS"/>
                                <w:i/>
                                <w:color w:val="FF0000"/>
                                <w:sz w:val="22"/>
                                <w:szCs w:val="22"/>
                              </w:rPr>
                              <w:t>The email was sent from the sender at 08:00:00 and was received by the final server at 08:15:00. The total time for email transmission was 15 minutes, indicating a typical delay in email processing and delivery.</w:t>
                            </w:r>
                          </w:p>
                        </w:txbxContent>
                      </wps:txbx>
                      <wps:bodyPr rot="0" vert="horz" wrap="square" lIns="91440" tIns="45720" rIns="91440" bIns="45720" anchor="t" anchorCtr="0" upright="1">
                        <a:noAutofit/>
                      </wps:bodyPr>
                    </wps:wsp>
                  </a:graphicData>
                </a:graphic>
              </wp:inline>
            </w:drawing>
          </mc:Choice>
          <mc:Fallback>
            <w:pict>
              <v:roundrect w14:anchorId="70821700" id="_x0000_s1043" style="width:415.3pt;height:60.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">
                <v:textbox>
                  <w:txbxContent>
                    <w:p w14:paraId="473625E3" w14:textId="3DD5D673" w:rsidR="00B242C5" w:rsidRPr="00D80166" w:rsidRDefault="007F04FE" w:rsidP="00B242C5">
                      <w:pPr>
                        <w:rPr>
                          <w:rFonts w:ascii="Comic Sans MS" w:hAnsi="Comic Sans MS"/>
                          <w:i/>
                          <w:color w:val="FF0000"/>
                          <w:sz w:val="22"/>
                          <w:szCs w:val="22"/>
                          <w:lang w:eastAsia="zh-CN"/>
                        </w:rPr>
                      </w:pPr>
                      <w:r w:rsidRPr="007F04FE">
                        <w:rPr>
                          <w:rFonts w:ascii="Comic Sans MS" w:hAnsi="Comic Sans MS"/>
                          <w:i/>
                          <w:color w:val="FF0000"/>
                          <w:sz w:val="22"/>
                          <w:szCs w:val="22"/>
                        </w:rPr>
                        <w:t>The email was sent from the sender at 08:00:00 and was received by the final server at 08:15:00. The total time for email transmission was 15 minutes, indicating a typical delay in email processing and delivery.</w:t>
                      </w:r>
                    </w:p>
                  </w:txbxContent>
                </v:textbox>
                <w10:anchorlock/>
              </v:roundrect>
            </w:pict>
          </mc:Fallback>
        </mc:AlternateContent>
      </w:r>
    </w:p>
    <w:p w14:paraId="4E8EB491" w14:textId="77777777" w:rsidR="00BA4DF9" w:rsidRDefault="00BA4DF9">
      <w:pPr>
        <w:suppressAutoHyphens w:val="0"/>
        <w:rPr>
          <w:b/>
          <w:lang w:eastAsia="zh-CN"/>
        </w:rPr>
      </w:pPr>
      <w:r>
        <w:rPr>
          <w:b/>
          <w:lang w:eastAsia="zh-CN"/>
        </w:rPr>
        <w:br w:type="page"/>
      </w:r>
    </w:p>
    <w:p w14:paraId="4F21CB40" w14:textId="4F4DE092" w:rsidR="006404CC" w:rsidRDefault="006404CC" w:rsidP="006404CC">
      <w:pPr>
        <w:pStyle w:val="Heading3"/>
        <w:spacing w:after="120"/>
        <w:rPr>
          <w:rFonts w:ascii="Times New Roman" w:hAnsi="Times New Roman" w:cs="Times New Roman"/>
          <w:lang w:eastAsia="zh-CN"/>
        </w:rPr>
      </w:pPr>
      <w:r>
        <w:rPr>
          <w:rFonts w:ascii="Times New Roman" w:hAnsi="Times New Roman" w:cs="Times New Roman" w:hint="eastAsia"/>
          <w:lang w:eastAsia="zh-CN"/>
        </w:rPr>
        <w:lastRenderedPageBreak/>
        <w:t>Practice2</w:t>
      </w:r>
      <w:r w:rsidRPr="0099225C">
        <w:rPr>
          <w:rFonts w:ascii="Times New Roman" w:hAnsi="Times New Roman" w:cs="Times New Roman"/>
        </w:rPr>
        <w:t xml:space="preserve">: </w:t>
      </w:r>
      <w:r w:rsidRPr="00B242C5">
        <w:rPr>
          <w:rFonts w:ascii="Times New Roman" w:hAnsi="Times New Roman" w:cs="Times New Roman"/>
          <w:lang w:eastAsia="zh-CN"/>
        </w:rPr>
        <w:t>Map out the journey of the email from sender to recipient</w:t>
      </w:r>
    </w:p>
    <w:p w14:paraId="1BB5C1BE" w14:textId="0849C898" w:rsidR="006404CC" w:rsidRDefault="006404CC" w:rsidP="006404CC">
      <w:pPr>
        <w:rPr>
          <w:lang w:eastAsia="zh-CN"/>
        </w:rPr>
      </w:pPr>
      <w:r w:rsidRPr="00B242C5">
        <w:rPr>
          <w:lang w:eastAsia="zh-CN"/>
        </w:rPr>
        <w:t xml:space="preserve">After reviewing the details of the email header in the MIME format, please answer the following </w:t>
      </w:r>
      <w:r>
        <w:rPr>
          <w:rFonts w:hint="eastAsia"/>
          <w:lang w:eastAsia="zh-CN"/>
        </w:rPr>
        <w:t xml:space="preserve">three </w:t>
      </w:r>
      <w:r w:rsidRPr="00B242C5">
        <w:rPr>
          <w:lang w:eastAsia="zh-CN"/>
        </w:rPr>
        <w:t>questions based on Figure 1</w:t>
      </w:r>
      <w:r>
        <w:rPr>
          <w:rFonts w:hint="eastAsia"/>
          <w:lang w:eastAsia="zh-CN"/>
        </w:rPr>
        <w:t>1</w:t>
      </w:r>
      <w:r w:rsidRPr="00B242C5">
        <w:rPr>
          <w:lang w:eastAsia="zh-CN"/>
        </w:rPr>
        <w:t>.</w:t>
      </w:r>
    </w:p>
    <w:p w14:paraId="0345C063" w14:textId="77777777" w:rsidR="006404CC" w:rsidRDefault="006404CC" w:rsidP="006404CC">
      <w:pPr>
        <w:rPr>
          <w:lang w:eastAsia="zh-CN"/>
        </w:rPr>
      </w:pPr>
    </w:p>
    <w:p w14:paraId="5851E43F" w14:textId="14E9E3B3" w:rsidR="006404CC" w:rsidRDefault="006404CC" w:rsidP="006404CC">
      <w:pPr>
        <w:jc w:val="center"/>
        <w:rPr>
          <w:lang w:eastAsia="zh-CN"/>
        </w:rPr>
      </w:pPr>
      <w:r w:rsidRPr="006404CC">
        <w:rPr>
          <w:noProof/>
          <w:lang w:eastAsia="zh-CN"/>
        </w:rPr>
        <w:drawing>
          <wp:inline distT="0" distB="0" distL="0" distR="0" wp14:anchorId="6BD107EA" wp14:editId="508E5309">
            <wp:extent cx="4143953" cy="4353533"/>
            <wp:effectExtent l="0" t="0" r="0" b="9525"/>
            <wp:docPr id="512576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6598" name="Picture 1" descr="A screenshot of a computer program&#10;&#10;Description automatically generated"/>
                    <pic:cNvPicPr/>
                  </pic:nvPicPr>
                  <pic:blipFill>
                    <a:blip r:embed="rId21"/>
                    <a:stretch>
                      <a:fillRect/>
                    </a:stretch>
                  </pic:blipFill>
                  <pic:spPr>
                    <a:xfrm>
                      <a:off x="0" y="0"/>
                      <a:ext cx="4143953" cy="4353533"/>
                    </a:xfrm>
                    <a:prstGeom prst="rect">
                      <a:avLst/>
                    </a:prstGeom>
                  </pic:spPr>
                </pic:pic>
              </a:graphicData>
            </a:graphic>
          </wp:inline>
        </w:drawing>
      </w:r>
    </w:p>
    <w:p w14:paraId="11FF5919" w14:textId="1FD77E1E" w:rsidR="006404CC" w:rsidRDefault="006404CC" w:rsidP="006404CC">
      <w:pPr>
        <w:spacing w:before="80" w:after="12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w:t>
      </w:r>
      <w:r>
        <w:rPr>
          <w:rFonts w:hint="eastAsia"/>
          <w:color w:val="747474" w:themeColor="background2" w:themeShade="80"/>
          <w:sz w:val="20"/>
          <w:szCs w:val="20"/>
          <w:lang w:eastAsia="zh-CN"/>
        </w:rPr>
        <w:t>11</w:t>
      </w:r>
      <w:r w:rsidRPr="0099225C">
        <w:rPr>
          <w:color w:val="747474" w:themeColor="background2" w:themeShade="80"/>
          <w:sz w:val="20"/>
          <w:szCs w:val="20"/>
          <w:lang w:eastAsia="zh-CN"/>
        </w:rPr>
        <w:t xml:space="preserve"> </w:t>
      </w:r>
      <w:r w:rsidRPr="006404CC">
        <w:rPr>
          <w:color w:val="747474" w:themeColor="background2" w:themeShade="80"/>
          <w:sz w:val="20"/>
          <w:szCs w:val="20"/>
          <w:lang w:eastAsia="zh-CN"/>
        </w:rPr>
        <w:t>Example of Email Data</w:t>
      </w:r>
    </w:p>
    <w:p w14:paraId="597D3B87" w14:textId="77777777" w:rsidR="006404CC" w:rsidRPr="006404CC" w:rsidRDefault="006404CC" w:rsidP="006404CC">
      <w:pPr>
        <w:rPr>
          <w:lang w:eastAsia="zh-CN"/>
        </w:rPr>
      </w:pPr>
      <w:r w:rsidRPr="006404CC">
        <w:rPr>
          <w:lang w:eastAsia="zh-CN"/>
        </w:rPr>
        <w:t>Analysis Steps:</w:t>
      </w:r>
    </w:p>
    <w:p w14:paraId="34619737" w14:textId="2AA90A49" w:rsidR="006404CC" w:rsidRPr="0096530F" w:rsidRDefault="006404CC" w:rsidP="006404CC">
      <w:pPr>
        <w:pStyle w:val="ListParagraph"/>
        <w:numPr>
          <w:ilvl w:val="0"/>
          <w:numId w:val="55"/>
        </w:numPr>
        <w:spacing w:before="60" w:after="60"/>
        <w:rPr>
          <w:rFonts w:ascii="Times New Roman" w:hAnsi="Times New Roman" w:cs="Times New Roman"/>
          <w:lang w:eastAsia="zh-CN"/>
        </w:rPr>
      </w:pPr>
      <w:r w:rsidRPr="0096530F">
        <w:rPr>
          <w:rFonts w:ascii="Times New Roman" w:hAnsi="Times New Roman" w:cs="Times New Roman"/>
          <w:lang w:eastAsia="zh-CN"/>
        </w:rPr>
        <w:t>Look for the Content-Type header and find the boundary identifier boundary="XYZ123".</w:t>
      </w:r>
    </w:p>
    <w:p w14:paraId="1EF2E569" w14:textId="5F7AD5AE" w:rsidR="006404CC" w:rsidRPr="0096530F" w:rsidRDefault="006404CC" w:rsidP="006404CC">
      <w:pPr>
        <w:pStyle w:val="ListParagraph"/>
        <w:numPr>
          <w:ilvl w:val="0"/>
          <w:numId w:val="55"/>
        </w:numPr>
        <w:spacing w:before="60" w:after="60"/>
        <w:rPr>
          <w:rFonts w:ascii="Times New Roman" w:hAnsi="Times New Roman" w:cs="Times New Roman"/>
          <w:lang w:eastAsia="zh-CN"/>
        </w:rPr>
      </w:pPr>
      <w:r w:rsidRPr="0096530F">
        <w:rPr>
          <w:rFonts w:ascii="Times New Roman" w:hAnsi="Times New Roman" w:cs="Times New Roman"/>
          <w:lang w:eastAsia="zh-CN"/>
        </w:rPr>
        <w:t>Use this boundary identifier to search within the email content and locate the first instance—XYZ123.</w:t>
      </w:r>
    </w:p>
    <w:p w14:paraId="24C55028" w14:textId="78C6193D" w:rsidR="006404CC" w:rsidRPr="0096530F" w:rsidRDefault="006404CC" w:rsidP="006404CC">
      <w:pPr>
        <w:pStyle w:val="ListParagraph"/>
        <w:numPr>
          <w:ilvl w:val="0"/>
          <w:numId w:val="55"/>
        </w:numPr>
        <w:spacing w:before="60" w:after="60"/>
        <w:rPr>
          <w:rFonts w:ascii="Times New Roman" w:hAnsi="Times New Roman" w:cs="Times New Roman"/>
          <w:lang w:eastAsia="zh-CN"/>
        </w:rPr>
      </w:pPr>
      <w:r w:rsidRPr="0096530F">
        <w:rPr>
          <w:rFonts w:ascii="Times New Roman" w:hAnsi="Times New Roman" w:cs="Times New Roman"/>
          <w:lang w:eastAsia="zh-CN"/>
        </w:rPr>
        <w:t>Examine the Content-Type declaration of each part to determine the content type, such as text/plain or text/html.</w:t>
      </w:r>
    </w:p>
    <w:p w14:paraId="4F6D550C" w14:textId="77777777" w:rsidR="006404CC" w:rsidRPr="006404CC" w:rsidRDefault="006404CC" w:rsidP="006404CC">
      <w:pPr>
        <w:spacing w:before="60" w:after="60"/>
        <w:ind w:left="360"/>
        <w:rPr>
          <w:lang w:eastAsia="zh-CN"/>
        </w:rPr>
      </w:pPr>
    </w:p>
    <w:p w14:paraId="2EE036D8" w14:textId="4EEFB8E9" w:rsidR="006404CC" w:rsidRPr="00B242C5" w:rsidRDefault="006404CC" w:rsidP="006404CC">
      <w:pPr>
        <w:rPr>
          <w:b/>
          <w:lang w:eastAsia="zh-CN"/>
        </w:rPr>
      </w:pPr>
      <w:r w:rsidRPr="00B242C5">
        <w:rPr>
          <w:b/>
          <w:lang w:eastAsia="zh-CN"/>
        </w:rPr>
        <w:t xml:space="preserve">Q1: </w:t>
      </w:r>
      <w:r w:rsidRPr="006404CC">
        <w:rPr>
          <w:b/>
          <w:lang w:eastAsia="zh-CN"/>
        </w:rPr>
        <w:t>What is the content of the plain text version of the email?</w:t>
      </w:r>
    </w:p>
    <w:p w14:paraId="6AA4D542" w14:textId="77777777" w:rsidR="006404CC" w:rsidRPr="0099225C" w:rsidRDefault="006404CC" w:rsidP="006404CC">
      <w:pPr>
        <w:suppressAutoHyphens w:val="0"/>
        <w:spacing w:before="120" w:after="80"/>
        <w:rPr>
          <w:b/>
          <w:lang w:eastAsia="zh-CN"/>
        </w:rPr>
      </w:pPr>
      <w:r w:rsidRPr="0099225C">
        <w:rPr>
          <w:noProof/>
        </w:rPr>
        <mc:AlternateContent>
          <mc:Choice Requires="wps">
            <w:drawing>
              <wp:inline distT="0" distB="0" distL="0" distR="0" wp14:anchorId="6872B773" wp14:editId="7536A16D">
                <wp:extent cx="5274310" cy="798118"/>
                <wp:effectExtent l="0" t="0" r="21590" b="21590"/>
                <wp:docPr id="1479686080"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98118"/>
                        </a:xfrm>
                        <a:prstGeom prst="roundRect">
                          <a:avLst>
                            <a:gd name="adj" fmla="val 16667"/>
                          </a:avLst>
                        </a:prstGeom>
                        <a:solidFill>
                          <a:srgbClr val="FFFFFF"/>
                        </a:solidFill>
                        <a:ln w="9525">
                          <a:solidFill>
                            <a:srgbClr val="000000"/>
                          </a:solidFill>
                          <a:round/>
                          <a:headEnd/>
                          <a:tailEnd/>
                        </a:ln>
                      </wps:spPr>
                      <wps:txbx>
                        <w:txbxContent>
                          <w:p w14:paraId="6D11897E" w14:textId="77777777" w:rsidR="006404CC" w:rsidRPr="006404CC" w:rsidRDefault="006404CC" w:rsidP="006404CC">
                            <w:pPr>
                              <w:rPr>
                                <w:rFonts w:ascii="Comic Sans MS" w:hAnsi="Comic Sans MS"/>
                                <w:i/>
                                <w:color w:val="FF0000"/>
                                <w:sz w:val="22"/>
                                <w:szCs w:val="22"/>
                              </w:rPr>
                            </w:pPr>
                            <w:r w:rsidRPr="006404CC">
                              <w:rPr>
                                <w:rFonts w:ascii="Comic Sans MS" w:hAnsi="Comic Sans MS"/>
                                <w:i/>
                                <w:color w:val="FF0000"/>
                                <w:sz w:val="22"/>
                                <w:szCs w:val="22"/>
                              </w:rPr>
                              <w:t>Hello,</w:t>
                            </w:r>
                          </w:p>
                          <w:p w14:paraId="54D4A806" w14:textId="77777777" w:rsidR="006404CC" w:rsidRPr="006404CC" w:rsidRDefault="006404CC" w:rsidP="006404CC">
                            <w:pPr>
                              <w:rPr>
                                <w:rFonts w:ascii="Comic Sans MS" w:hAnsi="Comic Sans MS"/>
                                <w:i/>
                                <w:color w:val="FF0000"/>
                                <w:sz w:val="22"/>
                                <w:szCs w:val="22"/>
                              </w:rPr>
                            </w:pPr>
                            <w:r w:rsidRPr="006404CC">
                              <w:rPr>
                                <w:rFonts w:ascii="Comic Sans MS" w:hAnsi="Comic Sans MS"/>
                                <w:i/>
                                <w:color w:val="FF0000"/>
                                <w:sz w:val="22"/>
                                <w:szCs w:val="22"/>
                              </w:rPr>
                              <w:t>This is a sample email in plain text format.</w:t>
                            </w:r>
                          </w:p>
                          <w:p w14:paraId="20DDCCA3" w14:textId="7D3ED4C1" w:rsidR="006404CC" w:rsidRPr="00D80166" w:rsidRDefault="006404CC" w:rsidP="006404CC">
                            <w:pPr>
                              <w:rPr>
                                <w:rFonts w:ascii="Comic Sans MS" w:hAnsi="Comic Sans MS"/>
                                <w:i/>
                                <w:color w:val="FF0000"/>
                                <w:sz w:val="22"/>
                                <w:szCs w:val="22"/>
                                <w:lang w:eastAsia="zh-CN"/>
                              </w:rPr>
                            </w:pPr>
                            <w:r w:rsidRPr="006404CC">
                              <w:rPr>
                                <w:rFonts w:ascii="Comic Sans MS" w:hAnsi="Comic Sans MS"/>
                                <w:i/>
                                <w:color w:val="FF0000"/>
                                <w:sz w:val="22"/>
                                <w:szCs w:val="22"/>
                              </w:rPr>
                              <w:t>Thank you!</w:t>
                            </w:r>
                          </w:p>
                        </w:txbxContent>
                      </wps:txbx>
                      <wps:bodyPr rot="0" vert="horz" wrap="square" lIns="91440" tIns="45720" rIns="91440" bIns="45720" anchor="t" anchorCtr="0" upright="1">
                        <a:noAutofit/>
                      </wps:bodyPr>
                    </wps:wsp>
                  </a:graphicData>
                </a:graphic>
              </wp:inline>
            </w:drawing>
          </mc:Choice>
          <mc:Fallback>
            <w:pict>
              <v:roundrect w14:anchorId="6872B773" id="_x0000_s1044" style="width:415.3pt;height:6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">
                <v:textbox>
                  <w:txbxContent>
                    <w:p w14:paraId="6D11897E" w14:textId="77777777" w:rsidR="006404CC" w:rsidRPr="006404CC" w:rsidRDefault="006404CC" w:rsidP="006404CC">
                      <w:pPr>
                        <w:rPr>
                          <w:rFonts w:ascii="Comic Sans MS" w:hAnsi="Comic Sans MS"/>
                          <w:i/>
                          <w:color w:val="FF0000"/>
                          <w:sz w:val="22"/>
                          <w:szCs w:val="22"/>
                        </w:rPr>
                      </w:pPr>
                      <w:r w:rsidRPr="006404CC">
                        <w:rPr>
                          <w:rFonts w:ascii="Comic Sans MS" w:hAnsi="Comic Sans MS"/>
                          <w:i/>
                          <w:color w:val="FF0000"/>
                          <w:sz w:val="22"/>
                          <w:szCs w:val="22"/>
                        </w:rPr>
                        <w:t>Hello,</w:t>
                      </w:r>
                    </w:p>
                    <w:p w14:paraId="54D4A806" w14:textId="77777777" w:rsidR="006404CC" w:rsidRPr="006404CC" w:rsidRDefault="006404CC" w:rsidP="006404CC">
                      <w:pPr>
                        <w:rPr>
                          <w:rFonts w:ascii="Comic Sans MS" w:hAnsi="Comic Sans MS"/>
                          <w:i/>
                          <w:color w:val="FF0000"/>
                          <w:sz w:val="22"/>
                          <w:szCs w:val="22"/>
                        </w:rPr>
                      </w:pPr>
                      <w:r w:rsidRPr="006404CC">
                        <w:rPr>
                          <w:rFonts w:ascii="Comic Sans MS" w:hAnsi="Comic Sans MS"/>
                          <w:i/>
                          <w:color w:val="FF0000"/>
                          <w:sz w:val="22"/>
                          <w:szCs w:val="22"/>
                        </w:rPr>
                        <w:t>This is a sample email in plain text format.</w:t>
                      </w:r>
                    </w:p>
                    <w:p w14:paraId="20DDCCA3" w14:textId="7D3ED4C1" w:rsidR="006404CC" w:rsidRPr="00D80166" w:rsidRDefault="006404CC" w:rsidP="006404CC">
                      <w:pPr>
                        <w:rPr>
                          <w:rFonts w:ascii="Comic Sans MS" w:hAnsi="Comic Sans MS"/>
                          <w:i/>
                          <w:color w:val="FF0000"/>
                          <w:sz w:val="22"/>
                          <w:szCs w:val="22"/>
                          <w:lang w:eastAsia="zh-CN"/>
                        </w:rPr>
                      </w:pPr>
                      <w:r w:rsidRPr="006404CC">
                        <w:rPr>
                          <w:rFonts w:ascii="Comic Sans MS" w:hAnsi="Comic Sans MS"/>
                          <w:i/>
                          <w:color w:val="FF0000"/>
                          <w:sz w:val="22"/>
                          <w:szCs w:val="22"/>
                        </w:rPr>
                        <w:t>Thank you!</w:t>
                      </w:r>
                    </w:p>
                  </w:txbxContent>
                </v:textbox>
                <w10:anchorlock/>
              </v:roundrect>
            </w:pict>
          </mc:Fallback>
        </mc:AlternateContent>
      </w:r>
    </w:p>
    <w:p w14:paraId="5096282E" w14:textId="77777777" w:rsidR="006404CC" w:rsidRPr="00B242C5" w:rsidRDefault="006404CC" w:rsidP="006404CC">
      <w:pPr>
        <w:rPr>
          <w:lang w:eastAsia="zh-CN"/>
        </w:rPr>
      </w:pPr>
    </w:p>
    <w:p w14:paraId="2B90596F" w14:textId="344D3DC0" w:rsidR="006404CC" w:rsidRDefault="006404CC" w:rsidP="006404CC">
      <w:pPr>
        <w:rPr>
          <w:b/>
          <w:lang w:eastAsia="zh-CN"/>
        </w:rPr>
      </w:pPr>
      <w:r w:rsidRPr="00B242C5">
        <w:rPr>
          <w:b/>
          <w:lang w:eastAsia="zh-CN"/>
        </w:rPr>
        <w:t xml:space="preserve">Q2: </w:t>
      </w:r>
      <w:r w:rsidR="00F4351B" w:rsidRPr="00F4351B">
        <w:rPr>
          <w:b/>
          <w:lang w:eastAsia="zh-CN"/>
        </w:rPr>
        <w:t>How does the email client decide which part of the email to display?</w:t>
      </w:r>
    </w:p>
    <w:p w14:paraId="5BC3C04E" w14:textId="77777777" w:rsidR="006404CC" w:rsidRDefault="006404CC" w:rsidP="006404CC">
      <w:pPr>
        <w:rPr>
          <w:b/>
          <w:lang w:eastAsia="zh-CN"/>
        </w:rPr>
      </w:pPr>
    </w:p>
    <w:p w14:paraId="7FB54706" w14:textId="77777777" w:rsidR="006404CC" w:rsidRDefault="006404CC" w:rsidP="006404CC">
      <w:pPr>
        <w:tabs>
          <w:tab w:val="num" w:pos="720"/>
        </w:tabs>
        <w:rPr>
          <w:b/>
          <w:lang w:eastAsia="zh-CN"/>
        </w:rPr>
      </w:pPr>
      <w:r w:rsidRPr="0099225C">
        <w:rPr>
          <w:noProof/>
        </w:rPr>
        <w:lastRenderedPageBreak/>
        <mc:AlternateContent>
          <mc:Choice Requires="wps">
            <w:drawing>
              <wp:inline distT="0" distB="0" distL="0" distR="0" wp14:anchorId="2B3CADF7" wp14:editId="178C60A9">
                <wp:extent cx="5274310" cy="1590950"/>
                <wp:effectExtent l="0" t="0" r="21590" b="28575"/>
                <wp:docPr id="124530474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590950"/>
                        </a:xfrm>
                        <a:prstGeom prst="roundRect">
                          <a:avLst>
                            <a:gd name="adj" fmla="val 16667"/>
                          </a:avLst>
                        </a:prstGeom>
                        <a:solidFill>
                          <a:srgbClr val="FFFFFF"/>
                        </a:solidFill>
                        <a:ln w="9525">
                          <a:solidFill>
                            <a:srgbClr val="000000"/>
                          </a:solidFill>
                          <a:round/>
                          <a:headEnd/>
                          <a:tailEnd/>
                        </a:ln>
                      </wps:spPr>
                      <wps:txbx>
                        <w:txbxContent>
                          <w:p w14:paraId="6AD956B4" w14:textId="02AB6421" w:rsidR="006404CC" w:rsidRPr="00F4351B" w:rsidRDefault="00F4351B" w:rsidP="00F4351B">
                            <w:pPr>
                              <w:spacing w:before="40" w:after="40"/>
                              <w:rPr>
                                <w:rFonts w:ascii="Comic Sans MS" w:hAnsi="Comic Sans MS"/>
                                <w:i/>
                                <w:color w:val="FF0000"/>
                                <w:sz w:val="22"/>
                                <w:szCs w:val="22"/>
                                <w:lang w:eastAsia="zh-CN"/>
                              </w:rPr>
                            </w:pPr>
                            <w:r w:rsidRPr="00F4351B">
                              <w:rPr>
                                <w:rFonts w:ascii="Comic Sans MS" w:hAnsi="Comic Sans MS"/>
                                <w:i/>
                                <w:color w:val="FF0000"/>
                                <w:sz w:val="22"/>
                                <w:szCs w:val="22"/>
                              </w:rPr>
                              <w:t>Answer: Email clients that support HTML will typically display the HTML part of a "multipart/alternative" email because it is listed last and considered the most fully featured version. Clients that do not support HTML or are configured to prefer plain text will display the plain text part. The order of the parts in a "multipart/alternative" MIME structure can influence which version is shown by default in clients that support both formats.</w:t>
                            </w:r>
                          </w:p>
                        </w:txbxContent>
                      </wps:txbx>
                      <wps:bodyPr rot="0" vert="horz" wrap="square" lIns="91440" tIns="45720" rIns="91440" bIns="45720" anchor="t" anchorCtr="0" upright="1">
                        <a:noAutofit/>
                      </wps:bodyPr>
                    </wps:wsp>
                  </a:graphicData>
                </a:graphic>
              </wp:inline>
            </w:drawing>
          </mc:Choice>
          <mc:Fallback>
            <w:pict>
              <v:roundrect w14:anchorId="2B3CADF7" id="_x0000_s1045" style="width:415.3pt;height:125.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">
                <v:textbox>
                  <w:txbxContent>
                    <w:p w14:paraId="6AD956B4" w14:textId="02AB6421" w:rsidR="006404CC" w:rsidRPr="00F4351B" w:rsidRDefault="00F4351B" w:rsidP="00F4351B">
                      <w:pPr>
                        <w:spacing w:before="40" w:after="40"/>
                        <w:rPr>
                          <w:rFonts w:ascii="Comic Sans MS" w:hAnsi="Comic Sans MS"/>
                          <w:i/>
                          <w:color w:val="FF0000"/>
                          <w:sz w:val="22"/>
                          <w:szCs w:val="22"/>
                          <w:lang w:eastAsia="zh-CN"/>
                        </w:rPr>
                      </w:pPr>
                      <w:r w:rsidRPr="00F4351B">
                        <w:rPr>
                          <w:rFonts w:ascii="Comic Sans MS" w:hAnsi="Comic Sans MS"/>
                          <w:i/>
                          <w:color w:val="FF0000"/>
                          <w:sz w:val="22"/>
                          <w:szCs w:val="22"/>
                        </w:rPr>
                        <w:t>Answer: Email clients that support HTML will typically display the HTML part of a "multipart/alternative" email because it is listed last and considered the most fully featured version. Clients that do not support HTML or are configured to prefer plain text will display the plain text part. The order of the parts in a "multipart/alternative" MIME structure can influence which version is shown by default in clients that support both formats.</w:t>
                      </w:r>
                    </w:p>
                  </w:txbxContent>
                </v:textbox>
                <w10:anchorlock/>
              </v:roundrect>
            </w:pict>
          </mc:Fallback>
        </mc:AlternateContent>
      </w:r>
    </w:p>
    <w:p w14:paraId="14D6A84C" w14:textId="77777777" w:rsidR="00F4351B" w:rsidRDefault="00F4351B" w:rsidP="00F4351B">
      <w:pPr>
        <w:rPr>
          <w:b/>
          <w:lang w:eastAsia="zh-CN"/>
        </w:rPr>
      </w:pPr>
    </w:p>
    <w:p w14:paraId="0ED3A9EA" w14:textId="15C1B05F" w:rsidR="00F4351B" w:rsidRPr="00F85C7B" w:rsidRDefault="00F4351B" w:rsidP="00F4351B">
      <w:pPr>
        <w:rPr>
          <w:lang w:eastAsia="zh-CN"/>
        </w:rPr>
      </w:pPr>
      <w:r>
        <w:rPr>
          <w:rFonts w:hint="eastAsia"/>
          <w:b/>
          <w:lang w:eastAsia="zh-CN"/>
        </w:rPr>
        <w:t>Note:</w:t>
      </w:r>
      <w:r w:rsidRPr="00F4351B">
        <w:rPr>
          <w:rFonts w:eastAsia="Times New Roman"/>
          <w:lang w:eastAsia="zh-CN"/>
        </w:rPr>
        <w:t xml:space="preserve"> </w:t>
      </w:r>
      <w:r w:rsidRPr="00F85C7B">
        <w:rPr>
          <w:lang w:eastAsia="zh-CN"/>
        </w:rPr>
        <w:t>Including a plain text version alongside an HTML version offers several benefits</w:t>
      </w:r>
    </w:p>
    <w:p w14:paraId="692A3279" w14:textId="77777777" w:rsidR="00F4351B" w:rsidRPr="00F85C7B" w:rsidRDefault="00F4351B" w:rsidP="00F85C7B">
      <w:pPr>
        <w:pStyle w:val="ListParagraph"/>
        <w:numPr>
          <w:ilvl w:val="0"/>
          <w:numId w:val="57"/>
        </w:numPr>
        <w:tabs>
          <w:tab w:val="num" w:pos="720"/>
        </w:tabs>
        <w:spacing w:before="60" w:after="60"/>
        <w:ind w:left="357" w:hanging="357"/>
        <w:rPr>
          <w:sz w:val="24"/>
          <w:szCs w:val="24"/>
          <w:lang w:eastAsia="zh-CN"/>
        </w:rPr>
      </w:pPr>
      <w:r w:rsidRPr="00F85C7B">
        <w:rPr>
          <w:sz w:val="24"/>
          <w:szCs w:val="24"/>
          <w:lang w:eastAsia="zh-CN"/>
        </w:rPr>
        <w:t>Accessibility: Some users might have email clients that can only display plain text, or they may use screen readers that handle plain text better than HTML.</w:t>
      </w:r>
    </w:p>
    <w:p w14:paraId="12DF3C34" w14:textId="77777777" w:rsidR="00F4351B" w:rsidRPr="00F85C7B" w:rsidRDefault="00F4351B" w:rsidP="00F85C7B">
      <w:pPr>
        <w:pStyle w:val="ListParagraph"/>
        <w:numPr>
          <w:ilvl w:val="0"/>
          <w:numId w:val="57"/>
        </w:numPr>
        <w:tabs>
          <w:tab w:val="num" w:pos="720"/>
        </w:tabs>
        <w:spacing w:before="60" w:after="60"/>
        <w:ind w:left="357" w:hanging="357"/>
        <w:rPr>
          <w:sz w:val="24"/>
          <w:szCs w:val="24"/>
          <w:lang w:eastAsia="zh-CN"/>
        </w:rPr>
      </w:pPr>
      <w:r w:rsidRPr="00F85C7B">
        <w:rPr>
          <w:sz w:val="24"/>
          <w:szCs w:val="24"/>
          <w:lang w:eastAsia="zh-CN"/>
        </w:rPr>
        <w:t>Deliverability: Emails that include a plain text version alongside HTML are less likely to be flagged as spam by email servers, improving deliverability.</w:t>
      </w:r>
    </w:p>
    <w:p w14:paraId="347C93C9" w14:textId="47D70F1B" w:rsidR="00F4351B" w:rsidRPr="00F85C7B" w:rsidRDefault="00F4351B" w:rsidP="00F85C7B">
      <w:pPr>
        <w:pStyle w:val="ListParagraph"/>
        <w:numPr>
          <w:ilvl w:val="0"/>
          <w:numId w:val="57"/>
        </w:numPr>
        <w:tabs>
          <w:tab w:val="num" w:pos="720"/>
        </w:tabs>
        <w:spacing w:before="60" w:after="60"/>
        <w:ind w:left="357" w:hanging="357"/>
        <w:rPr>
          <w:sz w:val="24"/>
          <w:szCs w:val="24"/>
          <w:lang w:eastAsia="zh-CN"/>
        </w:rPr>
      </w:pPr>
      <w:r w:rsidRPr="00F85C7B">
        <w:rPr>
          <w:sz w:val="24"/>
          <w:szCs w:val="24"/>
          <w:lang w:eastAsia="zh-CN"/>
        </w:rPr>
        <w:t>Preference: Some users prefer the simplicity of plain text emails, either for ease of reading or due to bandwidth concerns.</w:t>
      </w:r>
    </w:p>
    <w:p w14:paraId="540349A5" w14:textId="77777777" w:rsidR="0096530F" w:rsidRDefault="0096530F" w:rsidP="0096530F">
      <w:pPr>
        <w:rPr>
          <w:lang w:eastAsia="zh-CN"/>
        </w:rPr>
      </w:pPr>
    </w:p>
    <w:p w14:paraId="6CB75956" w14:textId="206B6B62" w:rsidR="006404CC" w:rsidRDefault="006404CC" w:rsidP="006404CC">
      <w:pPr>
        <w:pStyle w:val="Heading3"/>
        <w:spacing w:after="120"/>
        <w:rPr>
          <w:rFonts w:ascii="Times New Roman" w:hAnsi="Times New Roman" w:cs="Times New Roman"/>
          <w:lang w:eastAsia="zh-CN"/>
        </w:rPr>
      </w:pPr>
      <w:r>
        <w:rPr>
          <w:rFonts w:ascii="Times New Roman" w:hAnsi="Times New Roman" w:cs="Times New Roman" w:hint="eastAsia"/>
          <w:lang w:eastAsia="zh-CN"/>
        </w:rPr>
        <w:t>Practice3</w:t>
      </w:r>
      <w:r w:rsidRPr="0099225C">
        <w:rPr>
          <w:rFonts w:ascii="Times New Roman" w:hAnsi="Times New Roman" w:cs="Times New Roman"/>
        </w:rPr>
        <w:t xml:space="preserve">: </w:t>
      </w:r>
      <w:r w:rsidR="00410ADC" w:rsidRPr="00410ADC">
        <w:rPr>
          <w:rFonts w:ascii="Times New Roman" w:hAnsi="Times New Roman" w:cs="Times New Roman"/>
          <w:lang w:eastAsia="zh-CN"/>
        </w:rPr>
        <w:t>Authentication Verification Task</w:t>
      </w:r>
    </w:p>
    <w:p w14:paraId="5C21A68D" w14:textId="7A2B93CE" w:rsidR="006404CC" w:rsidRPr="006404CC" w:rsidRDefault="00410ADC" w:rsidP="008D562D">
      <w:pPr>
        <w:spacing w:after="120"/>
        <w:rPr>
          <w:lang w:eastAsia="zh-CN"/>
        </w:rPr>
      </w:pPr>
      <w:r w:rsidRPr="00410ADC">
        <w:rPr>
          <w:rFonts w:hint="eastAsia"/>
          <w:lang w:eastAsia="zh-CN"/>
        </w:rPr>
        <w:t>V</w:t>
      </w:r>
      <w:r w:rsidRPr="00164498">
        <w:rPr>
          <w:lang w:eastAsia="zh-CN"/>
        </w:rPr>
        <w:t>erifying the authentication mechanisms used in the email, such as SPF, DKIM, and DMARC records in the header. Have them evaluate whether the email could be considered authentic or spoofed based on these records.</w:t>
      </w:r>
      <w:r>
        <w:rPr>
          <w:rFonts w:hint="eastAsia"/>
          <w:lang w:eastAsia="zh-CN"/>
        </w:rPr>
        <w:t xml:space="preserve"> A</w:t>
      </w:r>
      <w:r w:rsidRPr="00B242C5">
        <w:rPr>
          <w:lang w:eastAsia="zh-CN"/>
        </w:rPr>
        <w:t xml:space="preserve">nswer the following </w:t>
      </w:r>
      <w:r>
        <w:rPr>
          <w:rFonts w:hint="eastAsia"/>
          <w:lang w:eastAsia="zh-CN"/>
        </w:rPr>
        <w:t xml:space="preserve">five </w:t>
      </w:r>
      <w:r w:rsidRPr="00B242C5">
        <w:rPr>
          <w:lang w:eastAsia="zh-CN"/>
        </w:rPr>
        <w:t>questions based on Figure 1</w:t>
      </w:r>
      <w:r>
        <w:rPr>
          <w:rFonts w:hint="eastAsia"/>
          <w:lang w:eastAsia="zh-CN"/>
        </w:rPr>
        <w:t>2</w:t>
      </w:r>
      <w:r w:rsidRPr="00B242C5">
        <w:rPr>
          <w:lang w:eastAsia="zh-CN"/>
        </w:rPr>
        <w:t>.</w:t>
      </w:r>
    </w:p>
    <w:p w14:paraId="4AB2F9B1" w14:textId="41428345" w:rsidR="006404CC" w:rsidRDefault="006404CC">
      <w:pPr>
        <w:suppressAutoHyphens w:val="0"/>
        <w:rPr>
          <w:b/>
          <w:bCs/>
          <w:kern w:val="1"/>
          <w:sz w:val="28"/>
          <w:szCs w:val="28"/>
          <w:lang w:val="en-US" w:eastAsia="zh-CN"/>
        </w:rPr>
      </w:pPr>
      <w:r w:rsidRPr="006404CC">
        <w:rPr>
          <w:b/>
          <w:bCs/>
          <w:noProof/>
          <w:kern w:val="1"/>
          <w:sz w:val="28"/>
          <w:szCs w:val="28"/>
          <w:lang w:val="en-US" w:eastAsia="zh-CN"/>
        </w:rPr>
        <w:drawing>
          <wp:inline distT="0" distB="0" distL="0" distR="0" wp14:anchorId="2FB2CC1A" wp14:editId="5D027370">
            <wp:extent cx="5274310" cy="2473325"/>
            <wp:effectExtent l="0" t="0" r="2540" b="3175"/>
            <wp:docPr id="196259013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90130" name="Picture 1" descr="A computer screen shot of a black screen&#10;&#10;Description automatically generated"/>
                    <pic:cNvPicPr/>
                  </pic:nvPicPr>
                  <pic:blipFill>
                    <a:blip r:embed="rId22"/>
                    <a:stretch>
                      <a:fillRect/>
                    </a:stretch>
                  </pic:blipFill>
                  <pic:spPr>
                    <a:xfrm>
                      <a:off x="0" y="0"/>
                      <a:ext cx="5274310" cy="2473325"/>
                    </a:xfrm>
                    <a:prstGeom prst="rect">
                      <a:avLst/>
                    </a:prstGeom>
                  </pic:spPr>
                </pic:pic>
              </a:graphicData>
            </a:graphic>
          </wp:inline>
        </w:drawing>
      </w:r>
    </w:p>
    <w:p w14:paraId="0EE25A8D" w14:textId="1DE520E4" w:rsidR="006404CC" w:rsidRPr="008D562D" w:rsidRDefault="006404CC" w:rsidP="008D562D">
      <w:pPr>
        <w:spacing w:before="80" w:after="12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w:t>
      </w:r>
      <w:r>
        <w:rPr>
          <w:rFonts w:hint="eastAsia"/>
          <w:color w:val="747474" w:themeColor="background2" w:themeShade="80"/>
          <w:sz w:val="20"/>
          <w:szCs w:val="20"/>
          <w:lang w:eastAsia="zh-CN"/>
        </w:rPr>
        <w:t>12</w:t>
      </w:r>
      <w:r w:rsidRPr="0099225C">
        <w:rPr>
          <w:color w:val="747474" w:themeColor="background2" w:themeShade="80"/>
          <w:sz w:val="20"/>
          <w:szCs w:val="20"/>
          <w:lang w:eastAsia="zh-CN"/>
        </w:rPr>
        <w:t xml:space="preserve"> </w:t>
      </w:r>
      <w:r w:rsidRPr="006404CC">
        <w:rPr>
          <w:color w:val="747474" w:themeColor="background2" w:themeShade="80"/>
          <w:sz w:val="20"/>
          <w:szCs w:val="20"/>
          <w:lang w:eastAsia="zh-CN"/>
        </w:rPr>
        <w:t>Example of Email Data</w:t>
      </w:r>
    </w:p>
    <w:p w14:paraId="3E122C5A" w14:textId="0167042A" w:rsidR="006404CC" w:rsidRPr="00B242C5" w:rsidRDefault="006404CC" w:rsidP="006404CC">
      <w:pPr>
        <w:rPr>
          <w:b/>
          <w:lang w:eastAsia="zh-CN"/>
        </w:rPr>
      </w:pPr>
      <w:r w:rsidRPr="00B242C5">
        <w:rPr>
          <w:b/>
          <w:lang w:eastAsia="zh-CN"/>
        </w:rPr>
        <w:t xml:space="preserve">Q1: </w:t>
      </w:r>
      <w:r w:rsidRPr="006404CC">
        <w:rPr>
          <w:b/>
          <w:lang w:eastAsia="zh-CN"/>
        </w:rPr>
        <w:t>What does the email's SPF record indicate?</w:t>
      </w:r>
    </w:p>
    <w:p w14:paraId="56E32AE7" w14:textId="0D9E1ECC" w:rsidR="006404CC" w:rsidRDefault="006404CC" w:rsidP="0096530F">
      <w:pPr>
        <w:suppressAutoHyphens w:val="0"/>
        <w:spacing w:before="120" w:after="80"/>
        <w:rPr>
          <w:b/>
          <w:lang w:eastAsia="zh-CN"/>
        </w:rPr>
      </w:pPr>
      <w:r w:rsidRPr="0099225C">
        <w:rPr>
          <w:noProof/>
        </w:rPr>
        <mc:AlternateContent>
          <mc:Choice Requires="wps">
            <w:drawing>
              <wp:inline distT="0" distB="0" distL="0" distR="0" wp14:anchorId="18BEA952" wp14:editId="65726BA1">
                <wp:extent cx="5274310" cy="798118"/>
                <wp:effectExtent l="0" t="0" r="21590" b="21590"/>
                <wp:docPr id="150978011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98118"/>
                        </a:xfrm>
                        <a:prstGeom prst="roundRect">
                          <a:avLst>
                            <a:gd name="adj" fmla="val 16667"/>
                          </a:avLst>
                        </a:prstGeom>
                        <a:solidFill>
                          <a:srgbClr val="FFFFFF"/>
                        </a:solidFill>
                        <a:ln w="9525">
                          <a:solidFill>
                            <a:srgbClr val="000000"/>
                          </a:solidFill>
                          <a:round/>
                          <a:headEnd/>
                          <a:tailEnd/>
                        </a:ln>
                      </wps:spPr>
                      <wps:txbx>
                        <w:txbxContent>
                          <w:p w14:paraId="447E5866" w14:textId="0EEA527F" w:rsidR="006404CC" w:rsidRPr="00D80166" w:rsidRDefault="006404CC" w:rsidP="006404CC">
                            <w:pPr>
                              <w:rPr>
                                <w:rFonts w:ascii="Comic Sans MS" w:hAnsi="Comic Sans MS"/>
                                <w:i/>
                                <w:color w:val="FF0000"/>
                                <w:sz w:val="22"/>
                                <w:szCs w:val="22"/>
                                <w:lang w:eastAsia="zh-CN"/>
                              </w:rPr>
                            </w:pPr>
                            <w:r w:rsidRPr="006404CC">
                              <w:rPr>
                                <w:rFonts w:ascii="Comic Sans MS" w:hAnsi="Comic Sans MS"/>
                                <w:i/>
                                <w:color w:val="FF0000"/>
                                <w:sz w:val="22"/>
                                <w:szCs w:val="22"/>
                              </w:rPr>
                              <w:t>Answer: Received-SPF: pass indicates that the sending server (IP address 192.0.2.1) is authorized by the email's sending domain (example.com) to send emails. This suggests that the email sender is verified.</w:t>
                            </w:r>
                          </w:p>
                        </w:txbxContent>
                      </wps:txbx>
                      <wps:bodyPr rot="0" vert="horz" wrap="square" lIns="91440" tIns="45720" rIns="91440" bIns="45720" anchor="t" anchorCtr="0" upright="1">
                        <a:noAutofit/>
                      </wps:bodyPr>
                    </wps:wsp>
                  </a:graphicData>
                </a:graphic>
              </wp:inline>
            </w:drawing>
          </mc:Choice>
          <mc:Fallback>
            <w:pict>
              <v:roundrect w14:anchorId="18BEA952" id="_x0000_s1046" style="width:415.3pt;height:6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">
                <v:textbox>
                  <w:txbxContent>
                    <w:p w14:paraId="447E5866" w14:textId="0EEA527F" w:rsidR="006404CC" w:rsidRPr="00D80166" w:rsidRDefault="006404CC" w:rsidP="006404CC">
                      <w:pPr>
                        <w:rPr>
                          <w:rFonts w:ascii="Comic Sans MS" w:hAnsi="Comic Sans MS"/>
                          <w:i/>
                          <w:color w:val="FF0000"/>
                          <w:sz w:val="22"/>
                          <w:szCs w:val="22"/>
                          <w:lang w:eastAsia="zh-CN"/>
                        </w:rPr>
                      </w:pPr>
                      <w:r w:rsidRPr="006404CC">
                        <w:rPr>
                          <w:rFonts w:ascii="Comic Sans MS" w:hAnsi="Comic Sans MS"/>
                          <w:i/>
                          <w:color w:val="FF0000"/>
                          <w:sz w:val="22"/>
                          <w:szCs w:val="22"/>
                        </w:rPr>
                        <w:t>Answer: Received-SPF: pass indicates that the sending server (IP address 192.0.2.1) is authorized by the email's sending domain (example.com) to send emails. This suggests that the email sender is verified.</w:t>
                      </w:r>
                    </w:p>
                  </w:txbxContent>
                </v:textbox>
                <w10:anchorlock/>
              </v:roundrect>
            </w:pict>
          </mc:Fallback>
        </mc:AlternateContent>
      </w:r>
    </w:p>
    <w:p w14:paraId="1B381C48" w14:textId="63F1C705" w:rsidR="006404CC" w:rsidRDefault="006404CC" w:rsidP="006404CC">
      <w:pPr>
        <w:rPr>
          <w:b/>
          <w:lang w:eastAsia="zh-CN"/>
        </w:rPr>
      </w:pPr>
      <w:r w:rsidRPr="00B242C5">
        <w:rPr>
          <w:b/>
          <w:lang w:eastAsia="zh-CN"/>
        </w:rPr>
        <w:lastRenderedPageBreak/>
        <w:t>Q</w:t>
      </w:r>
      <w:r>
        <w:rPr>
          <w:rFonts w:hint="eastAsia"/>
          <w:b/>
          <w:lang w:eastAsia="zh-CN"/>
        </w:rPr>
        <w:t>2</w:t>
      </w:r>
      <w:r w:rsidRPr="00B242C5">
        <w:rPr>
          <w:b/>
          <w:lang w:eastAsia="zh-CN"/>
        </w:rPr>
        <w:t xml:space="preserve">: </w:t>
      </w:r>
      <w:r w:rsidRPr="006404CC">
        <w:rPr>
          <w:b/>
          <w:lang w:eastAsia="zh-CN"/>
        </w:rPr>
        <w:t>What is the result of the DKIM verification?</w:t>
      </w:r>
    </w:p>
    <w:p w14:paraId="1F6E7846" w14:textId="77777777" w:rsidR="006404CC" w:rsidRPr="00B242C5" w:rsidRDefault="006404CC" w:rsidP="006404CC">
      <w:pPr>
        <w:rPr>
          <w:b/>
          <w:lang w:eastAsia="zh-CN"/>
        </w:rPr>
      </w:pPr>
    </w:p>
    <w:p w14:paraId="57D81C33" w14:textId="75DAB811" w:rsidR="006404CC" w:rsidRPr="00B242C5" w:rsidRDefault="006404CC" w:rsidP="006404CC">
      <w:pPr>
        <w:rPr>
          <w:lang w:eastAsia="zh-CN"/>
        </w:rPr>
      </w:pPr>
      <w:r w:rsidRPr="0099225C">
        <w:rPr>
          <w:noProof/>
        </w:rPr>
        <mc:AlternateContent>
          <mc:Choice Requires="wps">
            <w:drawing>
              <wp:inline distT="0" distB="0" distL="0" distR="0" wp14:anchorId="62D453AB" wp14:editId="39C06204">
                <wp:extent cx="5274310" cy="782261"/>
                <wp:effectExtent l="0" t="0" r="21590" b="18415"/>
                <wp:docPr id="101764850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82261"/>
                        </a:xfrm>
                        <a:prstGeom prst="roundRect">
                          <a:avLst>
                            <a:gd name="adj" fmla="val 16667"/>
                          </a:avLst>
                        </a:prstGeom>
                        <a:solidFill>
                          <a:srgbClr val="FFFFFF"/>
                        </a:solidFill>
                        <a:ln w="9525">
                          <a:solidFill>
                            <a:srgbClr val="000000"/>
                          </a:solidFill>
                          <a:round/>
                          <a:headEnd/>
                          <a:tailEnd/>
                        </a:ln>
                      </wps:spPr>
                      <wps:txbx>
                        <w:txbxContent>
                          <w:p w14:paraId="7634FE4A" w14:textId="11365426" w:rsidR="006404CC" w:rsidRPr="00D80166" w:rsidRDefault="006404CC" w:rsidP="006404CC">
                            <w:pPr>
                              <w:rPr>
                                <w:rFonts w:ascii="Comic Sans MS" w:hAnsi="Comic Sans MS"/>
                                <w:i/>
                                <w:color w:val="FF0000"/>
                                <w:sz w:val="22"/>
                                <w:szCs w:val="22"/>
                                <w:lang w:eastAsia="zh-CN"/>
                              </w:rPr>
                            </w:pPr>
                            <w:proofErr w:type="spellStart"/>
                            <w:r w:rsidRPr="006404CC">
                              <w:rPr>
                                <w:rFonts w:ascii="Comic Sans MS" w:hAnsi="Comic Sans MS"/>
                                <w:i/>
                                <w:color w:val="FF0000"/>
                                <w:sz w:val="22"/>
                                <w:szCs w:val="22"/>
                              </w:rPr>
                              <w:t>dkim</w:t>
                            </w:r>
                            <w:proofErr w:type="spellEnd"/>
                            <w:r w:rsidRPr="006404CC">
                              <w:rPr>
                                <w:rFonts w:ascii="Comic Sans MS" w:hAnsi="Comic Sans MS"/>
                                <w:i/>
                                <w:color w:val="FF0000"/>
                                <w:sz w:val="22"/>
                                <w:szCs w:val="22"/>
                              </w:rPr>
                              <w:t>=pass signifies that the DKIM signature validation was successful, indicating that the content of the email has not been altered since it was signed, maintaining the integrity of the email header.</w:t>
                            </w:r>
                          </w:p>
                        </w:txbxContent>
                      </wps:txbx>
                      <wps:bodyPr rot="0" vert="horz" wrap="square" lIns="91440" tIns="45720" rIns="91440" bIns="45720" anchor="t" anchorCtr="0" upright="1">
                        <a:noAutofit/>
                      </wps:bodyPr>
                    </wps:wsp>
                  </a:graphicData>
                </a:graphic>
              </wp:inline>
            </w:drawing>
          </mc:Choice>
          <mc:Fallback>
            <w:pict>
              <v:roundrect w14:anchorId="62D453AB" id="_x0000_s1047" style="width:415.3pt;height:61.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">
                <v:textbox>
                  <w:txbxContent>
                    <w:p w14:paraId="7634FE4A" w14:textId="11365426" w:rsidR="006404CC" w:rsidRPr="00D80166" w:rsidRDefault="006404CC" w:rsidP="006404CC">
                      <w:pPr>
                        <w:rPr>
                          <w:rFonts w:ascii="Comic Sans MS" w:hAnsi="Comic Sans MS"/>
                          <w:i/>
                          <w:color w:val="FF0000"/>
                          <w:sz w:val="22"/>
                          <w:szCs w:val="22"/>
                          <w:lang w:eastAsia="zh-CN"/>
                        </w:rPr>
                      </w:pPr>
                      <w:proofErr w:type="spellStart"/>
                      <w:r w:rsidRPr="006404CC">
                        <w:rPr>
                          <w:rFonts w:ascii="Comic Sans MS" w:hAnsi="Comic Sans MS"/>
                          <w:i/>
                          <w:color w:val="FF0000"/>
                          <w:sz w:val="22"/>
                          <w:szCs w:val="22"/>
                        </w:rPr>
                        <w:t>dkim</w:t>
                      </w:r>
                      <w:proofErr w:type="spellEnd"/>
                      <w:r w:rsidRPr="006404CC">
                        <w:rPr>
                          <w:rFonts w:ascii="Comic Sans MS" w:hAnsi="Comic Sans MS"/>
                          <w:i/>
                          <w:color w:val="FF0000"/>
                          <w:sz w:val="22"/>
                          <w:szCs w:val="22"/>
                        </w:rPr>
                        <w:t>=pass signifies that the DKIM signature validation was successful, indicating that the content of the email has not been altered since it was signed, maintaining the integrity of the email header.</w:t>
                      </w:r>
                    </w:p>
                  </w:txbxContent>
                </v:textbox>
                <w10:anchorlock/>
              </v:roundrect>
            </w:pict>
          </mc:Fallback>
        </mc:AlternateContent>
      </w:r>
    </w:p>
    <w:p w14:paraId="6DDAD549" w14:textId="77777777" w:rsidR="006404CC" w:rsidRDefault="006404CC">
      <w:pPr>
        <w:suppressAutoHyphens w:val="0"/>
        <w:rPr>
          <w:b/>
          <w:bCs/>
          <w:kern w:val="1"/>
          <w:sz w:val="28"/>
          <w:szCs w:val="28"/>
          <w:lang w:val="en-US" w:eastAsia="zh-CN"/>
        </w:rPr>
      </w:pPr>
    </w:p>
    <w:p w14:paraId="5A7B06B6" w14:textId="78F79F43" w:rsidR="006404CC" w:rsidRDefault="006404CC" w:rsidP="006404CC">
      <w:pPr>
        <w:rPr>
          <w:b/>
          <w:lang w:eastAsia="zh-CN"/>
        </w:rPr>
      </w:pPr>
      <w:r w:rsidRPr="00B242C5">
        <w:rPr>
          <w:b/>
          <w:lang w:eastAsia="zh-CN"/>
        </w:rPr>
        <w:t>Q</w:t>
      </w:r>
      <w:r>
        <w:rPr>
          <w:rFonts w:hint="eastAsia"/>
          <w:b/>
          <w:lang w:eastAsia="zh-CN"/>
        </w:rPr>
        <w:t>3</w:t>
      </w:r>
      <w:r w:rsidRPr="00B242C5">
        <w:rPr>
          <w:b/>
          <w:lang w:eastAsia="zh-CN"/>
        </w:rPr>
        <w:t xml:space="preserve">: </w:t>
      </w:r>
      <w:r w:rsidRPr="006404CC">
        <w:rPr>
          <w:b/>
          <w:lang w:eastAsia="zh-CN"/>
        </w:rPr>
        <w:t>What does the DMARC record verification indicate?</w:t>
      </w:r>
    </w:p>
    <w:p w14:paraId="2A43A49B" w14:textId="77777777" w:rsidR="006404CC" w:rsidRPr="00B242C5" w:rsidRDefault="006404CC" w:rsidP="006404CC">
      <w:pPr>
        <w:rPr>
          <w:b/>
          <w:lang w:eastAsia="zh-CN"/>
        </w:rPr>
      </w:pPr>
    </w:p>
    <w:p w14:paraId="1F90B68B" w14:textId="3CBD67E2" w:rsidR="006404CC" w:rsidRDefault="006404CC" w:rsidP="006404CC">
      <w:pPr>
        <w:suppressAutoHyphens w:val="0"/>
        <w:rPr>
          <w:b/>
          <w:bCs/>
          <w:kern w:val="1"/>
          <w:sz w:val="28"/>
          <w:szCs w:val="28"/>
          <w:lang w:val="en-US" w:eastAsia="zh-CN"/>
        </w:rPr>
      </w:pPr>
      <w:r w:rsidRPr="0099225C">
        <w:rPr>
          <w:noProof/>
        </w:rPr>
        <mc:AlternateContent>
          <mc:Choice Requires="wps">
            <w:drawing>
              <wp:inline distT="0" distB="0" distL="0" distR="0" wp14:anchorId="494714EE" wp14:editId="214FC7DA">
                <wp:extent cx="5274310" cy="570839"/>
                <wp:effectExtent l="0" t="0" r="21590" b="20320"/>
                <wp:docPr id="1489405020"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570839"/>
                        </a:xfrm>
                        <a:prstGeom prst="roundRect">
                          <a:avLst>
                            <a:gd name="adj" fmla="val 16667"/>
                          </a:avLst>
                        </a:prstGeom>
                        <a:solidFill>
                          <a:srgbClr val="FFFFFF"/>
                        </a:solidFill>
                        <a:ln w="9525">
                          <a:solidFill>
                            <a:srgbClr val="000000"/>
                          </a:solidFill>
                          <a:round/>
                          <a:headEnd/>
                          <a:tailEnd/>
                        </a:ln>
                      </wps:spPr>
                      <wps:txbx>
                        <w:txbxContent>
                          <w:p w14:paraId="0DB7AD2B" w14:textId="48E97C3C" w:rsidR="006404CC" w:rsidRPr="00D80166" w:rsidRDefault="006404CC" w:rsidP="006404CC">
                            <w:pPr>
                              <w:rPr>
                                <w:rFonts w:ascii="Comic Sans MS" w:hAnsi="Comic Sans MS"/>
                                <w:i/>
                                <w:color w:val="FF0000"/>
                                <w:sz w:val="22"/>
                                <w:szCs w:val="22"/>
                                <w:lang w:eastAsia="zh-CN"/>
                              </w:rPr>
                            </w:pPr>
                            <w:proofErr w:type="spellStart"/>
                            <w:r w:rsidRPr="006404CC">
                              <w:rPr>
                                <w:rFonts w:ascii="Comic Sans MS" w:hAnsi="Comic Sans MS"/>
                                <w:i/>
                                <w:color w:val="FF0000"/>
                                <w:sz w:val="22"/>
                                <w:szCs w:val="22"/>
                              </w:rPr>
                              <w:t>dmarc</w:t>
                            </w:r>
                            <w:proofErr w:type="spellEnd"/>
                            <w:r w:rsidRPr="006404CC">
                              <w:rPr>
                                <w:rFonts w:ascii="Comic Sans MS" w:hAnsi="Comic Sans MS"/>
                                <w:i/>
                                <w:color w:val="FF0000"/>
                                <w:sz w:val="22"/>
                                <w:szCs w:val="22"/>
                              </w:rPr>
                              <w:t>=pass shows that the email complies with the sending domain's DMARC policy, increasing the likelihood that the email is not forged.</w:t>
                            </w:r>
                          </w:p>
                        </w:txbxContent>
                      </wps:txbx>
                      <wps:bodyPr rot="0" vert="horz" wrap="square" lIns="91440" tIns="45720" rIns="91440" bIns="45720" anchor="t" anchorCtr="0" upright="1">
                        <a:noAutofit/>
                      </wps:bodyPr>
                    </wps:wsp>
                  </a:graphicData>
                </a:graphic>
              </wp:inline>
            </w:drawing>
          </mc:Choice>
          <mc:Fallback>
            <w:pict>
              <v:roundrect w14:anchorId="494714EE" id="_x0000_s1048" style="width:415.3pt;height:44.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">
                <v:textbox>
                  <w:txbxContent>
                    <w:p w14:paraId="0DB7AD2B" w14:textId="48E97C3C" w:rsidR="006404CC" w:rsidRPr="00D80166" w:rsidRDefault="006404CC" w:rsidP="006404CC">
                      <w:pPr>
                        <w:rPr>
                          <w:rFonts w:ascii="Comic Sans MS" w:hAnsi="Comic Sans MS"/>
                          <w:i/>
                          <w:color w:val="FF0000"/>
                          <w:sz w:val="22"/>
                          <w:szCs w:val="22"/>
                          <w:lang w:eastAsia="zh-CN"/>
                        </w:rPr>
                      </w:pPr>
                      <w:proofErr w:type="spellStart"/>
                      <w:r w:rsidRPr="006404CC">
                        <w:rPr>
                          <w:rFonts w:ascii="Comic Sans MS" w:hAnsi="Comic Sans MS"/>
                          <w:i/>
                          <w:color w:val="FF0000"/>
                          <w:sz w:val="22"/>
                          <w:szCs w:val="22"/>
                        </w:rPr>
                        <w:t>dmarc</w:t>
                      </w:r>
                      <w:proofErr w:type="spellEnd"/>
                      <w:r w:rsidRPr="006404CC">
                        <w:rPr>
                          <w:rFonts w:ascii="Comic Sans MS" w:hAnsi="Comic Sans MS"/>
                          <w:i/>
                          <w:color w:val="FF0000"/>
                          <w:sz w:val="22"/>
                          <w:szCs w:val="22"/>
                        </w:rPr>
                        <w:t>=pass shows that the email complies with the sending domain's DMARC policy, increasing the likelihood that the email is not forged.</w:t>
                      </w:r>
                    </w:p>
                  </w:txbxContent>
                </v:textbox>
                <w10:anchorlock/>
              </v:roundrect>
            </w:pict>
          </mc:Fallback>
        </mc:AlternateContent>
      </w:r>
    </w:p>
    <w:p w14:paraId="3FEF35E2" w14:textId="77777777" w:rsidR="00410ADC" w:rsidRDefault="00410ADC" w:rsidP="006404CC">
      <w:pPr>
        <w:suppressAutoHyphens w:val="0"/>
        <w:rPr>
          <w:b/>
          <w:bCs/>
          <w:kern w:val="1"/>
          <w:sz w:val="28"/>
          <w:szCs w:val="28"/>
          <w:lang w:val="en-US" w:eastAsia="zh-CN"/>
        </w:rPr>
      </w:pPr>
    </w:p>
    <w:p w14:paraId="2D6266B9" w14:textId="234B1C1D" w:rsidR="00410ADC" w:rsidRDefault="00410ADC" w:rsidP="00410ADC">
      <w:pPr>
        <w:rPr>
          <w:b/>
          <w:lang w:eastAsia="zh-CN"/>
        </w:rPr>
      </w:pPr>
      <w:r w:rsidRPr="00B242C5">
        <w:rPr>
          <w:b/>
          <w:lang w:eastAsia="zh-CN"/>
        </w:rPr>
        <w:t>Q</w:t>
      </w:r>
      <w:r>
        <w:rPr>
          <w:rFonts w:hint="eastAsia"/>
          <w:b/>
          <w:lang w:eastAsia="zh-CN"/>
        </w:rPr>
        <w:t>4</w:t>
      </w:r>
      <w:r w:rsidRPr="00B242C5">
        <w:rPr>
          <w:b/>
          <w:lang w:eastAsia="zh-CN"/>
        </w:rPr>
        <w:t xml:space="preserve">: </w:t>
      </w:r>
      <w:r w:rsidRPr="00410ADC">
        <w:rPr>
          <w:b/>
          <w:lang w:eastAsia="zh-CN"/>
        </w:rPr>
        <w:t>How can discrepancies in SPF and DKIM records affect email deliverability?</w:t>
      </w:r>
    </w:p>
    <w:p w14:paraId="330B95A8" w14:textId="77777777" w:rsidR="00410ADC" w:rsidRPr="00B242C5" w:rsidRDefault="00410ADC" w:rsidP="00410ADC">
      <w:pPr>
        <w:rPr>
          <w:b/>
          <w:lang w:eastAsia="zh-CN"/>
        </w:rPr>
      </w:pPr>
    </w:p>
    <w:p w14:paraId="5E792EB0" w14:textId="77777777" w:rsidR="00410ADC" w:rsidRPr="00B242C5" w:rsidRDefault="00410ADC" w:rsidP="00410ADC">
      <w:pPr>
        <w:rPr>
          <w:lang w:eastAsia="zh-CN"/>
        </w:rPr>
      </w:pPr>
      <w:r w:rsidRPr="0099225C">
        <w:rPr>
          <w:noProof/>
        </w:rPr>
        <mc:AlternateContent>
          <mc:Choice Requires="wps">
            <w:drawing>
              <wp:inline distT="0" distB="0" distL="0" distR="0" wp14:anchorId="6A00FBEA" wp14:editId="42CD2204">
                <wp:extent cx="5274310" cy="782261"/>
                <wp:effectExtent l="0" t="0" r="21590" b="18415"/>
                <wp:docPr id="103767349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82261"/>
                        </a:xfrm>
                        <a:prstGeom prst="roundRect">
                          <a:avLst>
                            <a:gd name="adj" fmla="val 16667"/>
                          </a:avLst>
                        </a:prstGeom>
                        <a:solidFill>
                          <a:srgbClr val="FFFFFF"/>
                        </a:solidFill>
                        <a:ln w="9525">
                          <a:solidFill>
                            <a:srgbClr val="000000"/>
                          </a:solidFill>
                          <a:round/>
                          <a:headEnd/>
                          <a:tailEnd/>
                        </a:ln>
                      </wps:spPr>
                      <wps:txbx>
                        <w:txbxContent>
                          <w:p w14:paraId="17157627" w14:textId="242EF3C2" w:rsidR="00410ADC" w:rsidRPr="00D80166" w:rsidRDefault="00410ADC" w:rsidP="00410ADC">
                            <w:pPr>
                              <w:rPr>
                                <w:rFonts w:ascii="Comic Sans MS" w:hAnsi="Comic Sans MS"/>
                                <w:i/>
                                <w:color w:val="FF0000"/>
                                <w:sz w:val="22"/>
                                <w:szCs w:val="22"/>
                                <w:lang w:eastAsia="zh-CN"/>
                              </w:rPr>
                            </w:pPr>
                            <w:r w:rsidRPr="00410ADC">
                              <w:rPr>
                                <w:rFonts w:ascii="Comic Sans MS" w:hAnsi="Comic Sans MS"/>
                                <w:i/>
                                <w:color w:val="FF0000"/>
                                <w:sz w:val="22"/>
                                <w:szCs w:val="22"/>
                              </w:rPr>
                              <w:t>Discrepancies in SPF and DKIM records can lead to emails being flagged as spam or rejected by receiving email servers. Consistency and correct configuration are crucial for ensuring email deliverability and trust.</w:t>
                            </w:r>
                          </w:p>
                        </w:txbxContent>
                      </wps:txbx>
                      <wps:bodyPr rot="0" vert="horz" wrap="square" lIns="91440" tIns="45720" rIns="91440" bIns="45720" anchor="t" anchorCtr="0" upright="1">
                        <a:noAutofit/>
                      </wps:bodyPr>
                    </wps:wsp>
                  </a:graphicData>
                </a:graphic>
              </wp:inline>
            </w:drawing>
          </mc:Choice>
          <mc:Fallback>
            <w:pict>
              <v:roundrect w14:anchorId="6A00FBEA" id="_x0000_s1049" style="width:415.3pt;height:61.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">
                <v:textbox>
                  <w:txbxContent>
                    <w:p w14:paraId="17157627" w14:textId="242EF3C2" w:rsidR="00410ADC" w:rsidRPr="00D80166" w:rsidRDefault="00410ADC" w:rsidP="00410ADC">
                      <w:pPr>
                        <w:rPr>
                          <w:rFonts w:ascii="Comic Sans MS" w:hAnsi="Comic Sans MS"/>
                          <w:i/>
                          <w:color w:val="FF0000"/>
                          <w:sz w:val="22"/>
                          <w:szCs w:val="22"/>
                          <w:lang w:eastAsia="zh-CN"/>
                        </w:rPr>
                      </w:pPr>
                      <w:r w:rsidRPr="00410ADC">
                        <w:rPr>
                          <w:rFonts w:ascii="Comic Sans MS" w:hAnsi="Comic Sans MS"/>
                          <w:i/>
                          <w:color w:val="FF0000"/>
                          <w:sz w:val="22"/>
                          <w:szCs w:val="22"/>
                        </w:rPr>
                        <w:t>Discrepancies in SPF and DKIM records can lead to emails being flagged as spam or rejected by receiving email servers. Consistency and correct configuration are crucial for ensuring email deliverability and trust.</w:t>
                      </w:r>
                    </w:p>
                  </w:txbxContent>
                </v:textbox>
                <w10:anchorlock/>
              </v:roundrect>
            </w:pict>
          </mc:Fallback>
        </mc:AlternateContent>
      </w:r>
    </w:p>
    <w:p w14:paraId="3F14ABF4" w14:textId="77777777" w:rsidR="00410ADC" w:rsidRDefault="00410ADC" w:rsidP="006404CC">
      <w:pPr>
        <w:suppressAutoHyphens w:val="0"/>
        <w:rPr>
          <w:b/>
          <w:bCs/>
          <w:kern w:val="1"/>
          <w:sz w:val="28"/>
          <w:szCs w:val="28"/>
          <w:lang w:val="en-US" w:eastAsia="zh-CN"/>
        </w:rPr>
      </w:pPr>
    </w:p>
    <w:p w14:paraId="01486B15" w14:textId="243A5A3B" w:rsidR="00410ADC" w:rsidRDefault="00410ADC" w:rsidP="00410ADC">
      <w:pPr>
        <w:rPr>
          <w:b/>
          <w:lang w:eastAsia="zh-CN"/>
        </w:rPr>
      </w:pPr>
      <w:r w:rsidRPr="00B242C5">
        <w:rPr>
          <w:b/>
          <w:lang w:eastAsia="zh-CN"/>
        </w:rPr>
        <w:t>Q</w:t>
      </w:r>
      <w:r>
        <w:rPr>
          <w:rFonts w:hint="eastAsia"/>
          <w:b/>
          <w:lang w:eastAsia="zh-CN"/>
        </w:rPr>
        <w:t>5</w:t>
      </w:r>
      <w:r w:rsidRPr="00B242C5">
        <w:rPr>
          <w:b/>
          <w:lang w:eastAsia="zh-CN"/>
        </w:rPr>
        <w:t xml:space="preserve">: </w:t>
      </w:r>
      <w:r w:rsidRPr="00410ADC">
        <w:rPr>
          <w:b/>
          <w:lang w:eastAsia="zh-CN"/>
        </w:rPr>
        <w:t>Why might an organization choose a DMARC policy of p=NONE?</w:t>
      </w:r>
    </w:p>
    <w:p w14:paraId="5240BBB3" w14:textId="77777777" w:rsidR="00410ADC" w:rsidRPr="00B242C5" w:rsidRDefault="00410ADC" w:rsidP="00410ADC">
      <w:pPr>
        <w:rPr>
          <w:b/>
          <w:lang w:eastAsia="zh-CN"/>
        </w:rPr>
      </w:pPr>
    </w:p>
    <w:p w14:paraId="186DAF47" w14:textId="77777777" w:rsidR="00410ADC" w:rsidRPr="00B242C5" w:rsidRDefault="00410ADC" w:rsidP="00410ADC">
      <w:pPr>
        <w:rPr>
          <w:lang w:eastAsia="zh-CN"/>
        </w:rPr>
      </w:pPr>
      <w:r w:rsidRPr="0099225C">
        <w:rPr>
          <w:noProof/>
        </w:rPr>
        <mc:AlternateContent>
          <mc:Choice Requires="wps">
            <w:drawing>
              <wp:inline distT="0" distB="0" distL="0" distR="0" wp14:anchorId="42E9EF4A" wp14:editId="238DC213">
                <wp:extent cx="5274310" cy="782261"/>
                <wp:effectExtent l="0" t="0" r="21590" b="18415"/>
                <wp:docPr id="127962102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82261"/>
                        </a:xfrm>
                        <a:prstGeom prst="roundRect">
                          <a:avLst>
                            <a:gd name="adj" fmla="val 16667"/>
                          </a:avLst>
                        </a:prstGeom>
                        <a:solidFill>
                          <a:srgbClr val="FFFFFF"/>
                        </a:solidFill>
                        <a:ln w="9525">
                          <a:solidFill>
                            <a:srgbClr val="000000"/>
                          </a:solidFill>
                          <a:round/>
                          <a:headEnd/>
                          <a:tailEnd/>
                        </a:ln>
                      </wps:spPr>
                      <wps:txbx>
                        <w:txbxContent>
                          <w:p w14:paraId="41B96AF1" w14:textId="2A8FC317" w:rsidR="00410ADC" w:rsidRPr="00D80166" w:rsidRDefault="00410ADC" w:rsidP="00410ADC">
                            <w:pPr>
                              <w:rPr>
                                <w:rFonts w:ascii="Comic Sans MS" w:hAnsi="Comic Sans MS"/>
                                <w:i/>
                                <w:color w:val="FF0000"/>
                                <w:sz w:val="22"/>
                                <w:szCs w:val="22"/>
                                <w:lang w:eastAsia="zh-CN"/>
                              </w:rPr>
                            </w:pPr>
                            <w:r w:rsidRPr="00410ADC">
                              <w:rPr>
                                <w:rFonts w:ascii="Comic Sans MS" w:hAnsi="Comic Sans MS"/>
                                <w:i/>
                                <w:color w:val="FF0000"/>
                                <w:sz w:val="22"/>
                                <w:szCs w:val="22"/>
                              </w:rPr>
                              <w:t>Answer: An organization might choose a DMARC policy of p=NONE for monitoring and data collection purposes without enforcing action on emails that fail DMARC checks. This allows them to understand how their emails are being handled by receivers without initially affecting the delivery of non-compliant emails.</w:t>
                            </w:r>
                          </w:p>
                        </w:txbxContent>
                      </wps:txbx>
                      <wps:bodyPr rot="0" vert="horz" wrap="square" lIns="91440" tIns="45720" rIns="91440" bIns="45720" anchor="t" anchorCtr="0" upright="1">
                        <a:noAutofit/>
                      </wps:bodyPr>
                    </wps:wsp>
                  </a:graphicData>
                </a:graphic>
              </wp:inline>
            </w:drawing>
          </mc:Choice>
          <mc:Fallback>
            <w:pict>
              <v:roundrect w14:anchorId="42E9EF4A" id="_x0000_s1050" style="width:415.3pt;height:61.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">
                <v:textbox>
                  <w:txbxContent>
                    <w:p w14:paraId="41B96AF1" w14:textId="2A8FC317" w:rsidR="00410ADC" w:rsidRPr="00D80166" w:rsidRDefault="00410ADC" w:rsidP="00410ADC">
                      <w:pPr>
                        <w:rPr>
                          <w:rFonts w:ascii="Comic Sans MS" w:hAnsi="Comic Sans MS"/>
                          <w:i/>
                          <w:color w:val="FF0000"/>
                          <w:sz w:val="22"/>
                          <w:szCs w:val="22"/>
                          <w:lang w:eastAsia="zh-CN"/>
                        </w:rPr>
                      </w:pPr>
                      <w:r w:rsidRPr="00410ADC">
                        <w:rPr>
                          <w:rFonts w:ascii="Comic Sans MS" w:hAnsi="Comic Sans MS"/>
                          <w:i/>
                          <w:color w:val="FF0000"/>
                          <w:sz w:val="22"/>
                          <w:szCs w:val="22"/>
                        </w:rPr>
                        <w:t>Answer: An organization might choose a DMARC policy of p=NONE for monitoring and data collection purposes without enforcing action on emails that fail DMARC checks. This allows them to understand how their emails are being handled by receivers without initially affecting the delivery of non-compliant emails.</w:t>
                      </w:r>
                    </w:p>
                  </w:txbxContent>
                </v:textbox>
                <w10:anchorlock/>
              </v:roundrect>
            </w:pict>
          </mc:Fallback>
        </mc:AlternateContent>
      </w:r>
    </w:p>
    <w:p w14:paraId="2ED52356" w14:textId="77777777" w:rsidR="00410ADC" w:rsidRDefault="00410ADC" w:rsidP="006404CC">
      <w:pPr>
        <w:suppressAutoHyphens w:val="0"/>
        <w:rPr>
          <w:b/>
          <w:bCs/>
          <w:kern w:val="1"/>
          <w:sz w:val="28"/>
          <w:szCs w:val="28"/>
          <w:lang w:val="en-US" w:eastAsia="zh-CN"/>
        </w:rPr>
      </w:pPr>
    </w:p>
    <w:p w14:paraId="28BE0C28" w14:textId="77777777" w:rsidR="008D562D" w:rsidRDefault="008D562D">
      <w:pPr>
        <w:suppressAutoHyphens w:val="0"/>
        <w:rPr>
          <w:b/>
          <w:bCs/>
          <w:kern w:val="1"/>
          <w:sz w:val="28"/>
          <w:szCs w:val="28"/>
          <w:lang w:val="en-US" w:eastAsia="zh-CN"/>
        </w:rPr>
      </w:pPr>
      <w:r>
        <w:rPr>
          <w:sz w:val="28"/>
          <w:szCs w:val="28"/>
          <w:lang w:eastAsia="zh-CN"/>
        </w:rPr>
        <w:br w:type="page"/>
      </w:r>
    </w:p>
    <w:p w14:paraId="242E5538" w14:textId="5178F78F" w:rsidR="00D32D2C" w:rsidRPr="00BA4DF9" w:rsidRDefault="00BA4DF9" w:rsidP="00BA4DF9">
      <w:pPr>
        <w:pStyle w:val="Heading1"/>
        <w:rPr>
          <w:sz w:val="28"/>
          <w:szCs w:val="28"/>
          <w:lang w:eastAsia="zh-CN"/>
        </w:rPr>
      </w:pPr>
      <w:r w:rsidRPr="00BA4DF9">
        <w:rPr>
          <w:sz w:val="28"/>
          <w:szCs w:val="28"/>
          <w:lang w:eastAsia="zh-CN"/>
        </w:rPr>
        <w:lastRenderedPageBreak/>
        <w:t>Task</w:t>
      </w:r>
      <w:r w:rsidRPr="00BA4DF9">
        <w:rPr>
          <w:sz w:val="28"/>
          <w:szCs w:val="28"/>
        </w:rPr>
        <w:t xml:space="preserve"> </w:t>
      </w:r>
      <w:r>
        <w:rPr>
          <w:rFonts w:hint="eastAsia"/>
          <w:sz w:val="28"/>
          <w:szCs w:val="28"/>
          <w:lang w:eastAsia="zh-CN"/>
        </w:rPr>
        <w:t>2</w:t>
      </w:r>
      <w:r w:rsidRPr="00BA4DF9">
        <w:rPr>
          <w:sz w:val="28"/>
          <w:szCs w:val="28"/>
        </w:rPr>
        <w:t xml:space="preserve">: </w:t>
      </w:r>
      <w:r w:rsidRPr="00164498">
        <w:rPr>
          <w:sz w:val="28"/>
          <w:szCs w:val="28"/>
          <w:lang w:eastAsia="zh-CN"/>
        </w:rPr>
        <w:t>Body Content Analysis Task</w:t>
      </w:r>
    </w:p>
    <w:p w14:paraId="730434BF" w14:textId="271B90F8" w:rsidR="00D32D2C" w:rsidRPr="0096530F" w:rsidRDefault="00BA4DF9" w:rsidP="0096530F">
      <w:pPr>
        <w:pStyle w:val="Quote"/>
        <w:pBdr>
          <w:top w:val="single" w:sz="4" w:space="1" w:color="000000"/>
          <w:left w:val="single" w:sz="4" w:space="4" w:color="000000"/>
          <w:bottom w:val="single" w:sz="4" w:space="1" w:color="000000"/>
          <w:right w:val="single" w:sz="4" w:space="4" w:color="000000"/>
        </w:pBdr>
        <w:shd w:val="clear" w:color="auto" w:fill="E5E5E5"/>
        <w:spacing w:before="0" w:after="0"/>
        <w:rPr>
          <w:lang w:eastAsia="zh-CN"/>
        </w:rPr>
      </w:pPr>
      <w:r w:rsidRPr="00BA4DF9">
        <w:rPr>
          <w:rFonts w:ascii="Times New Roman" w:hAnsi="Times New Roman" w:cs="Times New Roman"/>
          <w:lang w:val="en-AU" w:eastAsia="zh-CN"/>
        </w:rPr>
        <w:t>The current task is to analyse the body of the email to identify potential phishing attack tactics. This involves examining the language used, looking for suspicious links or requests, and assessing any unusual formatting or content that could indicate a phishing attempt. By understanding these tactics, we can better protect ourselves against malicious emails.</w:t>
      </w:r>
    </w:p>
    <w:p w14:paraId="280DF10B" w14:textId="77777777" w:rsidR="00AE09A4" w:rsidRDefault="00AE09A4" w:rsidP="0096530F">
      <w:pPr>
        <w:suppressAutoHyphens w:val="0"/>
        <w:spacing w:before="100" w:beforeAutospacing="1" w:after="100" w:afterAutospacing="1"/>
      </w:pPr>
    </w:p>
    <w:p w14:paraId="6F25439B" w14:textId="3A8F571E" w:rsidR="0096530F" w:rsidRDefault="00F85C7B" w:rsidP="0096530F">
      <w:pPr>
        <w:suppressAutoHyphens w:val="0"/>
        <w:spacing w:before="100" w:beforeAutospacing="1" w:after="100" w:afterAutospacing="1"/>
        <w:rPr>
          <w:b/>
          <w:bCs/>
          <w:i/>
          <w:iCs/>
          <w:lang w:eastAsia="zh-CN"/>
        </w:rPr>
      </w:pPr>
      <w:r>
        <w:pict w14:anchorId="09ECADB8">
          <v:shape id="Picture 7" o:spid="_x0000_i1030" type="#_x0000_t75" alt="A red question mark on a white background&#10;&#10;Description automatically generated" style="width:16pt;height:16pt;visibility:visible;mso-wrap-style:square">
            <v:imagedata r:id="rId8" o:title="A red question mark on a white background&#10;&#10;Description automatically generated"/>
          </v:shape>
        </w:pict>
      </w:r>
      <w:r w:rsidR="0096530F" w:rsidRPr="0099225C">
        <w:rPr>
          <w:lang w:eastAsia="zh-CN"/>
        </w:rPr>
        <w:t xml:space="preserve"> </w:t>
      </w:r>
      <w:r w:rsidR="0096530F" w:rsidRPr="0099225C">
        <w:rPr>
          <w:b/>
          <w:bCs/>
          <w:i/>
          <w:iCs/>
          <w:lang w:eastAsia="zh-CN"/>
        </w:rPr>
        <w:t>Question</w:t>
      </w:r>
      <w:r w:rsidR="0096530F" w:rsidRPr="0099225C">
        <w:rPr>
          <w:noProof/>
          <w:lang w:eastAsia="zh-CN"/>
        </w:rPr>
        <w:drawing>
          <wp:inline distT="0" distB="0" distL="0" distR="0" wp14:anchorId="118BC002" wp14:editId="3951C214">
            <wp:extent cx="196850" cy="196850"/>
            <wp:effectExtent l="0" t="0" r="0" b="0"/>
            <wp:docPr id="1578256709" name="Picture 2"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3820" name="Picture 2"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7564E418" w14:textId="77777777" w:rsidR="00AE09A4" w:rsidRDefault="00AE09A4" w:rsidP="001447BB">
      <w:pPr>
        <w:rPr>
          <w:b/>
          <w:lang w:eastAsia="zh-CN"/>
        </w:rPr>
      </w:pPr>
    </w:p>
    <w:p w14:paraId="3C6E3FCF" w14:textId="614D8143" w:rsidR="001447BB" w:rsidRDefault="001447BB" w:rsidP="001447BB">
      <w:pPr>
        <w:rPr>
          <w:b/>
          <w:lang w:eastAsia="zh-CN"/>
        </w:rPr>
      </w:pPr>
      <w:r w:rsidRPr="00B242C5">
        <w:rPr>
          <w:b/>
          <w:lang w:eastAsia="zh-CN"/>
        </w:rPr>
        <w:t>Q</w:t>
      </w:r>
      <w:r>
        <w:rPr>
          <w:rFonts w:hint="eastAsia"/>
          <w:b/>
          <w:lang w:eastAsia="zh-CN"/>
        </w:rPr>
        <w:t>1</w:t>
      </w:r>
      <w:r w:rsidRPr="00B242C5">
        <w:rPr>
          <w:b/>
          <w:lang w:eastAsia="zh-CN"/>
        </w:rPr>
        <w:t xml:space="preserve">: </w:t>
      </w:r>
      <w:r>
        <w:rPr>
          <w:rFonts w:hint="eastAsia"/>
          <w:b/>
          <w:lang w:eastAsia="zh-CN"/>
        </w:rPr>
        <w:t>W</w:t>
      </w:r>
      <w:r w:rsidRPr="001447BB">
        <w:rPr>
          <w:b/>
          <w:lang w:eastAsia="zh-CN"/>
        </w:rPr>
        <w:t>hat phishing emails are</w:t>
      </w:r>
      <w:r>
        <w:rPr>
          <w:rFonts w:hint="eastAsia"/>
          <w:b/>
          <w:lang w:eastAsia="zh-CN"/>
        </w:rPr>
        <w:t>?</w:t>
      </w:r>
    </w:p>
    <w:p w14:paraId="6254F645" w14:textId="77777777" w:rsidR="001447BB" w:rsidRPr="00B242C5" w:rsidRDefault="001447BB" w:rsidP="001447BB">
      <w:pPr>
        <w:rPr>
          <w:b/>
          <w:lang w:eastAsia="zh-CN"/>
        </w:rPr>
      </w:pPr>
    </w:p>
    <w:p w14:paraId="57BCE47C" w14:textId="7958EE54" w:rsidR="001447BB" w:rsidRPr="001447BB" w:rsidRDefault="001447BB" w:rsidP="001447BB">
      <w:pPr>
        <w:rPr>
          <w:lang w:eastAsia="zh-CN"/>
        </w:rPr>
      </w:pPr>
      <w:r w:rsidRPr="0099225C">
        <w:rPr>
          <w:noProof/>
        </w:rPr>
        <mc:AlternateContent>
          <mc:Choice Requires="wps">
            <w:drawing>
              <wp:inline distT="0" distB="0" distL="0" distR="0" wp14:anchorId="4EBC1043" wp14:editId="1D5D9F84">
                <wp:extent cx="5274310" cy="1622663"/>
                <wp:effectExtent l="0" t="0" r="21590" b="15875"/>
                <wp:docPr id="855985571"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622663"/>
                        </a:xfrm>
                        <a:prstGeom prst="roundRect">
                          <a:avLst>
                            <a:gd name="adj" fmla="val 16667"/>
                          </a:avLst>
                        </a:prstGeom>
                        <a:solidFill>
                          <a:srgbClr val="FFFFFF"/>
                        </a:solidFill>
                        <a:ln w="9525">
                          <a:solidFill>
                            <a:srgbClr val="000000"/>
                          </a:solidFill>
                          <a:round/>
                          <a:headEnd/>
                          <a:tailEnd/>
                        </a:ln>
                      </wps:spPr>
                      <wps:txbx>
                        <w:txbxContent>
                          <w:p w14:paraId="49632573" w14:textId="1A9A1C99" w:rsidR="001447BB" w:rsidRPr="00D80166" w:rsidRDefault="001447BB" w:rsidP="001447BB">
                            <w:pPr>
                              <w:rPr>
                                <w:rFonts w:ascii="Comic Sans MS" w:hAnsi="Comic Sans MS"/>
                                <w:i/>
                                <w:color w:val="FF0000"/>
                                <w:sz w:val="22"/>
                                <w:szCs w:val="22"/>
                                <w:lang w:eastAsia="zh-CN"/>
                              </w:rPr>
                            </w:pPr>
                            <w:r w:rsidRPr="001447BB">
                              <w:rPr>
                                <w:rFonts w:ascii="Comic Sans MS" w:hAnsi="Comic Sans MS"/>
                                <w:i/>
                                <w:color w:val="FF0000"/>
                                <w:sz w:val="22"/>
                                <w:szCs w:val="22"/>
                              </w:rPr>
                              <w:t>Phishing emails are crafted to appear as though they come from legitimate sources, such as a well-known company, a bank, or a trusted individual. Their goal is to trick recipients into providing sensitive data such as usernames, passwords, credit card information, or other personal details. Phishing attacks might direct the recipient to a fake website that looks nearly identical to a legitimate one, where they are prompted to enter their information.</w:t>
                            </w:r>
                          </w:p>
                        </w:txbxContent>
                      </wps:txbx>
                      <wps:bodyPr rot="0" vert="horz" wrap="square" lIns="91440" tIns="45720" rIns="91440" bIns="45720" anchor="t" anchorCtr="0" upright="1">
                        <a:noAutofit/>
                      </wps:bodyPr>
                    </wps:wsp>
                  </a:graphicData>
                </a:graphic>
              </wp:inline>
            </w:drawing>
          </mc:Choice>
          <mc:Fallback>
            <w:pict>
              <v:roundrect w14:anchorId="4EBC1043" id="_x0000_s1051" style="width:415.3pt;height:1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">
                <v:textbox>
                  <w:txbxContent>
                    <w:p w14:paraId="49632573" w14:textId="1A9A1C99" w:rsidR="001447BB" w:rsidRPr="00D80166" w:rsidRDefault="001447BB" w:rsidP="001447BB">
                      <w:pPr>
                        <w:rPr>
                          <w:rFonts w:ascii="Comic Sans MS" w:hAnsi="Comic Sans MS"/>
                          <w:i/>
                          <w:color w:val="FF0000"/>
                          <w:sz w:val="22"/>
                          <w:szCs w:val="22"/>
                          <w:lang w:eastAsia="zh-CN"/>
                        </w:rPr>
                      </w:pPr>
                      <w:r w:rsidRPr="001447BB">
                        <w:rPr>
                          <w:rFonts w:ascii="Comic Sans MS" w:hAnsi="Comic Sans MS"/>
                          <w:i/>
                          <w:color w:val="FF0000"/>
                          <w:sz w:val="22"/>
                          <w:szCs w:val="22"/>
                        </w:rPr>
                        <w:t>Phishing emails are crafted to appear as though they come from legitimate sources, such as a well-known company, a bank, or a trusted individual. Their goal is to trick recipients into providing sensitive data such as usernames, passwords, credit card information, or other personal details. Phishing attacks might direct the recipient to a fake website that looks nearly identical to a legitimate one, where they are prompted to enter their information.</w:t>
                      </w:r>
                    </w:p>
                  </w:txbxContent>
                </v:textbox>
                <w10:anchorlock/>
              </v:roundrect>
            </w:pict>
          </mc:Fallback>
        </mc:AlternateContent>
      </w:r>
    </w:p>
    <w:p w14:paraId="1434A130" w14:textId="77777777" w:rsidR="001447BB" w:rsidRDefault="001447BB" w:rsidP="00BA4DF9">
      <w:pPr>
        <w:pStyle w:val="BodyText"/>
        <w:rPr>
          <w:b/>
          <w:lang w:eastAsia="zh-CN"/>
        </w:rPr>
      </w:pPr>
    </w:p>
    <w:p w14:paraId="59775942" w14:textId="5C326409" w:rsidR="00BA4DF9" w:rsidRDefault="001447BB" w:rsidP="00BA4DF9">
      <w:pPr>
        <w:pStyle w:val="BodyText"/>
        <w:rPr>
          <w:b/>
          <w:lang w:eastAsia="zh-CN"/>
        </w:rPr>
      </w:pPr>
      <w:r w:rsidRPr="00B242C5">
        <w:rPr>
          <w:b/>
          <w:lang w:eastAsia="zh-CN"/>
        </w:rPr>
        <w:t>Q</w:t>
      </w:r>
      <w:r>
        <w:rPr>
          <w:rFonts w:hint="eastAsia"/>
          <w:b/>
          <w:lang w:eastAsia="zh-CN"/>
        </w:rPr>
        <w:t>2</w:t>
      </w:r>
      <w:r w:rsidRPr="00B242C5">
        <w:rPr>
          <w:b/>
          <w:lang w:eastAsia="zh-CN"/>
        </w:rPr>
        <w:t xml:space="preserve">: </w:t>
      </w:r>
      <w:r>
        <w:rPr>
          <w:rFonts w:hint="eastAsia"/>
          <w:b/>
          <w:lang w:eastAsia="zh-CN"/>
        </w:rPr>
        <w:t>W</w:t>
      </w:r>
      <w:r w:rsidRPr="001447BB">
        <w:rPr>
          <w:b/>
          <w:lang w:eastAsia="zh-CN"/>
        </w:rPr>
        <w:t xml:space="preserve">hat the common tactics used in phishing </w:t>
      </w:r>
      <w:r>
        <w:rPr>
          <w:rFonts w:hint="eastAsia"/>
          <w:b/>
          <w:lang w:eastAsia="zh-CN"/>
        </w:rPr>
        <w:t xml:space="preserve">email </w:t>
      </w:r>
      <w:r w:rsidRPr="001447BB">
        <w:rPr>
          <w:b/>
          <w:lang w:eastAsia="zh-CN"/>
        </w:rPr>
        <w:t>attacks</w:t>
      </w:r>
    </w:p>
    <w:p w14:paraId="31889F21" w14:textId="77777777" w:rsidR="00AE09A4" w:rsidRDefault="00AE09A4" w:rsidP="00BA4DF9">
      <w:pPr>
        <w:pStyle w:val="BodyText"/>
        <w:rPr>
          <w:b/>
          <w:lang w:eastAsia="zh-CN"/>
        </w:rPr>
      </w:pPr>
    </w:p>
    <w:p w14:paraId="63368737" w14:textId="792FA51B" w:rsidR="001447BB" w:rsidRPr="0096530F" w:rsidRDefault="001447BB" w:rsidP="00BA4DF9">
      <w:pPr>
        <w:pStyle w:val="BodyText"/>
        <w:rPr>
          <w:lang w:eastAsia="zh-CN"/>
        </w:rPr>
      </w:pPr>
      <w:r w:rsidRPr="0099225C">
        <w:rPr>
          <w:noProof/>
        </w:rPr>
        <mc:AlternateContent>
          <mc:Choice Requires="wps">
            <w:drawing>
              <wp:inline distT="0" distB="0" distL="0" distR="0" wp14:anchorId="33DDF49F" wp14:editId="2D5CB1AC">
                <wp:extent cx="5274310" cy="2690344"/>
                <wp:effectExtent l="0" t="0" r="21590" b="15240"/>
                <wp:docPr id="278332920"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690344"/>
                        </a:xfrm>
                        <a:prstGeom prst="roundRect">
                          <a:avLst>
                            <a:gd name="adj" fmla="val 16667"/>
                          </a:avLst>
                        </a:prstGeom>
                        <a:solidFill>
                          <a:srgbClr val="FFFFFF"/>
                        </a:solidFill>
                        <a:ln w="9525">
                          <a:solidFill>
                            <a:srgbClr val="000000"/>
                          </a:solidFill>
                          <a:round/>
                          <a:headEnd/>
                          <a:tailEnd/>
                        </a:ln>
                      </wps:spPr>
                      <wps:txbx>
                        <w:txbxContent>
                          <w:p w14:paraId="1AA72D76" w14:textId="77777777" w:rsidR="001447BB" w:rsidRPr="001447BB" w:rsidRDefault="001447BB" w:rsidP="001447BB">
                            <w:pPr>
                              <w:rPr>
                                <w:rFonts w:ascii="Comic Sans MS" w:hAnsi="Comic Sans MS"/>
                                <w:i/>
                                <w:color w:val="FF0000"/>
                                <w:sz w:val="20"/>
                                <w:szCs w:val="20"/>
                              </w:rPr>
                            </w:pPr>
                            <w:r w:rsidRPr="001447BB">
                              <w:rPr>
                                <w:rFonts w:ascii="Comic Sans MS" w:hAnsi="Comic Sans MS"/>
                                <w:i/>
                                <w:color w:val="FF0000"/>
                                <w:sz w:val="20"/>
                                <w:szCs w:val="20"/>
                              </w:rPr>
                              <w:t>Red Flags to Watch Out For</w:t>
                            </w:r>
                          </w:p>
                          <w:p w14:paraId="1A87C024" w14:textId="77777777" w:rsidR="001447BB" w:rsidRPr="001447BB" w:rsidRDefault="001447BB" w:rsidP="001447BB">
                            <w:pPr>
                              <w:numPr>
                                <w:ilvl w:val="0"/>
                                <w:numId w:val="58"/>
                              </w:numPr>
                              <w:tabs>
                                <w:tab w:val="num" w:pos="720"/>
                              </w:tabs>
                              <w:rPr>
                                <w:rFonts w:ascii="Comic Sans MS" w:hAnsi="Comic Sans MS"/>
                                <w:b/>
                                <w:bCs/>
                                <w:i/>
                                <w:color w:val="FF0000"/>
                                <w:sz w:val="20"/>
                                <w:szCs w:val="20"/>
                              </w:rPr>
                            </w:pPr>
                            <w:r w:rsidRPr="001447BB">
                              <w:rPr>
                                <w:rFonts w:ascii="Comic Sans MS" w:hAnsi="Comic Sans MS"/>
                                <w:b/>
                                <w:bCs/>
                                <w:i/>
                                <w:color w:val="FF0000"/>
                                <w:sz w:val="20"/>
                                <w:szCs w:val="20"/>
                              </w:rPr>
                              <w:t>Inconsistencies in Email Addresses, Links, and Domain Names:</w:t>
                            </w:r>
                          </w:p>
                          <w:p w14:paraId="688F2CB3" w14:textId="77777777" w:rsidR="001447BB" w:rsidRPr="001447BB" w:rsidRDefault="001447BB" w:rsidP="001447BB">
                            <w:pPr>
                              <w:numPr>
                                <w:ilvl w:val="0"/>
                                <w:numId w:val="58"/>
                              </w:numPr>
                              <w:tabs>
                                <w:tab w:val="num" w:pos="720"/>
                              </w:tabs>
                              <w:rPr>
                                <w:rFonts w:ascii="Comic Sans MS" w:hAnsi="Comic Sans MS"/>
                                <w:b/>
                                <w:bCs/>
                                <w:i/>
                                <w:color w:val="FF0000"/>
                                <w:sz w:val="20"/>
                                <w:szCs w:val="20"/>
                              </w:rPr>
                            </w:pPr>
                            <w:r w:rsidRPr="001447BB">
                              <w:rPr>
                                <w:rFonts w:ascii="Comic Sans MS" w:hAnsi="Comic Sans MS"/>
                                <w:b/>
                                <w:bCs/>
                                <w:i/>
                                <w:color w:val="FF0000"/>
                                <w:sz w:val="20"/>
                                <w:szCs w:val="20"/>
                              </w:rPr>
                              <w:t>Unsolicited Requests for Sensitive Information:</w:t>
                            </w:r>
                          </w:p>
                          <w:p w14:paraId="64BA8128" w14:textId="42B9AF84" w:rsidR="001447BB" w:rsidRPr="001447BB" w:rsidRDefault="001447BB" w:rsidP="001447BB">
                            <w:pPr>
                              <w:numPr>
                                <w:ilvl w:val="0"/>
                                <w:numId w:val="58"/>
                              </w:numPr>
                              <w:tabs>
                                <w:tab w:val="num" w:pos="720"/>
                              </w:tabs>
                              <w:rPr>
                                <w:rFonts w:ascii="Comic Sans MS" w:hAnsi="Comic Sans MS"/>
                                <w:b/>
                                <w:bCs/>
                                <w:i/>
                                <w:color w:val="FF0000"/>
                                <w:sz w:val="20"/>
                                <w:szCs w:val="20"/>
                              </w:rPr>
                            </w:pPr>
                            <w:r w:rsidRPr="001447BB">
                              <w:rPr>
                                <w:rFonts w:ascii="Comic Sans MS" w:hAnsi="Comic Sans MS"/>
                                <w:b/>
                                <w:bCs/>
                                <w:i/>
                                <w:color w:val="FF0000"/>
                                <w:sz w:val="20"/>
                                <w:szCs w:val="20"/>
                              </w:rPr>
                              <w:t>Mismatched URLs:</w:t>
                            </w:r>
                          </w:p>
                          <w:p w14:paraId="4533DDB9" w14:textId="330B8677" w:rsidR="001447BB" w:rsidRPr="001447BB" w:rsidRDefault="001447BB" w:rsidP="001447BB">
                            <w:pPr>
                              <w:numPr>
                                <w:ilvl w:val="0"/>
                                <w:numId w:val="58"/>
                              </w:numPr>
                              <w:tabs>
                                <w:tab w:val="num" w:pos="720"/>
                              </w:tabs>
                              <w:rPr>
                                <w:rFonts w:ascii="Comic Sans MS" w:hAnsi="Comic Sans MS"/>
                                <w:b/>
                                <w:bCs/>
                                <w:i/>
                                <w:color w:val="FF0000"/>
                                <w:sz w:val="20"/>
                                <w:szCs w:val="20"/>
                              </w:rPr>
                            </w:pPr>
                            <w:r w:rsidRPr="001447BB">
                              <w:rPr>
                                <w:rFonts w:ascii="Comic Sans MS" w:hAnsi="Comic Sans MS"/>
                                <w:b/>
                                <w:bCs/>
                                <w:i/>
                                <w:color w:val="FF0000"/>
                                <w:sz w:val="20"/>
                                <w:szCs w:val="20"/>
                              </w:rPr>
                              <w:t>Poorly Written Email Content</w:t>
                            </w:r>
                          </w:p>
                          <w:p w14:paraId="71CDEEB3" w14:textId="77777777" w:rsidR="001447BB" w:rsidRPr="001447BB" w:rsidRDefault="001447BB" w:rsidP="001447BB">
                            <w:pPr>
                              <w:ind w:left="360"/>
                              <w:rPr>
                                <w:rFonts w:ascii="Comic Sans MS" w:hAnsi="Comic Sans MS"/>
                                <w:i/>
                                <w:color w:val="FF0000"/>
                                <w:sz w:val="20"/>
                                <w:szCs w:val="20"/>
                              </w:rPr>
                            </w:pPr>
                            <w:r w:rsidRPr="001447BB">
                              <w:rPr>
                                <w:rFonts w:ascii="Comic Sans MS" w:hAnsi="Comic Sans MS"/>
                                <w:i/>
                                <w:color w:val="FF0000"/>
                                <w:sz w:val="20"/>
                                <w:szCs w:val="20"/>
                              </w:rPr>
                              <w:t>Look out for poor grammar and spelling as these are professional businesses’ emails and are usually well-composed. Many phishing emails originate overseas and are composed by non-native speakers.</w:t>
                            </w:r>
                          </w:p>
                          <w:p w14:paraId="044B49D5" w14:textId="4ECC8177" w:rsidR="001447BB" w:rsidRPr="001447BB" w:rsidRDefault="001447BB" w:rsidP="001447BB">
                            <w:pPr>
                              <w:numPr>
                                <w:ilvl w:val="0"/>
                                <w:numId w:val="58"/>
                              </w:numPr>
                              <w:tabs>
                                <w:tab w:val="num" w:pos="720"/>
                              </w:tabs>
                              <w:rPr>
                                <w:rFonts w:ascii="Comic Sans MS" w:hAnsi="Comic Sans MS"/>
                                <w:b/>
                                <w:bCs/>
                                <w:i/>
                                <w:color w:val="FF0000"/>
                                <w:sz w:val="20"/>
                                <w:szCs w:val="20"/>
                              </w:rPr>
                            </w:pPr>
                            <w:r w:rsidRPr="001447BB">
                              <w:rPr>
                                <w:rFonts w:ascii="Comic Sans MS" w:hAnsi="Comic Sans MS"/>
                                <w:b/>
                                <w:bCs/>
                                <w:i/>
                                <w:color w:val="FF0000"/>
                                <w:sz w:val="20"/>
                                <w:szCs w:val="20"/>
                              </w:rPr>
                              <w:t>Unusual Sender</w:t>
                            </w:r>
                          </w:p>
                          <w:p w14:paraId="575C2D25" w14:textId="77777777" w:rsidR="001447BB" w:rsidRPr="001447BB" w:rsidRDefault="001447BB" w:rsidP="001447BB">
                            <w:pPr>
                              <w:rPr>
                                <w:rFonts w:ascii="Comic Sans MS" w:hAnsi="Comic Sans MS"/>
                                <w:i/>
                                <w:color w:val="FF0000"/>
                                <w:sz w:val="20"/>
                                <w:szCs w:val="20"/>
                              </w:rPr>
                            </w:pPr>
                            <w:r w:rsidRPr="001447BB">
                              <w:rPr>
                                <w:rFonts w:ascii="Comic Sans MS" w:hAnsi="Comic Sans MS"/>
                                <w:i/>
                                <w:color w:val="FF0000"/>
                                <w:sz w:val="20"/>
                                <w:szCs w:val="20"/>
                              </w:rPr>
                              <w:t>If an email comes from someone in your contact list but has an unusual tone or does not seem like something they would typically send, be cautious. Verify through other means that they sent the email.</w:t>
                            </w:r>
                          </w:p>
                          <w:p w14:paraId="063CCA33" w14:textId="5818E155" w:rsidR="001447BB" w:rsidRPr="001447BB" w:rsidRDefault="001447BB" w:rsidP="001447BB">
                            <w:pPr>
                              <w:numPr>
                                <w:ilvl w:val="0"/>
                                <w:numId w:val="58"/>
                              </w:numPr>
                              <w:tabs>
                                <w:tab w:val="num" w:pos="720"/>
                              </w:tabs>
                              <w:rPr>
                                <w:rFonts w:ascii="Comic Sans MS" w:hAnsi="Comic Sans MS"/>
                                <w:b/>
                                <w:bCs/>
                                <w:i/>
                                <w:color w:val="FF0000"/>
                                <w:sz w:val="20"/>
                                <w:szCs w:val="20"/>
                              </w:rPr>
                            </w:pPr>
                            <w:r w:rsidRPr="001447BB">
                              <w:rPr>
                                <w:rFonts w:ascii="Comic Sans MS" w:hAnsi="Comic Sans MS"/>
                                <w:b/>
                                <w:bCs/>
                                <w:i/>
                                <w:color w:val="FF0000"/>
                                <w:sz w:val="20"/>
                                <w:szCs w:val="20"/>
                              </w:rPr>
                              <w:t>Attachments with Strange File Types</w:t>
                            </w:r>
                          </w:p>
                          <w:p w14:paraId="3DEE473C" w14:textId="54173DB5" w:rsidR="001447BB" w:rsidRPr="001447BB" w:rsidRDefault="001447BB" w:rsidP="001447BB">
                            <w:pPr>
                              <w:rPr>
                                <w:rFonts w:ascii="Comic Sans MS" w:hAnsi="Comic Sans MS"/>
                                <w:i/>
                                <w:color w:val="FF0000"/>
                                <w:sz w:val="20"/>
                                <w:szCs w:val="20"/>
                                <w:lang w:eastAsia="zh-CN"/>
                              </w:rPr>
                            </w:pPr>
                          </w:p>
                        </w:txbxContent>
                      </wps:txbx>
                      <wps:bodyPr rot="0" vert="horz" wrap="square" lIns="91440" tIns="45720" rIns="91440" bIns="45720" anchor="t" anchorCtr="0" upright="1">
                        <a:noAutofit/>
                      </wps:bodyPr>
                    </wps:wsp>
                  </a:graphicData>
                </a:graphic>
              </wp:inline>
            </w:drawing>
          </mc:Choice>
          <mc:Fallback>
            <w:pict>
              <v:roundrect w14:anchorId="33DDF49F" id="_x0000_s1052" style="width:415.3pt;height:2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">
                <v:textbox>
                  <w:txbxContent>
                    <w:p w14:paraId="1AA72D76" w14:textId="77777777" w:rsidR="001447BB" w:rsidRPr="001447BB" w:rsidRDefault="001447BB" w:rsidP="001447BB">
                      <w:pPr>
                        <w:rPr>
                          <w:rFonts w:ascii="Comic Sans MS" w:hAnsi="Comic Sans MS"/>
                          <w:i/>
                          <w:color w:val="FF0000"/>
                          <w:sz w:val="20"/>
                          <w:szCs w:val="20"/>
                        </w:rPr>
                      </w:pPr>
                      <w:r w:rsidRPr="001447BB">
                        <w:rPr>
                          <w:rFonts w:ascii="Comic Sans MS" w:hAnsi="Comic Sans MS"/>
                          <w:i/>
                          <w:color w:val="FF0000"/>
                          <w:sz w:val="20"/>
                          <w:szCs w:val="20"/>
                        </w:rPr>
                        <w:t>Red Flags to Watch Out For</w:t>
                      </w:r>
                    </w:p>
                    <w:p w14:paraId="1A87C024" w14:textId="77777777" w:rsidR="001447BB" w:rsidRPr="001447BB" w:rsidRDefault="001447BB" w:rsidP="001447BB">
                      <w:pPr>
                        <w:numPr>
                          <w:ilvl w:val="0"/>
                          <w:numId w:val="58"/>
                        </w:numPr>
                        <w:tabs>
                          <w:tab w:val="num" w:pos="720"/>
                        </w:tabs>
                        <w:rPr>
                          <w:rFonts w:ascii="Comic Sans MS" w:hAnsi="Comic Sans MS"/>
                          <w:b/>
                          <w:bCs/>
                          <w:i/>
                          <w:color w:val="FF0000"/>
                          <w:sz w:val="20"/>
                          <w:szCs w:val="20"/>
                        </w:rPr>
                      </w:pPr>
                      <w:r w:rsidRPr="001447BB">
                        <w:rPr>
                          <w:rFonts w:ascii="Comic Sans MS" w:hAnsi="Comic Sans MS"/>
                          <w:b/>
                          <w:bCs/>
                          <w:i/>
                          <w:color w:val="FF0000"/>
                          <w:sz w:val="20"/>
                          <w:szCs w:val="20"/>
                        </w:rPr>
                        <w:t>Inconsistencies in Email Addresses, Links, and Domain Names:</w:t>
                      </w:r>
                    </w:p>
                    <w:p w14:paraId="688F2CB3" w14:textId="77777777" w:rsidR="001447BB" w:rsidRPr="001447BB" w:rsidRDefault="001447BB" w:rsidP="001447BB">
                      <w:pPr>
                        <w:numPr>
                          <w:ilvl w:val="0"/>
                          <w:numId w:val="58"/>
                        </w:numPr>
                        <w:tabs>
                          <w:tab w:val="num" w:pos="720"/>
                        </w:tabs>
                        <w:rPr>
                          <w:rFonts w:ascii="Comic Sans MS" w:hAnsi="Comic Sans MS"/>
                          <w:b/>
                          <w:bCs/>
                          <w:i/>
                          <w:color w:val="FF0000"/>
                          <w:sz w:val="20"/>
                          <w:szCs w:val="20"/>
                        </w:rPr>
                      </w:pPr>
                      <w:r w:rsidRPr="001447BB">
                        <w:rPr>
                          <w:rFonts w:ascii="Comic Sans MS" w:hAnsi="Comic Sans MS"/>
                          <w:b/>
                          <w:bCs/>
                          <w:i/>
                          <w:color w:val="FF0000"/>
                          <w:sz w:val="20"/>
                          <w:szCs w:val="20"/>
                        </w:rPr>
                        <w:t>Unsolicited Requests for Sensitive Information:</w:t>
                      </w:r>
                    </w:p>
                    <w:p w14:paraId="64BA8128" w14:textId="42B9AF84" w:rsidR="001447BB" w:rsidRPr="001447BB" w:rsidRDefault="001447BB" w:rsidP="001447BB">
                      <w:pPr>
                        <w:numPr>
                          <w:ilvl w:val="0"/>
                          <w:numId w:val="58"/>
                        </w:numPr>
                        <w:tabs>
                          <w:tab w:val="num" w:pos="720"/>
                        </w:tabs>
                        <w:rPr>
                          <w:rFonts w:ascii="Comic Sans MS" w:hAnsi="Comic Sans MS"/>
                          <w:b/>
                          <w:bCs/>
                          <w:i/>
                          <w:color w:val="FF0000"/>
                          <w:sz w:val="20"/>
                          <w:szCs w:val="20"/>
                        </w:rPr>
                      </w:pPr>
                      <w:r w:rsidRPr="001447BB">
                        <w:rPr>
                          <w:rFonts w:ascii="Comic Sans MS" w:hAnsi="Comic Sans MS"/>
                          <w:b/>
                          <w:bCs/>
                          <w:i/>
                          <w:color w:val="FF0000"/>
                          <w:sz w:val="20"/>
                          <w:szCs w:val="20"/>
                        </w:rPr>
                        <w:t>Mismatched URLs:</w:t>
                      </w:r>
                    </w:p>
                    <w:p w14:paraId="4533DDB9" w14:textId="330B8677" w:rsidR="001447BB" w:rsidRPr="001447BB" w:rsidRDefault="001447BB" w:rsidP="001447BB">
                      <w:pPr>
                        <w:numPr>
                          <w:ilvl w:val="0"/>
                          <w:numId w:val="58"/>
                        </w:numPr>
                        <w:tabs>
                          <w:tab w:val="num" w:pos="720"/>
                        </w:tabs>
                        <w:rPr>
                          <w:rFonts w:ascii="Comic Sans MS" w:hAnsi="Comic Sans MS"/>
                          <w:b/>
                          <w:bCs/>
                          <w:i/>
                          <w:color w:val="FF0000"/>
                          <w:sz w:val="20"/>
                          <w:szCs w:val="20"/>
                        </w:rPr>
                      </w:pPr>
                      <w:r w:rsidRPr="001447BB">
                        <w:rPr>
                          <w:rFonts w:ascii="Comic Sans MS" w:hAnsi="Comic Sans MS"/>
                          <w:b/>
                          <w:bCs/>
                          <w:i/>
                          <w:color w:val="FF0000"/>
                          <w:sz w:val="20"/>
                          <w:szCs w:val="20"/>
                        </w:rPr>
                        <w:t>Poorly Written Email Content</w:t>
                      </w:r>
                    </w:p>
                    <w:p w14:paraId="71CDEEB3" w14:textId="77777777" w:rsidR="001447BB" w:rsidRPr="001447BB" w:rsidRDefault="001447BB" w:rsidP="001447BB">
                      <w:pPr>
                        <w:ind w:left="360"/>
                        <w:rPr>
                          <w:rFonts w:ascii="Comic Sans MS" w:hAnsi="Comic Sans MS"/>
                          <w:i/>
                          <w:color w:val="FF0000"/>
                          <w:sz w:val="20"/>
                          <w:szCs w:val="20"/>
                        </w:rPr>
                      </w:pPr>
                      <w:r w:rsidRPr="001447BB">
                        <w:rPr>
                          <w:rFonts w:ascii="Comic Sans MS" w:hAnsi="Comic Sans MS"/>
                          <w:i/>
                          <w:color w:val="FF0000"/>
                          <w:sz w:val="20"/>
                          <w:szCs w:val="20"/>
                        </w:rPr>
                        <w:t>Look out for poor grammar and spelling as these are professional businesses’ emails and are usually well-composed. Many phishing emails originate overseas and are composed by non-native speakers.</w:t>
                      </w:r>
                    </w:p>
                    <w:p w14:paraId="044B49D5" w14:textId="4ECC8177" w:rsidR="001447BB" w:rsidRPr="001447BB" w:rsidRDefault="001447BB" w:rsidP="001447BB">
                      <w:pPr>
                        <w:numPr>
                          <w:ilvl w:val="0"/>
                          <w:numId w:val="58"/>
                        </w:numPr>
                        <w:tabs>
                          <w:tab w:val="num" w:pos="720"/>
                        </w:tabs>
                        <w:rPr>
                          <w:rFonts w:ascii="Comic Sans MS" w:hAnsi="Comic Sans MS"/>
                          <w:b/>
                          <w:bCs/>
                          <w:i/>
                          <w:color w:val="FF0000"/>
                          <w:sz w:val="20"/>
                          <w:szCs w:val="20"/>
                        </w:rPr>
                      </w:pPr>
                      <w:r w:rsidRPr="001447BB">
                        <w:rPr>
                          <w:rFonts w:ascii="Comic Sans MS" w:hAnsi="Comic Sans MS"/>
                          <w:b/>
                          <w:bCs/>
                          <w:i/>
                          <w:color w:val="FF0000"/>
                          <w:sz w:val="20"/>
                          <w:szCs w:val="20"/>
                        </w:rPr>
                        <w:t>Unusual Sender</w:t>
                      </w:r>
                    </w:p>
                    <w:p w14:paraId="575C2D25" w14:textId="77777777" w:rsidR="001447BB" w:rsidRPr="001447BB" w:rsidRDefault="001447BB" w:rsidP="001447BB">
                      <w:pPr>
                        <w:rPr>
                          <w:rFonts w:ascii="Comic Sans MS" w:hAnsi="Comic Sans MS"/>
                          <w:i/>
                          <w:color w:val="FF0000"/>
                          <w:sz w:val="20"/>
                          <w:szCs w:val="20"/>
                        </w:rPr>
                      </w:pPr>
                      <w:r w:rsidRPr="001447BB">
                        <w:rPr>
                          <w:rFonts w:ascii="Comic Sans MS" w:hAnsi="Comic Sans MS"/>
                          <w:i/>
                          <w:color w:val="FF0000"/>
                          <w:sz w:val="20"/>
                          <w:szCs w:val="20"/>
                        </w:rPr>
                        <w:t>If an email comes from someone in your contact list but has an unusual tone or does not seem like something they would typically send, be cautious. Verify through other means that they sent the email.</w:t>
                      </w:r>
                    </w:p>
                    <w:p w14:paraId="063CCA33" w14:textId="5818E155" w:rsidR="001447BB" w:rsidRPr="001447BB" w:rsidRDefault="001447BB" w:rsidP="001447BB">
                      <w:pPr>
                        <w:numPr>
                          <w:ilvl w:val="0"/>
                          <w:numId w:val="58"/>
                        </w:numPr>
                        <w:tabs>
                          <w:tab w:val="num" w:pos="720"/>
                        </w:tabs>
                        <w:rPr>
                          <w:rFonts w:ascii="Comic Sans MS" w:hAnsi="Comic Sans MS"/>
                          <w:b/>
                          <w:bCs/>
                          <w:i/>
                          <w:color w:val="FF0000"/>
                          <w:sz w:val="20"/>
                          <w:szCs w:val="20"/>
                        </w:rPr>
                      </w:pPr>
                      <w:r w:rsidRPr="001447BB">
                        <w:rPr>
                          <w:rFonts w:ascii="Comic Sans MS" w:hAnsi="Comic Sans MS"/>
                          <w:b/>
                          <w:bCs/>
                          <w:i/>
                          <w:color w:val="FF0000"/>
                          <w:sz w:val="20"/>
                          <w:szCs w:val="20"/>
                        </w:rPr>
                        <w:t>Attachments with Strange File Types</w:t>
                      </w:r>
                    </w:p>
                    <w:p w14:paraId="3DEE473C" w14:textId="54173DB5" w:rsidR="001447BB" w:rsidRPr="001447BB" w:rsidRDefault="001447BB" w:rsidP="001447BB">
                      <w:pPr>
                        <w:rPr>
                          <w:rFonts w:ascii="Comic Sans MS" w:hAnsi="Comic Sans MS"/>
                          <w:i/>
                          <w:color w:val="FF0000"/>
                          <w:sz w:val="20"/>
                          <w:szCs w:val="20"/>
                          <w:lang w:eastAsia="zh-CN"/>
                        </w:rPr>
                      </w:pPr>
                    </w:p>
                  </w:txbxContent>
                </v:textbox>
                <w10:anchorlock/>
              </v:roundrect>
            </w:pict>
          </mc:Fallback>
        </mc:AlternateContent>
      </w:r>
    </w:p>
    <w:p w14:paraId="7A1A4CD8" w14:textId="77777777" w:rsidR="00AE09A4" w:rsidRDefault="00AE09A4">
      <w:pPr>
        <w:suppressAutoHyphens w:val="0"/>
        <w:rPr>
          <w:b/>
          <w:bCs/>
          <w:sz w:val="26"/>
          <w:szCs w:val="26"/>
          <w:lang w:eastAsia="zh-CN"/>
        </w:rPr>
      </w:pPr>
      <w:r>
        <w:rPr>
          <w:lang w:eastAsia="zh-CN"/>
        </w:rPr>
        <w:br w:type="page"/>
      </w:r>
    </w:p>
    <w:p w14:paraId="0902564B" w14:textId="2A64DA60" w:rsidR="00187FE8" w:rsidRDefault="00187FE8" w:rsidP="00187FE8">
      <w:pPr>
        <w:pStyle w:val="Heading3"/>
        <w:spacing w:after="120"/>
        <w:rPr>
          <w:rFonts w:ascii="Times New Roman" w:hAnsi="Times New Roman" w:cs="Times New Roman"/>
          <w:lang w:eastAsia="zh-CN"/>
        </w:rPr>
      </w:pPr>
      <w:r>
        <w:rPr>
          <w:rFonts w:ascii="Times New Roman" w:hAnsi="Times New Roman" w:cs="Times New Roman" w:hint="eastAsia"/>
          <w:lang w:eastAsia="zh-CN"/>
        </w:rPr>
        <w:lastRenderedPageBreak/>
        <w:t>Practice4</w:t>
      </w:r>
      <w:r w:rsidRPr="0099225C">
        <w:rPr>
          <w:rFonts w:ascii="Times New Roman" w:hAnsi="Times New Roman" w:cs="Times New Roman"/>
        </w:rPr>
        <w:t xml:space="preserve">: </w:t>
      </w:r>
      <w:r>
        <w:rPr>
          <w:rFonts w:ascii="Times New Roman" w:hAnsi="Times New Roman" w:cs="Times New Roman" w:hint="eastAsia"/>
          <w:lang w:eastAsia="zh-CN"/>
        </w:rPr>
        <w:t>Phishing Email Red Flags Identify</w:t>
      </w:r>
    </w:p>
    <w:p w14:paraId="13342BFB" w14:textId="26D18807" w:rsidR="00AE09A4" w:rsidRDefault="00AE09A4" w:rsidP="00AE09A4">
      <w:pPr>
        <w:rPr>
          <w:lang w:eastAsia="zh-CN"/>
        </w:rPr>
      </w:pPr>
      <w:r w:rsidRPr="00AE09A4">
        <w:rPr>
          <w:lang w:eastAsia="zh-CN"/>
        </w:rPr>
        <w:t>Please answer the questions based on the following fake phishing email</w:t>
      </w:r>
      <w:r>
        <w:rPr>
          <w:rFonts w:hint="eastAsia"/>
          <w:lang w:eastAsia="zh-CN"/>
        </w:rPr>
        <w:t>:</w:t>
      </w:r>
    </w:p>
    <w:p w14:paraId="6DE5F7EB" w14:textId="77777777" w:rsidR="00AE09A4" w:rsidRPr="00AE09A4" w:rsidRDefault="00AE09A4" w:rsidP="00AE09A4">
      <w:pPr>
        <w:rPr>
          <w:lang w:eastAsia="zh-CN"/>
        </w:rPr>
      </w:pPr>
    </w:p>
    <w:tbl>
      <w:tblPr>
        <w:tblStyle w:val="TableGrid"/>
        <w:tblW w:w="0" w:type="auto"/>
        <w:tblLook w:val="04A0" w:firstRow="1" w:lastRow="0" w:firstColumn="1" w:lastColumn="0" w:noHBand="0" w:noVBand="1"/>
      </w:tblPr>
      <w:tblGrid>
        <w:gridCol w:w="8296"/>
      </w:tblGrid>
      <w:tr w:rsidR="00AE09A4" w14:paraId="4D9FC0C5" w14:textId="77777777" w:rsidTr="00AE09A4">
        <w:tc>
          <w:tcPr>
            <w:tcW w:w="8296" w:type="dxa"/>
          </w:tcPr>
          <w:p w14:paraId="3648A9F5" w14:textId="77777777" w:rsidR="00AE09A4" w:rsidRDefault="00AE09A4" w:rsidP="00AE09A4">
            <w:pPr>
              <w:pStyle w:val="NormalWeb"/>
              <w:rPr>
                <w:lang w:eastAsia="zh-CN"/>
              </w:rPr>
            </w:pPr>
            <w:r>
              <w:t xml:space="preserve">Subject: </w:t>
            </w:r>
            <w:r>
              <w:rPr>
                <w:rStyle w:val="Strong"/>
              </w:rPr>
              <w:t>Urgent: Unauthorized Access Detected!</w:t>
            </w:r>
          </w:p>
          <w:p w14:paraId="1CACD999" w14:textId="2CA059CA" w:rsidR="00AE09A4" w:rsidRDefault="00AE09A4" w:rsidP="00AE09A4">
            <w:pPr>
              <w:pStyle w:val="NormalWeb"/>
            </w:pPr>
            <w:r>
              <w:t xml:space="preserve">From: </w:t>
            </w:r>
            <w:r>
              <w:rPr>
                <w:rStyle w:val="Strong"/>
              </w:rPr>
              <w:t xml:space="preserve">Security Team </w:t>
            </w:r>
            <w:hyperlink r:id="rId23" w:history="1">
              <w:r w:rsidRPr="00291B7D">
                <w:rPr>
                  <w:rStyle w:val="Hyperlink"/>
                </w:rPr>
                <w:t>supp</w:t>
              </w:r>
              <w:r w:rsidRPr="00291B7D">
                <w:rPr>
                  <w:rStyle w:val="Hyperlink"/>
                  <w:rFonts w:hint="eastAsia"/>
                  <w:lang w:eastAsia="zh-CN"/>
                </w:rPr>
                <w:t>0</w:t>
              </w:r>
              <w:r w:rsidRPr="00291B7D">
                <w:rPr>
                  <w:rStyle w:val="Hyperlink"/>
                </w:rPr>
                <w:t>rt@apple.com</w:t>
              </w:r>
            </w:hyperlink>
          </w:p>
          <w:p w14:paraId="2E2481E6" w14:textId="77777777" w:rsidR="00AE09A4" w:rsidRDefault="00AE09A4" w:rsidP="00AE09A4">
            <w:pPr>
              <w:pStyle w:val="NormalWeb"/>
            </w:pPr>
            <w:r>
              <w:t xml:space="preserve">Date: </w:t>
            </w:r>
            <w:r>
              <w:rPr>
                <w:rStyle w:val="Strong"/>
              </w:rPr>
              <w:t>October 5, 2024</w:t>
            </w:r>
          </w:p>
          <w:p w14:paraId="49981AB0" w14:textId="77777777" w:rsidR="00AE09A4" w:rsidRDefault="00000000" w:rsidP="00AE09A4">
            <w:r>
              <w:pict w14:anchorId="075DD889">
                <v:rect id="_x0000_i1031" style="width:0;height:1.5pt" o:hralign="center" o:hrstd="t" o:hr="t" fillcolor="#a0a0a0" stroked="f"/>
              </w:pict>
            </w:r>
          </w:p>
          <w:p w14:paraId="6B44AC60" w14:textId="77777777" w:rsidR="00AE09A4" w:rsidRDefault="00AE09A4" w:rsidP="00AE09A4">
            <w:pPr>
              <w:pStyle w:val="NormalWeb"/>
            </w:pPr>
            <w:r>
              <w:t>Dear Customer,</w:t>
            </w:r>
          </w:p>
          <w:p w14:paraId="4495C1EE" w14:textId="77777777" w:rsidR="00AE09A4" w:rsidRDefault="00AE09A4" w:rsidP="00AE09A4">
            <w:pPr>
              <w:pStyle w:val="NormalWeb"/>
            </w:pPr>
            <w:r>
              <w:t>We detected unusual activity in your Apple account from an unrecognized device on October 4, 2024. For your protection, your account has been temporarily locked. You must verify your identity within 24 hours to avoid permanent suspension.</w:t>
            </w:r>
          </w:p>
          <w:p w14:paraId="403DA665" w14:textId="77777777" w:rsidR="00AE09A4" w:rsidRDefault="00AE09A4" w:rsidP="00AE09A4">
            <w:pPr>
              <w:pStyle w:val="NormalWeb"/>
            </w:pPr>
            <w:r>
              <w:t xml:space="preserve">Please visit the link below to verify your account: </w:t>
            </w:r>
            <w:hyperlink r:id="rId24" w:tgtFrame="_new" w:history="1">
              <w:r>
                <w:rPr>
                  <w:rStyle w:val="Hyperlink"/>
                </w:rPr>
                <w:t>Verify My Account</w:t>
              </w:r>
            </w:hyperlink>
          </w:p>
          <w:p w14:paraId="18254FDA" w14:textId="77777777" w:rsidR="00AE09A4" w:rsidRDefault="00AE09A4" w:rsidP="00AE09A4">
            <w:pPr>
              <w:pStyle w:val="NormalWeb"/>
            </w:pPr>
            <w:r>
              <w:t>Thank you for taking immediate action.</w:t>
            </w:r>
          </w:p>
          <w:p w14:paraId="6A752BE5" w14:textId="77777777" w:rsidR="00AE09A4" w:rsidRDefault="00AE09A4" w:rsidP="00AE09A4">
            <w:pPr>
              <w:pStyle w:val="NormalWeb"/>
            </w:pPr>
            <w:r>
              <w:t>Best Regards,</w:t>
            </w:r>
          </w:p>
          <w:p w14:paraId="01E51D40" w14:textId="308B3564" w:rsidR="00AE09A4" w:rsidRPr="00AE09A4" w:rsidRDefault="00AE09A4" w:rsidP="00AE09A4">
            <w:pPr>
              <w:pStyle w:val="NormalWeb"/>
            </w:pPr>
            <w:r>
              <w:t>Apple Security Team</w:t>
            </w:r>
          </w:p>
        </w:tc>
      </w:tr>
    </w:tbl>
    <w:p w14:paraId="750AF52E" w14:textId="45C6ABDE" w:rsidR="00187FE8" w:rsidRDefault="00187FE8" w:rsidP="00187FE8">
      <w:pPr>
        <w:suppressAutoHyphens w:val="0"/>
        <w:rPr>
          <w:b/>
          <w:bCs/>
          <w:kern w:val="1"/>
          <w:sz w:val="28"/>
          <w:szCs w:val="28"/>
          <w:lang w:val="en-US" w:eastAsia="zh-CN"/>
        </w:rPr>
      </w:pPr>
    </w:p>
    <w:p w14:paraId="1450A523" w14:textId="7222AC6D" w:rsidR="00AE09A4" w:rsidRDefault="00AE09A4" w:rsidP="00AE09A4">
      <w:pPr>
        <w:rPr>
          <w:b/>
          <w:lang w:eastAsia="zh-CN"/>
        </w:rPr>
      </w:pPr>
      <w:r w:rsidRPr="00B242C5">
        <w:rPr>
          <w:b/>
          <w:lang w:eastAsia="zh-CN"/>
        </w:rPr>
        <w:t>Q</w:t>
      </w:r>
      <w:r>
        <w:rPr>
          <w:rFonts w:hint="eastAsia"/>
          <w:b/>
          <w:lang w:eastAsia="zh-CN"/>
        </w:rPr>
        <w:t>1</w:t>
      </w:r>
      <w:r w:rsidRPr="00B242C5">
        <w:rPr>
          <w:b/>
          <w:lang w:eastAsia="zh-CN"/>
        </w:rPr>
        <w:t xml:space="preserve">: </w:t>
      </w:r>
      <w:r w:rsidRPr="00AE09A4">
        <w:rPr>
          <w:b/>
          <w:lang w:eastAsia="zh-CN"/>
        </w:rPr>
        <w:t>What are the issues with the sender's email address in this email?</w:t>
      </w:r>
      <w:r>
        <w:rPr>
          <w:rFonts w:hint="eastAsia"/>
          <w:b/>
          <w:lang w:eastAsia="zh-CN"/>
        </w:rPr>
        <w:t xml:space="preserve"> [</w:t>
      </w:r>
      <w:proofErr w:type="spellStart"/>
      <w:r w:rsidRPr="00AE09A4">
        <w:rPr>
          <w:b/>
          <w:lang w:eastAsia="zh-CN"/>
        </w:rPr>
        <w:t>Analyze</w:t>
      </w:r>
      <w:proofErr w:type="spellEnd"/>
      <w:r w:rsidRPr="00AE09A4">
        <w:rPr>
          <w:b/>
          <w:lang w:eastAsia="zh-CN"/>
        </w:rPr>
        <w:t xml:space="preserve"> the Sender’s Email Address</w:t>
      </w:r>
      <w:r>
        <w:rPr>
          <w:rFonts w:hint="eastAsia"/>
          <w:b/>
          <w:lang w:eastAsia="zh-CN"/>
        </w:rPr>
        <w:t>]</w:t>
      </w:r>
    </w:p>
    <w:p w14:paraId="74DBDB9F" w14:textId="77777777" w:rsidR="00AE09A4" w:rsidRPr="00B242C5" w:rsidRDefault="00AE09A4" w:rsidP="00AE09A4">
      <w:pPr>
        <w:rPr>
          <w:b/>
          <w:lang w:eastAsia="zh-CN"/>
        </w:rPr>
      </w:pPr>
    </w:p>
    <w:p w14:paraId="31854D89" w14:textId="77777777" w:rsidR="00AE09A4" w:rsidRPr="001447BB" w:rsidRDefault="00AE09A4" w:rsidP="00AE09A4">
      <w:pPr>
        <w:rPr>
          <w:lang w:eastAsia="zh-CN"/>
        </w:rPr>
      </w:pPr>
      <w:r w:rsidRPr="0099225C">
        <w:rPr>
          <w:noProof/>
        </w:rPr>
        <mc:AlternateContent>
          <mc:Choice Requires="wps">
            <w:drawing>
              <wp:inline distT="0" distB="0" distL="0" distR="0" wp14:anchorId="61FC5476" wp14:editId="423D6FB3">
                <wp:extent cx="5274310" cy="1464098"/>
                <wp:effectExtent l="0" t="0" r="21590" b="22225"/>
                <wp:docPr id="31188294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464098"/>
                        </a:xfrm>
                        <a:prstGeom prst="roundRect">
                          <a:avLst>
                            <a:gd name="adj" fmla="val 16667"/>
                          </a:avLst>
                        </a:prstGeom>
                        <a:solidFill>
                          <a:srgbClr val="FFFFFF"/>
                        </a:solidFill>
                        <a:ln w="9525">
                          <a:solidFill>
                            <a:srgbClr val="000000"/>
                          </a:solidFill>
                          <a:round/>
                          <a:headEnd/>
                          <a:tailEnd/>
                        </a:ln>
                      </wps:spPr>
                      <wps:txbx>
                        <w:txbxContent>
                          <w:p w14:paraId="2B9BD53F" w14:textId="43DB3CBC" w:rsidR="00AE09A4" w:rsidRPr="00AE09A4" w:rsidRDefault="00AE09A4" w:rsidP="00AE09A4">
                            <w:pPr>
                              <w:rPr>
                                <w:rFonts w:ascii="Comic Sans MS" w:hAnsi="Comic Sans MS"/>
                                <w:i/>
                                <w:color w:val="FF0000"/>
                                <w:sz w:val="20"/>
                                <w:szCs w:val="20"/>
                                <w:lang w:eastAsia="zh-CN"/>
                              </w:rPr>
                            </w:pPr>
                            <w:r w:rsidRPr="00AE09A4">
                              <w:rPr>
                                <w:rFonts w:ascii="Comic Sans MS" w:hAnsi="Comic Sans MS"/>
                                <w:i/>
                                <w:color w:val="FF0000"/>
                                <w:sz w:val="20"/>
                                <w:szCs w:val="20"/>
                              </w:rPr>
                              <w:t>Character Substitution</w:t>
                            </w:r>
                            <w:r>
                              <w:rPr>
                                <w:rFonts w:ascii="Comic Sans MS" w:hAnsi="Comic Sans MS" w:hint="eastAsia"/>
                                <w:i/>
                                <w:color w:val="FF0000"/>
                                <w:sz w:val="20"/>
                                <w:szCs w:val="20"/>
                                <w:lang w:eastAsia="zh-CN"/>
                              </w:rPr>
                              <w:t xml:space="preserve">: </w:t>
                            </w:r>
                            <w:r w:rsidRPr="00AE09A4">
                              <w:rPr>
                                <w:rFonts w:ascii="Comic Sans MS" w:hAnsi="Comic Sans MS"/>
                                <w:i/>
                                <w:color w:val="FF0000"/>
                                <w:sz w:val="20"/>
                                <w:szCs w:val="20"/>
                              </w:rPr>
                              <w:t>The email address uses a common phishing tactic known as character substitution or homoglyph attacks. In this case, the number '0' (zero) is used to replace the letter 'o' in the word "support." The use of similar-looking characters makes the email address visually resemble a trusted source (in this case, an email that might come from Apple's actual support team). However, this slight alteration creates a completely different email address that is controlled by the attacker.</w:t>
                            </w:r>
                          </w:p>
                        </w:txbxContent>
                      </wps:txbx>
                      <wps:bodyPr rot="0" vert="horz" wrap="square" lIns="91440" tIns="45720" rIns="91440" bIns="45720" anchor="t" anchorCtr="0" upright="1">
                        <a:noAutofit/>
                      </wps:bodyPr>
                    </wps:wsp>
                  </a:graphicData>
                </a:graphic>
              </wp:inline>
            </w:drawing>
          </mc:Choice>
          <mc:Fallback>
            <w:pict>
              <v:roundrect w14:anchorId="61FC5476" id="_x0000_s1053" style="width:415.3pt;height:11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">
                <v:textbox>
                  <w:txbxContent>
                    <w:p w14:paraId="2B9BD53F" w14:textId="43DB3CBC" w:rsidR="00AE09A4" w:rsidRPr="00AE09A4" w:rsidRDefault="00AE09A4" w:rsidP="00AE09A4">
                      <w:pPr>
                        <w:rPr>
                          <w:rFonts w:ascii="Comic Sans MS" w:hAnsi="Comic Sans MS"/>
                          <w:i/>
                          <w:color w:val="FF0000"/>
                          <w:sz w:val="20"/>
                          <w:szCs w:val="20"/>
                          <w:lang w:eastAsia="zh-CN"/>
                        </w:rPr>
                      </w:pPr>
                      <w:r w:rsidRPr="00AE09A4">
                        <w:rPr>
                          <w:rFonts w:ascii="Comic Sans MS" w:hAnsi="Comic Sans MS"/>
                          <w:i/>
                          <w:color w:val="FF0000"/>
                          <w:sz w:val="20"/>
                          <w:szCs w:val="20"/>
                        </w:rPr>
                        <w:t>Character Substitution</w:t>
                      </w:r>
                      <w:r>
                        <w:rPr>
                          <w:rFonts w:ascii="Comic Sans MS" w:hAnsi="Comic Sans MS" w:hint="eastAsia"/>
                          <w:i/>
                          <w:color w:val="FF0000"/>
                          <w:sz w:val="20"/>
                          <w:szCs w:val="20"/>
                          <w:lang w:eastAsia="zh-CN"/>
                        </w:rPr>
                        <w:t xml:space="preserve">: </w:t>
                      </w:r>
                      <w:r w:rsidRPr="00AE09A4">
                        <w:rPr>
                          <w:rFonts w:ascii="Comic Sans MS" w:hAnsi="Comic Sans MS"/>
                          <w:i/>
                          <w:color w:val="FF0000"/>
                          <w:sz w:val="20"/>
                          <w:szCs w:val="20"/>
                        </w:rPr>
                        <w:t>The email address uses a common phishing tactic known as character substitution or homoglyph attacks. In this case, the number '0' (zero) is used to replace the letter 'o' in the word "support." The use of similar-looking characters makes the email address visually resemble a trusted source (in this case, an email that might come from Apple's actual support team). However, this slight alteration creates a completely different email address that is controlled by the attacker.</w:t>
                      </w:r>
                    </w:p>
                  </w:txbxContent>
                </v:textbox>
                <w10:anchorlock/>
              </v:roundrect>
            </w:pict>
          </mc:Fallback>
        </mc:AlternateContent>
      </w:r>
    </w:p>
    <w:p w14:paraId="58B82622" w14:textId="77777777" w:rsidR="00AE09A4" w:rsidRDefault="00AE09A4" w:rsidP="00187FE8">
      <w:pPr>
        <w:suppressAutoHyphens w:val="0"/>
        <w:rPr>
          <w:b/>
          <w:bCs/>
          <w:kern w:val="1"/>
          <w:sz w:val="28"/>
          <w:szCs w:val="28"/>
          <w:lang w:val="en-US" w:eastAsia="zh-CN"/>
        </w:rPr>
      </w:pPr>
    </w:p>
    <w:p w14:paraId="77E4F60C" w14:textId="10B72A74" w:rsidR="00AE09A4" w:rsidRDefault="00AE09A4" w:rsidP="00AE09A4">
      <w:pPr>
        <w:rPr>
          <w:b/>
          <w:lang w:eastAsia="zh-CN"/>
        </w:rPr>
      </w:pPr>
      <w:r w:rsidRPr="00B242C5">
        <w:rPr>
          <w:b/>
          <w:lang w:eastAsia="zh-CN"/>
        </w:rPr>
        <w:t>Q</w:t>
      </w:r>
      <w:r>
        <w:rPr>
          <w:rFonts w:hint="eastAsia"/>
          <w:b/>
          <w:lang w:eastAsia="zh-CN"/>
        </w:rPr>
        <w:t>2</w:t>
      </w:r>
      <w:r w:rsidRPr="00B242C5">
        <w:rPr>
          <w:b/>
          <w:lang w:eastAsia="zh-CN"/>
        </w:rPr>
        <w:t xml:space="preserve">: </w:t>
      </w:r>
      <w:r w:rsidRPr="00AE09A4">
        <w:rPr>
          <w:b/>
          <w:lang w:eastAsia="zh-CN"/>
        </w:rPr>
        <w:t>How does the language used in the email influence the recipient's actions?</w:t>
      </w:r>
      <w:r w:rsidRPr="00AE09A4">
        <w:rPr>
          <w:rFonts w:hint="eastAsia"/>
          <w:b/>
          <w:lang w:eastAsia="zh-CN"/>
        </w:rPr>
        <w:t xml:space="preserve"> </w:t>
      </w:r>
      <w:r>
        <w:rPr>
          <w:rFonts w:hint="eastAsia"/>
          <w:b/>
          <w:lang w:eastAsia="zh-CN"/>
        </w:rPr>
        <w:t>[</w:t>
      </w:r>
      <w:r w:rsidRPr="00AE09A4">
        <w:rPr>
          <w:b/>
          <w:lang w:eastAsia="zh-CN"/>
        </w:rPr>
        <w:t>Evaluate the Urgency and Language Used</w:t>
      </w:r>
      <w:r>
        <w:rPr>
          <w:rFonts w:hint="eastAsia"/>
          <w:b/>
          <w:lang w:eastAsia="zh-CN"/>
        </w:rPr>
        <w:t>]</w:t>
      </w:r>
    </w:p>
    <w:p w14:paraId="25C01A01" w14:textId="77777777" w:rsidR="00AE09A4" w:rsidRPr="00B242C5" w:rsidRDefault="00AE09A4" w:rsidP="00AE09A4">
      <w:pPr>
        <w:rPr>
          <w:b/>
          <w:lang w:eastAsia="zh-CN"/>
        </w:rPr>
      </w:pPr>
    </w:p>
    <w:p w14:paraId="55B264B7" w14:textId="77777777" w:rsidR="00AE09A4" w:rsidRPr="001447BB" w:rsidRDefault="00AE09A4" w:rsidP="00AE09A4">
      <w:pPr>
        <w:rPr>
          <w:lang w:eastAsia="zh-CN"/>
        </w:rPr>
      </w:pPr>
      <w:r w:rsidRPr="0099225C">
        <w:rPr>
          <w:noProof/>
        </w:rPr>
        <w:lastRenderedPageBreak/>
        <mc:AlternateContent>
          <mc:Choice Requires="wps">
            <w:drawing>
              <wp:inline distT="0" distB="0" distL="0" distR="0" wp14:anchorId="37CE9DD8" wp14:editId="2FC1EB3D">
                <wp:extent cx="5274310" cy="2648060"/>
                <wp:effectExtent l="0" t="0" r="21590" b="19050"/>
                <wp:docPr id="62515971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648060"/>
                        </a:xfrm>
                        <a:prstGeom prst="roundRect">
                          <a:avLst>
                            <a:gd name="adj" fmla="val 16667"/>
                          </a:avLst>
                        </a:prstGeom>
                        <a:solidFill>
                          <a:srgbClr val="FFFFFF"/>
                        </a:solidFill>
                        <a:ln w="9525">
                          <a:solidFill>
                            <a:srgbClr val="000000"/>
                          </a:solidFill>
                          <a:round/>
                          <a:headEnd/>
                          <a:tailEnd/>
                        </a:ln>
                      </wps:spPr>
                      <wps:txbx>
                        <w:txbxContent>
                          <w:p w14:paraId="564A3520" w14:textId="4BA21494" w:rsidR="00AE09A4" w:rsidRDefault="00AE09A4" w:rsidP="00AE09A4">
                            <w:pPr>
                              <w:rPr>
                                <w:rFonts w:ascii="Comic Sans MS" w:hAnsi="Comic Sans MS"/>
                                <w:i/>
                                <w:color w:val="FF0000"/>
                                <w:sz w:val="20"/>
                                <w:szCs w:val="20"/>
                              </w:rPr>
                            </w:pPr>
                            <w:r w:rsidRPr="00AE09A4">
                              <w:rPr>
                                <w:rFonts w:ascii="Comic Sans MS" w:hAnsi="Comic Sans MS"/>
                                <w:i/>
                                <w:color w:val="FF0000"/>
                                <w:sz w:val="20"/>
                                <w:szCs w:val="20"/>
                              </w:rPr>
                              <w:t>Answer: The email uses urgent language encouraging immediate action, which is a common tactic in phishing to pressure the recipient into acting without thinking critically about the legitimacy of the email.</w:t>
                            </w:r>
                          </w:p>
                          <w:p w14:paraId="0B0A3B4F" w14:textId="362E1F1E" w:rsidR="00AE09A4" w:rsidRPr="00AE09A4" w:rsidRDefault="00AE09A4" w:rsidP="00AE09A4">
                            <w:pPr>
                              <w:pStyle w:val="ListParagraph"/>
                              <w:numPr>
                                <w:ilvl w:val="0"/>
                                <w:numId w:val="59"/>
                              </w:numPr>
                              <w:spacing w:before="60" w:after="60"/>
                              <w:ind w:left="357" w:hanging="357"/>
                              <w:rPr>
                                <w:rFonts w:ascii="Comic Sans MS" w:hAnsi="Comic Sans MS"/>
                                <w:i/>
                                <w:color w:val="FF0000"/>
                                <w:lang w:eastAsia="zh-CN"/>
                              </w:rPr>
                            </w:pPr>
                            <w:r w:rsidRPr="00AE09A4">
                              <w:rPr>
                                <w:rFonts w:ascii="Comic Sans MS" w:hAnsi="Comic Sans MS"/>
                                <w:i/>
                                <w:color w:val="FF0000"/>
                                <w:lang w:val="en-AU" w:eastAsia="zh-CN"/>
                              </w:rPr>
                              <w:t>We detected unusual activity in your Apple account from an unrecognized device.</w:t>
                            </w:r>
                          </w:p>
                          <w:p w14:paraId="7A699B02" w14:textId="1C62880E" w:rsidR="00AE09A4" w:rsidRPr="00AE09A4" w:rsidRDefault="00AE09A4" w:rsidP="00AE09A4">
                            <w:pPr>
                              <w:pStyle w:val="ListParagraph"/>
                              <w:numPr>
                                <w:ilvl w:val="0"/>
                                <w:numId w:val="59"/>
                              </w:numPr>
                              <w:spacing w:before="60" w:after="60"/>
                              <w:ind w:left="357" w:hanging="357"/>
                              <w:rPr>
                                <w:rFonts w:ascii="Comic Sans MS" w:hAnsi="Comic Sans MS"/>
                                <w:i/>
                                <w:color w:val="FF0000"/>
                                <w:lang w:eastAsia="zh-CN"/>
                              </w:rPr>
                            </w:pPr>
                            <w:r w:rsidRPr="00AE09A4">
                              <w:rPr>
                                <w:rFonts w:ascii="Comic Sans MS" w:hAnsi="Comic Sans MS"/>
                                <w:i/>
                                <w:color w:val="FF0000"/>
                                <w:lang w:val="en-AU" w:eastAsia="zh-CN"/>
                              </w:rPr>
                              <w:t>By adding, "your account has been temporarily locked," the email introduces a problem that requires swift resolution</w:t>
                            </w:r>
                          </w:p>
                          <w:p w14:paraId="7FF8CC81" w14:textId="4A889840" w:rsidR="00AE09A4" w:rsidRDefault="00AE09A4" w:rsidP="00AE09A4">
                            <w:pPr>
                              <w:pStyle w:val="ListParagraph"/>
                              <w:numPr>
                                <w:ilvl w:val="0"/>
                                <w:numId w:val="59"/>
                              </w:numPr>
                              <w:spacing w:before="60" w:after="60"/>
                              <w:ind w:left="357" w:hanging="357"/>
                              <w:rPr>
                                <w:rFonts w:ascii="Comic Sans MS" w:hAnsi="Comic Sans MS"/>
                                <w:i/>
                                <w:color w:val="FF0000"/>
                                <w:lang w:eastAsia="zh-CN"/>
                              </w:rPr>
                            </w:pPr>
                            <w:r w:rsidRPr="00AE09A4">
                              <w:rPr>
                                <w:rFonts w:ascii="Comic Sans MS" w:hAnsi="Comic Sans MS"/>
                                <w:i/>
                                <w:color w:val="FF0000"/>
                                <w:lang w:eastAsia="zh-CN"/>
                              </w:rPr>
                              <w:t>"You must verify your identity within 24 hours to avoid permanent suspension," sets a specific time limit</w:t>
                            </w:r>
                          </w:p>
                          <w:p w14:paraId="0BB131D3" w14:textId="3374A173" w:rsidR="00AE09A4" w:rsidRPr="00AE09A4" w:rsidRDefault="00AE09A4" w:rsidP="00AE09A4">
                            <w:pPr>
                              <w:pStyle w:val="ListParagraph"/>
                              <w:numPr>
                                <w:ilvl w:val="0"/>
                                <w:numId w:val="59"/>
                              </w:numPr>
                              <w:spacing w:before="60" w:after="60"/>
                              <w:ind w:left="357" w:hanging="357"/>
                              <w:rPr>
                                <w:rFonts w:ascii="Comic Sans MS" w:hAnsi="Comic Sans MS"/>
                                <w:i/>
                                <w:color w:val="FF0000"/>
                                <w:lang w:eastAsia="zh-CN"/>
                              </w:rPr>
                            </w:pPr>
                            <w:r w:rsidRPr="00AE09A4">
                              <w:rPr>
                                <w:rFonts w:ascii="Comic Sans MS" w:hAnsi="Comic Sans MS"/>
                                <w:i/>
                                <w:color w:val="FF0000"/>
                                <w:lang w:eastAsia="zh-CN"/>
                              </w:rPr>
                              <w:t>Please visit the link below to verify your account," directly calls for immediate action</w:t>
                            </w:r>
                          </w:p>
                        </w:txbxContent>
                      </wps:txbx>
                      <wps:bodyPr rot="0" vert="horz" wrap="square" lIns="91440" tIns="45720" rIns="91440" bIns="45720" anchor="t" anchorCtr="0" upright="1">
                        <a:noAutofit/>
                      </wps:bodyPr>
                    </wps:wsp>
                  </a:graphicData>
                </a:graphic>
              </wp:inline>
            </w:drawing>
          </mc:Choice>
          <mc:Fallback>
            <w:pict>
              <v:roundrect w14:anchorId="37CE9DD8" id="_x0000_s1054" style="width:415.3pt;height:20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">
                <v:textbox>
                  <w:txbxContent>
                    <w:p w14:paraId="564A3520" w14:textId="4BA21494" w:rsidR="00AE09A4" w:rsidRDefault="00AE09A4" w:rsidP="00AE09A4">
                      <w:pPr>
                        <w:rPr>
                          <w:rFonts w:ascii="Comic Sans MS" w:hAnsi="Comic Sans MS"/>
                          <w:i/>
                          <w:color w:val="FF0000"/>
                          <w:sz w:val="20"/>
                          <w:szCs w:val="20"/>
                        </w:rPr>
                      </w:pPr>
                      <w:r w:rsidRPr="00AE09A4">
                        <w:rPr>
                          <w:rFonts w:ascii="Comic Sans MS" w:hAnsi="Comic Sans MS"/>
                          <w:i/>
                          <w:color w:val="FF0000"/>
                          <w:sz w:val="20"/>
                          <w:szCs w:val="20"/>
                        </w:rPr>
                        <w:t>Answer: The email uses urgent language encouraging immediate action, which is a common tactic in phishing to pressure the recipient into acting without thinking critically about the legitimacy of the email.</w:t>
                      </w:r>
                    </w:p>
                    <w:p w14:paraId="0B0A3B4F" w14:textId="362E1F1E" w:rsidR="00AE09A4" w:rsidRPr="00AE09A4" w:rsidRDefault="00AE09A4" w:rsidP="00AE09A4">
                      <w:pPr>
                        <w:pStyle w:val="ListParagraph"/>
                        <w:numPr>
                          <w:ilvl w:val="0"/>
                          <w:numId w:val="59"/>
                        </w:numPr>
                        <w:spacing w:before="60" w:after="60"/>
                        <w:ind w:left="357" w:hanging="357"/>
                        <w:rPr>
                          <w:rFonts w:ascii="Comic Sans MS" w:hAnsi="Comic Sans MS"/>
                          <w:i/>
                          <w:color w:val="FF0000"/>
                          <w:lang w:eastAsia="zh-CN"/>
                        </w:rPr>
                      </w:pPr>
                      <w:r w:rsidRPr="00AE09A4">
                        <w:rPr>
                          <w:rFonts w:ascii="Comic Sans MS" w:hAnsi="Comic Sans MS"/>
                          <w:i/>
                          <w:color w:val="FF0000"/>
                          <w:lang w:val="en-AU" w:eastAsia="zh-CN"/>
                        </w:rPr>
                        <w:t>We detected unusual activity in your Apple account from an unrecognized device.</w:t>
                      </w:r>
                    </w:p>
                    <w:p w14:paraId="7A699B02" w14:textId="1C62880E" w:rsidR="00AE09A4" w:rsidRPr="00AE09A4" w:rsidRDefault="00AE09A4" w:rsidP="00AE09A4">
                      <w:pPr>
                        <w:pStyle w:val="ListParagraph"/>
                        <w:numPr>
                          <w:ilvl w:val="0"/>
                          <w:numId w:val="59"/>
                        </w:numPr>
                        <w:spacing w:before="60" w:after="60"/>
                        <w:ind w:left="357" w:hanging="357"/>
                        <w:rPr>
                          <w:rFonts w:ascii="Comic Sans MS" w:hAnsi="Comic Sans MS"/>
                          <w:i/>
                          <w:color w:val="FF0000"/>
                          <w:lang w:eastAsia="zh-CN"/>
                        </w:rPr>
                      </w:pPr>
                      <w:r w:rsidRPr="00AE09A4">
                        <w:rPr>
                          <w:rFonts w:ascii="Comic Sans MS" w:hAnsi="Comic Sans MS"/>
                          <w:i/>
                          <w:color w:val="FF0000"/>
                          <w:lang w:val="en-AU" w:eastAsia="zh-CN"/>
                        </w:rPr>
                        <w:t>By adding, "your account has been temporarily locked," the email introduces a problem that requires swift resolution</w:t>
                      </w:r>
                    </w:p>
                    <w:p w14:paraId="7FF8CC81" w14:textId="4A889840" w:rsidR="00AE09A4" w:rsidRDefault="00AE09A4" w:rsidP="00AE09A4">
                      <w:pPr>
                        <w:pStyle w:val="ListParagraph"/>
                        <w:numPr>
                          <w:ilvl w:val="0"/>
                          <w:numId w:val="59"/>
                        </w:numPr>
                        <w:spacing w:before="60" w:after="60"/>
                        <w:ind w:left="357" w:hanging="357"/>
                        <w:rPr>
                          <w:rFonts w:ascii="Comic Sans MS" w:hAnsi="Comic Sans MS"/>
                          <w:i/>
                          <w:color w:val="FF0000"/>
                          <w:lang w:eastAsia="zh-CN"/>
                        </w:rPr>
                      </w:pPr>
                      <w:r w:rsidRPr="00AE09A4">
                        <w:rPr>
                          <w:rFonts w:ascii="Comic Sans MS" w:hAnsi="Comic Sans MS"/>
                          <w:i/>
                          <w:color w:val="FF0000"/>
                          <w:lang w:eastAsia="zh-CN"/>
                        </w:rPr>
                        <w:t>"You must verify your identity within 24 hours to avoid permanent suspension," sets a specific time limit</w:t>
                      </w:r>
                    </w:p>
                    <w:p w14:paraId="0BB131D3" w14:textId="3374A173" w:rsidR="00AE09A4" w:rsidRPr="00AE09A4" w:rsidRDefault="00AE09A4" w:rsidP="00AE09A4">
                      <w:pPr>
                        <w:pStyle w:val="ListParagraph"/>
                        <w:numPr>
                          <w:ilvl w:val="0"/>
                          <w:numId w:val="59"/>
                        </w:numPr>
                        <w:spacing w:before="60" w:after="60"/>
                        <w:ind w:left="357" w:hanging="357"/>
                        <w:rPr>
                          <w:rFonts w:ascii="Comic Sans MS" w:hAnsi="Comic Sans MS" w:hint="eastAsia"/>
                          <w:i/>
                          <w:color w:val="FF0000"/>
                          <w:lang w:eastAsia="zh-CN"/>
                        </w:rPr>
                      </w:pPr>
                      <w:r w:rsidRPr="00AE09A4">
                        <w:rPr>
                          <w:rFonts w:ascii="Comic Sans MS" w:hAnsi="Comic Sans MS"/>
                          <w:i/>
                          <w:color w:val="FF0000"/>
                          <w:lang w:eastAsia="zh-CN"/>
                        </w:rPr>
                        <w:t>Please visit the link below to verify your account," directly calls for immediate action</w:t>
                      </w:r>
                    </w:p>
                  </w:txbxContent>
                </v:textbox>
                <w10:anchorlock/>
              </v:roundrect>
            </w:pict>
          </mc:Fallback>
        </mc:AlternateContent>
      </w:r>
    </w:p>
    <w:p w14:paraId="1A9EB9CA" w14:textId="77777777" w:rsidR="00AE09A4" w:rsidRDefault="00AE09A4" w:rsidP="00187FE8">
      <w:pPr>
        <w:suppressAutoHyphens w:val="0"/>
        <w:rPr>
          <w:b/>
          <w:bCs/>
          <w:kern w:val="1"/>
          <w:sz w:val="28"/>
          <w:szCs w:val="28"/>
          <w:lang w:val="en-US" w:eastAsia="zh-CN"/>
        </w:rPr>
      </w:pPr>
    </w:p>
    <w:p w14:paraId="76554B26" w14:textId="2C1AD6FF" w:rsidR="003041A0" w:rsidRDefault="003041A0" w:rsidP="003041A0">
      <w:pPr>
        <w:rPr>
          <w:b/>
          <w:lang w:eastAsia="zh-CN"/>
        </w:rPr>
      </w:pPr>
      <w:r w:rsidRPr="00B242C5">
        <w:rPr>
          <w:b/>
          <w:lang w:eastAsia="zh-CN"/>
        </w:rPr>
        <w:t>Q</w:t>
      </w:r>
      <w:r>
        <w:rPr>
          <w:rFonts w:hint="eastAsia"/>
          <w:b/>
          <w:lang w:eastAsia="zh-CN"/>
        </w:rPr>
        <w:t>3</w:t>
      </w:r>
      <w:r w:rsidRPr="00B242C5">
        <w:rPr>
          <w:b/>
          <w:lang w:eastAsia="zh-CN"/>
        </w:rPr>
        <w:t xml:space="preserve">: </w:t>
      </w:r>
      <w:r w:rsidRPr="003041A0">
        <w:rPr>
          <w:b/>
          <w:lang w:eastAsia="zh-CN"/>
        </w:rPr>
        <w:t>What can you find out about the link included in the email?</w:t>
      </w:r>
      <w:r w:rsidRPr="003041A0">
        <w:rPr>
          <w:rFonts w:hint="eastAsia"/>
          <w:b/>
          <w:lang w:eastAsia="zh-CN"/>
        </w:rPr>
        <w:t xml:space="preserve"> </w:t>
      </w:r>
      <w:r>
        <w:rPr>
          <w:rFonts w:hint="eastAsia"/>
          <w:b/>
          <w:lang w:eastAsia="zh-CN"/>
        </w:rPr>
        <w:t>[</w:t>
      </w:r>
      <w:r w:rsidRPr="003041A0">
        <w:rPr>
          <w:b/>
          <w:bCs/>
        </w:rPr>
        <w:t>Inspect the Link</w:t>
      </w:r>
      <w:r>
        <w:rPr>
          <w:rFonts w:hint="eastAsia"/>
          <w:b/>
          <w:lang w:eastAsia="zh-CN"/>
        </w:rPr>
        <w:t>]</w:t>
      </w:r>
    </w:p>
    <w:p w14:paraId="198B2896" w14:textId="77777777" w:rsidR="003041A0" w:rsidRDefault="003041A0" w:rsidP="003041A0">
      <w:pPr>
        <w:suppressAutoHyphens w:val="0"/>
        <w:rPr>
          <w:b/>
        </w:rPr>
      </w:pPr>
    </w:p>
    <w:p w14:paraId="37AC5237" w14:textId="1BF45266" w:rsidR="00BA4DF9" w:rsidRDefault="003041A0">
      <w:pPr>
        <w:suppressAutoHyphens w:val="0"/>
        <w:rPr>
          <w:b/>
        </w:rPr>
      </w:pPr>
      <w:r w:rsidRPr="0099225C">
        <w:rPr>
          <w:noProof/>
        </w:rPr>
        <mc:AlternateContent>
          <mc:Choice Requires="wps">
            <w:drawing>
              <wp:inline distT="0" distB="0" distL="0" distR="0" wp14:anchorId="456CA98C" wp14:editId="279FC541">
                <wp:extent cx="5274310" cy="734691"/>
                <wp:effectExtent l="0" t="0" r="21590" b="27940"/>
                <wp:docPr id="205869909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34691"/>
                        </a:xfrm>
                        <a:prstGeom prst="roundRect">
                          <a:avLst>
                            <a:gd name="adj" fmla="val 16667"/>
                          </a:avLst>
                        </a:prstGeom>
                        <a:solidFill>
                          <a:srgbClr val="FFFFFF"/>
                        </a:solidFill>
                        <a:ln w="9525">
                          <a:solidFill>
                            <a:srgbClr val="000000"/>
                          </a:solidFill>
                          <a:round/>
                          <a:headEnd/>
                          <a:tailEnd/>
                        </a:ln>
                      </wps:spPr>
                      <wps:txbx>
                        <w:txbxContent>
                          <w:p w14:paraId="74F701F4" w14:textId="001512BB" w:rsidR="003041A0" w:rsidRPr="00AE09A4" w:rsidRDefault="003041A0" w:rsidP="003041A0">
                            <w:pPr>
                              <w:rPr>
                                <w:rFonts w:ascii="Comic Sans MS" w:hAnsi="Comic Sans MS"/>
                                <w:i/>
                                <w:color w:val="FF0000"/>
                                <w:sz w:val="20"/>
                                <w:szCs w:val="20"/>
                                <w:lang w:eastAsia="zh-CN"/>
                              </w:rPr>
                            </w:pPr>
                            <w:r w:rsidRPr="003041A0">
                              <w:rPr>
                                <w:rFonts w:ascii="Comic Sans MS" w:hAnsi="Comic Sans MS"/>
                                <w:i/>
                                <w:color w:val="FF0000"/>
                                <w:sz w:val="20"/>
                                <w:szCs w:val="20"/>
                              </w:rPr>
                              <w:t>Hovering over the link (without clicking) should reveal that it directs to "http://apple-verify-login.com," which is not a secure (https) or official Apple domain, indicating that it's likely a phishing site.</w:t>
                            </w:r>
                          </w:p>
                        </w:txbxContent>
                      </wps:txbx>
                      <wps:bodyPr rot="0" vert="horz" wrap="square" lIns="91440" tIns="45720" rIns="91440" bIns="45720" anchor="t" anchorCtr="0" upright="1">
                        <a:noAutofit/>
                      </wps:bodyPr>
                    </wps:wsp>
                  </a:graphicData>
                </a:graphic>
              </wp:inline>
            </w:drawing>
          </mc:Choice>
          <mc:Fallback>
            <w:pict>
              <v:roundrect w14:anchorId="456CA98C" id="_x0000_s1055" style="width:415.3pt;height:57.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">
                <v:textbox>
                  <w:txbxContent>
                    <w:p w14:paraId="74F701F4" w14:textId="001512BB" w:rsidR="003041A0" w:rsidRPr="00AE09A4" w:rsidRDefault="003041A0" w:rsidP="003041A0">
                      <w:pPr>
                        <w:rPr>
                          <w:rFonts w:ascii="Comic Sans MS" w:hAnsi="Comic Sans MS"/>
                          <w:i/>
                          <w:color w:val="FF0000"/>
                          <w:sz w:val="20"/>
                          <w:szCs w:val="20"/>
                          <w:lang w:eastAsia="zh-CN"/>
                        </w:rPr>
                      </w:pPr>
                      <w:r w:rsidRPr="003041A0">
                        <w:rPr>
                          <w:rFonts w:ascii="Comic Sans MS" w:hAnsi="Comic Sans MS"/>
                          <w:i/>
                          <w:color w:val="FF0000"/>
                          <w:sz w:val="20"/>
                          <w:szCs w:val="20"/>
                        </w:rPr>
                        <w:t>Hovering over the link (without clicking) should reveal that it directs to "http://apple-verify-login.com," which is not a secure (https) or official Apple domain, indicating that it's likely a phishing site.</w:t>
                      </w:r>
                    </w:p>
                  </w:txbxContent>
                </v:textbox>
                <w10:anchorlock/>
              </v:roundrect>
            </w:pict>
          </mc:Fallback>
        </mc:AlternateContent>
      </w:r>
    </w:p>
    <w:p w14:paraId="30BC3913" w14:textId="64ADC02D" w:rsidR="00A55705" w:rsidRDefault="00A55705" w:rsidP="003041A0">
      <w:pPr>
        <w:rPr>
          <w:b/>
        </w:rPr>
      </w:pPr>
    </w:p>
    <w:p w14:paraId="1901DC89" w14:textId="6DE85C76" w:rsidR="003041A0" w:rsidRDefault="003041A0" w:rsidP="003041A0">
      <w:pPr>
        <w:rPr>
          <w:b/>
          <w:lang w:eastAsia="zh-CN"/>
        </w:rPr>
      </w:pPr>
      <w:r w:rsidRPr="00B242C5">
        <w:rPr>
          <w:b/>
          <w:lang w:eastAsia="zh-CN"/>
        </w:rPr>
        <w:t>Q</w:t>
      </w:r>
      <w:r>
        <w:rPr>
          <w:rFonts w:hint="eastAsia"/>
          <w:b/>
          <w:lang w:eastAsia="zh-CN"/>
        </w:rPr>
        <w:t>4</w:t>
      </w:r>
      <w:r w:rsidRPr="00B242C5">
        <w:rPr>
          <w:b/>
          <w:lang w:eastAsia="zh-CN"/>
        </w:rPr>
        <w:t xml:space="preserve">: </w:t>
      </w:r>
      <w:r w:rsidRPr="003041A0">
        <w:rPr>
          <w:b/>
          <w:lang w:eastAsia="zh-CN"/>
        </w:rPr>
        <w:t>What can be said about the way the email addresses the recipient?</w:t>
      </w:r>
      <w:r w:rsidRPr="003041A0">
        <w:rPr>
          <w:rFonts w:hint="eastAsia"/>
          <w:b/>
          <w:lang w:eastAsia="zh-CN"/>
        </w:rPr>
        <w:t xml:space="preserve"> </w:t>
      </w:r>
      <w:r>
        <w:rPr>
          <w:rFonts w:hint="eastAsia"/>
          <w:b/>
          <w:lang w:eastAsia="zh-CN"/>
        </w:rPr>
        <w:t>[</w:t>
      </w:r>
      <w:r w:rsidRPr="003041A0">
        <w:rPr>
          <w:b/>
          <w:bCs/>
        </w:rPr>
        <w:t>Look for Generic Greetings</w:t>
      </w:r>
      <w:r>
        <w:rPr>
          <w:rFonts w:hint="eastAsia"/>
          <w:b/>
          <w:lang w:eastAsia="zh-CN"/>
        </w:rPr>
        <w:t>]</w:t>
      </w:r>
    </w:p>
    <w:p w14:paraId="766B9A0D" w14:textId="77777777" w:rsidR="003041A0" w:rsidRPr="003041A0" w:rsidRDefault="003041A0" w:rsidP="003041A0">
      <w:pPr>
        <w:rPr>
          <w:b/>
        </w:rPr>
      </w:pPr>
    </w:p>
    <w:p w14:paraId="7D34EB88" w14:textId="20E6A4B6" w:rsidR="003041A0" w:rsidRDefault="003041A0" w:rsidP="003041A0">
      <w:pPr>
        <w:rPr>
          <w:b/>
          <w:bCs/>
          <w:lang w:eastAsia="zh-CN"/>
        </w:rPr>
      </w:pPr>
      <w:r w:rsidRPr="0099225C">
        <w:rPr>
          <w:noProof/>
        </w:rPr>
        <mc:AlternateContent>
          <mc:Choice Requires="wps">
            <w:drawing>
              <wp:inline distT="0" distB="0" distL="0" distR="0" wp14:anchorId="4B49ABB7" wp14:editId="578BFA8C">
                <wp:extent cx="5274310" cy="734060"/>
                <wp:effectExtent l="0" t="0" r="21590" b="27940"/>
                <wp:docPr id="64718915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34060"/>
                        </a:xfrm>
                        <a:prstGeom prst="roundRect">
                          <a:avLst>
                            <a:gd name="adj" fmla="val 16667"/>
                          </a:avLst>
                        </a:prstGeom>
                        <a:solidFill>
                          <a:srgbClr val="FFFFFF"/>
                        </a:solidFill>
                        <a:ln w="9525">
                          <a:solidFill>
                            <a:srgbClr val="000000"/>
                          </a:solidFill>
                          <a:round/>
                          <a:headEnd/>
                          <a:tailEnd/>
                        </a:ln>
                      </wps:spPr>
                      <wps:txbx>
                        <w:txbxContent>
                          <w:p w14:paraId="723CC88C" w14:textId="499F0988" w:rsidR="003041A0" w:rsidRPr="00AE09A4" w:rsidRDefault="003041A0" w:rsidP="003041A0">
                            <w:pPr>
                              <w:rPr>
                                <w:rFonts w:ascii="Comic Sans MS" w:hAnsi="Comic Sans MS"/>
                                <w:i/>
                                <w:color w:val="FF0000"/>
                                <w:sz w:val="20"/>
                                <w:szCs w:val="20"/>
                                <w:lang w:eastAsia="zh-CN"/>
                              </w:rPr>
                            </w:pPr>
                            <w:r w:rsidRPr="003041A0">
                              <w:rPr>
                                <w:rFonts w:ascii="Comic Sans MS" w:hAnsi="Comic Sans MS"/>
                                <w:i/>
                                <w:color w:val="FF0000"/>
                                <w:sz w:val="20"/>
                                <w:szCs w:val="20"/>
                              </w:rPr>
                              <w:t>Answer: The email uses a generic greeting ("Dear Customer"), which is not personalized. Legitimate communications from companies with whom you have an account typically use your first name or full name.</w:t>
                            </w:r>
                          </w:p>
                        </w:txbxContent>
                      </wps:txbx>
                      <wps:bodyPr rot="0" vert="horz" wrap="square" lIns="91440" tIns="45720" rIns="91440" bIns="45720" anchor="t" anchorCtr="0" upright="1">
                        <a:noAutofit/>
                      </wps:bodyPr>
                    </wps:wsp>
                  </a:graphicData>
                </a:graphic>
              </wp:inline>
            </w:drawing>
          </mc:Choice>
          <mc:Fallback>
            <w:pict>
              <v:roundrect w14:anchorId="4B49ABB7" id="_x0000_s1056" style="width:415.3pt;height:57.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">
                <v:textbox>
                  <w:txbxContent>
                    <w:p w14:paraId="723CC88C" w14:textId="499F0988" w:rsidR="003041A0" w:rsidRPr="00AE09A4" w:rsidRDefault="003041A0" w:rsidP="003041A0">
                      <w:pPr>
                        <w:rPr>
                          <w:rFonts w:ascii="Comic Sans MS" w:hAnsi="Comic Sans MS"/>
                          <w:i/>
                          <w:color w:val="FF0000"/>
                          <w:sz w:val="20"/>
                          <w:szCs w:val="20"/>
                          <w:lang w:eastAsia="zh-CN"/>
                        </w:rPr>
                      </w:pPr>
                      <w:r w:rsidRPr="003041A0">
                        <w:rPr>
                          <w:rFonts w:ascii="Comic Sans MS" w:hAnsi="Comic Sans MS"/>
                          <w:i/>
                          <w:color w:val="FF0000"/>
                          <w:sz w:val="20"/>
                          <w:szCs w:val="20"/>
                        </w:rPr>
                        <w:t>Answer: The email uses a generic greeting ("Dear Customer"), which is not personalized. Legitimate communications from companies with whom you have an account typically use your first name or full name.</w:t>
                      </w:r>
                    </w:p>
                  </w:txbxContent>
                </v:textbox>
                <w10:anchorlock/>
              </v:roundrect>
            </w:pict>
          </mc:Fallback>
        </mc:AlternateContent>
      </w:r>
    </w:p>
    <w:p w14:paraId="064A2FCB" w14:textId="6E84498A" w:rsidR="00083F78" w:rsidRDefault="00083F78" w:rsidP="003041A0">
      <w:pPr>
        <w:rPr>
          <w:b/>
          <w:lang w:eastAsia="zh-CN"/>
        </w:rPr>
      </w:pPr>
    </w:p>
    <w:p w14:paraId="5353F7FC" w14:textId="79420C40" w:rsidR="003041A0" w:rsidRDefault="003041A0" w:rsidP="003041A0">
      <w:pPr>
        <w:rPr>
          <w:b/>
          <w:lang w:eastAsia="zh-CN"/>
        </w:rPr>
      </w:pPr>
      <w:r w:rsidRPr="00B242C5">
        <w:rPr>
          <w:b/>
          <w:lang w:eastAsia="zh-CN"/>
        </w:rPr>
        <w:t>Q</w:t>
      </w:r>
      <w:r>
        <w:rPr>
          <w:rFonts w:hint="eastAsia"/>
          <w:b/>
          <w:lang w:eastAsia="zh-CN"/>
        </w:rPr>
        <w:t>4</w:t>
      </w:r>
      <w:r w:rsidRPr="00B242C5">
        <w:rPr>
          <w:b/>
          <w:lang w:eastAsia="zh-CN"/>
        </w:rPr>
        <w:t xml:space="preserve">: </w:t>
      </w:r>
      <w:r w:rsidRPr="003041A0">
        <w:rPr>
          <w:b/>
          <w:lang w:eastAsia="zh-CN"/>
        </w:rPr>
        <w:t>Does this email request any personal information directly?</w:t>
      </w:r>
      <w:r w:rsidRPr="003041A0">
        <w:rPr>
          <w:rFonts w:hint="eastAsia"/>
          <w:b/>
          <w:lang w:eastAsia="zh-CN"/>
        </w:rPr>
        <w:t xml:space="preserve"> </w:t>
      </w:r>
      <w:r>
        <w:rPr>
          <w:rFonts w:hint="eastAsia"/>
          <w:b/>
          <w:lang w:eastAsia="zh-CN"/>
        </w:rPr>
        <w:t>[</w:t>
      </w:r>
      <w:r w:rsidRPr="003041A0">
        <w:rPr>
          <w:b/>
          <w:bCs/>
        </w:rPr>
        <w:t>Request for Personal Information</w:t>
      </w:r>
      <w:r>
        <w:rPr>
          <w:rFonts w:hint="eastAsia"/>
          <w:b/>
          <w:lang w:eastAsia="zh-CN"/>
        </w:rPr>
        <w:t>]</w:t>
      </w:r>
    </w:p>
    <w:p w14:paraId="575D4F78" w14:textId="77777777" w:rsidR="003041A0" w:rsidRPr="003041A0" w:rsidRDefault="003041A0" w:rsidP="003041A0">
      <w:pPr>
        <w:rPr>
          <w:b/>
        </w:rPr>
      </w:pPr>
    </w:p>
    <w:p w14:paraId="31BE8F07" w14:textId="77777777" w:rsidR="003041A0" w:rsidRDefault="003041A0" w:rsidP="003041A0">
      <w:pPr>
        <w:rPr>
          <w:b/>
          <w:bCs/>
          <w:lang w:eastAsia="zh-CN"/>
        </w:rPr>
      </w:pPr>
      <w:r w:rsidRPr="0099225C">
        <w:rPr>
          <w:noProof/>
        </w:rPr>
        <mc:AlternateContent>
          <mc:Choice Requires="wps">
            <w:drawing>
              <wp:inline distT="0" distB="0" distL="0" distR="0" wp14:anchorId="7681D09D" wp14:editId="6D2D0567">
                <wp:extent cx="5274310" cy="734060"/>
                <wp:effectExtent l="0" t="0" r="21590" b="27940"/>
                <wp:docPr id="163663643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34060"/>
                        </a:xfrm>
                        <a:prstGeom prst="roundRect">
                          <a:avLst>
                            <a:gd name="adj" fmla="val 16667"/>
                          </a:avLst>
                        </a:prstGeom>
                        <a:solidFill>
                          <a:srgbClr val="FFFFFF"/>
                        </a:solidFill>
                        <a:ln w="9525">
                          <a:solidFill>
                            <a:srgbClr val="000000"/>
                          </a:solidFill>
                          <a:round/>
                          <a:headEnd/>
                          <a:tailEnd/>
                        </a:ln>
                      </wps:spPr>
                      <wps:txbx>
                        <w:txbxContent>
                          <w:p w14:paraId="5EF76113" w14:textId="7EEFE832" w:rsidR="003041A0" w:rsidRPr="00AE09A4" w:rsidRDefault="003041A0" w:rsidP="003041A0">
                            <w:pPr>
                              <w:rPr>
                                <w:rFonts w:ascii="Comic Sans MS" w:hAnsi="Comic Sans MS"/>
                                <w:i/>
                                <w:color w:val="FF0000"/>
                                <w:sz w:val="20"/>
                                <w:szCs w:val="20"/>
                                <w:lang w:eastAsia="zh-CN"/>
                              </w:rPr>
                            </w:pPr>
                            <w:r w:rsidRPr="003041A0">
                              <w:rPr>
                                <w:rFonts w:ascii="Comic Sans MS" w:hAnsi="Comic Sans MS"/>
                                <w:i/>
                                <w:color w:val="FF0000"/>
                                <w:sz w:val="20"/>
                                <w:szCs w:val="20"/>
                              </w:rPr>
                              <w:t>Answer: While the email itself does not directly ask for personal information, it indirectly does by luring the recipient to a fake website through the link, where personal information is likely requested.</w:t>
                            </w:r>
                          </w:p>
                        </w:txbxContent>
                      </wps:txbx>
                      <wps:bodyPr rot="0" vert="horz" wrap="square" lIns="91440" tIns="45720" rIns="91440" bIns="45720" anchor="t" anchorCtr="0" upright="1">
                        <a:noAutofit/>
                      </wps:bodyPr>
                    </wps:wsp>
                  </a:graphicData>
                </a:graphic>
              </wp:inline>
            </w:drawing>
          </mc:Choice>
          <mc:Fallback>
            <w:pict>
              <v:roundrect w14:anchorId="7681D09D" id="_x0000_s1057" style="width:415.3pt;height:57.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">
                <v:textbox>
                  <w:txbxContent>
                    <w:p w14:paraId="5EF76113" w14:textId="7EEFE832" w:rsidR="003041A0" w:rsidRPr="00AE09A4" w:rsidRDefault="003041A0" w:rsidP="003041A0">
                      <w:pPr>
                        <w:rPr>
                          <w:rFonts w:ascii="Comic Sans MS" w:hAnsi="Comic Sans MS"/>
                          <w:i/>
                          <w:color w:val="FF0000"/>
                          <w:sz w:val="20"/>
                          <w:szCs w:val="20"/>
                          <w:lang w:eastAsia="zh-CN"/>
                        </w:rPr>
                      </w:pPr>
                      <w:r w:rsidRPr="003041A0">
                        <w:rPr>
                          <w:rFonts w:ascii="Comic Sans MS" w:hAnsi="Comic Sans MS"/>
                          <w:i/>
                          <w:color w:val="FF0000"/>
                          <w:sz w:val="20"/>
                          <w:szCs w:val="20"/>
                        </w:rPr>
                        <w:t>Answer: While the email itself does not directly ask for personal information, it indirectly does by luring the recipient to a fake website through the link, where personal information is likely requested.</w:t>
                      </w:r>
                    </w:p>
                  </w:txbxContent>
                </v:textbox>
                <w10:anchorlock/>
              </v:roundrect>
            </w:pict>
          </mc:Fallback>
        </mc:AlternateContent>
      </w:r>
    </w:p>
    <w:p w14:paraId="5ACF54DC" w14:textId="77777777" w:rsidR="003041A0" w:rsidRDefault="003041A0" w:rsidP="003041A0">
      <w:pPr>
        <w:rPr>
          <w:b/>
          <w:lang w:eastAsia="zh-CN"/>
        </w:rPr>
      </w:pPr>
    </w:p>
    <w:p w14:paraId="1C43290E" w14:textId="77777777" w:rsidR="00576FC5" w:rsidRPr="0099225C" w:rsidRDefault="00576FC5" w:rsidP="004C35E0">
      <w:pPr>
        <w:pStyle w:val="ListParagraph"/>
        <w:ind w:left="644"/>
        <w:rPr>
          <w:rFonts w:ascii="Times New Roman" w:hAnsi="Times New Roman" w:cs="Times New Roman"/>
          <w:b/>
          <w:sz w:val="24"/>
          <w:szCs w:val="24"/>
          <w:lang w:val="en-AU" w:eastAsia="zh-CN"/>
        </w:rPr>
      </w:pPr>
    </w:p>
    <w:p w14:paraId="5767D86A" w14:textId="402C3258" w:rsidR="00164498" w:rsidRPr="00187FE8" w:rsidRDefault="00164498" w:rsidP="00187FE8">
      <w:pPr>
        <w:rPr>
          <w:b/>
          <w:lang w:eastAsia="zh-CN"/>
        </w:rPr>
      </w:pPr>
    </w:p>
    <w:sectPr w:rsidR="00164498" w:rsidRPr="00187FE8">
      <w:headerReference w:type="default" r:id="rId25"/>
      <w:footerReference w:type="default" r:id="rId26"/>
      <w:pgSz w:w="11906" w:h="16838"/>
      <w:pgMar w:top="1440" w:right="1800" w:bottom="1440" w:left="1800" w:header="708"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72961" w14:textId="77777777" w:rsidR="005B22BB" w:rsidRDefault="005B22BB">
      <w:r>
        <w:separator/>
      </w:r>
    </w:p>
  </w:endnote>
  <w:endnote w:type="continuationSeparator" w:id="0">
    <w:p w14:paraId="1B18EE8A" w14:textId="77777777" w:rsidR="005B22BB" w:rsidRDefault="005B22BB">
      <w:r>
        <w:continuationSeparator/>
      </w:r>
    </w:p>
  </w:endnote>
  <w:endnote w:type="continuationNotice" w:id="1">
    <w:p w14:paraId="2A88F221" w14:textId="77777777" w:rsidR="005B22BB" w:rsidRDefault="005B22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97C47" w14:textId="10B48D10" w:rsidR="00EB19C9" w:rsidRDefault="00B065DA">
    <w:pPr>
      <w:pStyle w:val="Footer"/>
      <w:ind w:right="360"/>
    </w:pPr>
    <w:r>
      <w:rPr>
        <w:noProof/>
      </w:rPr>
      <mc:AlternateContent>
        <mc:Choice Requires="wps">
          <w:drawing>
            <wp:anchor distT="0" distB="0" distL="0" distR="0" simplePos="0" relativeHeight="251658243" behindDoc="0" locked="0" layoutInCell="1" allowOverlap="1" wp14:anchorId="35D7F7BA" wp14:editId="40289656">
              <wp:simplePos x="0" y="0"/>
              <wp:positionH relativeFrom="page">
                <wp:posOffset>5929630</wp:posOffset>
              </wp:positionH>
              <wp:positionV relativeFrom="paragraph">
                <wp:posOffset>635</wp:posOffset>
              </wp:positionV>
              <wp:extent cx="485775" cy="173355"/>
              <wp:effectExtent l="5080" t="5715" r="4445" b="1905"/>
              <wp:wrapSquare wrapText="largest"/>
              <wp:docPr id="14388369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7F7BA" id="_x0000_t202" coordsize="21600,21600" o:spt="202" path="m,l,21600r21600,l21600,xe">
              <v:stroke joinstyle="miter"/>
              <v:path gradientshapeok="t" o:connecttype="rect"/>
            </v:shapetype>
            <v:shape id="Text Box 5" o:spid="_x0000_s1058" type="#_x0000_t202" style="position:absolute;margin-left:466.9pt;margin-top:.05pt;width:38.25pt;height:13.65pt;z-index:25165824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" stroked="f">
              <v:fill opacity="0"/>
              <v:textbox inset="0,0,0,0">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v:textbox>
              <w10:wrap type="square" side="largest" anchorx="page"/>
            </v:shape>
          </w:pict>
        </mc:Fallback>
      </mc:AlternateContent>
    </w:r>
    <w:r w:rsidR="00057682">
      <w:t>COS</w:t>
    </w:r>
    <w:r w:rsidR="00942DF4">
      <w:t>30015</w:t>
    </w:r>
    <w:r w:rsidR="00EB19C9">
      <w:rPr>
        <w:i/>
      </w:rPr>
      <w:t xml:space="preserve"> Lab </w:t>
    </w:r>
    <w:r w:rsidR="002E5FDE">
      <w:rPr>
        <w:rFonts w:hint="eastAsia"/>
        <w:i/>
        <w:lang w:eastAsia="zh-CN"/>
      </w:rPr>
      <w:t>9</w:t>
    </w:r>
    <w:r w:rsidR="00EB19C9">
      <w:rPr>
        <w:i/>
      </w:rPr>
      <w:t xml:space="preserve"> (week </w:t>
    </w:r>
    <w:r w:rsidR="002E5FDE">
      <w:rPr>
        <w:rFonts w:hint="eastAsia"/>
        <w:i/>
        <w:lang w:eastAsia="zh-CN"/>
      </w:rPr>
      <w:t>9</w:t>
    </w:r>
    <w:r w:rsidR="00EB19C9">
      <w:rPr>
        <w:i/>
      </w:rPr>
      <w:t>)</w:t>
    </w:r>
  </w:p>
  <w:p w14:paraId="2D018E0E" w14:textId="77777777" w:rsidR="00EB19C9" w:rsidRDefault="00EB19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D0C2B" w14:textId="77777777" w:rsidR="005B22BB" w:rsidRDefault="005B22BB">
      <w:r>
        <w:separator/>
      </w:r>
    </w:p>
  </w:footnote>
  <w:footnote w:type="continuationSeparator" w:id="0">
    <w:p w14:paraId="58E00728" w14:textId="77777777" w:rsidR="005B22BB" w:rsidRDefault="005B22BB">
      <w:r>
        <w:continuationSeparator/>
      </w:r>
    </w:p>
  </w:footnote>
  <w:footnote w:type="continuationNotice" w:id="1">
    <w:p w14:paraId="2602436E" w14:textId="77777777" w:rsidR="005B22BB" w:rsidRDefault="005B22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2F8FA" w14:textId="77777777" w:rsidR="00EB19C9" w:rsidRDefault="00EB19C9">
    <w:pPr>
      <w:pStyle w:val="Header"/>
    </w:pPr>
    <w:r>
      <w:rPr>
        <w:b/>
        <w:color w:val="000000"/>
      </w:rPr>
      <w:t xml:space="preserve">Name: ______________________________________ Student </w:t>
    </w:r>
    <w:proofErr w:type="gramStart"/>
    <w:r>
      <w:rPr>
        <w:b/>
        <w:color w:val="000000"/>
      </w:rPr>
      <w:t>ID:_</w:t>
    </w:r>
    <w:proofErr w:type="gramEnd"/>
    <w:r>
      <w:rPr>
        <w:b/>
        <w:color w:val="000000"/>
      </w:rPr>
      <w:t>_____________</w:t>
    </w:r>
    <w:r>
      <w:rPr>
        <w:b/>
        <w:color w:val="000000"/>
      </w:rPr>
      <w:br/>
    </w:r>
  </w:p>
  <w:p w14:paraId="3F365C85" w14:textId="77777777" w:rsidR="00EB19C9" w:rsidRDefault="00EB1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A red question mark on a white background&#10;&#10;Description automatically generated" style="width:168.5pt;height:168.5pt;visibility:visible;mso-wrap-style:square" o:bullet="t">
        <v:imagedata r:id="rId1" o:title="A red question mark on a white background&#10;&#10;Description automatically generated"/>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hint="default"/>
      </w:rPr>
    </w:lvl>
  </w:abstractNum>
  <w:abstractNum w:abstractNumId="3" w15:restartNumberingAfterBreak="0">
    <w:nsid w:val="00000004"/>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1115" w:hanging="360"/>
      </w:pPr>
      <w:rPr>
        <w:rFonts w:ascii="Symbol" w:hAnsi="Symbol" w:cs="Symbol" w:hint="default"/>
        <w:b/>
        <w:lang w:val="en-AU"/>
      </w:rPr>
    </w:lvl>
    <w:lvl w:ilvl="1">
      <w:start w:val="1"/>
      <w:numFmt w:val="lowerLetter"/>
      <w:lvlText w:val="%2."/>
      <w:lvlJc w:val="left"/>
      <w:pPr>
        <w:tabs>
          <w:tab w:val="num" w:pos="0"/>
        </w:tabs>
        <w:ind w:left="1835" w:hanging="360"/>
      </w:pPr>
      <w:rPr>
        <w:rFonts w:ascii="Symbol" w:hAnsi="Symbol" w:cs="Symbol" w:hint="default"/>
        <w:b/>
        <w:lang w:val="en-AU"/>
      </w:rPr>
    </w:lvl>
    <w:lvl w:ilvl="2">
      <w:start w:val="1"/>
      <w:numFmt w:val="lowerRoman"/>
      <w:lvlText w:val="%3."/>
      <w:lvlJc w:val="right"/>
      <w:pPr>
        <w:tabs>
          <w:tab w:val="num" w:pos="0"/>
        </w:tabs>
        <w:ind w:left="2555" w:hanging="180"/>
      </w:pPr>
      <w:rPr>
        <w:rFonts w:ascii="Symbol" w:hAnsi="Symbol" w:cs="Symbol" w:hint="default"/>
        <w:b/>
        <w:lang w:val="en-AU"/>
      </w:rPr>
    </w:lvl>
    <w:lvl w:ilvl="3">
      <w:start w:val="1"/>
      <w:numFmt w:val="decimal"/>
      <w:lvlText w:val="%4."/>
      <w:lvlJc w:val="left"/>
      <w:pPr>
        <w:tabs>
          <w:tab w:val="num" w:pos="0"/>
        </w:tabs>
        <w:ind w:left="3275" w:hanging="360"/>
      </w:pPr>
      <w:rPr>
        <w:rFonts w:ascii="Symbol" w:hAnsi="Symbol" w:cs="Symbol" w:hint="default"/>
        <w:b/>
        <w:lang w:val="en-AU"/>
      </w:rPr>
    </w:lvl>
    <w:lvl w:ilvl="4">
      <w:start w:val="1"/>
      <w:numFmt w:val="lowerLetter"/>
      <w:lvlText w:val="%5."/>
      <w:lvlJc w:val="left"/>
      <w:pPr>
        <w:tabs>
          <w:tab w:val="num" w:pos="0"/>
        </w:tabs>
        <w:ind w:left="3995" w:hanging="360"/>
      </w:pPr>
      <w:rPr>
        <w:rFonts w:ascii="Symbol" w:hAnsi="Symbol" w:cs="Symbol" w:hint="default"/>
        <w:b/>
        <w:lang w:val="en-AU"/>
      </w:rPr>
    </w:lvl>
    <w:lvl w:ilvl="5">
      <w:start w:val="1"/>
      <w:numFmt w:val="lowerRoman"/>
      <w:lvlText w:val="%6."/>
      <w:lvlJc w:val="right"/>
      <w:pPr>
        <w:tabs>
          <w:tab w:val="num" w:pos="0"/>
        </w:tabs>
        <w:ind w:left="4715" w:hanging="180"/>
      </w:pPr>
      <w:rPr>
        <w:rFonts w:ascii="Symbol" w:hAnsi="Symbol" w:cs="Symbol" w:hint="default"/>
        <w:b/>
        <w:lang w:val="en-AU"/>
      </w:rPr>
    </w:lvl>
    <w:lvl w:ilvl="6">
      <w:start w:val="1"/>
      <w:numFmt w:val="decimal"/>
      <w:lvlText w:val="%7."/>
      <w:lvlJc w:val="left"/>
      <w:pPr>
        <w:tabs>
          <w:tab w:val="num" w:pos="0"/>
        </w:tabs>
        <w:ind w:left="5435" w:hanging="360"/>
      </w:pPr>
      <w:rPr>
        <w:rFonts w:ascii="Symbol" w:hAnsi="Symbol" w:cs="Symbol" w:hint="default"/>
        <w:b/>
        <w:lang w:val="en-AU"/>
      </w:rPr>
    </w:lvl>
    <w:lvl w:ilvl="7">
      <w:start w:val="1"/>
      <w:numFmt w:val="lowerLetter"/>
      <w:lvlText w:val="%8."/>
      <w:lvlJc w:val="left"/>
      <w:pPr>
        <w:tabs>
          <w:tab w:val="num" w:pos="0"/>
        </w:tabs>
        <w:ind w:left="6155" w:hanging="360"/>
      </w:pPr>
      <w:rPr>
        <w:rFonts w:ascii="Symbol" w:hAnsi="Symbol" w:cs="Symbol" w:hint="default"/>
        <w:b/>
        <w:lang w:val="en-AU"/>
      </w:rPr>
    </w:lvl>
    <w:lvl w:ilvl="8">
      <w:start w:val="1"/>
      <w:numFmt w:val="lowerRoman"/>
      <w:lvlText w:val="%9."/>
      <w:lvlJc w:val="right"/>
      <w:pPr>
        <w:tabs>
          <w:tab w:val="num" w:pos="0"/>
        </w:tabs>
        <w:ind w:left="6875" w:hanging="180"/>
      </w:pPr>
      <w:rPr>
        <w:rFonts w:ascii="Symbol" w:hAnsi="Symbol" w:cs="Symbol" w:hint="default"/>
        <w:b/>
        <w:lang w:val="en-AU"/>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1596F1D"/>
    <w:multiLevelType w:val="hybridMultilevel"/>
    <w:tmpl w:val="1AB2A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1751E3E"/>
    <w:multiLevelType w:val="multilevel"/>
    <w:tmpl w:val="E014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8F251A"/>
    <w:multiLevelType w:val="multilevel"/>
    <w:tmpl w:val="2AE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F4CB2"/>
    <w:multiLevelType w:val="multilevel"/>
    <w:tmpl w:val="5E7C3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9215AA"/>
    <w:multiLevelType w:val="hybridMultilevel"/>
    <w:tmpl w:val="70CEE994"/>
    <w:lvl w:ilvl="0" w:tplc="5E3C82FC">
      <w:start w:val="1"/>
      <w:numFmt w:val="decimal"/>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B7F4AD7"/>
    <w:multiLevelType w:val="hybridMultilevel"/>
    <w:tmpl w:val="E0329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FC5612"/>
    <w:multiLevelType w:val="multilevel"/>
    <w:tmpl w:val="4E6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A6D0D"/>
    <w:multiLevelType w:val="multilevel"/>
    <w:tmpl w:val="BB9A8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val="en-A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FDB73BD"/>
    <w:multiLevelType w:val="multilevel"/>
    <w:tmpl w:val="B3D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F76D1"/>
    <w:multiLevelType w:val="hybridMultilevel"/>
    <w:tmpl w:val="BACCCC90"/>
    <w:lvl w:ilvl="0" w:tplc="A678CEDE">
      <w:start w:val="13"/>
      <w:numFmt w:val="bullet"/>
      <w:lvlText w:val="-"/>
      <w:lvlJc w:val="left"/>
      <w:pPr>
        <w:ind w:left="360" w:hanging="360"/>
      </w:pPr>
      <w:rPr>
        <w:rFonts w:ascii="Comic Sans MS" w:eastAsiaTheme="minorEastAsia" w:hAnsi="Comic Sans M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19283C7B"/>
    <w:multiLevelType w:val="hybridMultilevel"/>
    <w:tmpl w:val="61D47264"/>
    <w:lvl w:ilvl="0" w:tplc="D50E29A8">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B316455"/>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1B985F57"/>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1C3437C3"/>
    <w:multiLevelType w:val="hybridMultilevel"/>
    <w:tmpl w:val="A7A01FE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C9669C9"/>
    <w:multiLevelType w:val="multilevel"/>
    <w:tmpl w:val="47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263F85"/>
    <w:multiLevelType w:val="hybridMultilevel"/>
    <w:tmpl w:val="092E7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6E26AD1"/>
    <w:multiLevelType w:val="multilevel"/>
    <w:tmpl w:val="4812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CD6AD4"/>
    <w:multiLevelType w:val="hybridMultilevel"/>
    <w:tmpl w:val="8188AC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1A07934"/>
    <w:multiLevelType w:val="hybridMultilevel"/>
    <w:tmpl w:val="374CD86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F469FD"/>
    <w:multiLevelType w:val="multilevel"/>
    <w:tmpl w:val="9D66B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FF7E2D"/>
    <w:multiLevelType w:val="multilevel"/>
    <w:tmpl w:val="00000004"/>
    <w:lvl w:ilvl="0">
      <w:start w:val="1"/>
      <w:numFmt w:val="decimal"/>
      <w:lvlText w:val="%1."/>
      <w:lvlJc w:val="left"/>
      <w:pPr>
        <w:tabs>
          <w:tab w:val="num" w:pos="720"/>
        </w:tabs>
        <w:ind w:left="720"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364379CC"/>
    <w:multiLevelType w:val="hybridMultilevel"/>
    <w:tmpl w:val="9F1681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3B282604"/>
    <w:multiLevelType w:val="hybridMultilevel"/>
    <w:tmpl w:val="BC48879C"/>
    <w:lvl w:ilvl="0" w:tplc="0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D622B58"/>
    <w:multiLevelType w:val="multilevel"/>
    <w:tmpl w:val="3480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36CF3"/>
    <w:multiLevelType w:val="hybridMultilevel"/>
    <w:tmpl w:val="FA32E57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1" w15:restartNumberingAfterBreak="0">
    <w:nsid w:val="44165301"/>
    <w:multiLevelType w:val="multilevel"/>
    <w:tmpl w:val="25160E98"/>
    <w:lvl w:ilvl="0">
      <w:start w:val="1"/>
      <w:numFmt w:val="bullet"/>
      <w:lvlText w:val=""/>
      <w:lvlJc w:val="left"/>
      <w:pPr>
        <w:tabs>
          <w:tab w:val="num" w:pos="644"/>
        </w:tabs>
        <w:ind w:left="644" w:hanging="360"/>
      </w:pPr>
      <w:rPr>
        <w:rFonts w:ascii="Symbol" w:hAnsi="Symbol"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453B20B2"/>
    <w:multiLevelType w:val="hybridMultilevel"/>
    <w:tmpl w:val="2212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B3316FF"/>
    <w:multiLevelType w:val="multilevel"/>
    <w:tmpl w:val="C51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AB7C51"/>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52C104E8"/>
    <w:multiLevelType w:val="hybridMultilevel"/>
    <w:tmpl w:val="E5D4A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D281A6C"/>
    <w:multiLevelType w:val="hybridMultilevel"/>
    <w:tmpl w:val="A886A3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61B80DEE"/>
    <w:multiLevelType w:val="multilevel"/>
    <w:tmpl w:val="16F057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339417F"/>
    <w:multiLevelType w:val="multilevel"/>
    <w:tmpl w:val="E33ADC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5681FDE"/>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682C3CD9"/>
    <w:multiLevelType w:val="multilevel"/>
    <w:tmpl w:val="29422C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85375E2"/>
    <w:multiLevelType w:val="multilevel"/>
    <w:tmpl w:val="534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034EF"/>
    <w:multiLevelType w:val="hybridMultilevel"/>
    <w:tmpl w:val="E4D09F1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3" w15:restartNumberingAfterBreak="0">
    <w:nsid w:val="77E85B95"/>
    <w:multiLevelType w:val="hybridMultilevel"/>
    <w:tmpl w:val="2B8AD12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8BB6410"/>
    <w:multiLevelType w:val="multilevel"/>
    <w:tmpl w:val="295E6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493025">
    <w:abstractNumId w:val="0"/>
  </w:num>
  <w:num w:numId="2" w16cid:durableId="1144279579">
    <w:abstractNumId w:val="1"/>
  </w:num>
  <w:num w:numId="3" w16cid:durableId="613824983">
    <w:abstractNumId w:val="2"/>
  </w:num>
  <w:num w:numId="4" w16cid:durableId="1021468065">
    <w:abstractNumId w:val="3"/>
  </w:num>
  <w:num w:numId="5" w16cid:durableId="656497982">
    <w:abstractNumId w:val="4"/>
  </w:num>
  <w:num w:numId="6" w16cid:durableId="1344748469">
    <w:abstractNumId w:val="5"/>
  </w:num>
  <w:num w:numId="7" w16cid:durableId="1210146916">
    <w:abstractNumId w:val="0"/>
  </w:num>
  <w:num w:numId="8" w16cid:durableId="425417790">
    <w:abstractNumId w:val="26"/>
  </w:num>
  <w:num w:numId="9" w16cid:durableId="102505645">
    <w:abstractNumId w:val="27"/>
  </w:num>
  <w:num w:numId="10" w16cid:durableId="1399480038">
    <w:abstractNumId w:val="42"/>
  </w:num>
  <w:num w:numId="11" w16cid:durableId="1614290023">
    <w:abstractNumId w:val="0"/>
  </w:num>
  <w:num w:numId="12" w16cid:durableId="1347903232">
    <w:abstractNumId w:val="30"/>
  </w:num>
  <w:num w:numId="13" w16cid:durableId="1350839956">
    <w:abstractNumId w:val="0"/>
  </w:num>
  <w:num w:numId="14" w16cid:durableId="253052404">
    <w:abstractNumId w:val="34"/>
  </w:num>
  <w:num w:numId="15" w16cid:durableId="1739741182">
    <w:abstractNumId w:val="39"/>
  </w:num>
  <w:num w:numId="16" w16cid:durableId="48001542">
    <w:abstractNumId w:val="17"/>
  </w:num>
  <w:num w:numId="17" w16cid:durableId="341053529">
    <w:abstractNumId w:val="18"/>
  </w:num>
  <w:num w:numId="18" w16cid:durableId="1693065291">
    <w:abstractNumId w:val="11"/>
  </w:num>
  <w:num w:numId="19" w16cid:durableId="117964983">
    <w:abstractNumId w:val="31"/>
  </w:num>
  <w:num w:numId="20" w16cid:durableId="1038700038">
    <w:abstractNumId w:val="25"/>
  </w:num>
  <w:num w:numId="21" w16cid:durableId="713963092">
    <w:abstractNumId w:val="44"/>
  </w:num>
  <w:num w:numId="22" w16cid:durableId="1861817489">
    <w:abstractNumId w:val="7"/>
  </w:num>
  <w:num w:numId="23" w16cid:durableId="1785229979">
    <w:abstractNumId w:val="20"/>
  </w:num>
  <w:num w:numId="24" w16cid:durableId="1190993133">
    <w:abstractNumId w:val="16"/>
  </w:num>
  <w:num w:numId="25" w16cid:durableId="1392313150">
    <w:abstractNumId w:val="13"/>
  </w:num>
  <w:num w:numId="26" w16cid:durableId="1926112756">
    <w:abstractNumId w:val="23"/>
  </w:num>
  <w:num w:numId="27" w16cid:durableId="624118763">
    <w:abstractNumId w:val="10"/>
  </w:num>
  <w:num w:numId="28" w16cid:durableId="2138984153">
    <w:abstractNumId w:val="24"/>
  </w:num>
  <w:num w:numId="29" w16cid:durableId="1948000326">
    <w:abstractNumId w:val="19"/>
  </w:num>
  <w:num w:numId="30" w16cid:durableId="1247954284">
    <w:abstractNumId w:val="33"/>
  </w:num>
  <w:num w:numId="31" w16cid:durableId="861628550">
    <w:abstractNumId w:val="0"/>
  </w:num>
  <w:num w:numId="32" w16cid:durableId="1574849511">
    <w:abstractNumId w:val="0"/>
  </w:num>
  <w:num w:numId="33" w16cid:durableId="494802455">
    <w:abstractNumId w:val="9"/>
  </w:num>
  <w:num w:numId="34" w16cid:durableId="850996690">
    <w:abstractNumId w:val="0"/>
  </w:num>
  <w:num w:numId="35" w16cid:durableId="1177966271">
    <w:abstractNumId w:val="0"/>
  </w:num>
  <w:num w:numId="36" w16cid:durableId="1006900998">
    <w:abstractNumId w:val="0"/>
  </w:num>
  <w:num w:numId="37" w16cid:durableId="2015836646">
    <w:abstractNumId w:val="0"/>
  </w:num>
  <w:num w:numId="38" w16cid:durableId="1955744035">
    <w:abstractNumId w:val="0"/>
  </w:num>
  <w:num w:numId="39" w16cid:durableId="1209561646">
    <w:abstractNumId w:val="0"/>
  </w:num>
  <w:num w:numId="40" w16cid:durableId="494076553">
    <w:abstractNumId w:val="0"/>
  </w:num>
  <w:num w:numId="41" w16cid:durableId="961694939">
    <w:abstractNumId w:val="32"/>
  </w:num>
  <w:num w:numId="42" w16cid:durableId="578058106">
    <w:abstractNumId w:val="40"/>
  </w:num>
  <w:num w:numId="43" w16cid:durableId="819149732">
    <w:abstractNumId w:val="38"/>
  </w:num>
  <w:num w:numId="44" w16cid:durableId="553204463">
    <w:abstractNumId w:val="0"/>
  </w:num>
  <w:num w:numId="45" w16cid:durableId="944919689">
    <w:abstractNumId w:val="0"/>
  </w:num>
  <w:num w:numId="46" w16cid:durableId="520902499">
    <w:abstractNumId w:val="0"/>
  </w:num>
  <w:num w:numId="47" w16cid:durableId="1525092674">
    <w:abstractNumId w:val="0"/>
  </w:num>
  <w:num w:numId="48" w16cid:durableId="667558662">
    <w:abstractNumId w:val="8"/>
  </w:num>
  <w:num w:numId="49" w16cid:durableId="1044451682">
    <w:abstractNumId w:val="6"/>
  </w:num>
  <w:num w:numId="50" w16cid:durableId="2078816969">
    <w:abstractNumId w:val="22"/>
  </w:num>
  <w:num w:numId="51" w16cid:durableId="1957714207">
    <w:abstractNumId w:val="0"/>
  </w:num>
  <w:num w:numId="52" w16cid:durableId="342976002">
    <w:abstractNumId w:val="21"/>
  </w:num>
  <w:num w:numId="53" w16cid:durableId="1242640880">
    <w:abstractNumId w:val="35"/>
  </w:num>
  <w:num w:numId="54" w16cid:durableId="345795389">
    <w:abstractNumId w:val="28"/>
  </w:num>
  <w:num w:numId="55" w16cid:durableId="506021993">
    <w:abstractNumId w:val="43"/>
  </w:num>
  <w:num w:numId="56" w16cid:durableId="1107432536">
    <w:abstractNumId w:val="41"/>
  </w:num>
  <w:num w:numId="57" w16cid:durableId="2060205565">
    <w:abstractNumId w:val="36"/>
  </w:num>
  <w:num w:numId="58" w16cid:durableId="1778134894">
    <w:abstractNumId w:val="37"/>
  </w:num>
  <w:num w:numId="59" w16cid:durableId="812723204">
    <w:abstractNumId w:val="15"/>
  </w:num>
  <w:num w:numId="60" w16cid:durableId="604071582">
    <w:abstractNumId w:val="29"/>
  </w:num>
  <w:num w:numId="61" w16cid:durableId="2103838019">
    <w:abstractNumId w:val="12"/>
  </w:num>
  <w:num w:numId="62" w16cid:durableId="4658600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82"/>
    <w:rsid w:val="00000C1E"/>
    <w:rsid w:val="000123F9"/>
    <w:rsid w:val="000143E5"/>
    <w:rsid w:val="00030C92"/>
    <w:rsid w:val="000327E8"/>
    <w:rsid w:val="000363E9"/>
    <w:rsid w:val="00050A33"/>
    <w:rsid w:val="000568A2"/>
    <w:rsid w:val="00057682"/>
    <w:rsid w:val="0006064F"/>
    <w:rsid w:val="000641AA"/>
    <w:rsid w:val="000703D7"/>
    <w:rsid w:val="00076241"/>
    <w:rsid w:val="00081A81"/>
    <w:rsid w:val="000821AB"/>
    <w:rsid w:val="00083F78"/>
    <w:rsid w:val="000923B7"/>
    <w:rsid w:val="00097251"/>
    <w:rsid w:val="000A13C4"/>
    <w:rsid w:val="000B621E"/>
    <w:rsid w:val="000C6BC2"/>
    <w:rsid w:val="000F6C8A"/>
    <w:rsid w:val="00100DD0"/>
    <w:rsid w:val="0011369D"/>
    <w:rsid w:val="00125FCA"/>
    <w:rsid w:val="001276A9"/>
    <w:rsid w:val="001378A5"/>
    <w:rsid w:val="001447BB"/>
    <w:rsid w:val="00154607"/>
    <w:rsid w:val="001574BD"/>
    <w:rsid w:val="001607BB"/>
    <w:rsid w:val="00163893"/>
    <w:rsid w:val="00164498"/>
    <w:rsid w:val="00165E96"/>
    <w:rsid w:val="00170C79"/>
    <w:rsid w:val="001717A3"/>
    <w:rsid w:val="001761A5"/>
    <w:rsid w:val="001853E2"/>
    <w:rsid w:val="00185847"/>
    <w:rsid w:val="00187FE8"/>
    <w:rsid w:val="001945C7"/>
    <w:rsid w:val="001B334D"/>
    <w:rsid w:val="001B4087"/>
    <w:rsid w:val="00200583"/>
    <w:rsid w:val="002069BD"/>
    <w:rsid w:val="00207C12"/>
    <w:rsid w:val="00213B90"/>
    <w:rsid w:val="002336E3"/>
    <w:rsid w:val="002354C7"/>
    <w:rsid w:val="00237AEF"/>
    <w:rsid w:val="002424CA"/>
    <w:rsid w:val="00251062"/>
    <w:rsid w:val="00265A03"/>
    <w:rsid w:val="00283360"/>
    <w:rsid w:val="00285E1B"/>
    <w:rsid w:val="002861DC"/>
    <w:rsid w:val="0029126A"/>
    <w:rsid w:val="002A1F0C"/>
    <w:rsid w:val="002A5508"/>
    <w:rsid w:val="002A5EF9"/>
    <w:rsid w:val="002B405E"/>
    <w:rsid w:val="002B7181"/>
    <w:rsid w:val="002C2741"/>
    <w:rsid w:val="002C5F13"/>
    <w:rsid w:val="002D1941"/>
    <w:rsid w:val="002D2A36"/>
    <w:rsid w:val="002D5F51"/>
    <w:rsid w:val="002E5FDE"/>
    <w:rsid w:val="003041A0"/>
    <w:rsid w:val="00310C79"/>
    <w:rsid w:val="00325B61"/>
    <w:rsid w:val="00342C63"/>
    <w:rsid w:val="00343D19"/>
    <w:rsid w:val="003517F0"/>
    <w:rsid w:val="003775EE"/>
    <w:rsid w:val="003840D5"/>
    <w:rsid w:val="003846DB"/>
    <w:rsid w:val="00394B4F"/>
    <w:rsid w:val="003A2585"/>
    <w:rsid w:val="003B3BB5"/>
    <w:rsid w:val="003B6196"/>
    <w:rsid w:val="003B76A6"/>
    <w:rsid w:val="003B7D5D"/>
    <w:rsid w:val="003E04B1"/>
    <w:rsid w:val="003E4601"/>
    <w:rsid w:val="00410ADC"/>
    <w:rsid w:val="004278EC"/>
    <w:rsid w:val="00446046"/>
    <w:rsid w:val="00456443"/>
    <w:rsid w:val="00474518"/>
    <w:rsid w:val="00481592"/>
    <w:rsid w:val="00482A3E"/>
    <w:rsid w:val="0048371D"/>
    <w:rsid w:val="004915B4"/>
    <w:rsid w:val="004A7D32"/>
    <w:rsid w:val="004B6DD5"/>
    <w:rsid w:val="004C16C5"/>
    <w:rsid w:val="004C35E0"/>
    <w:rsid w:val="004C3E72"/>
    <w:rsid w:val="004D3326"/>
    <w:rsid w:val="004D3AD0"/>
    <w:rsid w:val="005023F8"/>
    <w:rsid w:val="005079A7"/>
    <w:rsid w:val="005171B6"/>
    <w:rsid w:val="0051736E"/>
    <w:rsid w:val="005210D5"/>
    <w:rsid w:val="00544591"/>
    <w:rsid w:val="00547121"/>
    <w:rsid w:val="00552BC1"/>
    <w:rsid w:val="00554E27"/>
    <w:rsid w:val="00561394"/>
    <w:rsid w:val="00576FC5"/>
    <w:rsid w:val="00581C64"/>
    <w:rsid w:val="005848E4"/>
    <w:rsid w:val="00585302"/>
    <w:rsid w:val="005A1606"/>
    <w:rsid w:val="005A6DCE"/>
    <w:rsid w:val="005B22BB"/>
    <w:rsid w:val="005C353A"/>
    <w:rsid w:val="005C527B"/>
    <w:rsid w:val="005D0465"/>
    <w:rsid w:val="005D7EA9"/>
    <w:rsid w:val="005E0287"/>
    <w:rsid w:val="0062080C"/>
    <w:rsid w:val="00622912"/>
    <w:rsid w:val="0062418C"/>
    <w:rsid w:val="00625BDB"/>
    <w:rsid w:val="00630684"/>
    <w:rsid w:val="00633566"/>
    <w:rsid w:val="00634E87"/>
    <w:rsid w:val="006404CC"/>
    <w:rsid w:val="006568A5"/>
    <w:rsid w:val="0067065B"/>
    <w:rsid w:val="00676513"/>
    <w:rsid w:val="00683F22"/>
    <w:rsid w:val="006866DE"/>
    <w:rsid w:val="006872C4"/>
    <w:rsid w:val="00696F92"/>
    <w:rsid w:val="006A2ABA"/>
    <w:rsid w:val="006B1AAA"/>
    <w:rsid w:val="006B3CF0"/>
    <w:rsid w:val="006C31DB"/>
    <w:rsid w:val="006C6690"/>
    <w:rsid w:val="006E1A1B"/>
    <w:rsid w:val="006E67C3"/>
    <w:rsid w:val="006E7887"/>
    <w:rsid w:val="006F10CB"/>
    <w:rsid w:val="006F511F"/>
    <w:rsid w:val="00720291"/>
    <w:rsid w:val="00731E05"/>
    <w:rsid w:val="00736A2C"/>
    <w:rsid w:val="007423CC"/>
    <w:rsid w:val="007462EF"/>
    <w:rsid w:val="0075469E"/>
    <w:rsid w:val="00777B31"/>
    <w:rsid w:val="00785006"/>
    <w:rsid w:val="007853E6"/>
    <w:rsid w:val="0078691E"/>
    <w:rsid w:val="007A35EE"/>
    <w:rsid w:val="007B41B1"/>
    <w:rsid w:val="007C5F00"/>
    <w:rsid w:val="007D4C5A"/>
    <w:rsid w:val="007E044F"/>
    <w:rsid w:val="007F04FE"/>
    <w:rsid w:val="008046B0"/>
    <w:rsid w:val="00846B92"/>
    <w:rsid w:val="00860AA9"/>
    <w:rsid w:val="00861188"/>
    <w:rsid w:val="00877737"/>
    <w:rsid w:val="008917DF"/>
    <w:rsid w:val="008962D2"/>
    <w:rsid w:val="008A35E8"/>
    <w:rsid w:val="008B2882"/>
    <w:rsid w:val="008B5205"/>
    <w:rsid w:val="008C0514"/>
    <w:rsid w:val="008C1FF4"/>
    <w:rsid w:val="008D562D"/>
    <w:rsid w:val="008E5B81"/>
    <w:rsid w:val="009101B6"/>
    <w:rsid w:val="00915B1A"/>
    <w:rsid w:val="00927A09"/>
    <w:rsid w:val="00940C3D"/>
    <w:rsid w:val="00942DF4"/>
    <w:rsid w:val="0096530F"/>
    <w:rsid w:val="0099225C"/>
    <w:rsid w:val="009B0339"/>
    <w:rsid w:val="009B2A2E"/>
    <w:rsid w:val="009B616D"/>
    <w:rsid w:val="009C2818"/>
    <w:rsid w:val="009D0AB3"/>
    <w:rsid w:val="009D2CB6"/>
    <w:rsid w:val="009D3301"/>
    <w:rsid w:val="009E18E1"/>
    <w:rsid w:val="009E21DE"/>
    <w:rsid w:val="009F5C04"/>
    <w:rsid w:val="00A01870"/>
    <w:rsid w:val="00A126D0"/>
    <w:rsid w:val="00A1526B"/>
    <w:rsid w:val="00A2768E"/>
    <w:rsid w:val="00A32D41"/>
    <w:rsid w:val="00A34231"/>
    <w:rsid w:val="00A36115"/>
    <w:rsid w:val="00A37294"/>
    <w:rsid w:val="00A51854"/>
    <w:rsid w:val="00A52C73"/>
    <w:rsid w:val="00A5428B"/>
    <w:rsid w:val="00A55705"/>
    <w:rsid w:val="00A70AC6"/>
    <w:rsid w:val="00A70D02"/>
    <w:rsid w:val="00A82942"/>
    <w:rsid w:val="00A83DA2"/>
    <w:rsid w:val="00A9073A"/>
    <w:rsid w:val="00AB3541"/>
    <w:rsid w:val="00AC112E"/>
    <w:rsid w:val="00AC500D"/>
    <w:rsid w:val="00AC5B44"/>
    <w:rsid w:val="00AC747C"/>
    <w:rsid w:val="00AD710E"/>
    <w:rsid w:val="00AE09A4"/>
    <w:rsid w:val="00B00123"/>
    <w:rsid w:val="00B065DA"/>
    <w:rsid w:val="00B10BD8"/>
    <w:rsid w:val="00B16840"/>
    <w:rsid w:val="00B242C5"/>
    <w:rsid w:val="00B36F64"/>
    <w:rsid w:val="00B435B7"/>
    <w:rsid w:val="00B43ADD"/>
    <w:rsid w:val="00B5578C"/>
    <w:rsid w:val="00B611E4"/>
    <w:rsid w:val="00B613F9"/>
    <w:rsid w:val="00B651CE"/>
    <w:rsid w:val="00B651DD"/>
    <w:rsid w:val="00B83092"/>
    <w:rsid w:val="00B87871"/>
    <w:rsid w:val="00B94A6D"/>
    <w:rsid w:val="00B97273"/>
    <w:rsid w:val="00BA02B0"/>
    <w:rsid w:val="00BA0829"/>
    <w:rsid w:val="00BA3086"/>
    <w:rsid w:val="00BA4DF9"/>
    <w:rsid w:val="00BB67FD"/>
    <w:rsid w:val="00BC50D4"/>
    <w:rsid w:val="00BD7592"/>
    <w:rsid w:val="00BD7DF6"/>
    <w:rsid w:val="00C02E38"/>
    <w:rsid w:val="00C06ADE"/>
    <w:rsid w:val="00C22916"/>
    <w:rsid w:val="00C33D88"/>
    <w:rsid w:val="00C34649"/>
    <w:rsid w:val="00C37D89"/>
    <w:rsid w:val="00C43E45"/>
    <w:rsid w:val="00C470B2"/>
    <w:rsid w:val="00C61CDE"/>
    <w:rsid w:val="00C7754D"/>
    <w:rsid w:val="00C83238"/>
    <w:rsid w:val="00C867C4"/>
    <w:rsid w:val="00C90784"/>
    <w:rsid w:val="00C95A3C"/>
    <w:rsid w:val="00C97604"/>
    <w:rsid w:val="00CA3B8D"/>
    <w:rsid w:val="00CA4DA6"/>
    <w:rsid w:val="00CA5ADE"/>
    <w:rsid w:val="00CB3A7B"/>
    <w:rsid w:val="00CB596A"/>
    <w:rsid w:val="00CC0F44"/>
    <w:rsid w:val="00CC4D08"/>
    <w:rsid w:val="00CE48BB"/>
    <w:rsid w:val="00CE662A"/>
    <w:rsid w:val="00CF19CA"/>
    <w:rsid w:val="00CF69D3"/>
    <w:rsid w:val="00D04FE5"/>
    <w:rsid w:val="00D05C0D"/>
    <w:rsid w:val="00D158B2"/>
    <w:rsid w:val="00D16E0A"/>
    <w:rsid w:val="00D32D2C"/>
    <w:rsid w:val="00D6786B"/>
    <w:rsid w:val="00D70CC2"/>
    <w:rsid w:val="00D7799F"/>
    <w:rsid w:val="00D80166"/>
    <w:rsid w:val="00D870BA"/>
    <w:rsid w:val="00D93C9B"/>
    <w:rsid w:val="00D9634B"/>
    <w:rsid w:val="00D96DCC"/>
    <w:rsid w:val="00DB62C7"/>
    <w:rsid w:val="00DE27AA"/>
    <w:rsid w:val="00E07534"/>
    <w:rsid w:val="00E13482"/>
    <w:rsid w:val="00E20AA1"/>
    <w:rsid w:val="00E33F95"/>
    <w:rsid w:val="00E52BB5"/>
    <w:rsid w:val="00E54F94"/>
    <w:rsid w:val="00E73498"/>
    <w:rsid w:val="00E7409E"/>
    <w:rsid w:val="00E816EC"/>
    <w:rsid w:val="00E836C8"/>
    <w:rsid w:val="00E8548B"/>
    <w:rsid w:val="00E86537"/>
    <w:rsid w:val="00E935F3"/>
    <w:rsid w:val="00EA63A6"/>
    <w:rsid w:val="00EB14F6"/>
    <w:rsid w:val="00EB19C9"/>
    <w:rsid w:val="00EB5680"/>
    <w:rsid w:val="00EC7C84"/>
    <w:rsid w:val="00EC7DFA"/>
    <w:rsid w:val="00ED25BD"/>
    <w:rsid w:val="00EF2E64"/>
    <w:rsid w:val="00EF3B8C"/>
    <w:rsid w:val="00EF4D3E"/>
    <w:rsid w:val="00EF630B"/>
    <w:rsid w:val="00F07DDB"/>
    <w:rsid w:val="00F224E2"/>
    <w:rsid w:val="00F26B5E"/>
    <w:rsid w:val="00F4351B"/>
    <w:rsid w:val="00F507E2"/>
    <w:rsid w:val="00F647F3"/>
    <w:rsid w:val="00F67DB7"/>
    <w:rsid w:val="00F83FB1"/>
    <w:rsid w:val="00F85C7B"/>
    <w:rsid w:val="00F86EC4"/>
    <w:rsid w:val="00F87CBE"/>
    <w:rsid w:val="00F95D9E"/>
    <w:rsid w:val="00FA16DA"/>
    <w:rsid w:val="00FA6F49"/>
    <w:rsid w:val="00FA7075"/>
    <w:rsid w:val="00FB1B2F"/>
    <w:rsid w:val="00FB3B11"/>
    <w:rsid w:val="00FC176D"/>
    <w:rsid w:val="00FD0F8F"/>
    <w:rsid w:val="00FD2940"/>
    <w:rsid w:val="00FF1424"/>
    <w:rsid w:val="00FF325A"/>
    <w:rsid w:val="00FF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6A5F7ED"/>
  <w15:chartTrackingRefBased/>
  <w15:docId w15:val="{35FF9370-1F5C-4CE4-AE01-1C60E06D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3E6"/>
    <w:pPr>
      <w:suppressAutoHyphens/>
    </w:pPr>
    <w:rPr>
      <w:sz w:val="24"/>
      <w:szCs w:val="24"/>
      <w:lang w:val="en-AU" w:eastAsia="ar-SA"/>
    </w:rPr>
  </w:style>
  <w:style w:type="paragraph" w:styleId="Heading1">
    <w:name w:val="heading 1"/>
    <w:basedOn w:val="Normal"/>
    <w:next w:val="BodyText"/>
    <w:qFormat/>
    <w:pPr>
      <w:numPr>
        <w:numId w:val="1"/>
      </w:numPr>
      <w:spacing w:before="280" w:after="280"/>
      <w:outlineLvl w:val="0"/>
    </w:pPr>
    <w:rPr>
      <w:b/>
      <w:bCs/>
      <w:kern w:val="1"/>
      <w:sz w:val="48"/>
      <w:szCs w:val="48"/>
      <w:lang w:val="en-US"/>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3041A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hint="default"/>
    </w:rPr>
  </w:style>
  <w:style w:type="character" w:customStyle="1" w:styleId="WW8Num4z0">
    <w:name w:val="WW8Num4z0"/>
    <w:rPr>
      <w:rFonts w:cs="Courier New" w:hint="default"/>
      <w:b/>
      <w:lang w:val="en-AU"/>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b/>
      <w:lang w:val="en-AU"/>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5z1">
    <w:name w:val="WW8Num5z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character" w:styleId="Emphasis">
    <w:name w:val="Emphasis"/>
    <w:qFormat/>
    <w:rPr>
      <w:i/>
      <w:iCs/>
    </w:rPr>
  </w:style>
  <w:style w:type="character" w:styleId="Strong">
    <w:name w:val="Strong"/>
    <w:uiPriority w:val="22"/>
    <w:qFormat/>
    <w:rPr>
      <w:b/>
      <w:bCs/>
    </w:rPr>
  </w:style>
  <w:style w:type="character" w:customStyle="1" w:styleId="WW8Num17z0">
    <w:name w:val="WW8Num17z0"/>
    <w:rPr>
      <w:b/>
      <w:lang w:val="en-AU"/>
    </w:rPr>
  </w:style>
  <w:style w:type="character" w:customStyle="1" w:styleId="WW8Num17z1">
    <w:name w:val="WW8Num17z1"/>
    <w:rPr>
      <w:rFonts w:cs="Times New Roman"/>
    </w:rPr>
  </w:style>
  <w:style w:type="character" w:customStyle="1" w:styleId="WW8Num11z0">
    <w:name w:val="WW8Num11z0"/>
    <w:rPr>
      <w:rFonts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Bullet">
    <w:name w:val="List Bullet"/>
    <w:basedOn w:val="Normal"/>
    <w:pPr>
      <w:numPr>
        <w:numId w:val="2"/>
      </w:numPr>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pPr>
      <w:spacing w:before="280" w:after="280"/>
    </w:pPr>
    <w:rPr>
      <w:lang w:val="en-US"/>
    </w:rPr>
  </w:style>
  <w:style w:type="paragraph" w:customStyle="1" w:styleId="Framecontents">
    <w:name w:val="Frame contents"/>
    <w:basedOn w:val="BodyText"/>
  </w:style>
  <w:style w:type="paragraph" w:styleId="Title">
    <w:name w:val="Title"/>
    <w:basedOn w:val="Normal"/>
    <w:next w:val="Normal"/>
    <w:qFormat/>
    <w:pPr>
      <w:spacing w:before="720" w:after="200" w:line="276" w:lineRule="auto"/>
    </w:pPr>
    <w:rPr>
      <w:rFonts w:ascii="Calibri" w:hAnsi="Calibri" w:cs="Calibri"/>
      <w:caps/>
      <w:color w:val="4D4D4D"/>
      <w:spacing w:val="10"/>
      <w:kern w:val="1"/>
      <w:sz w:val="52"/>
      <w:szCs w:val="52"/>
      <w:lang w:val="en-US"/>
    </w:rPr>
  </w:style>
  <w:style w:type="paragraph" w:styleId="Subtitle">
    <w:name w:val="Subtitle"/>
    <w:basedOn w:val="Heading"/>
    <w:next w:val="BodyText"/>
    <w:qFormat/>
    <w:pPr>
      <w:jc w:val="center"/>
    </w:pPr>
    <w:rPr>
      <w:i/>
      <w:iCs/>
    </w:rPr>
  </w:style>
  <w:style w:type="paragraph" w:styleId="Quote">
    <w:name w:val="Quote"/>
    <w:basedOn w:val="Normal"/>
    <w:next w:val="Normal"/>
    <w:link w:val="QuoteChar"/>
    <w:qFormat/>
    <w:pPr>
      <w:spacing w:before="200" w:after="200" w:line="276" w:lineRule="auto"/>
    </w:pPr>
    <w:rPr>
      <w:rFonts w:ascii="Calibri" w:hAnsi="Calibri" w:cs="Calibri"/>
      <w:i/>
      <w:iCs/>
      <w:lang w:val="en-US"/>
    </w:rPr>
  </w:style>
  <w:style w:type="paragraph" w:styleId="ListParagraph">
    <w:name w:val="List Paragraph"/>
    <w:basedOn w:val="Normal"/>
    <w:qFormat/>
    <w:pPr>
      <w:spacing w:before="200" w:after="200" w:line="276" w:lineRule="auto"/>
      <w:ind w:left="720"/>
    </w:pPr>
    <w:rPr>
      <w:rFonts w:ascii="Calibri" w:hAnsi="Calibri" w:cs="Calibri"/>
      <w:sz w:val="20"/>
      <w:szCs w:val="20"/>
      <w:lang w:val="en-US"/>
    </w:rPr>
  </w:style>
  <w:style w:type="paragraph" w:styleId="BalloonText">
    <w:name w:val="Balloon Text"/>
    <w:basedOn w:val="Normal"/>
    <w:link w:val="BalloonTextChar"/>
    <w:uiPriority w:val="99"/>
    <w:semiHidden/>
    <w:unhideWhenUsed/>
    <w:rsid w:val="00634E87"/>
    <w:rPr>
      <w:rFonts w:ascii="Tahoma" w:hAnsi="Tahoma" w:cs="Tahoma"/>
      <w:sz w:val="16"/>
      <w:szCs w:val="16"/>
    </w:rPr>
  </w:style>
  <w:style w:type="character" w:customStyle="1" w:styleId="BalloonTextChar">
    <w:name w:val="Balloon Text Char"/>
    <w:link w:val="BalloonText"/>
    <w:uiPriority w:val="99"/>
    <w:semiHidden/>
    <w:rsid w:val="00634E87"/>
    <w:rPr>
      <w:rFonts w:ascii="Tahoma" w:hAnsi="Tahoma" w:cs="Tahoma"/>
      <w:sz w:val="16"/>
      <w:szCs w:val="16"/>
      <w:lang w:eastAsia="ar-SA"/>
    </w:rPr>
  </w:style>
  <w:style w:type="character" w:customStyle="1" w:styleId="value">
    <w:name w:val="value"/>
    <w:rsid w:val="002354C7"/>
  </w:style>
  <w:style w:type="character" w:styleId="UnresolvedMention">
    <w:name w:val="Unresolved Mention"/>
    <w:uiPriority w:val="99"/>
    <w:semiHidden/>
    <w:unhideWhenUsed/>
    <w:rsid w:val="0062080C"/>
    <w:rPr>
      <w:color w:val="808080"/>
      <w:shd w:val="clear" w:color="auto" w:fill="E6E6E6"/>
    </w:rPr>
  </w:style>
  <w:style w:type="character" w:customStyle="1" w:styleId="QuoteChar">
    <w:name w:val="Quote Char"/>
    <w:basedOn w:val="DefaultParagraphFont"/>
    <w:link w:val="Quote"/>
    <w:rsid w:val="002C2741"/>
    <w:rPr>
      <w:rFonts w:ascii="Calibri" w:hAnsi="Calibri" w:cs="Calibri"/>
      <w:i/>
      <w:iCs/>
      <w:sz w:val="24"/>
      <w:szCs w:val="24"/>
      <w:lang w:eastAsia="ar-SA"/>
    </w:rPr>
  </w:style>
  <w:style w:type="character" w:customStyle="1" w:styleId="Heading3Char">
    <w:name w:val="Heading 3 Char"/>
    <w:basedOn w:val="DefaultParagraphFont"/>
    <w:link w:val="Heading3"/>
    <w:rsid w:val="00AC112E"/>
    <w:rPr>
      <w:rFonts w:ascii="Arial" w:hAnsi="Arial" w:cs="Arial"/>
      <w:b/>
      <w:bCs/>
      <w:sz w:val="26"/>
      <w:szCs w:val="26"/>
      <w:lang w:val="en-AU" w:eastAsia="ar-SA"/>
    </w:rPr>
  </w:style>
  <w:style w:type="paragraph" w:styleId="HTMLPreformatted">
    <w:name w:val="HTML Preformatted"/>
    <w:basedOn w:val="Normal"/>
    <w:link w:val="HTMLPreformattedChar"/>
    <w:uiPriority w:val="99"/>
    <w:semiHidden/>
    <w:unhideWhenUsed/>
    <w:rsid w:val="003840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840D5"/>
    <w:rPr>
      <w:rFonts w:ascii="Consolas" w:hAnsi="Consolas" w:cs="Consolas"/>
      <w:lang w:val="en-AU" w:eastAsia="ar-SA"/>
    </w:rPr>
  </w:style>
  <w:style w:type="table" w:styleId="TableGrid">
    <w:name w:val="Table Grid"/>
    <w:basedOn w:val="TableNormal"/>
    <w:uiPriority w:val="59"/>
    <w:rsid w:val="00AE0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041A0"/>
    <w:rPr>
      <w:rFonts w:asciiTheme="majorHAnsi" w:eastAsiaTheme="majorEastAsia" w:hAnsiTheme="majorHAnsi" w:cstheme="majorBidi"/>
      <w:i/>
      <w:iCs/>
      <w:color w:val="0F4761" w:themeColor="accent1" w:themeShade="BF"/>
      <w:sz w:val="24"/>
      <w:szCs w:val="24"/>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9514">
      <w:bodyDiv w:val="1"/>
      <w:marLeft w:val="0"/>
      <w:marRight w:val="0"/>
      <w:marTop w:val="0"/>
      <w:marBottom w:val="0"/>
      <w:divBdr>
        <w:top w:val="none" w:sz="0" w:space="0" w:color="auto"/>
        <w:left w:val="none" w:sz="0" w:space="0" w:color="auto"/>
        <w:bottom w:val="none" w:sz="0" w:space="0" w:color="auto"/>
        <w:right w:val="none" w:sz="0" w:space="0" w:color="auto"/>
      </w:divBdr>
    </w:div>
    <w:div w:id="109982307">
      <w:bodyDiv w:val="1"/>
      <w:marLeft w:val="0"/>
      <w:marRight w:val="0"/>
      <w:marTop w:val="0"/>
      <w:marBottom w:val="0"/>
      <w:divBdr>
        <w:top w:val="none" w:sz="0" w:space="0" w:color="auto"/>
        <w:left w:val="none" w:sz="0" w:space="0" w:color="auto"/>
        <w:bottom w:val="none" w:sz="0" w:space="0" w:color="auto"/>
        <w:right w:val="none" w:sz="0" w:space="0" w:color="auto"/>
      </w:divBdr>
    </w:div>
    <w:div w:id="148401171">
      <w:bodyDiv w:val="1"/>
      <w:marLeft w:val="0"/>
      <w:marRight w:val="0"/>
      <w:marTop w:val="0"/>
      <w:marBottom w:val="0"/>
      <w:divBdr>
        <w:top w:val="none" w:sz="0" w:space="0" w:color="auto"/>
        <w:left w:val="none" w:sz="0" w:space="0" w:color="auto"/>
        <w:bottom w:val="none" w:sz="0" w:space="0" w:color="auto"/>
        <w:right w:val="none" w:sz="0" w:space="0" w:color="auto"/>
      </w:divBdr>
    </w:div>
    <w:div w:id="190993874">
      <w:bodyDiv w:val="1"/>
      <w:marLeft w:val="0"/>
      <w:marRight w:val="0"/>
      <w:marTop w:val="0"/>
      <w:marBottom w:val="0"/>
      <w:divBdr>
        <w:top w:val="none" w:sz="0" w:space="0" w:color="auto"/>
        <w:left w:val="none" w:sz="0" w:space="0" w:color="auto"/>
        <w:bottom w:val="none" w:sz="0" w:space="0" w:color="auto"/>
        <w:right w:val="none" w:sz="0" w:space="0" w:color="auto"/>
      </w:divBdr>
    </w:div>
    <w:div w:id="212891929">
      <w:bodyDiv w:val="1"/>
      <w:marLeft w:val="0"/>
      <w:marRight w:val="0"/>
      <w:marTop w:val="0"/>
      <w:marBottom w:val="0"/>
      <w:divBdr>
        <w:top w:val="none" w:sz="0" w:space="0" w:color="auto"/>
        <w:left w:val="none" w:sz="0" w:space="0" w:color="auto"/>
        <w:bottom w:val="none" w:sz="0" w:space="0" w:color="auto"/>
        <w:right w:val="none" w:sz="0" w:space="0" w:color="auto"/>
      </w:divBdr>
    </w:div>
    <w:div w:id="275673297">
      <w:bodyDiv w:val="1"/>
      <w:marLeft w:val="0"/>
      <w:marRight w:val="0"/>
      <w:marTop w:val="0"/>
      <w:marBottom w:val="0"/>
      <w:divBdr>
        <w:top w:val="none" w:sz="0" w:space="0" w:color="auto"/>
        <w:left w:val="none" w:sz="0" w:space="0" w:color="auto"/>
        <w:bottom w:val="none" w:sz="0" w:space="0" w:color="auto"/>
        <w:right w:val="none" w:sz="0" w:space="0" w:color="auto"/>
      </w:divBdr>
      <w:divsChild>
        <w:div w:id="1303657466">
          <w:marLeft w:val="0"/>
          <w:marRight w:val="0"/>
          <w:marTop w:val="0"/>
          <w:marBottom w:val="0"/>
          <w:divBdr>
            <w:top w:val="none" w:sz="0" w:space="0" w:color="auto"/>
            <w:left w:val="none" w:sz="0" w:space="0" w:color="auto"/>
            <w:bottom w:val="none" w:sz="0" w:space="0" w:color="auto"/>
            <w:right w:val="none" w:sz="0" w:space="0" w:color="auto"/>
          </w:divBdr>
          <w:divsChild>
            <w:div w:id="5520243">
              <w:marLeft w:val="0"/>
              <w:marRight w:val="0"/>
              <w:marTop w:val="0"/>
              <w:marBottom w:val="0"/>
              <w:divBdr>
                <w:top w:val="none" w:sz="0" w:space="0" w:color="auto"/>
                <w:left w:val="none" w:sz="0" w:space="0" w:color="auto"/>
                <w:bottom w:val="none" w:sz="0" w:space="0" w:color="auto"/>
                <w:right w:val="none" w:sz="0" w:space="0" w:color="auto"/>
              </w:divBdr>
            </w:div>
            <w:div w:id="5863101">
              <w:marLeft w:val="0"/>
              <w:marRight w:val="0"/>
              <w:marTop w:val="0"/>
              <w:marBottom w:val="0"/>
              <w:divBdr>
                <w:top w:val="none" w:sz="0" w:space="0" w:color="auto"/>
                <w:left w:val="none" w:sz="0" w:space="0" w:color="auto"/>
                <w:bottom w:val="none" w:sz="0" w:space="0" w:color="auto"/>
                <w:right w:val="none" w:sz="0" w:space="0" w:color="auto"/>
              </w:divBdr>
            </w:div>
            <w:div w:id="9071059">
              <w:marLeft w:val="0"/>
              <w:marRight w:val="0"/>
              <w:marTop w:val="0"/>
              <w:marBottom w:val="0"/>
              <w:divBdr>
                <w:top w:val="none" w:sz="0" w:space="0" w:color="auto"/>
                <w:left w:val="none" w:sz="0" w:space="0" w:color="auto"/>
                <w:bottom w:val="none" w:sz="0" w:space="0" w:color="auto"/>
                <w:right w:val="none" w:sz="0" w:space="0" w:color="auto"/>
              </w:divBdr>
            </w:div>
            <w:div w:id="12458551">
              <w:marLeft w:val="0"/>
              <w:marRight w:val="0"/>
              <w:marTop w:val="0"/>
              <w:marBottom w:val="0"/>
              <w:divBdr>
                <w:top w:val="none" w:sz="0" w:space="0" w:color="auto"/>
                <w:left w:val="none" w:sz="0" w:space="0" w:color="auto"/>
                <w:bottom w:val="none" w:sz="0" w:space="0" w:color="auto"/>
                <w:right w:val="none" w:sz="0" w:space="0" w:color="auto"/>
              </w:divBdr>
            </w:div>
            <w:div w:id="14383220">
              <w:marLeft w:val="0"/>
              <w:marRight w:val="0"/>
              <w:marTop w:val="0"/>
              <w:marBottom w:val="0"/>
              <w:divBdr>
                <w:top w:val="none" w:sz="0" w:space="0" w:color="auto"/>
                <w:left w:val="none" w:sz="0" w:space="0" w:color="auto"/>
                <w:bottom w:val="none" w:sz="0" w:space="0" w:color="auto"/>
                <w:right w:val="none" w:sz="0" w:space="0" w:color="auto"/>
              </w:divBdr>
            </w:div>
            <w:div w:id="27797811">
              <w:marLeft w:val="0"/>
              <w:marRight w:val="0"/>
              <w:marTop w:val="0"/>
              <w:marBottom w:val="0"/>
              <w:divBdr>
                <w:top w:val="none" w:sz="0" w:space="0" w:color="auto"/>
                <w:left w:val="none" w:sz="0" w:space="0" w:color="auto"/>
                <w:bottom w:val="none" w:sz="0" w:space="0" w:color="auto"/>
                <w:right w:val="none" w:sz="0" w:space="0" w:color="auto"/>
              </w:divBdr>
            </w:div>
            <w:div w:id="31881039">
              <w:marLeft w:val="0"/>
              <w:marRight w:val="0"/>
              <w:marTop w:val="0"/>
              <w:marBottom w:val="0"/>
              <w:divBdr>
                <w:top w:val="none" w:sz="0" w:space="0" w:color="auto"/>
                <w:left w:val="none" w:sz="0" w:space="0" w:color="auto"/>
                <w:bottom w:val="none" w:sz="0" w:space="0" w:color="auto"/>
                <w:right w:val="none" w:sz="0" w:space="0" w:color="auto"/>
              </w:divBdr>
            </w:div>
            <w:div w:id="32270796">
              <w:marLeft w:val="0"/>
              <w:marRight w:val="0"/>
              <w:marTop w:val="0"/>
              <w:marBottom w:val="0"/>
              <w:divBdr>
                <w:top w:val="none" w:sz="0" w:space="0" w:color="auto"/>
                <w:left w:val="none" w:sz="0" w:space="0" w:color="auto"/>
                <w:bottom w:val="none" w:sz="0" w:space="0" w:color="auto"/>
                <w:right w:val="none" w:sz="0" w:space="0" w:color="auto"/>
              </w:divBdr>
            </w:div>
            <w:div w:id="32772089">
              <w:marLeft w:val="0"/>
              <w:marRight w:val="0"/>
              <w:marTop w:val="0"/>
              <w:marBottom w:val="0"/>
              <w:divBdr>
                <w:top w:val="none" w:sz="0" w:space="0" w:color="auto"/>
                <w:left w:val="none" w:sz="0" w:space="0" w:color="auto"/>
                <w:bottom w:val="none" w:sz="0" w:space="0" w:color="auto"/>
                <w:right w:val="none" w:sz="0" w:space="0" w:color="auto"/>
              </w:divBdr>
            </w:div>
            <w:div w:id="41444636">
              <w:marLeft w:val="0"/>
              <w:marRight w:val="0"/>
              <w:marTop w:val="0"/>
              <w:marBottom w:val="0"/>
              <w:divBdr>
                <w:top w:val="none" w:sz="0" w:space="0" w:color="auto"/>
                <w:left w:val="none" w:sz="0" w:space="0" w:color="auto"/>
                <w:bottom w:val="none" w:sz="0" w:space="0" w:color="auto"/>
                <w:right w:val="none" w:sz="0" w:space="0" w:color="auto"/>
              </w:divBdr>
            </w:div>
            <w:div w:id="44456164">
              <w:marLeft w:val="0"/>
              <w:marRight w:val="0"/>
              <w:marTop w:val="0"/>
              <w:marBottom w:val="0"/>
              <w:divBdr>
                <w:top w:val="none" w:sz="0" w:space="0" w:color="auto"/>
                <w:left w:val="none" w:sz="0" w:space="0" w:color="auto"/>
                <w:bottom w:val="none" w:sz="0" w:space="0" w:color="auto"/>
                <w:right w:val="none" w:sz="0" w:space="0" w:color="auto"/>
              </w:divBdr>
            </w:div>
            <w:div w:id="52117957">
              <w:marLeft w:val="0"/>
              <w:marRight w:val="0"/>
              <w:marTop w:val="0"/>
              <w:marBottom w:val="0"/>
              <w:divBdr>
                <w:top w:val="none" w:sz="0" w:space="0" w:color="auto"/>
                <w:left w:val="none" w:sz="0" w:space="0" w:color="auto"/>
                <w:bottom w:val="none" w:sz="0" w:space="0" w:color="auto"/>
                <w:right w:val="none" w:sz="0" w:space="0" w:color="auto"/>
              </w:divBdr>
            </w:div>
            <w:div w:id="58022486">
              <w:marLeft w:val="0"/>
              <w:marRight w:val="0"/>
              <w:marTop w:val="0"/>
              <w:marBottom w:val="0"/>
              <w:divBdr>
                <w:top w:val="none" w:sz="0" w:space="0" w:color="auto"/>
                <w:left w:val="none" w:sz="0" w:space="0" w:color="auto"/>
                <w:bottom w:val="none" w:sz="0" w:space="0" w:color="auto"/>
                <w:right w:val="none" w:sz="0" w:space="0" w:color="auto"/>
              </w:divBdr>
            </w:div>
            <w:div w:id="60568432">
              <w:marLeft w:val="0"/>
              <w:marRight w:val="0"/>
              <w:marTop w:val="0"/>
              <w:marBottom w:val="0"/>
              <w:divBdr>
                <w:top w:val="none" w:sz="0" w:space="0" w:color="auto"/>
                <w:left w:val="none" w:sz="0" w:space="0" w:color="auto"/>
                <w:bottom w:val="none" w:sz="0" w:space="0" w:color="auto"/>
                <w:right w:val="none" w:sz="0" w:space="0" w:color="auto"/>
              </w:divBdr>
            </w:div>
            <w:div w:id="60836711">
              <w:marLeft w:val="0"/>
              <w:marRight w:val="0"/>
              <w:marTop w:val="0"/>
              <w:marBottom w:val="0"/>
              <w:divBdr>
                <w:top w:val="none" w:sz="0" w:space="0" w:color="auto"/>
                <w:left w:val="none" w:sz="0" w:space="0" w:color="auto"/>
                <w:bottom w:val="none" w:sz="0" w:space="0" w:color="auto"/>
                <w:right w:val="none" w:sz="0" w:space="0" w:color="auto"/>
              </w:divBdr>
            </w:div>
            <w:div w:id="61100073">
              <w:marLeft w:val="0"/>
              <w:marRight w:val="0"/>
              <w:marTop w:val="0"/>
              <w:marBottom w:val="0"/>
              <w:divBdr>
                <w:top w:val="none" w:sz="0" w:space="0" w:color="auto"/>
                <w:left w:val="none" w:sz="0" w:space="0" w:color="auto"/>
                <w:bottom w:val="none" w:sz="0" w:space="0" w:color="auto"/>
                <w:right w:val="none" w:sz="0" w:space="0" w:color="auto"/>
              </w:divBdr>
            </w:div>
            <w:div w:id="61104415">
              <w:marLeft w:val="0"/>
              <w:marRight w:val="0"/>
              <w:marTop w:val="0"/>
              <w:marBottom w:val="0"/>
              <w:divBdr>
                <w:top w:val="none" w:sz="0" w:space="0" w:color="auto"/>
                <w:left w:val="none" w:sz="0" w:space="0" w:color="auto"/>
                <w:bottom w:val="none" w:sz="0" w:space="0" w:color="auto"/>
                <w:right w:val="none" w:sz="0" w:space="0" w:color="auto"/>
              </w:divBdr>
            </w:div>
            <w:div w:id="71243204">
              <w:marLeft w:val="0"/>
              <w:marRight w:val="0"/>
              <w:marTop w:val="0"/>
              <w:marBottom w:val="0"/>
              <w:divBdr>
                <w:top w:val="none" w:sz="0" w:space="0" w:color="auto"/>
                <w:left w:val="none" w:sz="0" w:space="0" w:color="auto"/>
                <w:bottom w:val="none" w:sz="0" w:space="0" w:color="auto"/>
                <w:right w:val="none" w:sz="0" w:space="0" w:color="auto"/>
              </w:divBdr>
            </w:div>
            <w:div w:id="73205410">
              <w:marLeft w:val="0"/>
              <w:marRight w:val="0"/>
              <w:marTop w:val="0"/>
              <w:marBottom w:val="0"/>
              <w:divBdr>
                <w:top w:val="none" w:sz="0" w:space="0" w:color="auto"/>
                <w:left w:val="none" w:sz="0" w:space="0" w:color="auto"/>
                <w:bottom w:val="none" w:sz="0" w:space="0" w:color="auto"/>
                <w:right w:val="none" w:sz="0" w:space="0" w:color="auto"/>
              </w:divBdr>
            </w:div>
            <w:div w:id="75368511">
              <w:marLeft w:val="0"/>
              <w:marRight w:val="0"/>
              <w:marTop w:val="0"/>
              <w:marBottom w:val="0"/>
              <w:divBdr>
                <w:top w:val="none" w:sz="0" w:space="0" w:color="auto"/>
                <w:left w:val="none" w:sz="0" w:space="0" w:color="auto"/>
                <w:bottom w:val="none" w:sz="0" w:space="0" w:color="auto"/>
                <w:right w:val="none" w:sz="0" w:space="0" w:color="auto"/>
              </w:divBdr>
            </w:div>
            <w:div w:id="77287145">
              <w:marLeft w:val="0"/>
              <w:marRight w:val="0"/>
              <w:marTop w:val="0"/>
              <w:marBottom w:val="0"/>
              <w:divBdr>
                <w:top w:val="none" w:sz="0" w:space="0" w:color="auto"/>
                <w:left w:val="none" w:sz="0" w:space="0" w:color="auto"/>
                <w:bottom w:val="none" w:sz="0" w:space="0" w:color="auto"/>
                <w:right w:val="none" w:sz="0" w:space="0" w:color="auto"/>
              </w:divBdr>
            </w:div>
            <w:div w:id="77674843">
              <w:marLeft w:val="0"/>
              <w:marRight w:val="0"/>
              <w:marTop w:val="0"/>
              <w:marBottom w:val="0"/>
              <w:divBdr>
                <w:top w:val="none" w:sz="0" w:space="0" w:color="auto"/>
                <w:left w:val="none" w:sz="0" w:space="0" w:color="auto"/>
                <w:bottom w:val="none" w:sz="0" w:space="0" w:color="auto"/>
                <w:right w:val="none" w:sz="0" w:space="0" w:color="auto"/>
              </w:divBdr>
            </w:div>
            <w:div w:id="78213760">
              <w:marLeft w:val="0"/>
              <w:marRight w:val="0"/>
              <w:marTop w:val="0"/>
              <w:marBottom w:val="0"/>
              <w:divBdr>
                <w:top w:val="none" w:sz="0" w:space="0" w:color="auto"/>
                <w:left w:val="none" w:sz="0" w:space="0" w:color="auto"/>
                <w:bottom w:val="none" w:sz="0" w:space="0" w:color="auto"/>
                <w:right w:val="none" w:sz="0" w:space="0" w:color="auto"/>
              </w:divBdr>
            </w:div>
            <w:div w:id="88819859">
              <w:marLeft w:val="0"/>
              <w:marRight w:val="0"/>
              <w:marTop w:val="0"/>
              <w:marBottom w:val="0"/>
              <w:divBdr>
                <w:top w:val="none" w:sz="0" w:space="0" w:color="auto"/>
                <w:left w:val="none" w:sz="0" w:space="0" w:color="auto"/>
                <w:bottom w:val="none" w:sz="0" w:space="0" w:color="auto"/>
                <w:right w:val="none" w:sz="0" w:space="0" w:color="auto"/>
              </w:divBdr>
            </w:div>
            <w:div w:id="93211489">
              <w:marLeft w:val="0"/>
              <w:marRight w:val="0"/>
              <w:marTop w:val="0"/>
              <w:marBottom w:val="0"/>
              <w:divBdr>
                <w:top w:val="none" w:sz="0" w:space="0" w:color="auto"/>
                <w:left w:val="none" w:sz="0" w:space="0" w:color="auto"/>
                <w:bottom w:val="none" w:sz="0" w:space="0" w:color="auto"/>
                <w:right w:val="none" w:sz="0" w:space="0" w:color="auto"/>
              </w:divBdr>
            </w:div>
            <w:div w:id="93789152">
              <w:marLeft w:val="0"/>
              <w:marRight w:val="0"/>
              <w:marTop w:val="0"/>
              <w:marBottom w:val="0"/>
              <w:divBdr>
                <w:top w:val="none" w:sz="0" w:space="0" w:color="auto"/>
                <w:left w:val="none" w:sz="0" w:space="0" w:color="auto"/>
                <w:bottom w:val="none" w:sz="0" w:space="0" w:color="auto"/>
                <w:right w:val="none" w:sz="0" w:space="0" w:color="auto"/>
              </w:divBdr>
            </w:div>
            <w:div w:id="102192518">
              <w:marLeft w:val="0"/>
              <w:marRight w:val="0"/>
              <w:marTop w:val="0"/>
              <w:marBottom w:val="0"/>
              <w:divBdr>
                <w:top w:val="none" w:sz="0" w:space="0" w:color="auto"/>
                <w:left w:val="none" w:sz="0" w:space="0" w:color="auto"/>
                <w:bottom w:val="none" w:sz="0" w:space="0" w:color="auto"/>
                <w:right w:val="none" w:sz="0" w:space="0" w:color="auto"/>
              </w:divBdr>
            </w:div>
            <w:div w:id="105277927">
              <w:marLeft w:val="0"/>
              <w:marRight w:val="0"/>
              <w:marTop w:val="0"/>
              <w:marBottom w:val="0"/>
              <w:divBdr>
                <w:top w:val="none" w:sz="0" w:space="0" w:color="auto"/>
                <w:left w:val="none" w:sz="0" w:space="0" w:color="auto"/>
                <w:bottom w:val="none" w:sz="0" w:space="0" w:color="auto"/>
                <w:right w:val="none" w:sz="0" w:space="0" w:color="auto"/>
              </w:divBdr>
            </w:div>
            <w:div w:id="109712433">
              <w:marLeft w:val="0"/>
              <w:marRight w:val="0"/>
              <w:marTop w:val="0"/>
              <w:marBottom w:val="0"/>
              <w:divBdr>
                <w:top w:val="none" w:sz="0" w:space="0" w:color="auto"/>
                <w:left w:val="none" w:sz="0" w:space="0" w:color="auto"/>
                <w:bottom w:val="none" w:sz="0" w:space="0" w:color="auto"/>
                <w:right w:val="none" w:sz="0" w:space="0" w:color="auto"/>
              </w:divBdr>
            </w:div>
            <w:div w:id="128788392">
              <w:marLeft w:val="0"/>
              <w:marRight w:val="0"/>
              <w:marTop w:val="0"/>
              <w:marBottom w:val="0"/>
              <w:divBdr>
                <w:top w:val="none" w:sz="0" w:space="0" w:color="auto"/>
                <w:left w:val="none" w:sz="0" w:space="0" w:color="auto"/>
                <w:bottom w:val="none" w:sz="0" w:space="0" w:color="auto"/>
                <w:right w:val="none" w:sz="0" w:space="0" w:color="auto"/>
              </w:divBdr>
            </w:div>
            <w:div w:id="128983591">
              <w:marLeft w:val="0"/>
              <w:marRight w:val="0"/>
              <w:marTop w:val="0"/>
              <w:marBottom w:val="0"/>
              <w:divBdr>
                <w:top w:val="none" w:sz="0" w:space="0" w:color="auto"/>
                <w:left w:val="none" w:sz="0" w:space="0" w:color="auto"/>
                <w:bottom w:val="none" w:sz="0" w:space="0" w:color="auto"/>
                <w:right w:val="none" w:sz="0" w:space="0" w:color="auto"/>
              </w:divBdr>
            </w:div>
            <w:div w:id="132066616">
              <w:marLeft w:val="0"/>
              <w:marRight w:val="0"/>
              <w:marTop w:val="0"/>
              <w:marBottom w:val="0"/>
              <w:divBdr>
                <w:top w:val="none" w:sz="0" w:space="0" w:color="auto"/>
                <w:left w:val="none" w:sz="0" w:space="0" w:color="auto"/>
                <w:bottom w:val="none" w:sz="0" w:space="0" w:color="auto"/>
                <w:right w:val="none" w:sz="0" w:space="0" w:color="auto"/>
              </w:divBdr>
            </w:div>
            <w:div w:id="137379970">
              <w:marLeft w:val="0"/>
              <w:marRight w:val="0"/>
              <w:marTop w:val="0"/>
              <w:marBottom w:val="0"/>
              <w:divBdr>
                <w:top w:val="none" w:sz="0" w:space="0" w:color="auto"/>
                <w:left w:val="none" w:sz="0" w:space="0" w:color="auto"/>
                <w:bottom w:val="none" w:sz="0" w:space="0" w:color="auto"/>
                <w:right w:val="none" w:sz="0" w:space="0" w:color="auto"/>
              </w:divBdr>
            </w:div>
            <w:div w:id="139344838">
              <w:marLeft w:val="0"/>
              <w:marRight w:val="0"/>
              <w:marTop w:val="0"/>
              <w:marBottom w:val="0"/>
              <w:divBdr>
                <w:top w:val="none" w:sz="0" w:space="0" w:color="auto"/>
                <w:left w:val="none" w:sz="0" w:space="0" w:color="auto"/>
                <w:bottom w:val="none" w:sz="0" w:space="0" w:color="auto"/>
                <w:right w:val="none" w:sz="0" w:space="0" w:color="auto"/>
              </w:divBdr>
            </w:div>
            <w:div w:id="145980070">
              <w:marLeft w:val="0"/>
              <w:marRight w:val="0"/>
              <w:marTop w:val="0"/>
              <w:marBottom w:val="0"/>
              <w:divBdr>
                <w:top w:val="none" w:sz="0" w:space="0" w:color="auto"/>
                <w:left w:val="none" w:sz="0" w:space="0" w:color="auto"/>
                <w:bottom w:val="none" w:sz="0" w:space="0" w:color="auto"/>
                <w:right w:val="none" w:sz="0" w:space="0" w:color="auto"/>
              </w:divBdr>
            </w:div>
            <w:div w:id="170341456">
              <w:marLeft w:val="0"/>
              <w:marRight w:val="0"/>
              <w:marTop w:val="0"/>
              <w:marBottom w:val="0"/>
              <w:divBdr>
                <w:top w:val="none" w:sz="0" w:space="0" w:color="auto"/>
                <w:left w:val="none" w:sz="0" w:space="0" w:color="auto"/>
                <w:bottom w:val="none" w:sz="0" w:space="0" w:color="auto"/>
                <w:right w:val="none" w:sz="0" w:space="0" w:color="auto"/>
              </w:divBdr>
            </w:div>
            <w:div w:id="170682465">
              <w:marLeft w:val="0"/>
              <w:marRight w:val="0"/>
              <w:marTop w:val="0"/>
              <w:marBottom w:val="0"/>
              <w:divBdr>
                <w:top w:val="none" w:sz="0" w:space="0" w:color="auto"/>
                <w:left w:val="none" w:sz="0" w:space="0" w:color="auto"/>
                <w:bottom w:val="none" w:sz="0" w:space="0" w:color="auto"/>
                <w:right w:val="none" w:sz="0" w:space="0" w:color="auto"/>
              </w:divBdr>
            </w:div>
            <w:div w:id="174882534">
              <w:marLeft w:val="0"/>
              <w:marRight w:val="0"/>
              <w:marTop w:val="0"/>
              <w:marBottom w:val="0"/>
              <w:divBdr>
                <w:top w:val="none" w:sz="0" w:space="0" w:color="auto"/>
                <w:left w:val="none" w:sz="0" w:space="0" w:color="auto"/>
                <w:bottom w:val="none" w:sz="0" w:space="0" w:color="auto"/>
                <w:right w:val="none" w:sz="0" w:space="0" w:color="auto"/>
              </w:divBdr>
            </w:div>
            <w:div w:id="183373222">
              <w:marLeft w:val="0"/>
              <w:marRight w:val="0"/>
              <w:marTop w:val="0"/>
              <w:marBottom w:val="0"/>
              <w:divBdr>
                <w:top w:val="none" w:sz="0" w:space="0" w:color="auto"/>
                <w:left w:val="none" w:sz="0" w:space="0" w:color="auto"/>
                <w:bottom w:val="none" w:sz="0" w:space="0" w:color="auto"/>
                <w:right w:val="none" w:sz="0" w:space="0" w:color="auto"/>
              </w:divBdr>
            </w:div>
            <w:div w:id="187254986">
              <w:marLeft w:val="0"/>
              <w:marRight w:val="0"/>
              <w:marTop w:val="0"/>
              <w:marBottom w:val="0"/>
              <w:divBdr>
                <w:top w:val="none" w:sz="0" w:space="0" w:color="auto"/>
                <w:left w:val="none" w:sz="0" w:space="0" w:color="auto"/>
                <w:bottom w:val="none" w:sz="0" w:space="0" w:color="auto"/>
                <w:right w:val="none" w:sz="0" w:space="0" w:color="auto"/>
              </w:divBdr>
            </w:div>
            <w:div w:id="190798337">
              <w:marLeft w:val="0"/>
              <w:marRight w:val="0"/>
              <w:marTop w:val="0"/>
              <w:marBottom w:val="0"/>
              <w:divBdr>
                <w:top w:val="none" w:sz="0" w:space="0" w:color="auto"/>
                <w:left w:val="none" w:sz="0" w:space="0" w:color="auto"/>
                <w:bottom w:val="none" w:sz="0" w:space="0" w:color="auto"/>
                <w:right w:val="none" w:sz="0" w:space="0" w:color="auto"/>
              </w:divBdr>
            </w:div>
            <w:div w:id="195125290">
              <w:marLeft w:val="0"/>
              <w:marRight w:val="0"/>
              <w:marTop w:val="0"/>
              <w:marBottom w:val="0"/>
              <w:divBdr>
                <w:top w:val="none" w:sz="0" w:space="0" w:color="auto"/>
                <w:left w:val="none" w:sz="0" w:space="0" w:color="auto"/>
                <w:bottom w:val="none" w:sz="0" w:space="0" w:color="auto"/>
                <w:right w:val="none" w:sz="0" w:space="0" w:color="auto"/>
              </w:divBdr>
            </w:div>
            <w:div w:id="208537734">
              <w:marLeft w:val="0"/>
              <w:marRight w:val="0"/>
              <w:marTop w:val="0"/>
              <w:marBottom w:val="0"/>
              <w:divBdr>
                <w:top w:val="none" w:sz="0" w:space="0" w:color="auto"/>
                <w:left w:val="none" w:sz="0" w:space="0" w:color="auto"/>
                <w:bottom w:val="none" w:sz="0" w:space="0" w:color="auto"/>
                <w:right w:val="none" w:sz="0" w:space="0" w:color="auto"/>
              </w:divBdr>
            </w:div>
            <w:div w:id="218052314">
              <w:marLeft w:val="0"/>
              <w:marRight w:val="0"/>
              <w:marTop w:val="0"/>
              <w:marBottom w:val="0"/>
              <w:divBdr>
                <w:top w:val="none" w:sz="0" w:space="0" w:color="auto"/>
                <w:left w:val="none" w:sz="0" w:space="0" w:color="auto"/>
                <w:bottom w:val="none" w:sz="0" w:space="0" w:color="auto"/>
                <w:right w:val="none" w:sz="0" w:space="0" w:color="auto"/>
              </w:divBdr>
            </w:div>
            <w:div w:id="224074968">
              <w:marLeft w:val="0"/>
              <w:marRight w:val="0"/>
              <w:marTop w:val="0"/>
              <w:marBottom w:val="0"/>
              <w:divBdr>
                <w:top w:val="none" w:sz="0" w:space="0" w:color="auto"/>
                <w:left w:val="none" w:sz="0" w:space="0" w:color="auto"/>
                <w:bottom w:val="none" w:sz="0" w:space="0" w:color="auto"/>
                <w:right w:val="none" w:sz="0" w:space="0" w:color="auto"/>
              </w:divBdr>
            </w:div>
            <w:div w:id="225606788">
              <w:marLeft w:val="0"/>
              <w:marRight w:val="0"/>
              <w:marTop w:val="0"/>
              <w:marBottom w:val="0"/>
              <w:divBdr>
                <w:top w:val="none" w:sz="0" w:space="0" w:color="auto"/>
                <w:left w:val="none" w:sz="0" w:space="0" w:color="auto"/>
                <w:bottom w:val="none" w:sz="0" w:space="0" w:color="auto"/>
                <w:right w:val="none" w:sz="0" w:space="0" w:color="auto"/>
              </w:divBdr>
            </w:div>
            <w:div w:id="227613358">
              <w:marLeft w:val="0"/>
              <w:marRight w:val="0"/>
              <w:marTop w:val="0"/>
              <w:marBottom w:val="0"/>
              <w:divBdr>
                <w:top w:val="none" w:sz="0" w:space="0" w:color="auto"/>
                <w:left w:val="none" w:sz="0" w:space="0" w:color="auto"/>
                <w:bottom w:val="none" w:sz="0" w:space="0" w:color="auto"/>
                <w:right w:val="none" w:sz="0" w:space="0" w:color="auto"/>
              </w:divBdr>
            </w:div>
            <w:div w:id="234167039">
              <w:marLeft w:val="0"/>
              <w:marRight w:val="0"/>
              <w:marTop w:val="0"/>
              <w:marBottom w:val="0"/>
              <w:divBdr>
                <w:top w:val="none" w:sz="0" w:space="0" w:color="auto"/>
                <w:left w:val="none" w:sz="0" w:space="0" w:color="auto"/>
                <w:bottom w:val="none" w:sz="0" w:space="0" w:color="auto"/>
                <w:right w:val="none" w:sz="0" w:space="0" w:color="auto"/>
              </w:divBdr>
            </w:div>
            <w:div w:id="235631811">
              <w:marLeft w:val="0"/>
              <w:marRight w:val="0"/>
              <w:marTop w:val="0"/>
              <w:marBottom w:val="0"/>
              <w:divBdr>
                <w:top w:val="none" w:sz="0" w:space="0" w:color="auto"/>
                <w:left w:val="none" w:sz="0" w:space="0" w:color="auto"/>
                <w:bottom w:val="none" w:sz="0" w:space="0" w:color="auto"/>
                <w:right w:val="none" w:sz="0" w:space="0" w:color="auto"/>
              </w:divBdr>
            </w:div>
            <w:div w:id="244341830">
              <w:marLeft w:val="0"/>
              <w:marRight w:val="0"/>
              <w:marTop w:val="0"/>
              <w:marBottom w:val="0"/>
              <w:divBdr>
                <w:top w:val="none" w:sz="0" w:space="0" w:color="auto"/>
                <w:left w:val="none" w:sz="0" w:space="0" w:color="auto"/>
                <w:bottom w:val="none" w:sz="0" w:space="0" w:color="auto"/>
                <w:right w:val="none" w:sz="0" w:space="0" w:color="auto"/>
              </w:divBdr>
            </w:div>
            <w:div w:id="254483438">
              <w:marLeft w:val="0"/>
              <w:marRight w:val="0"/>
              <w:marTop w:val="0"/>
              <w:marBottom w:val="0"/>
              <w:divBdr>
                <w:top w:val="none" w:sz="0" w:space="0" w:color="auto"/>
                <w:left w:val="none" w:sz="0" w:space="0" w:color="auto"/>
                <w:bottom w:val="none" w:sz="0" w:space="0" w:color="auto"/>
                <w:right w:val="none" w:sz="0" w:space="0" w:color="auto"/>
              </w:divBdr>
            </w:div>
            <w:div w:id="256906364">
              <w:marLeft w:val="0"/>
              <w:marRight w:val="0"/>
              <w:marTop w:val="0"/>
              <w:marBottom w:val="0"/>
              <w:divBdr>
                <w:top w:val="none" w:sz="0" w:space="0" w:color="auto"/>
                <w:left w:val="none" w:sz="0" w:space="0" w:color="auto"/>
                <w:bottom w:val="none" w:sz="0" w:space="0" w:color="auto"/>
                <w:right w:val="none" w:sz="0" w:space="0" w:color="auto"/>
              </w:divBdr>
            </w:div>
            <w:div w:id="258686206">
              <w:marLeft w:val="0"/>
              <w:marRight w:val="0"/>
              <w:marTop w:val="0"/>
              <w:marBottom w:val="0"/>
              <w:divBdr>
                <w:top w:val="none" w:sz="0" w:space="0" w:color="auto"/>
                <w:left w:val="none" w:sz="0" w:space="0" w:color="auto"/>
                <w:bottom w:val="none" w:sz="0" w:space="0" w:color="auto"/>
                <w:right w:val="none" w:sz="0" w:space="0" w:color="auto"/>
              </w:divBdr>
            </w:div>
            <w:div w:id="259339209">
              <w:marLeft w:val="0"/>
              <w:marRight w:val="0"/>
              <w:marTop w:val="0"/>
              <w:marBottom w:val="0"/>
              <w:divBdr>
                <w:top w:val="none" w:sz="0" w:space="0" w:color="auto"/>
                <w:left w:val="none" w:sz="0" w:space="0" w:color="auto"/>
                <w:bottom w:val="none" w:sz="0" w:space="0" w:color="auto"/>
                <w:right w:val="none" w:sz="0" w:space="0" w:color="auto"/>
              </w:divBdr>
            </w:div>
            <w:div w:id="265428022">
              <w:marLeft w:val="0"/>
              <w:marRight w:val="0"/>
              <w:marTop w:val="0"/>
              <w:marBottom w:val="0"/>
              <w:divBdr>
                <w:top w:val="none" w:sz="0" w:space="0" w:color="auto"/>
                <w:left w:val="none" w:sz="0" w:space="0" w:color="auto"/>
                <w:bottom w:val="none" w:sz="0" w:space="0" w:color="auto"/>
                <w:right w:val="none" w:sz="0" w:space="0" w:color="auto"/>
              </w:divBdr>
            </w:div>
            <w:div w:id="267084013">
              <w:marLeft w:val="0"/>
              <w:marRight w:val="0"/>
              <w:marTop w:val="0"/>
              <w:marBottom w:val="0"/>
              <w:divBdr>
                <w:top w:val="none" w:sz="0" w:space="0" w:color="auto"/>
                <w:left w:val="none" w:sz="0" w:space="0" w:color="auto"/>
                <w:bottom w:val="none" w:sz="0" w:space="0" w:color="auto"/>
                <w:right w:val="none" w:sz="0" w:space="0" w:color="auto"/>
              </w:divBdr>
            </w:div>
            <w:div w:id="272784515">
              <w:marLeft w:val="0"/>
              <w:marRight w:val="0"/>
              <w:marTop w:val="0"/>
              <w:marBottom w:val="0"/>
              <w:divBdr>
                <w:top w:val="none" w:sz="0" w:space="0" w:color="auto"/>
                <w:left w:val="none" w:sz="0" w:space="0" w:color="auto"/>
                <w:bottom w:val="none" w:sz="0" w:space="0" w:color="auto"/>
                <w:right w:val="none" w:sz="0" w:space="0" w:color="auto"/>
              </w:divBdr>
            </w:div>
            <w:div w:id="274559187">
              <w:marLeft w:val="0"/>
              <w:marRight w:val="0"/>
              <w:marTop w:val="0"/>
              <w:marBottom w:val="0"/>
              <w:divBdr>
                <w:top w:val="none" w:sz="0" w:space="0" w:color="auto"/>
                <w:left w:val="none" w:sz="0" w:space="0" w:color="auto"/>
                <w:bottom w:val="none" w:sz="0" w:space="0" w:color="auto"/>
                <w:right w:val="none" w:sz="0" w:space="0" w:color="auto"/>
              </w:divBdr>
            </w:div>
            <w:div w:id="281035195">
              <w:marLeft w:val="0"/>
              <w:marRight w:val="0"/>
              <w:marTop w:val="0"/>
              <w:marBottom w:val="0"/>
              <w:divBdr>
                <w:top w:val="none" w:sz="0" w:space="0" w:color="auto"/>
                <w:left w:val="none" w:sz="0" w:space="0" w:color="auto"/>
                <w:bottom w:val="none" w:sz="0" w:space="0" w:color="auto"/>
                <w:right w:val="none" w:sz="0" w:space="0" w:color="auto"/>
              </w:divBdr>
            </w:div>
            <w:div w:id="283969454">
              <w:marLeft w:val="0"/>
              <w:marRight w:val="0"/>
              <w:marTop w:val="0"/>
              <w:marBottom w:val="0"/>
              <w:divBdr>
                <w:top w:val="none" w:sz="0" w:space="0" w:color="auto"/>
                <w:left w:val="none" w:sz="0" w:space="0" w:color="auto"/>
                <w:bottom w:val="none" w:sz="0" w:space="0" w:color="auto"/>
                <w:right w:val="none" w:sz="0" w:space="0" w:color="auto"/>
              </w:divBdr>
            </w:div>
            <w:div w:id="292835054">
              <w:marLeft w:val="0"/>
              <w:marRight w:val="0"/>
              <w:marTop w:val="0"/>
              <w:marBottom w:val="0"/>
              <w:divBdr>
                <w:top w:val="none" w:sz="0" w:space="0" w:color="auto"/>
                <w:left w:val="none" w:sz="0" w:space="0" w:color="auto"/>
                <w:bottom w:val="none" w:sz="0" w:space="0" w:color="auto"/>
                <w:right w:val="none" w:sz="0" w:space="0" w:color="auto"/>
              </w:divBdr>
            </w:div>
            <w:div w:id="298844681">
              <w:marLeft w:val="0"/>
              <w:marRight w:val="0"/>
              <w:marTop w:val="0"/>
              <w:marBottom w:val="0"/>
              <w:divBdr>
                <w:top w:val="none" w:sz="0" w:space="0" w:color="auto"/>
                <w:left w:val="none" w:sz="0" w:space="0" w:color="auto"/>
                <w:bottom w:val="none" w:sz="0" w:space="0" w:color="auto"/>
                <w:right w:val="none" w:sz="0" w:space="0" w:color="auto"/>
              </w:divBdr>
            </w:div>
            <w:div w:id="298850101">
              <w:marLeft w:val="0"/>
              <w:marRight w:val="0"/>
              <w:marTop w:val="0"/>
              <w:marBottom w:val="0"/>
              <w:divBdr>
                <w:top w:val="none" w:sz="0" w:space="0" w:color="auto"/>
                <w:left w:val="none" w:sz="0" w:space="0" w:color="auto"/>
                <w:bottom w:val="none" w:sz="0" w:space="0" w:color="auto"/>
                <w:right w:val="none" w:sz="0" w:space="0" w:color="auto"/>
              </w:divBdr>
            </w:div>
            <w:div w:id="300423941">
              <w:marLeft w:val="0"/>
              <w:marRight w:val="0"/>
              <w:marTop w:val="0"/>
              <w:marBottom w:val="0"/>
              <w:divBdr>
                <w:top w:val="none" w:sz="0" w:space="0" w:color="auto"/>
                <w:left w:val="none" w:sz="0" w:space="0" w:color="auto"/>
                <w:bottom w:val="none" w:sz="0" w:space="0" w:color="auto"/>
                <w:right w:val="none" w:sz="0" w:space="0" w:color="auto"/>
              </w:divBdr>
            </w:div>
            <w:div w:id="301271886">
              <w:marLeft w:val="0"/>
              <w:marRight w:val="0"/>
              <w:marTop w:val="0"/>
              <w:marBottom w:val="0"/>
              <w:divBdr>
                <w:top w:val="none" w:sz="0" w:space="0" w:color="auto"/>
                <w:left w:val="none" w:sz="0" w:space="0" w:color="auto"/>
                <w:bottom w:val="none" w:sz="0" w:space="0" w:color="auto"/>
                <w:right w:val="none" w:sz="0" w:space="0" w:color="auto"/>
              </w:divBdr>
            </w:div>
            <w:div w:id="304893257">
              <w:marLeft w:val="0"/>
              <w:marRight w:val="0"/>
              <w:marTop w:val="0"/>
              <w:marBottom w:val="0"/>
              <w:divBdr>
                <w:top w:val="none" w:sz="0" w:space="0" w:color="auto"/>
                <w:left w:val="none" w:sz="0" w:space="0" w:color="auto"/>
                <w:bottom w:val="none" w:sz="0" w:space="0" w:color="auto"/>
                <w:right w:val="none" w:sz="0" w:space="0" w:color="auto"/>
              </w:divBdr>
            </w:div>
            <w:div w:id="306667939">
              <w:marLeft w:val="0"/>
              <w:marRight w:val="0"/>
              <w:marTop w:val="0"/>
              <w:marBottom w:val="0"/>
              <w:divBdr>
                <w:top w:val="none" w:sz="0" w:space="0" w:color="auto"/>
                <w:left w:val="none" w:sz="0" w:space="0" w:color="auto"/>
                <w:bottom w:val="none" w:sz="0" w:space="0" w:color="auto"/>
                <w:right w:val="none" w:sz="0" w:space="0" w:color="auto"/>
              </w:divBdr>
            </w:div>
            <w:div w:id="327680983">
              <w:marLeft w:val="0"/>
              <w:marRight w:val="0"/>
              <w:marTop w:val="0"/>
              <w:marBottom w:val="0"/>
              <w:divBdr>
                <w:top w:val="none" w:sz="0" w:space="0" w:color="auto"/>
                <w:left w:val="none" w:sz="0" w:space="0" w:color="auto"/>
                <w:bottom w:val="none" w:sz="0" w:space="0" w:color="auto"/>
                <w:right w:val="none" w:sz="0" w:space="0" w:color="auto"/>
              </w:divBdr>
            </w:div>
            <w:div w:id="328826582">
              <w:marLeft w:val="0"/>
              <w:marRight w:val="0"/>
              <w:marTop w:val="0"/>
              <w:marBottom w:val="0"/>
              <w:divBdr>
                <w:top w:val="none" w:sz="0" w:space="0" w:color="auto"/>
                <w:left w:val="none" w:sz="0" w:space="0" w:color="auto"/>
                <w:bottom w:val="none" w:sz="0" w:space="0" w:color="auto"/>
                <w:right w:val="none" w:sz="0" w:space="0" w:color="auto"/>
              </w:divBdr>
            </w:div>
            <w:div w:id="335767325">
              <w:marLeft w:val="0"/>
              <w:marRight w:val="0"/>
              <w:marTop w:val="0"/>
              <w:marBottom w:val="0"/>
              <w:divBdr>
                <w:top w:val="none" w:sz="0" w:space="0" w:color="auto"/>
                <w:left w:val="none" w:sz="0" w:space="0" w:color="auto"/>
                <w:bottom w:val="none" w:sz="0" w:space="0" w:color="auto"/>
                <w:right w:val="none" w:sz="0" w:space="0" w:color="auto"/>
              </w:divBdr>
            </w:div>
            <w:div w:id="336269863">
              <w:marLeft w:val="0"/>
              <w:marRight w:val="0"/>
              <w:marTop w:val="0"/>
              <w:marBottom w:val="0"/>
              <w:divBdr>
                <w:top w:val="none" w:sz="0" w:space="0" w:color="auto"/>
                <w:left w:val="none" w:sz="0" w:space="0" w:color="auto"/>
                <w:bottom w:val="none" w:sz="0" w:space="0" w:color="auto"/>
                <w:right w:val="none" w:sz="0" w:space="0" w:color="auto"/>
              </w:divBdr>
            </w:div>
            <w:div w:id="341057230">
              <w:marLeft w:val="0"/>
              <w:marRight w:val="0"/>
              <w:marTop w:val="0"/>
              <w:marBottom w:val="0"/>
              <w:divBdr>
                <w:top w:val="none" w:sz="0" w:space="0" w:color="auto"/>
                <w:left w:val="none" w:sz="0" w:space="0" w:color="auto"/>
                <w:bottom w:val="none" w:sz="0" w:space="0" w:color="auto"/>
                <w:right w:val="none" w:sz="0" w:space="0" w:color="auto"/>
              </w:divBdr>
            </w:div>
            <w:div w:id="346950897">
              <w:marLeft w:val="0"/>
              <w:marRight w:val="0"/>
              <w:marTop w:val="0"/>
              <w:marBottom w:val="0"/>
              <w:divBdr>
                <w:top w:val="none" w:sz="0" w:space="0" w:color="auto"/>
                <w:left w:val="none" w:sz="0" w:space="0" w:color="auto"/>
                <w:bottom w:val="none" w:sz="0" w:space="0" w:color="auto"/>
                <w:right w:val="none" w:sz="0" w:space="0" w:color="auto"/>
              </w:divBdr>
            </w:div>
            <w:div w:id="348919540">
              <w:marLeft w:val="0"/>
              <w:marRight w:val="0"/>
              <w:marTop w:val="0"/>
              <w:marBottom w:val="0"/>
              <w:divBdr>
                <w:top w:val="none" w:sz="0" w:space="0" w:color="auto"/>
                <w:left w:val="none" w:sz="0" w:space="0" w:color="auto"/>
                <w:bottom w:val="none" w:sz="0" w:space="0" w:color="auto"/>
                <w:right w:val="none" w:sz="0" w:space="0" w:color="auto"/>
              </w:divBdr>
            </w:div>
            <w:div w:id="353583092">
              <w:marLeft w:val="0"/>
              <w:marRight w:val="0"/>
              <w:marTop w:val="0"/>
              <w:marBottom w:val="0"/>
              <w:divBdr>
                <w:top w:val="none" w:sz="0" w:space="0" w:color="auto"/>
                <w:left w:val="none" w:sz="0" w:space="0" w:color="auto"/>
                <w:bottom w:val="none" w:sz="0" w:space="0" w:color="auto"/>
                <w:right w:val="none" w:sz="0" w:space="0" w:color="auto"/>
              </w:divBdr>
            </w:div>
            <w:div w:id="358821865">
              <w:marLeft w:val="0"/>
              <w:marRight w:val="0"/>
              <w:marTop w:val="0"/>
              <w:marBottom w:val="0"/>
              <w:divBdr>
                <w:top w:val="none" w:sz="0" w:space="0" w:color="auto"/>
                <w:left w:val="none" w:sz="0" w:space="0" w:color="auto"/>
                <w:bottom w:val="none" w:sz="0" w:space="0" w:color="auto"/>
                <w:right w:val="none" w:sz="0" w:space="0" w:color="auto"/>
              </w:divBdr>
            </w:div>
            <w:div w:id="360322478">
              <w:marLeft w:val="0"/>
              <w:marRight w:val="0"/>
              <w:marTop w:val="0"/>
              <w:marBottom w:val="0"/>
              <w:divBdr>
                <w:top w:val="none" w:sz="0" w:space="0" w:color="auto"/>
                <w:left w:val="none" w:sz="0" w:space="0" w:color="auto"/>
                <w:bottom w:val="none" w:sz="0" w:space="0" w:color="auto"/>
                <w:right w:val="none" w:sz="0" w:space="0" w:color="auto"/>
              </w:divBdr>
            </w:div>
            <w:div w:id="381177832">
              <w:marLeft w:val="0"/>
              <w:marRight w:val="0"/>
              <w:marTop w:val="0"/>
              <w:marBottom w:val="0"/>
              <w:divBdr>
                <w:top w:val="none" w:sz="0" w:space="0" w:color="auto"/>
                <w:left w:val="none" w:sz="0" w:space="0" w:color="auto"/>
                <w:bottom w:val="none" w:sz="0" w:space="0" w:color="auto"/>
                <w:right w:val="none" w:sz="0" w:space="0" w:color="auto"/>
              </w:divBdr>
            </w:div>
            <w:div w:id="391315485">
              <w:marLeft w:val="0"/>
              <w:marRight w:val="0"/>
              <w:marTop w:val="0"/>
              <w:marBottom w:val="0"/>
              <w:divBdr>
                <w:top w:val="none" w:sz="0" w:space="0" w:color="auto"/>
                <w:left w:val="none" w:sz="0" w:space="0" w:color="auto"/>
                <w:bottom w:val="none" w:sz="0" w:space="0" w:color="auto"/>
                <w:right w:val="none" w:sz="0" w:space="0" w:color="auto"/>
              </w:divBdr>
            </w:div>
            <w:div w:id="391655959">
              <w:marLeft w:val="0"/>
              <w:marRight w:val="0"/>
              <w:marTop w:val="0"/>
              <w:marBottom w:val="0"/>
              <w:divBdr>
                <w:top w:val="none" w:sz="0" w:space="0" w:color="auto"/>
                <w:left w:val="none" w:sz="0" w:space="0" w:color="auto"/>
                <w:bottom w:val="none" w:sz="0" w:space="0" w:color="auto"/>
                <w:right w:val="none" w:sz="0" w:space="0" w:color="auto"/>
              </w:divBdr>
            </w:div>
            <w:div w:id="395786505">
              <w:marLeft w:val="0"/>
              <w:marRight w:val="0"/>
              <w:marTop w:val="0"/>
              <w:marBottom w:val="0"/>
              <w:divBdr>
                <w:top w:val="none" w:sz="0" w:space="0" w:color="auto"/>
                <w:left w:val="none" w:sz="0" w:space="0" w:color="auto"/>
                <w:bottom w:val="none" w:sz="0" w:space="0" w:color="auto"/>
                <w:right w:val="none" w:sz="0" w:space="0" w:color="auto"/>
              </w:divBdr>
            </w:div>
            <w:div w:id="397363623">
              <w:marLeft w:val="0"/>
              <w:marRight w:val="0"/>
              <w:marTop w:val="0"/>
              <w:marBottom w:val="0"/>
              <w:divBdr>
                <w:top w:val="none" w:sz="0" w:space="0" w:color="auto"/>
                <w:left w:val="none" w:sz="0" w:space="0" w:color="auto"/>
                <w:bottom w:val="none" w:sz="0" w:space="0" w:color="auto"/>
                <w:right w:val="none" w:sz="0" w:space="0" w:color="auto"/>
              </w:divBdr>
            </w:div>
            <w:div w:id="399669036">
              <w:marLeft w:val="0"/>
              <w:marRight w:val="0"/>
              <w:marTop w:val="0"/>
              <w:marBottom w:val="0"/>
              <w:divBdr>
                <w:top w:val="none" w:sz="0" w:space="0" w:color="auto"/>
                <w:left w:val="none" w:sz="0" w:space="0" w:color="auto"/>
                <w:bottom w:val="none" w:sz="0" w:space="0" w:color="auto"/>
                <w:right w:val="none" w:sz="0" w:space="0" w:color="auto"/>
              </w:divBdr>
            </w:div>
            <w:div w:id="400566176">
              <w:marLeft w:val="0"/>
              <w:marRight w:val="0"/>
              <w:marTop w:val="0"/>
              <w:marBottom w:val="0"/>
              <w:divBdr>
                <w:top w:val="none" w:sz="0" w:space="0" w:color="auto"/>
                <w:left w:val="none" w:sz="0" w:space="0" w:color="auto"/>
                <w:bottom w:val="none" w:sz="0" w:space="0" w:color="auto"/>
                <w:right w:val="none" w:sz="0" w:space="0" w:color="auto"/>
              </w:divBdr>
            </w:div>
            <w:div w:id="403649077">
              <w:marLeft w:val="0"/>
              <w:marRight w:val="0"/>
              <w:marTop w:val="0"/>
              <w:marBottom w:val="0"/>
              <w:divBdr>
                <w:top w:val="none" w:sz="0" w:space="0" w:color="auto"/>
                <w:left w:val="none" w:sz="0" w:space="0" w:color="auto"/>
                <w:bottom w:val="none" w:sz="0" w:space="0" w:color="auto"/>
                <w:right w:val="none" w:sz="0" w:space="0" w:color="auto"/>
              </w:divBdr>
            </w:div>
            <w:div w:id="410273055">
              <w:marLeft w:val="0"/>
              <w:marRight w:val="0"/>
              <w:marTop w:val="0"/>
              <w:marBottom w:val="0"/>
              <w:divBdr>
                <w:top w:val="none" w:sz="0" w:space="0" w:color="auto"/>
                <w:left w:val="none" w:sz="0" w:space="0" w:color="auto"/>
                <w:bottom w:val="none" w:sz="0" w:space="0" w:color="auto"/>
                <w:right w:val="none" w:sz="0" w:space="0" w:color="auto"/>
              </w:divBdr>
            </w:div>
            <w:div w:id="413208561">
              <w:marLeft w:val="0"/>
              <w:marRight w:val="0"/>
              <w:marTop w:val="0"/>
              <w:marBottom w:val="0"/>
              <w:divBdr>
                <w:top w:val="none" w:sz="0" w:space="0" w:color="auto"/>
                <w:left w:val="none" w:sz="0" w:space="0" w:color="auto"/>
                <w:bottom w:val="none" w:sz="0" w:space="0" w:color="auto"/>
                <w:right w:val="none" w:sz="0" w:space="0" w:color="auto"/>
              </w:divBdr>
            </w:div>
            <w:div w:id="417099409">
              <w:marLeft w:val="0"/>
              <w:marRight w:val="0"/>
              <w:marTop w:val="0"/>
              <w:marBottom w:val="0"/>
              <w:divBdr>
                <w:top w:val="none" w:sz="0" w:space="0" w:color="auto"/>
                <w:left w:val="none" w:sz="0" w:space="0" w:color="auto"/>
                <w:bottom w:val="none" w:sz="0" w:space="0" w:color="auto"/>
                <w:right w:val="none" w:sz="0" w:space="0" w:color="auto"/>
              </w:divBdr>
            </w:div>
            <w:div w:id="417823342">
              <w:marLeft w:val="0"/>
              <w:marRight w:val="0"/>
              <w:marTop w:val="0"/>
              <w:marBottom w:val="0"/>
              <w:divBdr>
                <w:top w:val="none" w:sz="0" w:space="0" w:color="auto"/>
                <w:left w:val="none" w:sz="0" w:space="0" w:color="auto"/>
                <w:bottom w:val="none" w:sz="0" w:space="0" w:color="auto"/>
                <w:right w:val="none" w:sz="0" w:space="0" w:color="auto"/>
              </w:divBdr>
            </w:div>
            <w:div w:id="420298150">
              <w:marLeft w:val="0"/>
              <w:marRight w:val="0"/>
              <w:marTop w:val="0"/>
              <w:marBottom w:val="0"/>
              <w:divBdr>
                <w:top w:val="none" w:sz="0" w:space="0" w:color="auto"/>
                <w:left w:val="none" w:sz="0" w:space="0" w:color="auto"/>
                <w:bottom w:val="none" w:sz="0" w:space="0" w:color="auto"/>
                <w:right w:val="none" w:sz="0" w:space="0" w:color="auto"/>
              </w:divBdr>
            </w:div>
            <w:div w:id="422118096">
              <w:marLeft w:val="0"/>
              <w:marRight w:val="0"/>
              <w:marTop w:val="0"/>
              <w:marBottom w:val="0"/>
              <w:divBdr>
                <w:top w:val="none" w:sz="0" w:space="0" w:color="auto"/>
                <w:left w:val="none" w:sz="0" w:space="0" w:color="auto"/>
                <w:bottom w:val="none" w:sz="0" w:space="0" w:color="auto"/>
                <w:right w:val="none" w:sz="0" w:space="0" w:color="auto"/>
              </w:divBdr>
            </w:div>
            <w:div w:id="423112503">
              <w:marLeft w:val="0"/>
              <w:marRight w:val="0"/>
              <w:marTop w:val="0"/>
              <w:marBottom w:val="0"/>
              <w:divBdr>
                <w:top w:val="none" w:sz="0" w:space="0" w:color="auto"/>
                <w:left w:val="none" w:sz="0" w:space="0" w:color="auto"/>
                <w:bottom w:val="none" w:sz="0" w:space="0" w:color="auto"/>
                <w:right w:val="none" w:sz="0" w:space="0" w:color="auto"/>
              </w:divBdr>
            </w:div>
            <w:div w:id="423190491">
              <w:marLeft w:val="0"/>
              <w:marRight w:val="0"/>
              <w:marTop w:val="0"/>
              <w:marBottom w:val="0"/>
              <w:divBdr>
                <w:top w:val="none" w:sz="0" w:space="0" w:color="auto"/>
                <w:left w:val="none" w:sz="0" w:space="0" w:color="auto"/>
                <w:bottom w:val="none" w:sz="0" w:space="0" w:color="auto"/>
                <w:right w:val="none" w:sz="0" w:space="0" w:color="auto"/>
              </w:divBdr>
            </w:div>
            <w:div w:id="425200551">
              <w:marLeft w:val="0"/>
              <w:marRight w:val="0"/>
              <w:marTop w:val="0"/>
              <w:marBottom w:val="0"/>
              <w:divBdr>
                <w:top w:val="none" w:sz="0" w:space="0" w:color="auto"/>
                <w:left w:val="none" w:sz="0" w:space="0" w:color="auto"/>
                <w:bottom w:val="none" w:sz="0" w:space="0" w:color="auto"/>
                <w:right w:val="none" w:sz="0" w:space="0" w:color="auto"/>
              </w:divBdr>
            </w:div>
            <w:div w:id="428622320">
              <w:marLeft w:val="0"/>
              <w:marRight w:val="0"/>
              <w:marTop w:val="0"/>
              <w:marBottom w:val="0"/>
              <w:divBdr>
                <w:top w:val="none" w:sz="0" w:space="0" w:color="auto"/>
                <w:left w:val="none" w:sz="0" w:space="0" w:color="auto"/>
                <w:bottom w:val="none" w:sz="0" w:space="0" w:color="auto"/>
                <w:right w:val="none" w:sz="0" w:space="0" w:color="auto"/>
              </w:divBdr>
            </w:div>
            <w:div w:id="430318499">
              <w:marLeft w:val="0"/>
              <w:marRight w:val="0"/>
              <w:marTop w:val="0"/>
              <w:marBottom w:val="0"/>
              <w:divBdr>
                <w:top w:val="none" w:sz="0" w:space="0" w:color="auto"/>
                <w:left w:val="none" w:sz="0" w:space="0" w:color="auto"/>
                <w:bottom w:val="none" w:sz="0" w:space="0" w:color="auto"/>
                <w:right w:val="none" w:sz="0" w:space="0" w:color="auto"/>
              </w:divBdr>
            </w:div>
            <w:div w:id="432675413">
              <w:marLeft w:val="0"/>
              <w:marRight w:val="0"/>
              <w:marTop w:val="0"/>
              <w:marBottom w:val="0"/>
              <w:divBdr>
                <w:top w:val="none" w:sz="0" w:space="0" w:color="auto"/>
                <w:left w:val="none" w:sz="0" w:space="0" w:color="auto"/>
                <w:bottom w:val="none" w:sz="0" w:space="0" w:color="auto"/>
                <w:right w:val="none" w:sz="0" w:space="0" w:color="auto"/>
              </w:divBdr>
            </w:div>
            <w:div w:id="444353673">
              <w:marLeft w:val="0"/>
              <w:marRight w:val="0"/>
              <w:marTop w:val="0"/>
              <w:marBottom w:val="0"/>
              <w:divBdr>
                <w:top w:val="none" w:sz="0" w:space="0" w:color="auto"/>
                <w:left w:val="none" w:sz="0" w:space="0" w:color="auto"/>
                <w:bottom w:val="none" w:sz="0" w:space="0" w:color="auto"/>
                <w:right w:val="none" w:sz="0" w:space="0" w:color="auto"/>
              </w:divBdr>
            </w:div>
            <w:div w:id="456610937">
              <w:marLeft w:val="0"/>
              <w:marRight w:val="0"/>
              <w:marTop w:val="0"/>
              <w:marBottom w:val="0"/>
              <w:divBdr>
                <w:top w:val="none" w:sz="0" w:space="0" w:color="auto"/>
                <w:left w:val="none" w:sz="0" w:space="0" w:color="auto"/>
                <w:bottom w:val="none" w:sz="0" w:space="0" w:color="auto"/>
                <w:right w:val="none" w:sz="0" w:space="0" w:color="auto"/>
              </w:divBdr>
            </w:div>
            <w:div w:id="459154925">
              <w:marLeft w:val="0"/>
              <w:marRight w:val="0"/>
              <w:marTop w:val="0"/>
              <w:marBottom w:val="0"/>
              <w:divBdr>
                <w:top w:val="none" w:sz="0" w:space="0" w:color="auto"/>
                <w:left w:val="none" w:sz="0" w:space="0" w:color="auto"/>
                <w:bottom w:val="none" w:sz="0" w:space="0" w:color="auto"/>
                <w:right w:val="none" w:sz="0" w:space="0" w:color="auto"/>
              </w:divBdr>
            </w:div>
            <w:div w:id="466169015">
              <w:marLeft w:val="0"/>
              <w:marRight w:val="0"/>
              <w:marTop w:val="0"/>
              <w:marBottom w:val="0"/>
              <w:divBdr>
                <w:top w:val="none" w:sz="0" w:space="0" w:color="auto"/>
                <w:left w:val="none" w:sz="0" w:space="0" w:color="auto"/>
                <w:bottom w:val="none" w:sz="0" w:space="0" w:color="auto"/>
                <w:right w:val="none" w:sz="0" w:space="0" w:color="auto"/>
              </w:divBdr>
            </w:div>
            <w:div w:id="472334156">
              <w:marLeft w:val="0"/>
              <w:marRight w:val="0"/>
              <w:marTop w:val="0"/>
              <w:marBottom w:val="0"/>
              <w:divBdr>
                <w:top w:val="none" w:sz="0" w:space="0" w:color="auto"/>
                <w:left w:val="none" w:sz="0" w:space="0" w:color="auto"/>
                <w:bottom w:val="none" w:sz="0" w:space="0" w:color="auto"/>
                <w:right w:val="none" w:sz="0" w:space="0" w:color="auto"/>
              </w:divBdr>
            </w:div>
            <w:div w:id="479077003">
              <w:marLeft w:val="0"/>
              <w:marRight w:val="0"/>
              <w:marTop w:val="0"/>
              <w:marBottom w:val="0"/>
              <w:divBdr>
                <w:top w:val="none" w:sz="0" w:space="0" w:color="auto"/>
                <w:left w:val="none" w:sz="0" w:space="0" w:color="auto"/>
                <w:bottom w:val="none" w:sz="0" w:space="0" w:color="auto"/>
                <w:right w:val="none" w:sz="0" w:space="0" w:color="auto"/>
              </w:divBdr>
            </w:div>
            <w:div w:id="479155444">
              <w:marLeft w:val="0"/>
              <w:marRight w:val="0"/>
              <w:marTop w:val="0"/>
              <w:marBottom w:val="0"/>
              <w:divBdr>
                <w:top w:val="none" w:sz="0" w:space="0" w:color="auto"/>
                <w:left w:val="none" w:sz="0" w:space="0" w:color="auto"/>
                <w:bottom w:val="none" w:sz="0" w:space="0" w:color="auto"/>
                <w:right w:val="none" w:sz="0" w:space="0" w:color="auto"/>
              </w:divBdr>
            </w:div>
            <w:div w:id="481430229">
              <w:marLeft w:val="0"/>
              <w:marRight w:val="0"/>
              <w:marTop w:val="0"/>
              <w:marBottom w:val="0"/>
              <w:divBdr>
                <w:top w:val="none" w:sz="0" w:space="0" w:color="auto"/>
                <w:left w:val="none" w:sz="0" w:space="0" w:color="auto"/>
                <w:bottom w:val="none" w:sz="0" w:space="0" w:color="auto"/>
                <w:right w:val="none" w:sz="0" w:space="0" w:color="auto"/>
              </w:divBdr>
            </w:div>
            <w:div w:id="485784067">
              <w:marLeft w:val="0"/>
              <w:marRight w:val="0"/>
              <w:marTop w:val="0"/>
              <w:marBottom w:val="0"/>
              <w:divBdr>
                <w:top w:val="none" w:sz="0" w:space="0" w:color="auto"/>
                <w:left w:val="none" w:sz="0" w:space="0" w:color="auto"/>
                <w:bottom w:val="none" w:sz="0" w:space="0" w:color="auto"/>
                <w:right w:val="none" w:sz="0" w:space="0" w:color="auto"/>
              </w:divBdr>
            </w:div>
            <w:div w:id="489709870">
              <w:marLeft w:val="0"/>
              <w:marRight w:val="0"/>
              <w:marTop w:val="0"/>
              <w:marBottom w:val="0"/>
              <w:divBdr>
                <w:top w:val="none" w:sz="0" w:space="0" w:color="auto"/>
                <w:left w:val="none" w:sz="0" w:space="0" w:color="auto"/>
                <w:bottom w:val="none" w:sz="0" w:space="0" w:color="auto"/>
                <w:right w:val="none" w:sz="0" w:space="0" w:color="auto"/>
              </w:divBdr>
            </w:div>
            <w:div w:id="492913161">
              <w:marLeft w:val="0"/>
              <w:marRight w:val="0"/>
              <w:marTop w:val="0"/>
              <w:marBottom w:val="0"/>
              <w:divBdr>
                <w:top w:val="none" w:sz="0" w:space="0" w:color="auto"/>
                <w:left w:val="none" w:sz="0" w:space="0" w:color="auto"/>
                <w:bottom w:val="none" w:sz="0" w:space="0" w:color="auto"/>
                <w:right w:val="none" w:sz="0" w:space="0" w:color="auto"/>
              </w:divBdr>
            </w:div>
            <w:div w:id="493227569">
              <w:marLeft w:val="0"/>
              <w:marRight w:val="0"/>
              <w:marTop w:val="0"/>
              <w:marBottom w:val="0"/>
              <w:divBdr>
                <w:top w:val="none" w:sz="0" w:space="0" w:color="auto"/>
                <w:left w:val="none" w:sz="0" w:space="0" w:color="auto"/>
                <w:bottom w:val="none" w:sz="0" w:space="0" w:color="auto"/>
                <w:right w:val="none" w:sz="0" w:space="0" w:color="auto"/>
              </w:divBdr>
            </w:div>
            <w:div w:id="493450871">
              <w:marLeft w:val="0"/>
              <w:marRight w:val="0"/>
              <w:marTop w:val="0"/>
              <w:marBottom w:val="0"/>
              <w:divBdr>
                <w:top w:val="none" w:sz="0" w:space="0" w:color="auto"/>
                <w:left w:val="none" w:sz="0" w:space="0" w:color="auto"/>
                <w:bottom w:val="none" w:sz="0" w:space="0" w:color="auto"/>
                <w:right w:val="none" w:sz="0" w:space="0" w:color="auto"/>
              </w:divBdr>
            </w:div>
            <w:div w:id="493767020">
              <w:marLeft w:val="0"/>
              <w:marRight w:val="0"/>
              <w:marTop w:val="0"/>
              <w:marBottom w:val="0"/>
              <w:divBdr>
                <w:top w:val="none" w:sz="0" w:space="0" w:color="auto"/>
                <w:left w:val="none" w:sz="0" w:space="0" w:color="auto"/>
                <w:bottom w:val="none" w:sz="0" w:space="0" w:color="auto"/>
                <w:right w:val="none" w:sz="0" w:space="0" w:color="auto"/>
              </w:divBdr>
            </w:div>
            <w:div w:id="499076276">
              <w:marLeft w:val="0"/>
              <w:marRight w:val="0"/>
              <w:marTop w:val="0"/>
              <w:marBottom w:val="0"/>
              <w:divBdr>
                <w:top w:val="none" w:sz="0" w:space="0" w:color="auto"/>
                <w:left w:val="none" w:sz="0" w:space="0" w:color="auto"/>
                <w:bottom w:val="none" w:sz="0" w:space="0" w:color="auto"/>
                <w:right w:val="none" w:sz="0" w:space="0" w:color="auto"/>
              </w:divBdr>
            </w:div>
            <w:div w:id="499779549">
              <w:marLeft w:val="0"/>
              <w:marRight w:val="0"/>
              <w:marTop w:val="0"/>
              <w:marBottom w:val="0"/>
              <w:divBdr>
                <w:top w:val="none" w:sz="0" w:space="0" w:color="auto"/>
                <w:left w:val="none" w:sz="0" w:space="0" w:color="auto"/>
                <w:bottom w:val="none" w:sz="0" w:space="0" w:color="auto"/>
                <w:right w:val="none" w:sz="0" w:space="0" w:color="auto"/>
              </w:divBdr>
            </w:div>
            <w:div w:id="511989510">
              <w:marLeft w:val="0"/>
              <w:marRight w:val="0"/>
              <w:marTop w:val="0"/>
              <w:marBottom w:val="0"/>
              <w:divBdr>
                <w:top w:val="none" w:sz="0" w:space="0" w:color="auto"/>
                <w:left w:val="none" w:sz="0" w:space="0" w:color="auto"/>
                <w:bottom w:val="none" w:sz="0" w:space="0" w:color="auto"/>
                <w:right w:val="none" w:sz="0" w:space="0" w:color="auto"/>
              </w:divBdr>
            </w:div>
            <w:div w:id="516433877">
              <w:marLeft w:val="0"/>
              <w:marRight w:val="0"/>
              <w:marTop w:val="0"/>
              <w:marBottom w:val="0"/>
              <w:divBdr>
                <w:top w:val="none" w:sz="0" w:space="0" w:color="auto"/>
                <w:left w:val="none" w:sz="0" w:space="0" w:color="auto"/>
                <w:bottom w:val="none" w:sz="0" w:space="0" w:color="auto"/>
                <w:right w:val="none" w:sz="0" w:space="0" w:color="auto"/>
              </w:divBdr>
            </w:div>
            <w:div w:id="519511598">
              <w:marLeft w:val="0"/>
              <w:marRight w:val="0"/>
              <w:marTop w:val="0"/>
              <w:marBottom w:val="0"/>
              <w:divBdr>
                <w:top w:val="none" w:sz="0" w:space="0" w:color="auto"/>
                <w:left w:val="none" w:sz="0" w:space="0" w:color="auto"/>
                <w:bottom w:val="none" w:sz="0" w:space="0" w:color="auto"/>
                <w:right w:val="none" w:sz="0" w:space="0" w:color="auto"/>
              </w:divBdr>
            </w:div>
            <w:div w:id="521089096">
              <w:marLeft w:val="0"/>
              <w:marRight w:val="0"/>
              <w:marTop w:val="0"/>
              <w:marBottom w:val="0"/>
              <w:divBdr>
                <w:top w:val="none" w:sz="0" w:space="0" w:color="auto"/>
                <w:left w:val="none" w:sz="0" w:space="0" w:color="auto"/>
                <w:bottom w:val="none" w:sz="0" w:space="0" w:color="auto"/>
                <w:right w:val="none" w:sz="0" w:space="0" w:color="auto"/>
              </w:divBdr>
            </w:div>
            <w:div w:id="528689659">
              <w:marLeft w:val="0"/>
              <w:marRight w:val="0"/>
              <w:marTop w:val="0"/>
              <w:marBottom w:val="0"/>
              <w:divBdr>
                <w:top w:val="none" w:sz="0" w:space="0" w:color="auto"/>
                <w:left w:val="none" w:sz="0" w:space="0" w:color="auto"/>
                <w:bottom w:val="none" w:sz="0" w:space="0" w:color="auto"/>
                <w:right w:val="none" w:sz="0" w:space="0" w:color="auto"/>
              </w:divBdr>
            </w:div>
            <w:div w:id="533422802">
              <w:marLeft w:val="0"/>
              <w:marRight w:val="0"/>
              <w:marTop w:val="0"/>
              <w:marBottom w:val="0"/>
              <w:divBdr>
                <w:top w:val="none" w:sz="0" w:space="0" w:color="auto"/>
                <w:left w:val="none" w:sz="0" w:space="0" w:color="auto"/>
                <w:bottom w:val="none" w:sz="0" w:space="0" w:color="auto"/>
                <w:right w:val="none" w:sz="0" w:space="0" w:color="auto"/>
              </w:divBdr>
            </w:div>
            <w:div w:id="541867281">
              <w:marLeft w:val="0"/>
              <w:marRight w:val="0"/>
              <w:marTop w:val="0"/>
              <w:marBottom w:val="0"/>
              <w:divBdr>
                <w:top w:val="none" w:sz="0" w:space="0" w:color="auto"/>
                <w:left w:val="none" w:sz="0" w:space="0" w:color="auto"/>
                <w:bottom w:val="none" w:sz="0" w:space="0" w:color="auto"/>
                <w:right w:val="none" w:sz="0" w:space="0" w:color="auto"/>
              </w:divBdr>
            </w:div>
            <w:div w:id="553465263">
              <w:marLeft w:val="0"/>
              <w:marRight w:val="0"/>
              <w:marTop w:val="0"/>
              <w:marBottom w:val="0"/>
              <w:divBdr>
                <w:top w:val="none" w:sz="0" w:space="0" w:color="auto"/>
                <w:left w:val="none" w:sz="0" w:space="0" w:color="auto"/>
                <w:bottom w:val="none" w:sz="0" w:space="0" w:color="auto"/>
                <w:right w:val="none" w:sz="0" w:space="0" w:color="auto"/>
              </w:divBdr>
            </w:div>
            <w:div w:id="556284893">
              <w:marLeft w:val="0"/>
              <w:marRight w:val="0"/>
              <w:marTop w:val="0"/>
              <w:marBottom w:val="0"/>
              <w:divBdr>
                <w:top w:val="none" w:sz="0" w:space="0" w:color="auto"/>
                <w:left w:val="none" w:sz="0" w:space="0" w:color="auto"/>
                <w:bottom w:val="none" w:sz="0" w:space="0" w:color="auto"/>
                <w:right w:val="none" w:sz="0" w:space="0" w:color="auto"/>
              </w:divBdr>
            </w:div>
            <w:div w:id="560025380">
              <w:marLeft w:val="0"/>
              <w:marRight w:val="0"/>
              <w:marTop w:val="0"/>
              <w:marBottom w:val="0"/>
              <w:divBdr>
                <w:top w:val="none" w:sz="0" w:space="0" w:color="auto"/>
                <w:left w:val="none" w:sz="0" w:space="0" w:color="auto"/>
                <w:bottom w:val="none" w:sz="0" w:space="0" w:color="auto"/>
                <w:right w:val="none" w:sz="0" w:space="0" w:color="auto"/>
              </w:divBdr>
            </w:div>
            <w:div w:id="564026422">
              <w:marLeft w:val="0"/>
              <w:marRight w:val="0"/>
              <w:marTop w:val="0"/>
              <w:marBottom w:val="0"/>
              <w:divBdr>
                <w:top w:val="none" w:sz="0" w:space="0" w:color="auto"/>
                <w:left w:val="none" w:sz="0" w:space="0" w:color="auto"/>
                <w:bottom w:val="none" w:sz="0" w:space="0" w:color="auto"/>
                <w:right w:val="none" w:sz="0" w:space="0" w:color="auto"/>
              </w:divBdr>
            </w:div>
            <w:div w:id="565334501">
              <w:marLeft w:val="0"/>
              <w:marRight w:val="0"/>
              <w:marTop w:val="0"/>
              <w:marBottom w:val="0"/>
              <w:divBdr>
                <w:top w:val="none" w:sz="0" w:space="0" w:color="auto"/>
                <w:left w:val="none" w:sz="0" w:space="0" w:color="auto"/>
                <w:bottom w:val="none" w:sz="0" w:space="0" w:color="auto"/>
                <w:right w:val="none" w:sz="0" w:space="0" w:color="auto"/>
              </w:divBdr>
            </w:div>
            <w:div w:id="576473487">
              <w:marLeft w:val="0"/>
              <w:marRight w:val="0"/>
              <w:marTop w:val="0"/>
              <w:marBottom w:val="0"/>
              <w:divBdr>
                <w:top w:val="none" w:sz="0" w:space="0" w:color="auto"/>
                <w:left w:val="none" w:sz="0" w:space="0" w:color="auto"/>
                <w:bottom w:val="none" w:sz="0" w:space="0" w:color="auto"/>
                <w:right w:val="none" w:sz="0" w:space="0" w:color="auto"/>
              </w:divBdr>
            </w:div>
            <w:div w:id="577446406">
              <w:marLeft w:val="0"/>
              <w:marRight w:val="0"/>
              <w:marTop w:val="0"/>
              <w:marBottom w:val="0"/>
              <w:divBdr>
                <w:top w:val="none" w:sz="0" w:space="0" w:color="auto"/>
                <w:left w:val="none" w:sz="0" w:space="0" w:color="auto"/>
                <w:bottom w:val="none" w:sz="0" w:space="0" w:color="auto"/>
                <w:right w:val="none" w:sz="0" w:space="0" w:color="auto"/>
              </w:divBdr>
            </w:div>
            <w:div w:id="578756987">
              <w:marLeft w:val="0"/>
              <w:marRight w:val="0"/>
              <w:marTop w:val="0"/>
              <w:marBottom w:val="0"/>
              <w:divBdr>
                <w:top w:val="none" w:sz="0" w:space="0" w:color="auto"/>
                <w:left w:val="none" w:sz="0" w:space="0" w:color="auto"/>
                <w:bottom w:val="none" w:sz="0" w:space="0" w:color="auto"/>
                <w:right w:val="none" w:sz="0" w:space="0" w:color="auto"/>
              </w:divBdr>
            </w:div>
            <w:div w:id="580331117">
              <w:marLeft w:val="0"/>
              <w:marRight w:val="0"/>
              <w:marTop w:val="0"/>
              <w:marBottom w:val="0"/>
              <w:divBdr>
                <w:top w:val="none" w:sz="0" w:space="0" w:color="auto"/>
                <w:left w:val="none" w:sz="0" w:space="0" w:color="auto"/>
                <w:bottom w:val="none" w:sz="0" w:space="0" w:color="auto"/>
                <w:right w:val="none" w:sz="0" w:space="0" w:color="auto"/>
              </w:divBdr>
            </w:div>
            <w:div w:id="586233940">
              <w:marLeft w:val="0"/>
              <w:marRight w:val="0"/>
              <w:marTop w:val="0"/>
              <w:marBottom w:val="0"/>
              <w:divBdr>
                <w:top w:val="none" w:sz="0" w:space="0" w:color="auto"/>
                <w:left w:val="none" w:sz="0" w:space="0" w:color="auto"/>
                <w:bottom w:val="none" w:sz="0" w:space="0" w:color="auto"/>
                <w:right w:val="none" w:sz="0" w:space="0" w:color="auto"/>
              </w:divBdr>
            </w:div>
            <w:div w:id="587806550">
              <w:marLeft w:val="0"/>
              <w:marRight w:val="0"/>
              <w:marTop w:val="0"/>
              <w:marBottom w:val="0"/>
              <w:divBdr>
                <w:top w:val="none" w:sz="0" w:space="0" w:color="auto"/>
                <w:left w:val="none" w:sz="0" w:space="0" w:color="auto"/>
                <w:bottom w:val="none" w:sz="0" w:space="0" w:color="auto"/>
                <w:right w:val="none" w:sz="0" w:space="0" w:color="auto"/>
              </w:divBdr>
            </w:div>
            <w:div w:id="590234456">
              <w:marLeft w:val="0"/>
              <w:marRight w:val="0"/>
              <w:marTop w:val="0"/>
              <w:marBottom w:val="0"/>
              <w:divBdr>
                <w:top w:val="none" w:sz="0" w:space="0" w:color="auto"/>
                <w:left w:val="none" w:sz="0" w:space="0" w:color="auto"/>
                <w:bottom w:val="none" w:sz="0" w:space="0" w:color="auto"/>
                <w:right w:val="none" w:sz="0" w:space="0" w:color="auto"/>
              </w:divBdr>
            </w:div>
            <w:div w:id="600339623">
              <w:marLeft w:val="0"/>
              <w:marRight w:val="0"/>
              <w:marTop w:val="0"/>
              <w:marBottom w:val="0"/>
              <w:divBdr>
                <w:top w:val="none" w:sz="0" w:space="0" w:color="auto"/>
                <w:left w:val="none" w:sz="0" w:space="0" w:color="auto"/>
                <w:bottom w:val="none" w:sz="0" w:space="0" w:color="auto"/>
                <w:right w:val="none" w:sz="0" w:space="0" w:color="auto"/>
              </w:divBdr>
            </w:div>
            <w:div w:id="601959797">
              <w:marLeft w:val="0"/>
              <w:marRight w:val="0"/>
              <w:marTop w:val="0"/>
              <w:marBottom w:val="0"/>
              <w:divBdr>
                <w:top w:val="none" w:sz="0" w:space="0" w:color="auto"/>
                <w:left w:val="none" w:sz="0" w:space="0" w:color="auto"/>
                <w:bottom w:val="none" w:sz="0" w:space="0" w:color="auto"/>
                <w:right w:val="none" w:sz="0" w:space="0" w:color="auto"/>
              </w:divBdr>
            </w:div>
            <w:div w:id="602349572">
              <w:marLeft w:val="0"/>
              <w:marRight w:val="0"/>
              <w:marTop w:val="0"/>
              <w:marBottom w:val="0"/>
              <w:divBdr>
                <w:top w:val="none" w:sz="0" w:space="0" w:color="auto"/>
                <w:left w:val="none" w:sz="0" w:space="0" w:color="auto"/>
                <w:bottom w:val="none" w:sz="0" w:space="0" w:color="auto"/>
                <w:right w:val="none" w:sz="0" w:space="0" w:color="auto"/>
              </w:divBdr>
            </w:div>
            <w:div w:id="606043761">
              <w:marLeft w:val="0"/>
              <w:marRight w:val="0"/>
              <w:marTop w:val="0"/>
              <w:marBottom w:val="0"/>
              <w:divBdr>
                <w:top w:val="none" w:sz="0" w:space="0" w:color="auto"/>
                <w:left w:val="none" w:sz="0" w:space="0" w:color="auto"/>
                <w:bottom w:val="none" w:sz="0" w:space="0" w:color="auto"/>
                <w:right w:val="none" w:sz="0" w:space="0" w:color="auto"/>
              </w:divBdr>
            </w:div>
            <w:div w:id="607086051">
              <w:marLeft w:val="0"/>
              <w:marRight w:val="0"/>
              <w:marTop w:val="0"/>
              <w:marBottom w:val="0"/>
              <w:divBdr>
                <w:top w:val="none" w:sz="0" w:space="0" w:color="auto"/>
                <w:left w:val="none" w:sz="0" w:space="0" w:color="auto"/>
                <w:bottom w:val="none" w:sz="0" w:space="0" w:color="auto"/>
                <w:right w:val="none" w:sz="0" w:space="0" w:color="auto"/>
              </w:divBdr>
            </w:div>
            <w:div w:id="607202233">
              <w:marLeft w:val="0"/>
              <w:marRight w:val="0"/>
              <w:marTop w:val="0"/>
              <w:marBottom w:val="0"/>
              <w:divBdr>
                <w:top w:val="none" w:sz="0" w:space="0" w:color="auto"/>
                <w:left w:val="none" w:sz="0" w:space="0" w:color="auto"/>
                <w:bottom w:val="none" w:sz="0" w:space="0" w:color="auto"/>
                <w:right w:val="none" w:sz="0" w:space="0" w:color="auto"/>
              </w:divBdr>
            </w:div>
            <w:div w:id="610170159">
              <w:marLeft w:val="0"/>
              <w:marRight w:val="0"/>
              <w:marTop w:val="0"/>
              <w:marBottom w:val="0"/>
              <w:divBdr>
                <w:top w:val="none" w:sz="0" w:space="0" w:color="auto"/>
                <w:left w:val="none" w:sz="0" w:space="0" w:color="auto"/>
                <w:bottom w:val="none" w:sz="0" w:space="0" w:color="auto"/>
                <w:right w:val="none" w:sz="0" w:space="0" w:color="auto"/>
              </w:divBdr>
            </w:div>
            <w:div w:id="611402544">
              <w:marLeft w:val="0"/>
              <w:marRight w:val="0"/>
              <w:marTop w:val="0"/>
              <w:marBottom w:val="0"/>
              <w:divBdr>
                <w:top w:val="none" w:sz="0" w:space="0" w:color="auto"/>
                <w:left w:val="none" w:sz="0" w:space="0" w:color="auto"/>
                <w:bottom w:val="none" w:sz="0" w:space="0" w:color="auto"/>
                <w:right w:val="none" w:sz="0" w:space="0" w:color="auto"/>
              </w:divBdr>
            </w:div>
            <w:div w:id="618143520">
              <w:marLeft w:val="0"/>
              <w:marRight w:val="0"/>
              <w:marTop w:val="0"/>
              <w:marBottom w:val="0"/>
              <w:divBdr>
                <w:top w:val="none" w:sz="0" w:space="0" w:color="auto"/>
                <w:left w:val="none" w:sz="0" w:space="0" w:color="auto"/>
                <w:bottom w:val="none" w:sz="0" w:space="0" w:color="auto"/>
                <w:right w:val="none" w:sz="0" w:space="0" w:color="auto"/>
              </w:divBdr>
            </w:div>
            <w:div w:id="619992737">
              <w:marLeft w:val="0"/>
              <w:marRight w:val="0"/>
              <w:marTop w:val="0"/>
              <w:marBottom w:val="0"/>
              <w:divBdr>
                <w:top w:val="none" w:sz="0" w:space="0" w:color="auto"/>
                <w:left w:val="none" w:sz="0" w:space="0" w:color="auto"/>
                <w:bottom w:val="none" w:sz="0" w:space="0" w:color="auto"/>
                <w:right w:val="none" w:sz="0" w:space="0" w:color="auto"/>
              </w:divBdr>
            </w:div>
            <w:div w:id="621110022">
              <w:marLeft w:val="0"/>
              <w:marRight w:val="0"/>
              <w:marTop w:val="0"/>
              <w:marBottom w:val="0"/>
              <w:divBdr>
                <w:top w:val="none" w:sz="0" w:space="0" w:color="auto"/>
                <w:left w:val="none" w:sz="0" w:space="0" w:color="auto"/>
                <w:bottom w:val="none" w:sz="0" w:space="0" w:color="auto"/>
                <w:right w:val="none" w:sz="0" w:space="0" w:color="auto"/>
              </w:divBdr>
            </w:div>
            <w:div w:id="626661811">
              <w:marLeft w:val="0"/>
              <w:marRight w:val="0"/>
              <w:marTop w:val="0"/>
              <w:marBottom w:val="0"/>
              <w:divBdr>
                <w:top w:val="none" w:sz="0" w:space="0" w:color="auto"/>
                <w:left w:val="none" w:sz="0" w:space="0" w:color="auto"/>
                <w:bottom w:val="none" w:sz="0" w:space="0" w:color="auto"/>
                <w:right w:val="none" w:sz="0" w:space="0" w:color="auto"/>
              </w:divBdr>
            </w:div>
            <w:div w:id="627049033">
              <w:marLeft w:val="0"/>
              <w:marRight w:val="0"/>
              <w:marTop w:val="0"/>
              <w:marBottom w:val="0"/>
              <w:divBdr>
                <w:top w:val="none" w:sz="0" w:space="0" w:color="auto"/>
                <w:left w:val="none" w:sz="0" w:space="0" w:color="auto"/>
                <w:bottom w:val="none" w:sz="0" w:space="0" w:color="auto"/>
                <w:right w:val="none" w:sz="0" w:space="0" w:color="auto"/>
              </w:divBdr>
            </w:div>
            <w:div w:id="653266370">
              <w:marLeft w:val="0"/>
              <w:marRight w:val="0"/>
              <w:marTop w:val="0"/>
              <w:marBottom w:val="0"/>
              <w:divBdr>
                <w:top w:val="none" w:sz="0" w:space="0" w:color="auto"/>
                <w:left w:val="none" w:sz="0" w:space="0" w:color="auto"/>
                <w:bottom w:val="none" w:sz="0" w:space="0" w:color="auto"/>
                <w:right w:val="none" w:sz="0" w:space="0" w:color="auto"/>
              </w:divBdr>
            </w:div>
            <w:div w:id="654991368">
              <w:marLeft w:val="0"/>
              <w:marRight w:val="0"/>
              <w:marTop w:val="0"/>
              <w:marBottom w:val="0"/>
              <w:divBdr>
                <w:top w:val="none" w:sz="0" w:space="0" w:color="auto"/>
                <w:left w:val="none" w:sz="0" w:space="0" w:color="auto"/>
                <w:bottom w:val="none" w:sz="0" w:space="0" w:color="auto"/>
                <w:right w:val="none" w:sz="0" w:space="0" w:color="auto"/>
              </w:divBdr>
            </w:div>
            <w:div w:id="657686098">
              <w:marLeft w:val="0"/>
              <w:marRight w:val="0"/>
              <w:marTop w:val="0"/>
              <w:marBottom w:val="0"/>
              <w:divBdr>
                <w:top w:val="none" w:sz="0" w:space="0" w:color="auto"/>
                <w:left w:val="none" w:sz="0" w:space="0" w:color="auto"/>
                <w:bottom w:val="none" w:sz="0" w:space="0" w:color="auto"/>
                <w:right w:val="none" w:sz="0" w:space="0" w:color="auto"/>
              </w:divBdr>
            </w:div>
            <w:div w:id="657996829">
              <w:marLeft w:val="0"/>
              <w:marRight w:val="0"/>
              <w:marTop w:val="0"/>
              <w:marBottom w:val="0"/>
              <w:divBdr>
                <w:top w:val="none" w:sz="0" w:space="0" w:color="auto"/>
                <w:left w:val="none" w:sz="0" w:space="0" w:color="auto"/>
                <w:bottom w:val="none" w:sz="0" w:space="0" w:color="auto"/>
                <w:right w:val="none" w:sz="0" w:space="0" w:color="auto"/>
              </w:divBdr>
            </w:div>
            <w:div w:id="663626295">
              <w:marLeft w:val="0"/>
              <w:marRight w:val="0"/>
              <w:marTop w:val="0"/>
              <w:marBottom w:val="0"/>
              <w:divBdr>
                <w:top w:val="none" w:sz="0" w:space="0" w:color="auto"/>
                <w:left w:val="none" w:sz="0" w:space="0" w:color="auto"/>
                <w:bottom w:val="none" w:sz="0" w:space="0" w:color="auto"/>
                <w:right w:val="none" w:sz="0" w:space="0" w:color="auto"/>
              </w:divBdr>
            </w:div>
            <w:div w:id="664743318">
              <w:marLeft w:val="0"/>
              <w:marRight w:val="0"/>
              <w:marTop w:val="0"/>
              <w:marBottom w:val="0"/>
              <w:divBdr>
                <w:top w:val="none" w:sz="0" w:space="0" w:color="auto"/>
                <w:left w:val="none" w:sz="0" w:space="0" w:color="auto"/>
                <w:bottom w:val="none" w:sz="0" w:space="0" w:color="auto"/>
                <w:right w:val="none" w:sz="0" w:space="0" w:color="auto"/>
              </w:divBdr>
            </w:div>
            <w:div w:id="666323934">
              <w:marLeft w:val="0"/>
              <w:marRight w:val="0"/>
              <w:marTop w:val="0"/>
              <w:marBottom w:val="0"/>
              <w:divBdr>
                <w:top w:val="none" w:sz="0" w:space="0" w:color="auto"/>
                <w:left w:val="none" w:sz="0" w:space="0" w:color="auto"/>
                <w:bottom w:val="none" w:sz="0" w:space="0" w:color="auto"/>
                <w:right w:val="none" w:sz="0" w:space="0" w:color="auto"/>
              </w:divBdr>
            </w:div>
            <w:div w:id="667943122">
              <w:marLeft w:val="0"/>
              <w:marRight w:val="0"/>
              <w:marTop w:val="0"/>
              <w:marBottom w:val="0"/>
              <w:divBdr>
                <w:top w:val="none" w:sz="0" w:space="0" w:color="auto"/>
                <w:left w:val="none" w:sz="0" w:space="0" w:color="auto"/>
                <w:bottom w:val="none" w:sz="0" w:space="0" w:color="auto"/>
                <w:right w:val="none" w:sz="0" w:space="0" w:color="auto"/>
              </w:divBdr>
            </w:div>
            <w:div w:id="670835446">
              <w:marLeft w:val="0"/>
              <w:marRight w:val="0"/>
              <w:marTop w:val="0"/>
              <w:marBottom w:val="0"/>
              <w:divBdr>
                <w:top w:val="none" w:sz="0" w:space="0" w:color="auto"/>
                <w:left w:val="none" w:sz="0" w:space="0" w:color="auto"/>
                <w:bottom w:val="none" w:sz="0" w:space="0" w:color="auto"/>
                <w:right w:val="none" w:sz="0" w:space="0" w:color="auto"/>
              </w:divBdr>
            </w:div>
            <w:div w:id="673722896">
              <w:marLeft w:val="0"/>
              <w:marRight w:val="0"/>
              <w:marTop w:val="0"/>
              <w:marBottom w:val="0"/>
              <w:divBdr>
                <w:top w:val="none" w:sz="0" w:space="0" w:color="auto"/>
                <w:left w:val="none" w:sz="0" w:space="0" w:color="auto"/>
                <w:bottom w:val="none" w:sz="0" w:space="0" w:color="auto"/>
                <w:right w:val="none" w:sz="0" w:space="0" w:color="auto"/>
              </w:divBdr>
            </w:div>
            <w:div w:id="676034395">
              <w:marLeft w:val="0"/>
              <w:marRight w:val="0"/>
              <w:marTop w:val="0"/>
              <w:marBottom w:val="0"/>
              <w:divBdr>
                <w:top w:val="none" w:sz="0" w:space="0" w:color="auto"/>
                <w:left w:val="none" w:sz="0" w:space="0" w:color="auto"/>
                <w:bottom w:val="none" w:sz="0" w:space="0" w:color="auto"/>
                <w:right w:val="none" w:sz="0" w:space="0" w:color="auto"/>
              </w:divBdr>
            </w:div>
            <w:div w:id="683558025">
              <w:marLeft w:val="0"/>
              <w:marRight w:val="0"/>
              <w:marTop w:val="0"/>
              <w:marBottom w:val="0"/>
              <w:divBdr>
                <w:top w:val="none" w:sz="0" w:space="0" w:color="auto"/>
                <w:left w:val="none" w:sz="0" w:space="0" w:color="auto"/>
                <w:bottom w:val="none" w:sz="0" w:space="0" w:color="auto"/>
                <w:right w:val="none" w:sz="0" w:space="0" w:color="auto"/>
              </w:divBdr>
            </w:div>
            <w:div w:id="686054778">
              <w:marLeft w:val="0"/>
              <w:marRight w:val="0"/>
              <w:marTop w:val="0"/>
              <w:marBottom w:val="0"/>
              <w:divBdr>
                <w:top w:val="none" w:sz="0" w:space="0" w:color="auto"/>
                <w:left w:val="none" w:sz="0" w:space="0" w:color="auto"/>
                <w:bottom w:val="none" w:sz="0" w:space="0" w:color="auto"/>
                <w:right w:val="none" w:sz="0" w:space="0" w:color="auto"/>
              </w:divBdr>
            </w:div>
            <w:div w:id="687147865">
              <w:marLeft w:val="0"/>
              <w:marRight w:val="0"/>
              <w:marTop w:val="0"/>
              <w:marBottom w:val="0"/>
              <w:divBdr>
                <w:top w:val="none" w:sz="0" w:space="0" w:color="auto"/>
                <w:left w:val="none" w:sz="0" w:space="0" w:color="auto"/>
                <w:bottom w:val="none" w:sz="0" w:space="0" w:color="auto"/>
                <w:right w:val="none" w:sz="0" w:space="0" w:color="auto"/>
              </w:divBdr>
            </w:div>
            <w:div w:id="701630426">
              <w:marLeft w:val="0"/>
              <w:marRight w:val="0"/>
              <w:marTop w:val="0"/>
              <w:marBottom w:val="0"/>
              <w:divBdr>
                <w:top w:val="none" w:sz="0" w:space="0" w:color="auto"/>
                <w:left w:val="none" w:sz="0" w:space="0" w:color="auto"/>
                <w:bottom w:val="none" w:sz="0" w:space="0" w:color="auto"/>
                <w:right w:val="none" w:sz="0" w:space="0" w:color="auto"/>
              </w:divBdr>
            </w:div>
            <w:div w:id="703991005">
              <w:marLeft w:val="0"/>
              <w:marRight w:val="0"/>
              <w:marTop w:val="0"/>
              <w:marBottom w:val="0"/>
              <w:divBdr>
                <w:top w:val="none" w:sz="0" w:space="0" w:color="auto"/>
                <w:left w:val="none" w:sz="0" w:space="0" w:color="auto"/>
                <w:bottom w:val="none" w:sz="0" w:space="0" w:color="auto"/>
                <w:right w:val="none" w:sz="0" w:space="0" w:color="auto"/>
              </w:divBdr>
            </w:div>
            <w:div w:id="710033687">
              <w:marLeft w:val="0"/>
              <w:marRight w:val="0"/>
              <w:marTop w:val="0"/>
              <w:marBottom w:val="0"/>
              <w:divBdr>
                <w:top w:val="none" w:sz="0" w:space="0" w:color="auto"/>
                <w:left w:val="none" w:sz="0" w:space="0" w:color="auto"/>
                <w:bottom w:val="none" w:sz="0" w:space="0" w:color="auto"/>
                <w:right w:val="none" w:sz="0" w:space="0" w:color="auto"/>
              </w:divBdr>
            </w:div>
            <w:div w:id="711425609">
              <w:marLeft w:val="0"/>
              <w:marRight w:val="0"/>
              <w:marTop w:val="0"/>
              <w:marBottom w:val="0"/>
              <w:divBdr>
                <w:top w:val="none" w:sz="0" w:space="0" w:color="auto"/>
                <w:left w:val="none" w:sz="0" w:space="0" w:color="auto"/>
                <w:bottom w:val="none" w:sz="0" w:space="0" w:color="auto"/>
                <w:right w:val="none" w:sz="0" w:space="0" w:color="auto"/>
              </w:divBdr>
            </w:div>
            <w:div w:id="712386938">
              <w:marLeft w:val="0"/>
              <w:marRight w:val="0"/>
              <w:marTop w:val="0"/>
              <w:marBottom w:val="0"/>
              <w:divBdr>
                <w:top w:val="none" w:sz="0" w:space="0" w:color="auto"/>
                <w:left w:val="none" w:sz="0" w:space="0" w:color="auto"/>
                <w:bottom w:val="none" w:sz="0" w:space="0" w:color="auto"/>
                <w:right w:val="none" w:sz="0" w:space="0" w:color="auto"/>
              </w:divBdr>
            </w:div>
            <w:div w:id="712658566">
              <w:marLeft w:val="0"/>
              <w:marRight w:val="0"/>
              <w:marTop w:val="0"/>
              <w:marBottom w:val="0"/>
              <w:divBdr>
                <w:top w:val="none" w:sz="0" w:space="0" w:color="auto"/>
                <w:left w:val="none" w:sz="0" w:space="0" w:color="auto"/>
                <w:bottom w:val="none" w:sz="0" w:space="0" w:color="auto"/>
                <w:right w:val="none" w:sz="0" w:space="0" w:color="auto"/>
              </w:divBdr>
            </w:div>
            <w:div w:id="713887039">
              <w:marLeft w:val="0"/>
              <w:marRight w:val="0"/>
              <w:marTop w:val="0"/>
              <w:marBottom w:val="0"/>
              <w:divBdr>
                <w:top w:val="none" w:sz="0" w:space="0" w:color="auto"/>
                <w:left w:val="none" w:sz="0" w:space="0" w:color="auto"/>
                <w:bottom w:val="none" w:sz="0" w:space="0" w:color="auto"/>
                <w:right w:val="none" w:sz="0" w:space="0" w:color="auto"/>
              </w:divBdr>
            </w:div>
            <w:div w:id="716589770">
              <w:marLeft w:val="0"/>
              <w:marRight w:val="0"/>
              <w:marTop w:val="0"/>
              <w:marBottom w:val="0"/>
              <w:divBdr>
                <w:top w:val="none" w:sz="0" w:space="0" w:color="auto"/>
                <w:left w:val="none" w:sz="0" w:space="0" w:color="auto"/>
                <w:bottom w:val="none" w:sz="0" w:space="0" w:color="auto"/>
                <w:right w:val="none" w:sz="0" w:space="0" w:color="auto"/>
              </w:divBdr>
            </w:div>
            <w:div w:id="717901028">
              <w:marLeft w:val="0"/>
              <w:marRight w:val="0"/>
              <w:marTop w:val="0"/>
              <w:marBottom w:val="0"/>
              <w:divBdr>
                <w:top w:val="none" w:sz="0" w:space="0" w:color="auto"/>
                <w:left w:val="none" w:sz="0" w:space="0" w:color="auto"/>
                <w:bottom w:val="none" w:sz="0" w:space="0" w:color="auto"/>
                <w:right w:val="none" w:sz="0" w:space="0" w:color="auto"/>
              </w:divBdr>
            </w:div>
            <w:div w:id="719789309">
              <w:marLeft w:val="0"/>
              <w:marRight w:val="0"/>
              <w:marTop w:val="0"/>
              <w:marBottom w:val="0"/>
              <w:divBdr>
                <w:top w:val="none" w:sz="0" w:space="0" w:color="auto"/>
                <w:left w:val="none" w:sz="0" w:space="0" w:color="auto"/>
                <w:bottom w:val="none" w:sz="0" w:space="0" w:color="auto"/>
                <w:right w:val="none" w:sz="0" w:space="0" w:color="auto"/>
              </w:divBdr>
            </w:div>
            <w:div w:id="722169752">
              <w:marLeft w:val="0"/>
              <w:marRight w:val="0"/>
              <w:marTop w:val="0"/>
              <w:marBottom w:val="0"/>
              <w:divBdr>
                <w:top w:val="none" w:sz="0" w:space="0" w:color="auto"/>
                <w:left w:val="none" w:sz="0" w:space="0" w:color="auto"/>
                <w:bottom w:val="none" w:sz="0" w:space="0" w:color="auto"/>
                <w:right w:val="none" w:sz="0" w:space="0" w:color="auto"/>
              </w:divBdr>
            </w:div>
            <w:div w:id="725304055">
              <w:marLeft w:val="0"/>
              <w:marRight w:val="0"/>
              <w:marTop w:val="0"/>
              <w:marBottom w:val="0"/>
              <w:divBdr>
                <w:top w:val="none" w:sz="0" w:space="0" w:color="auto"/>
                <w:left w:val="none" w:sz="0" w:space="0" w:color="auto"/>
                <w:bottom w:val="none" w:sz="0" w:space="0" w:color="auto"/>
                <w:right w:val="none" w:sz="0" w:space="0" w:color="auto"/>
              </w:divBdr>
            </w:div>
            <w:div w:id="727727257">
              <w:marLeft w:val="0"/>
              <w:marRight w:val="0"/>
              <w:marTop w:val="0"/>
              <w:marBottom w:val="0"/>
              <w:divBdr>
                <w:top w:val="none" w:sz="0" w:space="0" w:color="auto"/>
                <w:left w:val="none" w:sz="0" w:space="0" w:color="auto"/>
                <w:bottom w:val="none" w:sz="0" w:space="0" w:color="auto"/>
                <w:right w:val="none" w:sz="0" w:space="0" w:color="auto"/>
              </w:divBdr>
            </w:div>
            <w:div w:id="732317046">
              <w:marLeft w:val="0"/>
              <w:marRight w:val="0"/>
              <w:marTop w:val="0"/>
              <w:marBottom w:val="0"/>
              <w:divBdr>
                <w:top w:val="none" w:sz="0" w:space="0" w:color="auto"/>
                <w:left w:val="none" w:sz="0" w:space="0" w:color="auto"/>
                <w:bottom w:val="none" w:sz="0" w:space="0" w:color="auto"/>
                <w:right w:val="none" w:sz="0" w:space="0" w:color="auto"/>
              </w:divBdr>
            </w:div>
            <w:div w:id="754909451">
              <w:marLeft w:val="0"/>
              <w:marRight w:val="0"/>
              <w:marTop w:val="0"/>
              <w:marBottom w:val="0"/>
              <w:divBdr>
                <w:top w:val="none" w:sz="0" w:space="0" w:color="auto"/>
                <w:left w:val="none" w:sz="0" w:space="0" w:color="auto"/>
                <w:bottom w:val="none" w:sz="0" w:space="0" w:color="auto"/>
                <w:right w:val="none" w:sz="0" w:space="0" w:color="auto"/>
              </w:divBdr>
            </w:div>
            <w:div w:id="755441805">
              <w:marLeft w:val="0"/>
              <w:marRight w:val="0"/>
              <w:marTop w:val="0"/>
              <w:marBottom w:val="0"/>
              <w:divBdr>
                <w:top w:val="none" w:sz="0" w:space="0" w:color="auto"/>
                <w:left w:val="none" w:sz="0" w:space="0" w:color="auto"/>
                <w:bottom w:val="none" w:sz="0" w:space="0" w:color="auto"/>
                <w:right w:val="none" w:sz="0" w:space="0" w:color="auto"/>
              </w:divBdr>
            </w:div>
            <w:div w:id="756749423">
              <w:marLeft w:val="0"/>
              <w:marRight w:val="0"/>
              <w:marTop w:val="0"/>
              <w:marBottom w:val="0"/>
              <w:divBdr>
                <w:top w:val="none" w:sz="0" w:space="0" w:color="auto"/>
                <w:left w:val="none" w:sz="0" w:space="0" w:color="auto"/>
                <w:bottom w:val="none" w:sz="0" w:space="0" w:color="auto"/>
                <w:right w:val="none" w:sz="0" w:space="0" w:color="auto"/>
              </w:divBdr>
            </w:div>
            <w:div w:id="759373445">
              <w:marLeft w:val="0"/>
              <w:marRight w:val="0"/>
              <w:marTop w:val="0"/>
              <w:marBottom w:val="0"/>
              <w:divBdr>
                <w:top w:val="none" w:sz="0" w:space="0" w:color="auto"/>
                <w:left w:val="none" w:sz="0" w:space="0" w:color="auto"/>
                <w:bottom w:val="none" w:sz="0" w:space="0" w:color="auto"/>
                <w:right w:val="none" w:sz="0" w:space="0" w:color="auto"/>
              </w:divBdr>
            </w:div>
            <w:div w:id="759719753">
              <w:marLeft w:val="0"/>
              <w:marRight w:val="0"/>
              <w:marTop w:val="0"/>
              <w:marBottom w:val="0"/>
              <w:divBdr>
                <w:top w:val="none" w:sz="0" w:space="0" w:color="auto"/>
                <w:left w:val="none" w:sz="0" w:space="0" w:color="auto"/>
                <w:bottom w:val="none" w:sz="0" w:space="0" w:color="auto"/>
                <w:right w:val="none" w:sz="0" w:space="0" w:color="auto"/>
              </w:divBdr>
            </w:div>
            <w:div w:id="761990158">
              <w:marLeft w:val="0"/>
              <w:marRight w:val="0"/>
              <w:marTop w:val="0"/>
              <w:marBottom w:val="0"/>
              <w:divBdr>
                <w:top w:val="none" w:sz="0" w:space="0" w:color="auto"/>
                <w:left w:val="none" w:sz="0" w:space="0" w:color="auto"/>
                <w:bottom w:val="none" w:sz="0" w:space="0" w:color="auto"/>
                <w:right w:val="none" w:sz="0" w:space="0" w:color="auto"/>
              </w:divBdr>
            </w:div>
            <w:div w:id="766002492">
              <w:marLeft w:val="0"/>
              <w:marRight w:val="0"/>
              <w:marTop w:val="0"/>
              <w:marBottom w:val="0"/>
              <w:divBdr>
                <w:top w:val="none" w:sz="0" w:space="0" w:color="auto"/>
                <w:left w:val="none" w:sz="0" w:space="0" w:color="auto"/>
                <w:bottom w:val="none" w:sz="0" w:space="0" w:color="auto"/>
                <w:right w:val="none" w:sz="0" w:space="0" w:color="auto"/>
              </w:divBdr>
            </w:div>
            <w:div w:id="776363716">
              <w:marLeft w:val="0"/>
              <w:marRight w:val="0"/>
              <w:marTop w:val="0"/>
              <w:marBottom w:val="0"/>
              <w:divBdr>
                <w:top w:val="none" w:sz="0" w:space="0" w:color="auto"/>
                <w:left w:val="none" w:sz="0" w:space="0" w:color="auto"/>
                <w:bottom w:val="none" w:sz="0" w:space="0" w:color="auto"/>
                <w:right w:val="none" w:sz="0" w:space="0" w:color="auto"/>
              </w:divBdr>
            </w:div>
            <w:div w:id="776949823">
              <w:marLeft w:val="0"/>
              <w:marRight w:val="0"/>
              <w:marTop w:val="0"/>
              <w:marBottom w:val="0"/>
              <w:divBdr>
                <w:top w:val="none" w:sz="0" w:space="0" w:color="auto"/>
                <w:left w:val="none" w:sz="0" w:space="0" w:color="auto"/>
                <w:bottom w:val="none" w:sz="0" w:space="0" w:color="auto"/>
                <w:right w:val="none" w:sz="0" w:space="0" w:color="auto"/>
              </w:divBdr>
            </w:div>
            <w:div w:id="792483752">
              <w:marLeft w:val="0"/>
              <w:marRight w:val="0"/>
              <w:marTop w:val="0"/>
              <w:marBottom w:val="0"/>
              <w:divBdr>
                <w:top w:val="none" w:sz="0" w:space="0" w:color="auto"/>
                <w:left w:val="none" w:sz="0" w:space="0" w:color="auto"/>
                <w:bottom w:val="none" w:sz="0" w:space="0" w:color="auto"/>
                <w:right w:val="none" w:sz="0" w:space="0" w:color="auto"/>
              </w:divBdr>
            </w:div>
            <w:div w:id="794258167">
              <w:marLeft w:val="0"/>
              <w:marRight w:val="0"/>
              <w:marTop w:val="0"/>
              <w:marBottom w:val="0"/>
              <w:divBdr>
                <w:top w:val="none" w:sz="0" w:space="0" w:color="auto"/>
                <w:left w:val="none" w:sz="0" w:space="0" w:color="auto"/>
                <w:bottom w:val="none" w:sz="0" w:space="0" w:color="auto"/>
                <w:right w:val="none" w:sz="0" w:space="0" w:color="auto"/>
              </w:divBdr>
            </w:div>
            <w:div w:id="816070987">
              <w:marLeft w:val="0"/>
              <w:marRight w:val="0"/>
              <w:marTop w:val="0"/>
              <w:marBottom w:val="0"/>
              <w:divBdr>
                <w:top w:val="none" w:sz="0" w:space="0" w:color="auto"/>
                <w:left w:val="none" w:sz="0" w:space="0" w:color="auto"/>
                <w:bottom w:val="none" w:sz="0" w:space="0" w:color="auto"/>
                <w:right w:val="none" w:sz="0" w:space="0" w:color="auto"/>
              </w:divBdr>
            </w:div>
            <w:div w:id="821778525">
              <w:marLeft w:val="0"/>
              <w:marRight w:val="0"/>
              <w:marTop w:val="0"/>
              <w:marBottom w:val="0"/>
              <w:divBdr>
                <w:top w:val="none" w:sz="0" w:space="0" w:color="auto"/>
                <w:left w:val="none" w:sz="0" w:space="0" w:color="auto"/>
                <w:bottom w:val="none" w:sz="0" w:space="0" w:color="auto"/>
                <w:right w:val="none" w:sz="0" w:space="0" w:color="auto"/>
              </w:divBdr>
            </w:div>
            <w:div w:id="828402259">
              <w:marLeft w:val="0"/>
              <w:marRight w:val="0"/>
              <w:marTop w:val="0"/>
              <w:marBottom w:val="0"/>
              <w:divBdr>
                <w:top w:val="none" w:sz="0" w:space="0" w:color="auto"/>
                <w:left w:val="none" w:sz="0" w:space="0" w:color="auto"/>
                <w:bottom w:val="none" w:sz="0" w:space="0" w:color="auto"/>
                <w:right w:val="none" w:sz="0" w:space="0" w:color="auto"/>
              </w:divBdr>
            </w:div>
            <w:div w:id="829835689">
              <w:marLeft w:val="0"/>
              <w:marRight w:val="0"/>
              <w:marTop w:val="0"/>
              <w:marBottom w:val="0"/>
              <w:divBdr>
                <w:top w:val="none" w:sz="0" w:space="0" w:color="auto"/>
                <w:left w:val="none" w:sz="0" w:space="0" w:color="auto"/>
                <w:bottom w:val="none" w:sz="0" w:space="0" w:color="auto"/>
                <w:right w:val="none" w:sz="0" w:space="0" w:color="auto"/>
              </w:divBdr>
            </w:div>
            <w:div w:id="835003070">
              <w:marLeft w:val="0"/>
              <w:marRight w:val="0"/>
              <w:marTop w:val="0"/>
              <w:marBottom w:val="0"/>
              <w:divBdr>
                <w:top w:val="none" w:sz="0" w:space="0" w:color="auto"/>
                <w:left w:val="none" w:sz="0" w:space="0" w:color="auto"/>
                <w:bottom w:val="none" w:sz="0" w:space="0" w:color="auto"/>
                <w:right w:val="none" w:sz="0" w:space="0" w:color="auto"/>
              </w:divBdr>
            </w:div>
            <w:div w:id="842279703">
              <w:marLeft w:val="0"/>
              <w:marRight w:val="0"/>
              <w:marTop w:val="0"/>
              <w:marBottom w:val="0"/>
              <w:divBdr>
                <w:top w:val="none" w:sz="0" w:space="0" w:color="auto"/>
                <w:left w:val="none" w:sz="0" w:space="0" w:color="auto"/>
                <w:bottom w:val="none" w:sz="0" w:space="0" w:color="auto"/>
                <w:right w:val="none" w:sz="0" w:space="0" w:color="auto"/>
              </w:divBdr>
            </w:div>
            <w:div w:id="847063809">
              <w:marLeft w:val="0"/>
              <w:marRight w:val="0"/>
              <w:marTop w:val="0"/>
              <w:marBottom w:val="0"/>
              <w:divBdr>
                <w:top w:val="none" w:sz="0" w:space="0" w:color="auto"/>
                <w:left w:val="none" w:sz="0" w:space="0" w:color="auto"/>
                <w:bottom w:val="none" w:sz="0" w:space="0" w:color="auto"/>
                <w:right w:val="none" w:sz="0" w:space="0" w:color="auto"/>
              </w:divBdr>
            </w:div>
            <w:div w:id="850919650">
              <w:marLeft w:val="0"/>
              <w:marRight w:val="0"/>
              <w:marTop w:val="0"/>
              <w:marBottom w:val="0"/>
              <w:divBdr>
                <w:top w:val="none" w:sz="0" w:space="0" w:color="auto"/>
                <w:left w:val="none" w:sz="0" w:space="0" w:color="auto"/>
                <w:bottom w:val="none" w:sz="0" w:space="0" w:color="auto"/>
                <w:right w:val="none" w:sz="0" w:space="0" w:color="auto"/>
              </w:divBdr>
            </w:div>
            <w:div w:id="853153577">
              <w:marLeft w:val="0"/>
              <w:marRight w:val="0"/>
              <w:marTop w:val="0"/>
              <w:marBottom w:val="0"/>
              <w:divBdr>
                <w:top w:val="none" w:sz="0" w:space="0" w:color="auto"/>
                <w:left w:val="none" w:sz="0" w:space="0" w:color="auto"/>
                <w:bottom w:val="none" w:sz="0" w:space="0" w:color="auto"/>
                <w:right w:val="none" w:sz="0" w:space="0" w:color="auto"/>
              </w:divBdr>
            </w:div>
            <w:div w:id="854005683">
              <w:marLeft w:val="0"/>
              <w:marRight w:val="0"/>
              <w:marTop w:val="0"/>
              <w:marBottom w:val="0"/>
              <w:divBdr>
                <w:top w:val="none" w:sz="0" w:space="0" w:color="auto"/>
                <w:left w:val="none" w:sz="0" w:space="0" w:color="auto"/>
                <w:bottom w:val="none" w:sz="0" w:space="0" w:color="auto"/>
                <w:right w:val="none" w:sz="0" w:space="0" w:color="auto"/>
              </w:divBdr>
            </w:div>
            <w:div w:id="860317960">
              <w:marLeft w:val="0"/>
              <w:marRight w:val="0"/>
              <w:marTop w:val="0"/>
              <w:marBottom w:val="0"/>
              <w:divBdr>
                <w:top w:val="none" w:sz="0" w:space="0" w:color="auto"/>
                <w:left w:val="none" w:sz="0" w:space="0" w:color="auto"/>
                <w:bottom w:val="none" w:sz="0" w:space="0" w:color="auto"/>
                <w:right w:val="none" w:sz="0" w:space="0" w:color="auto"/>
              </w:divBdr>
            </w:div>
            <w:div w:id="888031598">
              <w:marLeft w:val="0"/>
              <w:marRight w:val="0"/>
              <w:marTop w:val="0"/>
              <w:marBottom w:val="0"/>
              <w:divBdr>
                <w:top w:val="none" w:sz="0" w:space="0" w:color="auto"/>
                <w:left w:val="none" w:sz="0" w:space="0" w:color="auto"/>
                <w:bottom w:val="none" w:sz="0" w:space="0" w:color="auto"/>
                <w:right w:val="none" w:sz="0" w:space="0" w:color="auto"/>
              </w:divBdr>
            </w:div>
            <w:div w:id="888762141">
              <w:marLeft w:val="0"/>
              <w:marRight w:val="0"/>
              <w:marTop w:val="0"/>
              <w:marBottom w:val="0"/>
              <w:divBdr>
                <w:top w:val="none" w:sz="0" w:space="0" w:color="auto"/>
                <w:left w:val="none" w:sz="0" w:space="0" w:color="auto"/>
                <w:bottom w:val="none" w:sz="0" w:space="0" w:color="auto"/>
                <w:right w:val="none" w:sz="0" w:space="0" w:color="auto"/>
              </w:divBdr>
            </w:div>
            <w:div w:id="890726596">
              <w:marLeft w:val="0"/>
              <w:marRight w:val="0"/>
              <w:marTop w:val="0"/>
              <w:marBottom w:val="0"/>
              <w:divBdr>
                <w:top w:val="none" w:sz="0" w:space="0" w:color="auto"/>
                <w:left w:val="none" w:sz="0" w:space="0" w:color="auto"/>
                <w:bottom w:val="none" w:sz="0" w:space="0" w:color="auto"/>
                <w:right w:val="none" w:sz="0" w:space="0" w:color="auto"/>
              </w:divBdr>
            </w:div>
            <w:div w:id="892152648">
              <w:marLeft w:val="0"/>
              <w:marRight w:val="0"/>
              <w:marTop w:val="0"/>
              <w:marBottom w:val="0"/>
              <w:divBdr>
                <w:top w:val="none" w:sz="0" w:space="0" w:color="auto"/>
                <w:left w:val="none" w:sz="0" w:space="0" w:color="auto"/>
                <w:bottom w:val="none" w:sz="0" w:space="0" w:color="auto"/>
                <w:right w:val="none" w:sz="0" w:space="0" w:color="auto"/>
              </w:divBdr>
            </w:div>
            <w:div w:id="902518893">
              <w:marLeft w:val="0"/>
              <w:marRight w:val="0"/>
              <w:marTop w:val="0"/>
              <w:marBottom w:val="0"/>
              <w:divBdr>
                <w:top w:val="none" w:sz="0" w:space="0" w:color="auto"/>
                <w:left w:val="none" w:sz="0" w:space="0" w:color="auto"/>
                <w:bottom w:val="none" w:sz="0" w:space="0" w:color="auto"/>
                <w:right w:val="none" w:sz="0" w:space="0" w:color="auto"/>
              </w:divBdr>
            </w:div>
            <w:div w:id="903487866">
              <w:marLeft w:val="0"/>
              <w:marRight w:val="0"/>
              <w:marTop w:val="0"/>
              <w:marBottom w:val="0"/>
              <w:divBdr>
                <w:top w:val="none" w:sz="0" w:space="0" w:color="auto"/>
                <w:left w:val="none" w:sz="0" w:space="0" w:color="auto"/>
                <w:bottom w:val="none" w:sz="0" w:space="0" w:color="auto"/>
                <w:right w:val="none" w:sz="0" w:space="0" w:color="auto"/>
              </w:divBdr>
            </w:div>
            <w:div w:id="904032041">
              <w:marLeft w:val="0"/>
              <w:marRight w:val="0"/>
              <w:marTop w:val="0"/>
              <w:marBottom w:val="0"/>
              <w:divBdr>
                <w:top w:val="none" w:sz="0" w:space="0" w:color="auto"/>
                <w:left w:val="none" w:sz="0" w:space="0" w:color="auto"/>
                <w:bottom w:val="none" w:sz="0" w:space="0" w:color="auto"/>
                <w:right w:val="none" w:sz="0" w:space="0" w:color="auto"/>
              </w:divBdr>
            </w:div>
            <w:div w:id="907034423">
              <w:marLeft w:val="0"/>
              <w:marRight w:val="0"/>
              <w:marTop w:val="0"/>
              <w:marBottom w:val="0"/>
              <w:divBdr>
                <w:top w:val="none" w:sz="0" w:space="0" w:color="auto"/>
                <w:left w:val="none" w:sz="0" w:space="0" w:color="auto"/>
                <w:bottom w:val="none" w:sz="0" w:space="0" w:color="auto"/>
                <w:right w:val="none" w:sz="0" w:space="0" w:color="auto"/>
              </w:divBdr>
            </w:div>
            <w:div w:id="907963072">
              <w:marLeft w:val="0"/>
              <w:marRight w:val="0"/>
              <w:marTop w:val="0"/>
              <w:marBottom w:val="0"/>
              <w:divBdr>
                <w:top w:val="none" w:sz="0" w:space="0" w:color="auto"/>
                <w:left w:val="none" w:sz="0" w:space="0" w:color="auto"/>
                <w:bottom w:val="none" w:sz="0" w:space="0" w:color="auto"/>
                <w:right w:val="none" w:sz="0" w:space="0" w:color="auto"/>
              </w:divBdr>
            </w:div>
            <w:div w:id="911156445">
              <w:marLeft w:val="0"/>
              <w:marRight w:val="0"/>
              <w:marTop w:val="0"/>
              <w:marBottom w:val="0"/>
              <w:divBdr>
                <w:top w:val="none" w:sz="0" w:space="0" w:color="auto"/>
                <w:left w:val="none" w:sz="0" w:space="0" w:color="auto"/>
                <w:bottom w:val="none" w:sz="0" w:space="0" w:color="auto"/>
                <w:right w:val="none" w:sz="0" w:space="0" w:color="auto"/>
              </w:divBdr>
            </w:div>
            <w:div w:id="920337259">
              <w:marLeft w:val="0"/>
              <w:marRight w:val="0"/>
              <w:marTop w:val="0"/>
              <w:marBottom w:val="0"/>
              <w:divBdr>
                <w:top w:val="none" w:sz="0" w:space="0" w:color="auto"/>
                <w:left w:val="none" w:sz="0" w:space="0" w:color="auto"/>
                <w:bottom w:val="none" w:sz="0" w:space="0" w:color="auto"/>
                <w:right w:val="none" w:sz="0" w:space="0" w:color="auto"/>
              </w:divBdr>
            </w:div>
            <w:div w:id="920484008">
              <w:marLeft w:val="0"/>
              <w:marRight w:val="0"/>
              <w:marTop w:val="0"/>
              <w:marBottom w:val="0"/>
              <w:divBdr>
                <w:top w:val="none" w:sz="0" w:space="0" w:color="auto"/>
                <w:left w:val="none" w:sz="0" w:space="0" w:color="auto"/>
                <w:bottom w:val="none" w:sz="0" w:space="0" w:color="auto"/>
                <w:right w:val="none" w:sz="0" w:space="0" w:color="auto"/>
              </w:divBdr>
            </w:div>
            <w:div w:id="923340579">
              <w:marLeft w:val="0"/>
              <w:marRight w:val="0"/>
              <w:marTop w:val="0"/>
              <w:marBottom w:val="0"/>
              <w:divBdr>
                <w:top w:val="none" w:sz="0" w:space="0" w:color="auto"/>
                <w:left w:val="none" w:sz="0" w:space="0" w:color="auto"/>
                <w:bottom w:val="none" w:sz="0" w:space="0" w:color="auto"/>
                <w:right w:val="none" w:sz="0" w:space="0" w:color="auto"/>
              </w:divBdr>
            </w:div>
            <w:div w:id="926840184">
              <w:marLeft w:val="0"/>
              <w:marRight w:val="0"/>
              <w:marTop w:val="0"/>
              <w:marBottom w:val="0"/>
              <w:divBdr>
                <w:top w:val="none" w:sz="0" w:space="0" w:color="auto"/>
                <w:left w:val="none" w:sz="0" w:space="0" w:color="auto"/>
                <w:bottom w:val="none" w:sz="0" w:space="0" w:color="auto"/>
                <w:right w:val="none" w:sz="0" w:space="0" w:color="auto"/>
              </w:divBdr>
            </w:div>
            <w:div w:id="932515106">
              <w:marLeft w:val="0"/>
              <w:marRight w:val="0"/>
              <w:marTop w:val="0"/>
              <w:marBottom w:val="0"/>
              <w:divBdr>
                <w:top w:val="none" w:sz="0" w:space="0" w:color="auto"/>
                <w:left w:val="none" w:sz="0" w:space="0" w:color="auto"/>
                <w:bottom w:val="none" w:sz="0" w:space="0" w:color="auto"/>
                <w:right w:val="none" w:sz="0" w:space="0" w:color="auto"/>
              </w:divBdr>
            </w:div>
            <w:div w:id="943920847">
              <w:marLeft w:val="0"/>
              <w:marRight w:val="0"/>
              <w:marTop w:val="0"/>
              <w:marBottom w:val="0"/>
              <w:divBdr>
                <w:top w:val="none" w:sz="0" w:space="0" w:color="auto"/>
                <w:left w:val="none" w:sz="0" w:space="0" w:color="auto"/>
                <w:bottom w:val="none" w:sz="0" w:space="0" w:color="auto"/>
                <w:right w:val="none" w:sz="0" w:space="0" w:color="auto"/>
              </w:divBdr>
            </w:div>
            <w:div w:id="948664773">
              <w:marLeft w:val="0"/>
              <w:marRight w:val="0"/>
              <w:marTop w:val="0"/>
              <w:marBottom w:val="0"/>
              <w:divBdr>
                <w:top w:val="none" w:sz="0" w:space="0" w:color="auto"/>
                <w:left w:val="none" w:sz="0" w:space="0" w:color="auto"/>
                <w:bottom w:val="none" w:sz="0" w:space="0" w:color="auto"/>
                <w:right w:val="none" w:sz="0" w:space="0" w:color="auto"/>
              </w:divBdr>
            </w:div>
            <w:div w:id="951126816">
              <w:marLeft w:val="0"/>
              <w:marRight w:val="0"/>
              <w:marTop w:val="0"/>
              <w:marBottom w:val="0"/>
              <w:divBdr>
                <w:top w:val="none" w:sz="0" w:space="0" w:color="auto"/>
                <w:left w:val="none" w:sz="0" w:space="0" w:color="auto"/>
                <w:bottom w:val="none" w:sz="0" w:space="0" w:color="auto"/>
                <w:right w:val="none" w:sz="0" w:space="0" w:color="auto"/>
              </w:divBdr>
            </w:div>
            <w:div w:id="953100869">
              <w:marLeft w:val="0"/>
              <w:marRight w:val="0"/>
              <w:marTop w:val="0"/>
              <w:marBottom w:val="0"/>
              <w:divBdr>
                <w:top w:val="none" w:sz="0" w:space="0" w:color="auto"/>
                <w:left w:val="none" w:sz="0" w:space="0" w:color="auto"/>
                <w:bottom w:val="none" w:sz="0" w:space="0" w:color="auto"/>
                <w:right w:val="none" w:sz="0" w:space="0" w:color="auto"/>
              </w:divBdr>
            </w:div>
            <w:div w:id="967933329">
              <w:marLeft w:val="0"/>
              <w:marRight w:val="0"/>
              <w:marTop w:val="0"/>
              <w:marBottom w:val="0"/>
              <w:divBdr>
                <w:top w:val="none" w:sz="0" w:space="0" w:color="auto"/>
                <w:left w:val="none" w:sz="0" w:space="0" w:color="auto"/>
                <w:bottom w:val="none" w:sz="0" w:space="0" w:color="auto"/>
                <w:right w:val="none" w:sz="0" w:space="0" w:color="auto"/>
              </w:divBdr>
            </w:div>
            <w:div w:id="967933924">
              <w:marLeft w:val="0"/>
              <w:marRight w:val="0"/>
              <w:marTop w:val="0"/>
              <w:marBottom w:val="0"/>
              <w:divBdr>
                <w:top w:val="none" w:sz="0" w:space="0" w:color="auto"/>
                <w:left w:val="none" w:sz="0" w:space="0" w:color="auto"/>
                <w:bottom w:val="none" w:sz="0" w:space="0" w:color="auto"/>
                <w:right w:val="none" w:sz="0" w:space="0" w:color="auto"/>
              </w:divBdr>
            </w:div>
            <w:div w:id="971443384">
              <w:marLeft w:val="0"/>
              <w:marRight w:val="0"/>
              <w:marTop w:val="0"/>
              <w:marBottom w:val="0"/>
              <w:divBdr>
                <w:top w:val="none" w:sz="0" w:space="0" w:color="auto"/>
                <w:left w:val="none" w:sz="0" w:space="0" w:color="auto"/>
                <w:bottom w:val="none" w:sz="0" w:space="0" w:color="auto"/>
                <w:right w:val="none" w:sz="0" w:space="0" w:color="auto"/>
              </w:divBdr>
            </w:div>
            <w:div w:id="973876869">
              <w:marLeft w:val="0"/>
              <w:marRight w:val="0"/>
              <w:marTop w:val="0"/>
              <w:marBottom w:val="0"/>
              <w:divBdr>
                <w:top w:val="none" w:sz="0" w:space="0" w:color="auto"/>
                <w:left w:val="none" w:sz="0" w:space="0" w:color="auto"/>
                <w:bottom w:val="none" w:sz="0" w:space="0" w:color="auto"/>
                <w:right w:val="none" w:sz="0" w:space="0" w:color="auto"/>
              </w:divBdr>
            </w:div>
            <w:div w:id="974872653">
              <w:marLeft w:val="0"/>
              <w:marRight w:val="0"/>
              <w:marTop w:val="0"/>
              <w:marBottom w:val="0"/>
              <w:divBdr>
                <w:top w:val="none" w:sz="0" w:space="0" w:color="auto"/>
                <w:left w:val="none" w:sz="0" w:space="0" w:color="auto"/>
                <w:bottom w:val="none" w:sz="0" w:space="0" w:color="auto"/>
                <w:right w:val="none" w:sz="0" w:space="0" w:color="auto"/>
              </w:divBdr>
            </w:div>
            <w:div w:id="974914674">
              <w:marLeft w:val="0"/>
              <w:marRight w:val="0"/>
              <w:marTop w:val="0"/>
              <w:marBottom w:val="0"/>
              <w:divBdr>
                <w:top w:val="none" w:sz="0" w:space="0" w:color="auto"/>
                <w:left w:val="none" w:sz="0" w:space="0" w:color="auto"/>
                <w:bottom w:val="none" w:sz="0" w:space="0" w:color="auto"/>
                <w:right w:val="none" w:sz="0" w:space="0" w:color="auto"/>
              </w:divBdr>
            </w:div>
            <w:div w:id="982656388">
              <w:marLeft w:val="0"/>
              <w:marRight w:val="0"/>
              <w:marTop w:val="0"/>
              <w:marBottom w:val="0"/>
              <w:divBdr>
                <w:top w:val="none" w:sz="0" w:space="0" w:color="auto"/>
                <w:left w:val="none" w:sz="0" w:space="0" w:color="auto"/>
                <w:bottom w:val="none" w:sz="0" w:space="0" w:color="auto"/>
                <w:right w:val="none" w:sz="0" w:space="0" w:color="auto"/>
              </w:divBdr>
            </w:div>
            <w:div w:id="983776516">
              <w:marLeft w:val="0"/>
              <w:marRight w:val="0"/>
              <w:marTop w:val="0"/>
              <w:marBottom w:val="0"/>
              <w:divBdr>
                <w:top w:val="none" w:sz="0" w:space="0" w:color="auto"/>
                <w:left w:val="none" w:sz="0" w:space="0" w:color="auto"/>
                <w:bottom w:val="none" w:sz="0" w:space="0" w:color="auto"/>
                <w:right w:val="none" w:sz="0" w:space="0" w:color="auto"/>
              </w:divBdr>
            </w:div>
            <w:div w:id="993408280">
              <w:marLeft w:val="0"/>
              <w:marRight w:val="0"/>
              <w:marTop w:val="0"/>
              <w:marBottom w:val="0"/>
              <w:divBdr>
                <w:top w:val="none" w:sz="0" w:space="0" w:color="auto"/>
                <w:left w:val="none" w:sz="0" w:space="0" w:color="auto"/>
                <w:bottom w:val="none" w:sz="0" w:space="0" w:color="auto"/>
                <w:right w:val="none" w:sz="0" w:space="0" w:color="auto"/>
              </w:divBdr>
            </w:div>
            <w:div w:id="1002973842">
              <w:marLeft w:val="0"/>
              <w:marRight w:val="0"/>
              <w:marTop w:val="0"/>
              <w:marBottom w:val="0"/>
              <w:divBdr>
                <w:top w:val="none" w:sz="0" w:space="0" w:color="auto"/>
                <w:left w:val="none" w:sz="0" w:space="0" w:color="auto"/>
                <w:bottom w:val="none" w:sz="0" w:space="0" w:color="auto"/>
                <w:right w:val="none" w:sz="0" w:space="0" w:color="auto"/>
              </w:divBdr>
            </w:div>
            <w:div w:id="1004090782">
              <w:marLeft w:val="0"/>
              <w:marRight w:val="0"/>
              <w:marTop w:val="0"/>
              <w:marBottom w:val="0"/>
              <w:divBdr>
                <w:top w:val="none" w:sz="0" w:space="0" w:color="auto"/>
                <w:left w:val="none" w:sz="0" w:space="0" w:color="auto"/>
                <w:bottom w:val="none" w:sz="0" w:space="0" w:color="auto"/>
                <w:right w:val="none" w:sz="0" w:space="0" w:color="auto"/>
              </w:divBdr>
            </w:div>
            <w:div w:id="1017461115">
              <w:marLeft w:val="0"/>
              <w:marRight w:val="0"/>
              <w:marTop w:val="0"/>
              <w:marBottom w:val="0"/>
              <w:divBdr>
                <w:top w:val="none" w:sz="0" w:space="0" w:color="auto"/>
                <w:left w:val="none" w:sz="0" w:space="0" w:color="auto"/>
                <w:bottom w:val="none" w:sz="0" w:space="0" w:color="auto"/>
                <w:right w:val="none" w:sz="0" w:space="0" w:color="auto"/>
              </w:divBdr>
            </w:div>
            <w:div w:id="1021977824">
              <w:marLeft w:val="0"/>
              <w:marRight w:val="0"/>
              <w:marTop w:val="0"/>
              <w:marBottom w:val="0"/>
              <w:divBdr>
                <w:top w:val="none" w:sz="0" w:space="0" w:color="auto"/>
                <w:left w:val="none" w:sz="0" w:space="0" w:color="auto"/>
                <w:bottom w:val="none" w:sz="0" w:space="0" w:color="auto"/>
                <w:right w:val="none" w:sz="0" w:space="0" w:color="auto"/>
              </w:divBdr>
            </w:div>
            <w:div w:id="1024482849">
              <w:marLeft w:val="0"/>
              <w:marRight w:val="0"/>
              <w:marTop w:val="0"/>
              <w:marBottom w:val="0"/>
              <w:divBdr>
                <w:top w:val="none" w:sz="0" w:space="0" w:color="auto"/>
                <w:left w:val="none" w:sz="0" w:space="0" w:color="auto"/>
                <w:bottom w:val="none" w:sz="0" w:space="0" w:color="auto"/>
                <w:right w:val="none" w:sz="0" w:space="0" w:color="auto"/>
              </w:divBdr>
            </w:div>
            <w:div w:id="1028487759">
              <w:marLeft w:val="0"/>
              <w:marRight w:val="0"/>
              <w:marTop w:val="0"/>
              <w:marBottom w:val="0"/>
              <w:divBdr>
                <w:top w:val="none" w:sz="0" w:space="0" w:color="auto"/>
                <w:left w:val="none" w:sz="0" w:space="0" w:color="auto"/>
                <w:bottom w:val="none" w:sz="0" w:space="0" w:color="auto"/>
                <w:right w:val="none" w:sz="0" w:space="0" w:color="auto"/>
              </w:divBdr>
            </w:div>
            <w:div w:id="1035426373">
              <w:marLeft w:val="0"/>
              <w:marRight w:val="0"/>
              <w:marTop w:val="0"/>
              <w:marBottom w:val="0"/>
              <w:divBdr>
                <w:top w:val="none" w:sz="0" w:space="0" w:color="auto"/>
                <w:left w:val="none" w:sz="0" w:space="0" w:color="auto"/>
                <w:bottom w:val="none" w:sz="0" w:space="0" w:color="auto"/>
                <w:right w:val="none" w:sz="0" w:space="0" w:color="auto"/>
              </w:divBdr>
            </w:div>
            <w:div w:id="1043217007">
              <w:marLeft w:val="0"/>
              <w:marRight w:val="0"/>
              <w:marTop w:val="0"/>
              <w:marBottom w:val="0"/>
              <w:divBdr>
                <w:top w:val="none" w:sz="0" w:space="0" w:color="auto"/>
                <w:left w:val="none" w:sz="0" w:space="0" w:color="auto"/>
                <w:bottom w:val="none" w:sz="0" w:space="0" w:color="auto"/>
                <w:right w:val="none" w:sz="0" w:space="0" w:color="auto"/>
              </w:divBdr>
            </w:div>
            <w:div w:id="1043676297">
              <w:marLeft w:val="0"/>
              <w:marRight w:val="0"/>
              <w:marTop w:val="0"/>
              <w:marBottom w:val="0"/>
              <w:divBdr>
                <w:top w:val="none" w:sz="0" w:space="0" w:color="auto"/>
                <w:left w:val="none" w:sz="0" w:space="0" w:color="auto"/>
                <w:bottom w:val="none" w:sz="0" w:space="0" w:color="auto"/>
                <w:right w:val="none" w:sz="0" w:space="0" w:color="auto"/>
              </w:divBdr>
            </w:div>
            <w:div w:id="1044870778">
              <w:marLeft w:val="0"/>
              <w:marRight w:val="0"/>
              <w:marTop w:val="0"/>
              <w:marBottom w:val="0"/>
              <w:divBdr>
                <w:top w:val="none" w:sz="0" w:space="0" w:color="auto"/>
                <w:left w:val="none" w:sz="0" w:space="0" w:color="auto"/>
                <w:bottom w:val="none" w:sz="0" w:space="0" w:color="auto"/>
                <w:right w:val="none" w:sz="0" w:space="0" w:color="auto"/>
              </w:divBdr>
            </w:div>
            <w:div w:id="1050031868">
              <w:marLeft w:val="0"/>
              <w:marRight w:val="0"/>
              <w:marTop w:val="0"/>
              <w:marBottom w:val="0"/>
              <w:divBdr>
                <w:top w:val="none" w:sz="0" w:space="0" w:color="auto"/>
                <w:left w:val="none" w:sz="0" w:space="0" w:color="auto"/>
                <w:bottom w:val="none" w:sz="0" w:space="0" w:color="auto"/>
                <w:right w:val="none" w:sz="0" w:space="0" w:color="auto"/>
              </w:divBdr>
            </w:div>
            <w:div w:id="1054550883">
              <w:marLeft w:val="0"/>
              <w:marRight w:val="0"/>
              <w:marTop w:val="0"/>
              <w:marBottom w:val="0"/>
              <w:divBdr>
                <w:top w:val="none" w:sz="0" w:space="0" w:color="auto"/>
                <w:left w:val="none" w:sz="0" w:space="0" w:color="auto"/>
                <w:bottom w:val="none" w:sz="0" w:space="0" w:color="auto"/>
                <w:right w:val="none" w:sz="0" w:space="0" w:color="auto"/>
              </w:divBdr>
            </w:div>
            <w:div w:id="1072120766">
              <w:marLeft w:val="0"/>
              <w:marRight w:val="0"/>
              <w:marTop w:val="0"/>
              <w:marBottom w:val="0"/>
              <w:divBdr>
                <w:top w:val="none" w:sz="0" w:space="0" w:color="auto"/>
                <w:left w:val="none" w:sz="0" w:space="0" w:color="auto"/>
                <w:bottom w:val="none" w:sz="0" w:space="0" w:color="auto"/>
                <w:right w:val="none" w:sz="0" w:space="0" w:color="auto"/>
              </w:divBdr>
            </w:div>
            <w:div w:id="1077092632">
              <w:marLeft w:val="0"/>
              <w:marRight w:val="0"/>
              <w:marTop w:val="0"/>
              <w:marBottom w:val="0"/>
              <w:divBdr>
                <w:top w:val="none" w:sz="0" w:space="0" w:color="auto"/>
                <w:left w:val="none" w:sz="0" w:space="0" w:color="auto"/>
                <w:bottom w:val="none" w:sz="0" w:space="0" w:color="auto"/>
                <w:right w:val="none" w:sz="0" w:space="0" w:color="auto"/>
              </w:divBdr>
            </w:div>
            <w:div w:id="1083647683">
              <w:marLeft w:val="0"/>
              <w:marRight w:val="0"/>
              <w:marTop w:val="0"/>
              <w:marBottom w:val="0"/>
              <w:divBdr>
                <w:top w:val="none" w:sz="0" w:space="0" w:color="auto"/>
                <w:left w:val="none" w:sz="0" w:space="0" w:color="auto"/>
                <w:bottom w:val="none" w:sz="0" w:space="0" w:color="auto"/>
                <w:right w:val="none" w:sz="0" w:space="0" w:color="auto"/>
              </w:divBdr>
            </w:div>
            <w:div w:id="1085569019">
              <w:marLeft w:val="0"/>
              <w:marRight w:val="0"/>
              <w:marTop w:val="0"/>
              <w:marBottom w:val="0"/>
              <w:divBdr>
                <w:top w:val="none" w:sz="0" w:space="0" w:color="auto"/>
                <w:left w:val="none" w:sz="0" w:space="0" w:color="auto"/>
                <w:bottom w:val="none" w:sz="0" w:space="0" w:color="auto"/>
                <w:right w:val="none" w:sz="0" w:space="0" w:color="auto"/>
              </w:divBdr>
            </w:div>
            <w:div w:id="1088648916">
              <w:marLeft w:val="0"/>
              <w:marRight w:val="0"/>
              <w:marTop w:val="0"/>
              <w:marBottom w:val="0"/>
              <w:divBdr>
                <w:top w:val="none" w:sz="0" w:space="0" w:color="auto"/>
                <w:left w:val="none" w:sz="0" w:space="0" w:color="auto"/>
                <w:bottom w:val="none" w:sz="0" w:space="0" w:color="auto"/>
                <w:right w:val="none" w:sz="0" w:space="0" w:color="auto"/>
              </w:divBdr>
            </w:div>
            <w:div w:id="1095636528">
              <w:marLeft w:val="0"/>
              <w:marRight w:val="0"/>
              <w:marTop w:val="0"/>
              <w:marBottom w:val="0"/>
              <w:divBdr>
                <w:top w:val="none" w:sz="0" w:space="0" w:color="auto"/>
                <w:left w:val="none" w:sz="0" w:space="0" w:color="auto"/>
                <w:bottom w:val="none" w:sz="0" w:space="0" w:color="auto"/>
                <w:right w:val="none" w:sz="0" w:space="0" w:color="auto"/>
              </w:divBdr>
            </w:div>
            <w:div w:id="1096947373">
              <w:marLeft w:val="0"/>
              <w:marRight w:val="0"/>
              <w:marTop w:val="0"/>
              <w:marBottom w:val="0"/>
              <w:divBdr>
                <w:top w:val="none" w:sz="0" w:space="0" w:color="auto"/>
                <w:left w:val="none" w:sz="0" w:space="0" w:color="auto"/>
                <w:bottom w:val="none" w:sz="0" w:space="0" w:color="auto"/>
                <w:right w:val="none" w:sz="0" w:space="0" w:color="auto"/>
              </w:divBdr>
            </w:div>
            <w:div w:id="1102531405">
              <w:marLeft w:val="0"/>
              <w:marRight w:val="0"/>
              <w:marTop w:val="0"/>
              <w:marBottom w:val="0"/>
              <w:divBdr>
                <w:top w:val="none" w:sz="0" w:space="0" w:color="auto"/>
                <w:left w:val="none" w:sz="0" w:space="0" w:color="auto"/>
                <w:bottom w:val="none" w:sz="0" w:space="0" w:color="auto"/>
                <w:right w:val="none" w:sz="0" w:space="0" w:color="auto"/>
              </w:divBdr>
            </w:div>
            <w:div w:id="1102841842">
              <w:marLeft w:val="0"/>
              <w:marRight w:val="0"/>
              <w:marTop w:val="0"/>
              <w:marBottom w:val="0"/>
              <w:divBdr>
                <w:top w:val="none" w:sz="0" w:space="0" w:color="auto"/>
                <w:left w:val="none" w:sz="0" w:space="0" w:color="auto"/>
                <w:bottom w:val="none" w:sz="0" w:space="0" w:color="auto"/>
                <w:right w:val="none" w:sz="0" w:space="0" w:color="auto"/>
              </w:divBdr>
            </w:div>
            <w:div w:id="1106535565">
              <w:marLeft w:val="0"/>
              <w:marRight w:val="0"/>
              <w:marTop w:val="0"/>
              <w:marBottom w:val="0"/>
              <w:divBdr>
                <w:top w:val="none" w:sz="0" w:space="0" w:color="auto"/>
                <w:left w:val="none" w:sz="0" w:space="0" w:color="auto"/>
                <w:bottom w:val="none" w:sz="0" w:space="0" w:color="auto"/>
                <w:right w:val="none" w:sz="0" w:space="0" w:color="auto"/>
              </w:divBdr>
            </w:div>
            <w:div w:id="1112675998">
              <w:marLeft w:val="0"/>
              <w:marRight w:val="0"/>
              <w:marTop w:val="0"/>
              <w:marBottom w:val="0"/>
              <w:divBdr>
                <w:top w:val="none" w:sz="0" w:space="0" w:color="auto"/>
                <w:left w:val="none" w:sz="0" w:space="0" w:color="auto"/>
                <w:bottom w:val="none" w:sz="0" w:space="0" w:color="auto"/>
                <w:right w:val="none" w:sz="0" w:space="0" w:color="auto"/>
              </w:divBdr>
            </w:div>
            <w:div w:id="1122268135">
              <w:marLeft w:val="0"/>
              <w:marRight w:val="0"/>
              <w:marTop w:val="0"/>
              <w:marBottom w:val="0"/>
              <w:divBdr>
                <w:top w:val="none" w:sz="0" w:space="0" w:color="auto"/>
                <w:left w:val="none" w:sz="0" w:space="0" w:color="auto"/>
                <w:bottom w:val="none" w:sz="0" w:space="0" w:color="auto"/>
                <w:right w:val="none" w:sz="0" w:space="0" w:color="auto"/>
              </w:divBdr>
            </w:div>
            <w:div w:id="1127233609">
              <w:marLeft w:val="0"/>
              <w:marRight w:val="0"/>
              <w:marTop w:val="0"/>
              <w:marBottom w:val="0"/>
              <w:divBdr>
                <w:top w:val="none" w:sz="0" w:space="0" w:color="auto"/>
                <w:left w:val="none" w:sz="0" w:space="0" w:color="auto"/>
                <w:bottom w:val="none" w:sz="0" w:space="0" w:color="auto"/>
                <w:right w:val="none" w:sz="0" w:space="0" w:color="auto"/>
              </w:divBdr>
            </w:div>
            <w:div w:id="1129662403">
              <w:marLeft w:val="0"/>
              <w:marRight w:val="0"/>
              <w:marTop w:val="0"/>
              <w:marBottom w:val="0"/>
              <w:divBdr>
                <w:top w:val="none" w:sz="0" w:space="0" w:color="auto"/>
                <w:left w:val="none" w:sz="0" w:space="0" w:color="auto"/>
                <w:bottom w:val="none" w:sz="0" w:space="0" w:color="auto"/>
                <w:right w:val="none" w:sz="0" w:space="0" w:color="auto"/>
              </w:divBdr>
            </w:div>
            <w:div w:id="1132753132">
              <w:marLeft w:val="0"/>
              <w:marRight w:val="0"/>
              <w:marTop w:val="0"/>
              <w:marBottom w:val="0"/>
              <w:divBdr>
                <w:top w:val="none" w:sz="0" w:space="0" w:color="auto"/>
                <w:left w:val="none" w:sz="0" w:space="0" w:color="auto"/>
                <w:bottom w:val="none" w:sz="0" w:space="0" w:color="auto"/>
                <w:right w:val="none" w:sz="0" w:space="0" w:color="auto"/>
              </w:divBdr>
            </w:div>
            <w:div w:id="1133057887">
              <w:marLeft w:val="0"/>
              <w:marRight w:val="0"/>
              <w:marTop w:val="0"/>
              <w:marBottom w:val="0"/>
              <w:divBdr>
                <w:top w:val="none" w:sz="0" w:space="0" w:color="auto"/>
                <w:left w:val="none" w:sz="0" w:space="0" w:color="auto"/>
                <w:bottom w:val="none" w:sz="0" w:space="0" w:color="auto"/>
                <w:right w:val="none" w:sz="0" w:space="0" w:color="auto"/>
              </w:divBdr>
            </w:div>
            <w:div w:id="1134830299">
              <w:marLeft w:val="0"/>
              <w:marRight w:val="0"/>
              <w:marTop w:val="0"/>
              <w:marBottom w:val="0"/>
              <w:divBdr>
                <w:top w:val="none" w:sz="0" w:space="0" w:color="auto"/>
                <w:left w:val="none" w:sz="0" w:space="0" w:color="auto"/>
                <w:bottom w:val="none" w:sz="0" w:space="0" w:color="auto"/>
                <w:right w:val="none" w:sz="0" w:space="0" w:color="auto"/>
              </w:divBdr>
            </w:div>
            <w:div w:id="1135177569">
              <w:marLeft w:val="0"/>
              <w:marRight w:val="0"/>
              <w:marTop w:val="0"/>
              <w:marBottom w:val="0"/>
              <w:divBdr>
                <w:top w:val="none" w:sz="0" w:space="0" w:color="auto"/>
                <w:left w:val="none" w:sz="0" w:space="0" w:color="auto"/>
                <w:bottom w:val="none" w:sz="0" w:space="0" w:color="auto"/>
                <w:right w:val="none" w:sz="0" w:space="0" w:color="auto"/>
              </w:divBdr>
            </w:div>
            <w:div w:id="1136289517">
              <w:marLeft w:val="0"/>
              <w:marRight w:val="0"/>
              <w:marTop w:val="0"/>
              <w:marBottom w:val="0"/>
              <w:divBdr>
                <w:top w:val="none" w:sz="0" w:space="0" w:color="auto"/>
                <w:left w:val="none" w:sz="0" w:space="0" w:color="auto"/>
                <w:bottom w:val="none" w:sz="0" w:space="0" w:color="auto"/>
                <w:right w:val="none" w:sz="0" w:space="0" w:color="auto"/>
              </w:divBdr>
            </w:div>
            <w:div w:id="1136412418">
              <w:marLeft w:val="0"/>
              <w:marRight w:val="0"/>
              <w:marTop w:val="0"/>
              <w:marBottom w:val="0"/>
              <w:divBdr>
                <w:top w:val="none" w:sz="0" w:space="0" w:color="auto"/>
                <w:left w:val="none" w:sz="0" w:space="0" w:color="auto"/>
                <w:bottom w:val="none" w:sz="0" w:space="0" w:color="auto"/>
                <w:right w:val="none" w:sz="0" w:space="0" w:color="auto"/>
              </w:divBdr>
            </w:div>
            <w:div w:id="1140146407">
              <w:marLeft w:val="0"/>
              <w:marRight w:val="0"/>
              <w:marTop w:val="0"/>
              <w:marBottom w:val="0"/>
              <w:divBdr>
                <w:top w:val="none" w:sz="0" w:space="0" w:color="auto"/>
                <w:left w:val="none" w:sz="0" w:space="0" w:color="auto"/>
                <w:bottom w:val="none" w:sz="0" w:space="0" w:color="auto"/>
                <w:right w:val="none" w:sz="0" w:space="0" w:color="auto"/>
              </w:divBdr>
            </w:div>
            <w:div w:id="1140806400">
              <w:marLeft w:val="0"/>
              <w:marRight w:val="0"/>
              <w:marTop w:val="0"/>
              <w:marBottom w:val="0"/>
              <w:divBdr>
                <w:top w:val="none" w:sz="0" w:space="0" w:color="auto"/>
                <w:left w:val="none" w:sz="0" w:space="0" w:color="auto"/>
                <w:bottom w:val="none" w:sz="0" w:space="0" w:color="auto"/>
                <w:right w:val="none" w:sz="0" w:space="0" w:color="auto"/>
              </w:divBdr>
            </w:div>
            <w:div w:id="1147432938">
              <w:marLeft w:val="0"/>
              <w:marRight w:val="0"/>
              <w:marTop w:val="0"/>
              <w:marBottom w:val="0"/>
              <w:divBdr>
                <w:top w:val="none" w:sz="0" w:space="0" w:color="auto"/>
                <w:left w:val="none" w:sz="0" w:space="0" w:color="auto"/>
                <w:bottom w:val="none" w:sz="0" w:space="0" w:color="auto"/>
                <w:right w:val="none" w:sz="0" w:space="0" w:color="auto"/>
              </w:divBdr>
            </w:div>
            <w:div w:id="1147748265">
              <w:marLeft w:val="0"/>
              <w:marRight w:val="0"/>
              <w:marTop w:val="0"/>
              <w:marBottom w:val="0"/>
              <w:divBdr>
                <w:top w:val="none" w:sz="0" w:space="0" w:color="auto"/>
                <w:left w:val="none" w:sz="0" w:space="0" w:color="auto"/>
                <w:bottom w:val="none" w:sz="0" w:space="0" w:color="auto"/>
                <w:right w:val="none" w:sz="0" w:space="0" w:color="auto"/>
              </w:divBdr>
            </w:div>
            <w:div w:id="1149056798">
              <w:marLeft w:val="0"/>
              <w:marRight w:val="0"/>
              <w:marTop w:val="0"/>
              <w:marBottom w:val="0"/>
              <w:divBdr>
                <w:top w:val="none" w:sz="0" w:space="0" w:color="auto"/>
                <w:left w:val="none" w:sz="0" w:space="0" w:color="auto"/>
                <w:bottom w:val="none" w:sz="0" w:space="0" w:color="auto"/>
                <w:right w:val="none" w:sz="0" w:space="0" w:color="auto"/>
              </w:divBdr>
            </w:div>
            <w:div w:id="1149446864">
              <w:marLeft w:val="0"/>
              <w:marRight w:val="0"/>
              <w:marTop w:val="0"/>
              <w:marBottom w:val="0"/>
              <w:divBdr>
                <w:top w:val="none" w:sz="0" w:space="0" w:color="auto"/>
                <w:left w:val="none" w:sz="0" w:space="0" w:color="auto"/>
                <w:bottom w:val="none" w:sz="0" w:space="0" w:color="auto"/>
                <w:right w:val="none" w:sz="0" w:space="0" w:color="auto"/>
              </w:divBdr>
            </w:div>
            <w:div w:id="1149978989">
              <w:marLeft w:val="0"/>
              <w:marRight w:val="0"/>
              <w:marTop w:val="0"/>
              <w:marBottom w:val="0"/>
              <w:divBdr>
                <w:top w:val="none" w:sz="0" w:space="0" w:color="auto"/>
                <w:left w:val="none" w:sz="0" w:space="0" w:color="auto"/>
                <w:bottom w:val="none" w:sz="0" w:space="0" w:color="auto"/>
                <w:right w:val="none" w:sz="0" w:space="0" w:color="auto"/>
              </w:divBdr>
            </w:div>
            <w:div w:id="1150249747">
              <w:marLeft w:val="0"/>
              <w:marRight w:val="0"/>
              <w:marTop w:val="0"/>
              <w:marBottom w:val="0"/>
              <w:divBdr>
                <w:top w:val="none" w:sz="0" w:space="0" w:color="auto"/>
                <w:left w:val="none" w:sz="0" w:space="0" w:color="auto"/>
                <w:bottom w:val="none" w:sz="0" w:space="0" w:color="auto"/>
                <w:right w:val="none" w:sz="0" w:space="0" w:color="auto"/>
              </w:divBdr>
            </w:div>
            <w:div w:id="1159736313">
              <w:marLeft w:val="0"/>
              <w:marRight w:val="0"/>
              <w:marTop w:val="0"/>
              <w:marBottom w:val="0"/>
              <w:divBdr>
                <w:top w:val="none" w:sz="0" w:space="0" w:color="auto"/>
                <w:left w:val="none" w:sz="0" w:space="0" w:color="auto"/>
                <w:bottom w:val="none" w:sz="0" w:space="0" w:color="auto"/>
                <w:right w:val="none" w:sz="0" w:space="0" w:color="auto"/>
              </w:divBdr>
            </w:div>
            <w:div w:id="1160776957">
              <w:marLeft w:val="0"/>
              <w:marRight w:val="0"/>
              <w:marTop w:val="0"/>
              <w:marBottom w:val="0"/>
              <w:divBdr>
                <w:top w:val="none" w:sz="0" w:space="0" w:color="auto"/>
                <w:left w:val="none" w:sz="0" w:space="0" w:color="auto"/>
                <w:bottom w:val="none" w:sz="0" w:space="0" w:color="auto"/>
                <w:right w:val="none" w:sz="0" w:space="0" w:color="auto"/>
              </w:divBdr>
            </w:div>
            <w:div w:id="1163933836">
              <w:marLeft w:val="0"/>
              <w:marRight w:val="0"/>
              <w:marTop w:val="0"/>
              <w:marBottom w:val="0"/>
              <w:divBdr>
                <w:top w:val="none" w:sz="0" w:space="0" w:color="auto"/>
                <w:left w:val="none" w:sz="0" w:space="0" w:color="auto"/>
                <w:bottom w:val="none" w:sz="0" w:space="0" w:color="auto"/>
                <w:right w:val="none" w:sz="0" w:space="0" w:color="auto"/>
              </w:divBdr>
            </w:div>
            <w:div w:id="1169908500">
              <w:marLeft w:val="0"/>
              <w:marRight w:val="0"/>
              <w:marTop w:val="0"/>
              <w:marBottom w:val="0"/>
              <w:divBdr>
                <w:top w:val="none" w:sz="0" w:space="0" w:color="auto"/>
                <w:left w:val="none" w:sz="0" w:space="0" w:color="auto"/>
                <w:bottom w:val="none" w:sz="0" w:space="0" w:color="auto"/>
                <w:right w:val="none" w:sz="0" w:space="0" w:color="auto"/>
              </w:divBdr>
            </w:div>
            <w:div w:id="1170486614">
              <w:marLeft w:val="0"/>
              <w:marRight w:val="0"/>
              <w:marTop w:val="0"/>
              <w:marBottom w:val="0"/>
              <w:divBdr>
                <w:top w:val="none" w:sz="0" w:space="0" w:color="auto"/>
                <w:left w:val="none" w:sz="0" w:space="0" w:color="auto"/>
                <w:bottom w:val="none" w:sz="0" w:space="0" w:color="auto"/>
                <w:right w:val="none" w:sz="0" w:space="0" w:color="auto"/>
              </w:divBdr>
            </w:div>
            <w:div w:id="1178349213">
              <w:marLeft w:val="0"/>
              <w:marRight w:val="0"/>
              <w:marTop w:val="0"/>
              <w:marBottom w:val="0"/>
              <w:divBdr>
                <w:top w:val="none" w:sz="0" w:space="0" w:color="auto"/>
                <w:left w:val="none" w:sz="0" w:space="0" w:color="auto"/>
                <w:bottom w:val="none" w:sz="0" w:space="0" w:color="auto"/>
                <w:right w:val="none" w:sz="0" w:space="0" w:color="auto"/>
              </w:divBdr>
            </w:div>
            <w:div w:id="1181163282">
              <w:marLeft w:val="0"/>
              <w:marRight w:val="0"/>
              <w:marTop w:val="0"/>
              <w:marBottom w:val="0"/>
              <w:divBdr>
                <w:top w:val="none" w:sz="0" w:space="0" w:color="auto"/>
                <w:left w:val="none" w:sz="0" w:space="0" w:color="auto"/>
                <w:bottom w:val="none" w:sz="0" w:space="0" w:color="auto"/>
                <w:right w:val="none" w:sz="0" w:space="0" w:color="auto"/>
              </w:divBdr>
            </w:div>
            <w:div w:id="1190492516">
              <w:marLeft w:val="0"/>
              <w:marRight w:val="0"/>
              <w:marTop w:val="0"/>
              <w:marBottom w:val="0"/>
              <w:divBdr>
                <w:top w:val="none" w:sz="0" w:space="0" w:color="auto"/>
                <w:left w:val="none" w:sz="0" w:space="0" w:color="auto"/>
                <w:bottom w:val="none" w:sz="0" w:space="0" w:color="auto"/>
                <w:right w:val="none" w:sz="0" w:space="0" w:color="auto"/>
              </w:divBdr>
            </w:div>
            <w:div w:id="1190754271">
              <w:marLeft w:val="0"/>
              <w:marRight w:val="0"/>
              <w:marTop w:val="0"/>
              <w:marBottom w:val="0"/>
              <w:divBdr>
                <w:top w:val="none" w:sz="0" w:space="0" w:color="auto"/>
                <w:left w:val="none" w:sz="0" w:space="0" w:color="auto"/>
                <w:bottom w:val="none" w:sz="0" w:space="0" w:color="auto"/>
                <w:right w:val="none" w:sz="0" w:space="0" w:color="auto"/>
              </w:divBdr>
            </w:div>
            <w:div w:id="1192065162">
              <w:marLeft w:val="0"/>
              <w:marRight w:val="0"/>
              <w:marTop w:val="0"/>
              <w:marBottom w:val="0"/>
              <w:divBdr>
                <w:top w:val="none" w:sz="0" w:space="0" w:color="auto"/>
                <w:left w:val="none" w:sz="0" w:space="0" w:color="auto"/>
                <w:bottom w:val="none" w:sz="0" w:space="0" w:color="auto"/>
                <w:right w:val="none" w:sz="0" w:space="0" w:color="auto"/>
              </w:divBdr>
            </w:div>
            <w:div w:id="1194464937">
              <w:marLeft w:val="0"/>
              <w:marRight w:val="0"/>
              <w:marTop w:val="0"/>
              <w:marBottom w:val="0"/>
              <w:divBdr>
                <w:top w:val="none" w:sz="0" w:space="0" w:color="auto"/>
                <w:left w:val="none" w:sz="0" w:space="0" w:color="auto"/>
                <w:bottom w:val="none" w:sz="0" w:space="0" w:color="auto"/>
                <w:right w:val="none" w:sz="0" w:space="0" w:color="auto"/>
              </w:divBdr>
            </w:div>
            <w:div w:id="1194803722">
              <w:marLeft w:val="0"/>
              <w:marRight w:val="0"/>
              <w:marTop w:val="0"/>
              <w:marBottom w:val="0"/>
              <w:divBdr>
                <w:top w:val="none" w:sz="0" w:space="0" w:color="auto"/>
                <w:left w:val="none" w:sz="0" w:space="0" w:color="auto"/>
                <w:bottom w:val="none" w:sz="0" w:space="0" w:color="auto"/>
                <w:right w:val="none" w:sz="0" w:space="0" w:color="auto"/>
              </w:divBdr>
            </w:div>
            <w:div w:id="1201624988">
              <w:marLeft w:val="0"/>
              <w:marRight w:val="0"/>
              <w:marTop w:val="0"/>
              <w:marBottom w:val="0"/>
              <w:divBdr>
                <w:top w:val="none" w:sz="0" w:space="0" w:color="auto"/>
                <w:left w:val="none" w:sz="0" w:space="0" w:color="auto"/>
                <w:bottom w:val="none" w:sz="0" w:space="0" w:color="auto"/>
                <w:right w:val="none" w:sz="0" w:space="0" w:color="auto"/>
              </w:divBdr>
            </w:div>
            <w:div w:id="1201630031">
              <w:marLeft w:val="0"/>
              <w:marRight w:val="0"/>
              <w:marTop w:val="0"/>
              <w:marBottom w:val="0"/>
              <w:divBdr>
                <w:top w:val="none" w:sz="0" w:space="0" w:color="auto"/>
                <w:left w:val="none" w:sz="0" w:space="0" w:color="auto"/>
                <w:bottom w:val="none" w:sz="0" w:space="0" w:color="auto"/>
                <w:right w:val="none" w:sz="0" w:space="0" w:color="auto"/>
              </w:divBdr>
            </w:div>
            <w:div w:id="1203715684">
              <w:marLeft w:val="0"/>
              <w:marRight w:val="0"/>
              <w:marTop w:val="0"/>
              <w:marBottom w:val="0"/>
              <w:divBdr>
                <w:top w:val="none" w:sz="0" w:space="0" w:color="auto"/>
                <w:left w:val="none" w:sz="0" w:space="0" w:color="auto"/>
                <w:bottom w:val="none" w:sz="0" w:space="0" w:color="auto"/>
                <w:right w:val="none" w:sz="0" w:space="0" w:color="auto"/>
              </w:divBdr>
            </w:div>
            <w:div w:id="1208026127">
              <w:marLeft w:val="0"/>
              <w:marRight w:val="0"/>
              <w:marTop w:val="0"/>
              <w:marBottom w:val="0"/>
              <w:divBdr>
                <w:top w:val="none" w:sz="0" w:space="0" w:color="auto"/>
                <w:left w:val="none" w:sz="0" w:space="0" w:color="auto"/>
                <w:bottom w:val="none" w:sz="0" w:space="0" w:color="auto"/>
                <w:right w:val="none" w:sz="0" w:space="0" w:color="auto"/>
              </w:divBdr>
            </w:div>
            <w:div w:id="1209760977">
              <w:marLeft w:val="0"/>
              <w:marRight w:val="0"/>
              <w:marTop w:val="0"/>
              <w:marBottom w:val="0"/>
              <w:divBdr>
                <w:top w:val="none" w:sz="0" w:space="0" w:color="auto"/>
                <w:left w:val="none" w:sz="0" w:space="0" w:color="auto"/>
                <w:bottom w:val="none" w:sz="0" w:space="0" w:color="auto"/>
                <w:right w:val="none" w:sz="0" w:space="0" w:color="auto"/>
              </w:divBdr>
            </w:div>
            <w:div w:id="1210612518">
              <w:marLeft w:val="0"/>
              <w:marRight w:val="0"/>
              <w:marTop w:val="0"/>
              <w:marBottom w:val="0"/>
              <w:divBdr>
                <w:top w:val="none" w:sz="0" w:space="0" w:color="auto"/>
                <w:left w:val="none" w:sz="0" w:space="0" w:color="auto"/>
                <w:bottom w:val="none" w:sz="0" w:space="0" w:color="auto"/>
                <w:right w:val="none" w:sz="0" w:space="0" w:color="auto"/>
              </w:divBdr>
            </w:div>
            <w:div w:id="1219591778">
              <w:marLeft w:val="0"/>
              <w:marRight w:val="0"/>
              <w:marTop w:val="0"/>
              <w:marBottom w:val="0"/>
              <w:divBdr>
                <w:top w:val="none" w:sz="0" w:space="0" w:color="auto"/>
                <w:left w:val="none" w:sz="0" w:space="0" w:color="auto"/>
                <w:bottom w:val="none" w:sz="0" w:space="0" w:color="auto"/>
                <w:right w:val="none" w:sz="0" w:space="0" w:color="auto"/>
              </w:divBdr>
            </w:div>
            <w:div w:id="1227689477">
              <w:marLeft w:val="0"/>
              <w:marRight w:val="0"/>
              <w:marTop w:val="0"/>
              <w:marBottom w:val="0"/>
              <w:divBdr>
                <w:top w:val="none" w:sz="0" w:space="0" w:color="auto"/>
                <w:left w:val="none" w:sz="0" w:space="0" w:color="auto"/>
                <w:bottom w:val="none" w:sz="0" w:space="0" w:color="auto"/>
                <w:right w:val="none" w:sz="0" w:space="0" w:color="auto"/>
              </w:divBdr>
            </w:div>
            <w:div w:id="1228765197">
              <w:marLeft w:val="0"/>
              <w:marRight w:val="0"/>
              <w:marTop w:val="0"/>
              <w:marBottom w:val="0"/>
              <w:divBdr>
                <w:top w:val="none" w:sz="0" w:space="0" w:color="auto"/>
                <w:left w:val="none" w:sz="0" w:space="0" w:color="auto"/>
                <w:bottom w:val="none" w:sz="0" w:space="0" w:color="auto"/>
                <w:right w:val="none" w:sz="0" w:space="0" w:color="auto"/>
              </w:divBdr>
            </w:div>
            <w:div w:id="1232621157">
              <w:marLeft w:val="0"/>
              <w:marRight w:val="0"/>
              <w:marTop w:val="0"/>
              <w:marBottom w:val="0"/>
              <w:divBdr>
                <w:top w:val="none" w:sz="0" w:space="0" w:color="auto"/>
                <w:left w:val="none" w:sz="0" w:space="0" w:color="auto"/>
                <w:bottom w:val="none" w:sz="0" w:space="0" w:color="auto"/>
                <w:right w:val="none" w:sz="0" w:space="0" w:color="auto"/>
              </w:divBdr>
            </w:div>
            <w:div w:id="1239173607">
              <w:marLeft w:val="0"/>
              <w:marRight w:val="0"/>
              <w:marTop w:val="0"/>
              <w:marBottom w:val="0"/>
              <w:divBdr>
                <w:top w:val="none" w:sz="0" w:space="0" w:color="auto"/>
                <w:left w:val="none" w:sz="0" w:space="0" w:color="auto"/>
                <w:bottom w:val="none" w:sz="0" w:space="0" w:color="auto"/>
                <w:right w:val="none" w:sz="0" w:space="0" w:color="auto"/>
              </w:divBdr>
            </w:div>
            <w:div w:id="1240287712">
              <w:marLeft w:val="0"/>
              <w:marRight w:val="0"/>
              <w:marTop w:val="0"/>
              <w:marBottom w:val="0"/>
              <w:divBdr>
                <w:top w:val="none" w:sz="0" w:space="0" w:color="auto"/>
                <w:left w:val="none" w:sz="0" w:space="0" w:color="auto"/>
                <w:bottom w:val="none" w:sz="0" w:space="0" w:color="auto"/>
                <w:right w:val="none" w:sz="0" w:space="0" w:color="auto"/>
              </w:divBdr>
            </w:div>
            <w:div w:id="1245067630">
              <w:marLeft w:val="0"/>
              <w:marRight w:val="0"/>
              <w:marTop w:val="0"/>
              <w:marBottom w:val="0"/>
              <w:divBdr>
                <w:top w:val="none" w:sz="0" w:space="0" w:color="auto"/>
                <w:left w:val="none" w:sz="0" w:space="0" w:color="auto"/>
                <w:bottom w:val="none" w:sz="0" w:space="0" w:color="auto"/>
                <w:right w:val="none" w:sz="0" w:space="0" w:color="auto"/>
              </w:divBdr>
            </w:div>
            <w:div w:id="1249732229">
              <w:marLeft w:val="0"/>
              <w:marRight w:val="0"/>
              <w:marTop w:val="0"/>
              <w:marBottom w:val="0"/>
              <w:divBdr>
                <w:top w:val="none" w:sz="0" w:space="0" w:color="auto"/>
                <w:left w:val="none" w:sz="0" w:space="0" w:color="auto"/>
                <w:bottom w:val="none" w:sz="0" w:space="0" w:color="auto"/>
                <w:right w:val="none" w:sz="0" w:space="0" w:color="auto"/>
              </w:divBdr>
            </w:div>
            <w:div w:id="1261573357">
              <w:marLeft w:val="0"/>
              <w:marRight w:val="0"/>
              <w:marTop w:val="0"/>
              <w:marBottom w:val="0"/>
              <w:divBdr>
                <w:top w:val="none" w:sz="0" w:space="0" w:color="auto"/>
                <w:left w:val="none" w:sz="0" w:space="0" w:color="auto"/>
                <w:bottom w:val="none" w:sz="0" w:space="0" w:color="auto"/>
                <w:right w:val="none" w:sz="0" w:space="0" w:color="auto"/>
              </w:divBdr>
            </w:div>
            <w:div w:id="1261764931">
              <w:marLeft w:val="0"/>
              <w:marRight w:val="0"/>
              <w:marTop w:val="0"/>
              <w:marBottom w:val="0"/>
              <w:divBdr>
                <w:top w:val="none" w:sz="0" w:space="0" w:color="auto"/>
                <w:left w:val="none" w:sz="0" w:space="0" w:color="auto"/>
                <w:bottom w:val="none" w:sz="0" w:space="0" w:color="auto"/>
                <w:right w:val="none" w:sz="0" w:space="0" w:color="auto"/>
              </w:divBdr>
            </w:div>
            <w:div w:id="1263033298">
              <w:marLeft w:val="0"/>
              <w:marRight w:val="0"/>
              <w:marTop w:val="0"/>
              <w:marBottom w:val="0"/>
              <w:divBdr>
                <w:top w:val="none" w:sz="0" w:space="0" w:color="auto"/>
                <w:left w:val="none" w:sz="0" w:space="0" w:color="auto"/>
                <w:bottom w:val="none" w:sz="0" w:space="0" w:color="auto"/>
                <w:right w:val="none" w:sz="0" w:space="0" w:color="auto"/>
              </w:divBdr>
            </w:div>
            <w:div w:id="1263803406">
              <w:marLeft w:val="0"/>
              <w:marRight w:val="0"/>
              <w:marTop w:val="0"/>
              <w:marBottom w:val="0"/>
              <w:divBdr>
                <w:top w:val="none" w:sz="0" w:space="0" w:color="auto"/>
                <w:left w:val="none" w:sz="0" w:space="0" w:color="auto"/>
                <w:bottom w:val="none" w:sz="0" w:space="0" w:color="auto"/>
                <w:right w:val="none" w:sz="0" w:space="0" w:color="auto"/>
              </w:divBdr>
            </w:div>
            <w:div w:id="1264726789">
              <w:marLeft w:val="0"/>
              <w:marRight w:val="0"/>
              <w:marTop w:val="0"/>
              <w:marBottom w:val="0"/>
              <w:divBdr>
                <w:top w:val="none" w:sz="0" w:space="0" w:color="auto"/>
                <w:left w:val="none" w:sz="0" w:space="0" w:color="auto"/>
                <w:bottom w:val="none" w:sz="0" w:space="0" w:color="auto"/>
                <w:right w:val="none" w:sz="0" w:space="0" w:color="auto"/>
              </w:divBdr>
            </w:div>
            <w:div w:id="1264801296">
              <w:marLeft w:val="0"/>
              <w:marRight w:val="0"/>
              <w:marTop w:val="0"/>
              <w:marBottom w:val="0"/>
              <w:divBdr>
                <w:top w:val="none" w:sz="0" w:space="0" w:color="auto"/>
                <w:left w:val="none" w:sz="0" w:space="0" w:color="auto"/>
                <w:bottom w:val="none" w:sz="0" w:space="0" w:color="auto"/>
                <w:right w:val="none" w:sz="0" w:space="0" w:color="auto"/>
              </w:divBdr>
            </w:div>
            <w:div w:id="1266378336">
              <w:marLeft w:val="0"/>
              <w:marRight w:val="0"/>
              <w:marTop w:val="0"/>
              <w:marBottom w:val="0"/>
              <w:divBdr>
                <w:top w:val="none" w:sz="0" w:space="0" w:color="auto"/>
                <w:left w:val="none" w:sz="0" w:space="0" w:color="auto"/>
                <w:bottom w:val="none" w:sz="0" w:space="0" w:color="auto"/>
                <w:right w:val="none" w:sz="0" w:space="0" w:color="auto"/>
              </w:divBdr>
            </w:div>
            <w:div w:id="1273977331">
              <w:marLeft w:val="0"/>
              <w:marRight w:val="0"/>
              <w:marTop w:val="0"/>
              <w:marBottom w:val="0"/>
              <w:divBdr>
                <w:top w:val="none" w:sz="0" w:space="0" w:color="auto"/>
                <w:left w:val="none" w:sz="0" w:space="0" w:color="auto"/>
                <w:bottom w:val="none" w:sz="0" w:space="0" w:color="auto"/>
                <w:right w:val="none" w:sz="0" w:space="0" w:color="auto"/>
              </w:divBdr>
            </w:div>
            <w:div w:id="1275677119">
              <w:marLeft w:val="0"/>
              <w:marRight w:val="0"/>
              <w:marTop w:val="0"/>
              <w:marBottom w:val="0"/>
              <w:divBdr>
                <w:top w:val="none" w:sz="0" w:space="0" w:color="auto"/>
                <w:left w:val="none" w:sz="0" w:space="0" w:color="auto"/>
                <w:bottom w:val="none" w:sz="0" w:space="0" w:color="auto"/>
                <w:right w:val="none" w:sz="0" w:space="0" w:color="auto"/>
              </w:divBdr>
            </w:div>
            <w:div w:id="1295863652">
              <w:marLeft w:val="0"/>
              <w:marRight w:val="0"/>
              <w:marTop w:val="0"/>
              <w:marBottom w:val="0"/>
              <w:divBdr>
                <w:top w:val="none" w:sz="0" w:space="0" w:color="auto"/>
                <w:left w:val="none" w:sz="0" w:space="0" w:color="auto"/>
                <w:bottom w:val="none" w:sz="0" w:space="0" w:color="auto"/>
                <w:right w:val="none" w:sz="0" w:space="0" w:color="auto"/>
              </w:divBdr>
            </w:div>
            <w:div w:id="1297371878">
              <w:marLeft w:val="0"/>
              <w:marRight w:val="0"/>
              <w:marTop w:val="0"/>
              <w:marBottom w:val="0"/>
              <w:divBdr>
                <w:top w:val="none" w:sz="0" w:space="0" w:color="auto"/>
                <w:left w:val="none" w:sz="0" w:space="0" w:color="auto"/>
                <w:bottom w:val="none" w:sz="0" w:space="0" w:color="auto"/>
                <w:right w:val="none" w:sz="0" w:space="0" w:color="auto"/>
              </w:divBdr>
            </w:div>
            <w:div w:id="1305546915">
              <w:marLeft w:val="0"/>
              <w:marRight w:val="0"/>
              <w:marTop w:val="0"/>
              <w:marBottom w:val="0"/>
              <w:divBdr>
                <w:top w:val="none" w:sz="0" w:space="0" w:color="auto"/>
                <w:left w:val="none" w:sz="0" w:space="0" w:color="auto"/>
                <w:bottom w:val="none" w:sz="0" w:space="0" w:color="auto"/>
                <w:right w:val="none" w:sz="0" w:space="0" w:color="auto"/>
              </w:divBdr>
            </w:div>
            <w:div w:id="1305695667">
              <w:marLeft w:val="0"/>
              <w:marRight w:val="0"/>
              <w:marTop w:val="0"/>
              <w:marBottom w:val="0"/>
              <w:divBdr>
                <w:top w:val="none" w:sz="0" w:space="0" w:color="auto"/>
                <w:left w:val="none" w:sz="0" w:space="0" w:color="auto"/>
                <w:bottom w:val="none" w:sz="0" w:space="0" w:color="auto"/>
                <w:right w:val="none" w:sz="0" w:space="0" w:color="auto"/>
              </w:divBdr>
            </w:div>
            <w:div w:id="1313945988">
              <w:marLeft w:val="0"/>
              <w:marRight w:val="0"/>
              <w:marTop w:val="0"/>
              <w:marBottom w:val="0"/>
              <w:divBdr>
                <w:top w:val="none" w:sz="0" w:space="0" w:color="auto"/>
                <w:left w:val="none" w:sz="0" w:space="0" w:color="auto"/>
                <w:bottom w:val="none" w:sz="0" w:space="0" w:color="auto"/>
                <w:right w:val="none" w:sz="0" w:space="0" w:color="auto"/>
              </w:divBdr>
            </w:div>
            <w:div w:id="1323193740">
              <w:marLeft w:val="0"/>
              <w:marRight w:val="0"/>
              <w:marTop w:val="0"/>
              <w:marBottom w:val="0"/>
              <w:divBdr>
                <w:top w:val="none" w:sz="0" w:space="0" w:color="auto"/>
                <w:left w:val="none" w:sz="0" w:space="0" w:color="auto"/>
                <w:bottom w:val="none" w:sz="0" w:space="0" w:color="auto"/>
                <w:right w:val="none" w:sz="0" w:space="0" w:color="auto"/>
              </w:divBdr>
            </w:div>
            <w:div w:id="1324236671">
              <w:marLeft w:val="0"/>
              <w:marRight w:val="0"/>
              <w:marTop w:val="0"/>
              <w:marBottom w:val="0"/>
              <w:divBdr>
                <w:top w:val="none" w:sz="0" w:space="0" w:color="auto"/>
                <w:left w:val="none" w:sz="0" w:space="0" w:color="auto"/>
                <w:bottom w:val="none" w:sz="0" w:space="0" w:color="auto"/>
                <w:right w:val="none" w:sz="0" w:space="0" w:color="auto"/>
              </w:divBdr>
            </w:div>
            <w:div w:id="1328289006">
              <w:marLeft w:val="0"/>
              <w:marRight w:val="0"/>
              <w:marTop w:val="0"/>
              <w:marBottom w:val="0"/>
              <w:divBdr>
                <w:top w:val="none" w:sz="0" w:space="0" w:color="auto"/>
                <w:left w:val="none" w:sz="0" w:space="0" w:color="auto"/>
                <w:bottom w:val="none" w:sz="0" w:space="0" w:color="auto"/>
                <w:right w:val="none" w:sz="0" w:space="0" w:color="auto"/>
              </w:divBdr>
            </w:div>
            <w:div w:id="1333415892">
              <w:marLeft w:val="0"/>
              <w:marRight w:val="0"/>
              <w:marTop w:val="0"/>
              <w:marBottom w:val="0"/>
              <w:divBdr>
                <w:top w:val="none" w:sz="0" w:space="0" w:color="auto"/>
                <w:left w:val="none" w:sz="0" w:space="0" w:color="auto"/>
                <w:bottom w:val="none" w:sz="0" w:space="0" w:color="auto"/>
                <w:right w:val="none" w:sz="0" w:space="0" w:color="auto"/>
              </w:divBdr>
            </w:div>
            <w:div w:id="1334645584">
              <w:marLeft w:val="0"/>
              <w:marRight w:val="0"/>
              <w:marTop w:val="0"/>
              <w:marBottom w:val="0"/>
              <w:divBdr>
                <w:top w:val="none" w:sz="0" w:space="0" w:color="auto"/>
                <w:left w:val="none" w:sz="0" w:space="0" w:color="auto"/>
                <w:bottom w:val="none" w:sz="0" w:space="0" w:color="auto"/>
                <w:right w:val="none" w:sz="0" w:space="0" w:color="auto"/>
              </w:divBdr>
            </w:div>
            <w:div w:id="1343627644">
              <w:marLeft w:val="0"/>
              <w:marRight w:val="0"/>
              <w:marTop w:val="0"/>
              <w:marBottom w:val="0"/>
              <w:divBdr>
                <w:top w:val="none" w:sz="0" w:space="0" w:color="auto"/>
                <w:left w:val="none" w:sz="0" w:space="0" w:color="auto"/>
                <w:bottom w:val="none" w:sz="0" w:space="0" w:color="auto"/>
                <w:right w:val="none" w:sz="0" w:space="0" w:color="auto"/>
              </w:divBdr>
            </w:div>
            <w:div w:id="1347831691">
              <w:marLeft w:val="0"/>
              <w:marRight w:val="0"/>
              <w:marTop w:val="0"/>
              <w:marBottom w:val="0"/>
              <w:divBdr>
                <w:top w:val="none" w:sz="0" w:space="0" w:color="auto"/>
                <w:left w:val="none" w:sz="0" w:space="0" w:color="auto"/>
                <w:bottom w:val="none" w:sz="0" w:space="0" w:color="auto"/>
                <w:right w:val="none" w:sz="0" w:space="0" w:color="auto"/>
              </w:divBdr>
            </w:div>
            <w:div w:id="1354452965">
              <w:marLeft w:val="0"/>
              <w:marRight w:val="0"/>
              <w:marTop w:val="0"/>
              <w:marBottom w:val="0"/>
              <w:divBdr>
                <w:top w:val="none" w:sz="0" w:space="0" w:color="auto"/>
                <w:left w:val="none" w:sz="0" w:space="0" w:color="auto"/>
                <w:bottom w:val="none" w:sz="0" w:space="0" w:color="auto"/>
                <w:right w:val="none" w:sz="0" w:space="0" w:color="auto"/>
              </w:divBdr>
            </w:div>
            <w:div w:id="1355643847">
              <w:marLeft w:val="0"/>
              <w:marRight w:val="0"/>
              <w:marTop w:val="0"/>
              <w:marBottom w:val="0"/>
              <w:divBdr>
                <w:top w:val="none" w:sz="0" w:space="0" w:color="auto"/>
                <w:left w:val="none" w:sz="0" w:space="0" w:color="auto"/>
                <w:bottom w:val="none" w:sz="0" w:space="0" w:color="auto"/>
                <w:right w:val="none" w:sz="0" w:space="0" w:color="auto"/>
              </w:divBdr>
            </w:div>
            <w:div w:id="1356616208">
              <w:marLeft w:val="0"/>
              <w:marRight w:val="0"/>
              <w:marTop w:val="0"/>
              <w:marBottom w:val="0"/>
              <w:divBdr>
                <w:top w:val="none" w:sz="0" w:space="0" w:color="auto"/>
                <w:left w:val="none" w:sz="0" w:space="0" w:color="auto"/>
                <w:bottom w:val="none" w:sz="0" w:space="0" w:color="auto"/>
                <w:right w:val="none" w:sz="0" w:space="0" w:color="auto"/>
              </w:divBdr>
            </w:div>
            <w:div w:id="1365980044">
              <w:marLeft w:val="0"/>
              <w:marRight w:val="0"/>
              <w:marTop w:val="0"/>
              <w:marBottom w:val="0"/>
              <w:divBdr>
                <w:top w:val="none" w:sz="0" w:space="0" w:color="auto"/>
                <w:left w:val="none" w:sz="0" w:space="0" w:color="auto"/>
                <w:bottom w:val="none" w:sz="0" w:space="0" w:color="auto"/>
                <w:right w:val="none" w:sz="0" w:space="0" w:color="auto"/>
              </w:divBdr>
            </w:div>
            <w:div w:id="1370567193">
              <w:marLeft w:val="0"/>
              <w:marRight w:val="0"/>
              <w:marTop w:val="0"/>
              <w:marBottom w:val="0"/>
              <w:divBdr>
                <w:top w:val="none" w:sz="0" w:space="0" w:color="auto"/>
                <w:left w:val="none" w:sz="0" w:space="0" w:color="auto"/>
                <w:bottom w:val="none" w:sz="0" w:space="0" w:color="auto"/>
                <w:right w:val="none" w:sz="0" w:space="0" w:color="auto"/>
              </w:divBdr>
            </w:div>
            <w:div w:id="1375693310">
              <w:marLeft w:val="0"/>
              <w:marRight w:val="0"/>
              <w:marTop w:val="0"/>
              <w:marBottom w:val="0"/>
              <w:divBdr>
                <w:top w:val="none" w:sz="0" w:space="0" w:color="auto"/>
                <w:left w:val="none" w:sz="0" w:space="0" w:color="auto"/>
                <w:bottom w:val="none" w:sz="0" w:space="0" w:color="auto"/>
                <w:right w:val="none" w:sz="0" w:space="0" w:color="auto"/>
              </w:divBdr>
            </w:div>
            <w:div w:id="1376616401">
              <w:marLeft w:val="0"/>
              <w:marRight w:val="0"/>
              <w:marTop w:val="0"/>
              <w:marBottom w:val="0"/>
              <w:divBdr>
                <w:top w:val="none" w:sz="0" w:space="0" w:color="auto"/>
                <w:left w:val="none" w:sz="0" w:space="0" w:color="auto"/>
                <w:bottom w:val="none" w:sz="0" w:space="0" w:color="auto"/>
                <w:right w:val="none" w:sz="0" w:space="0" w:color="auto"/>
              </w:divBdr>
            </w:div>
            <w:div w:id="1379011189">
              <w:marLeft w:val="0"/>
              <w:marRight w:val="0"/>
              <w:marTop w:val="0"/>
              <w:marBottom w:val="0"/>
              <w:divBdr>
                <w:top w:val="none" w:sz="0" w:space="0" w:color="auto"/>
                <w:left w:val="none" w:sz="0" w:space="0" w:color="auto"/>
                <w:bottom w:val="none" w:sz="0" w:space="0" w:color="auto"/>
                <w:right w:val="none" w:sz="0" w:space="0" w:color="auto"/>
              </w:divBdr>
            </w:div>
            <w:div w:id="1379358670">
              <w:marLeft w:val="0"/>
              <w:marRight w:val="0"/>
              <w:marTop w:val="0"/>
              <w:marBottom w:val="0"/>
              <w:divBdr>
                <w:top w:val="none" w:sz="0" w:space="0" w:color="auto"/>
                <w:left w:val="none" w:sz="0" w:space="0" w:color="auto"/>
                <w:bottom w:val="none" w:sz="0" w:space="0" w:color="auto"/>
                <w:right w:val="none" w:sz="0" w:space="0" w:color="auto"/>
              </w:divBdr>
            </w:div>
            <w:div w:id="1391228191">
              <w:marLeft w:val="0"/>
              <w:marRight w:val="0"/>
              <w:marTop w:val="0"/>
              <w:marBottom w:val="0"/>
              <w:divBdr>
                <w:top w:val="none" w:sz="0" w:space="0" w:color="auto"/>
                <w:left w:val="none" w:sz="0" w:space="0" w:color="auto"/>
                <w:bottom w:val="none" w:sz="0" w:space="0" w:color="auto"/>
                <w:right w:val="none" w:sz="0" w:space="0" w:color="auto"/>
              </w:divBdr>
            </w:div>
            <w:div w:id="1396078586">
              <w:marLeft w:val="0"/>
              <w:marRight w:val="0"/>
              <w:marTop w:val="0"/>
              <w:marBottom w:val="0"/>
              <w:divBdr>
                <w:top w:val="none" w:sz="0" w:space="0" w:color="auto"/>
                <w:left w:val="none" w:sz="0" w:space="0" w:color="auto"/>
                <w:bottom w:val="none" w:sz="0" w:space="0" w:color="auto"/>
                <w:right w:val="none" w:sz="0" w:space="0" w:color="auto"/>
              </w:divBdr>
            </w:div>
            <w:div w:id="1397432582">
              <w:marLeft w:val="0"/>
              <w:marRight w:val="0"/>
              <w:marTop w:val="0"/>
              <w:marBottom w:val="0"/>
              <w:divBdr>
                <w:top w:val="none" w:sz="0" w:space="0" w:color="auto"/>
                <w:left w:val="none" w:sz="0" w:space="0" w:color="auto"/>
                <w:bottom w:val="none" w:sz="0" w:space="0" w:color="auto"/>
                <w:right w:val="none" w:sz="0" w:space="0" w:color="auto"/>
              </w:divBdr>
            </w:div>
            <w:div w:id="1403143553">
              <w:marLeft w:val="0"/>
              <w:marRight w:val="0"/>
              <w:marTop w:val="0"/>
              <w:marBottom w:val="0"/>
              <w:divBdr>
                <w:top w:val="none" w:sz="0" w:space="0" w:color="auto"/>
                <w:left w:val="none" w:sz="0" w:space="0" w:color="auto"/>
                <w:bottom w:val="none" w:sz="0" w:space="0" w:color="auto"/>
                <w:right w:val="none" w:sz="0" w:space="0" w:color="auto"/>
              </w:divBdr>
            </w:div>
            <w:div w:id="1415591247">
              <w:marLeft w:val="0"/>
              <w:marRight w:val="0"/>
              <w:marTop w:val="0"/>
              <w:marBottom w:val="0"/>
              <w:divBdr>
                <w:top w:val="none" w:sz="0" w:space="0" w:color="auto"/>
                <w:left w:val="none" w:sz="0" w:space="0" w:color="auto"/>
                <w:bottom w:val="none" w:sz="0" w:space="0" w:color="auto"/>
                <w:right w:val="none" w:sz="0" w:space="0" w:color="auto"/>
              </w:divBdr>
            </w:div>
            <w:div w:id="1418332339">
              <w:marLeft w:val="0"/>
              <w:marRight w:val="0"/>
              <w:marTop w:val="0"/>
              <w:marBottom w:val="0"/>
              <w:divBdr>
                <w:top w:val="none" w:sz="0" w:space="0" w:color="auto"/>
                <w:left w:val="none" w:sz="0" w:space="0" w:color="auto"/>
                <w:bottom w:val="none" w:sz="0" w:space="0" w:color="auto"/>
                <w:right w:val="none" w:sz="0" w:space="0" w:color="auto"/>
              </w:divBdr>
            </w:div>
            <w:div w:id="1418866505">
              <w:marLeft w:val="0"/>
              <w:marRight w:val="0"/>
              <w:marTop w:val="0"/>
              <w:marBottom w:val="0"/>
              <w:divBdr>
                <w:top w:val="none" w:sz="0" w:space="0" w:color="auto"/>
                <w:left w:val="none" w:sz="0" w:space="0" w:color="auto"/>
                <w:bottom w:val="none" w:sz="0" w:space="0" w:color="auto"/>
                <w:right w:val="none" w:sz="0" w:space="0" w:color="auto"/>
              </w:divBdr>
            </w:div>
            <w:div w:id="1419059573">
              <w:marLeft w:val="0"/>
              <w:marRight w:val="0"/>
              <w:marTop w:val="0"/>
              <w:marBottom w:val="0"/>
              <w:divBdr>
                <w:top w:val="none" w:sz="0" w:space="0" w:color="auto"/>
                <w:left w:val="none" w:sz="0" w:space="0" w:color="auto"/>
                <w:bottom w:val="none" w:sz="0" w:space="0" w:color="auto"/>
                <w:right w:val="none" w:sz="0" w:space="0" w:color="auto"/>
              </w:divBdr>
            </w:div>
            <w:div w:id="1420566922">
              <w:marLeft w:val="0"/>
              <w:marRight w:val="0"/>
              <w:marTop w:val="0"/>
              <w:marBottom w:val="0"/>
              <w:divBdr>
                <w:top w:val="none" w:sz="0" w:space="0" w:color="auto"/>
                <w:left w:val="none" w:sz="0" w:space="0" w:color="auto"/>
                <w:bottom w:val="none" w:sz="0" w:space="0" w:color="auto"/>
                <w:right w:val="none" w:sz="0" w:space="0" w:color="auto"/>
              </w:divBdr>
            </w:div>
            <w:div w:id="1438598606">
              <w:marLeft w:val="0"/>
              <w:marRight w:val="0"/>
              <w:marTop w:val="0"/>
              <w:marBottom w:val="0"/>
              <w:divBdr>
                <w:top w:val="none" w:sz="0" w:space="0" w:color="auto"/>
                <w:left w:val="none" w:sz="0" w:space="0" w:color="auto"/>
                <w:bottom w:val="none" w:sz="0" w:space="0" w:color="auto"/>
                <w:right w:val="none" w:sz="0" w:space="0" w:color="auto"/>
              </w:divBdr>
            </w:div>
            <w:div w:id="1457987754">
              <w:marLeft w:val="0"/>
              <w:marRight w:val="0"/>
              <w:marTop w:val="0"/>
              <w:marBottom w:val="0"/>
              <w:divBdr>
                <w:top w:val="none" w:sz="0" w:space="0" w:color="auto"/>
                <w:left w:val="none" w:sz="0" w:space="0" w:color="auto"/>
                <w:bottom w:val="none" w:sz="0" w:space="0" w:color="auto"/>
                <w:right w:val="none" w:sz="0" w:space="0" w:color="auto"/>
              </w:divBdr>
            </w:div>
            <w:div w:id="1459295406">
              <w:marLeft w:val="0"/>
              <w:marRight w:val="0"/>
              <w:marTop w:val="0"/>
              <w:marBottom w:val="0"/>
              <w:divBdr>
                <w:top w:val="none" w:sz="0" w:space="0" w:color="auto"/>
                <w:left w:val="none" w:sz="0" w:space="0" w:color="auto"/>
                <w:bottom w:val="none" w:sz="0" w:space="0" w:color="auto"/>
                <w:right w:val="none" w:sz="0" w:space="0" w:color="auto"/>
              </w:divBdr>
            </w:div>
            <w:div w:id="1460303113">
              <w:marLeft w:val="0"/>
              <w:marRight w:val="0"/>
              <w:marTop w:val="0"/>
              <w:marBottom w:val="0"/>
              <w:divBdr>
                <w:top w:val="none" w:sz="0" w:space="0" w:color="auto"/>
                <w:left w:val="none" w:sz="0" w:space="0" w:color="auto"/>
                <w:bottom w:val="none" w:sz="0" w:space="0" w:color="auto"/>
                <w:right w:val="none" w:sz="0" w:space="0" w:color="auto"/>
              </w:divBdr>
            </w:div>
            <w:div w:id="1460877513">
              <w:marLeft w:val="0"/>
              <w:marRight w:val="0"/>
              <w:marTop w:val="0"/>
              <w:marBottom w:val="0"/>
              <w:divBdr>
                <w:top w:val="none" w:sz="0" w:space="0" w:color="auto"/>
                <w:left w:val="none" w:sz="0" w:space="0" w:color="auto"/>
                <w:bottom w:val="none" w:sz="0" w:space="0" w:color="auto"/>
                <w:right w:val="none" w:sz="0" w:space="0" w:color="auto"/>
              </w:divBdr>
            </w:div>
            <w:div w:id="1463689465">
              <w:marLeft w:val="0"/>
              <w:marRight w:val="0"/>
              <w:marTop w:val="0"/>
              <w:marBottom w:val="0"/>
              <w:divBdr>
                <w:top w:val="none" w:sz="0" w:space="0" w:color="auto"/>
                <w:left w:val="none" w:sz="0" w:space="0" w:color="auto"/>
                <w:bottom w:val="none" w:sz="0" w:space="0" w:color="auto"/>
                <w:right w:val="none" w:sz="0" w:space="0" w:color="auto"/>
              </w:divBdr>
            </w:div>
            <w:div w:id="1463839390">
              <w:marLeft w:val="0"/>
              <w:marRight w:val="0"/>
              <w:marTop w:val="0"/>
              <w:marBottom w:val="0"/>
              <w:divBdr>
                <w:top w:val="none" w:sz="0" w:space="0" w:color="auto"/>
                <w:left w:val="none" w:sz="0" w:space="0" w:color="auto"/>
                <w:bottom w:val="none" w:sz="0" w:space="0" w:color="auto"/>
                <w:right w:val="none" w:sz="0" w:space="0" w:color="auto"/>
              </w:divBdr>
            </w:div>
            <w:div w:id="1463888339">
              <w:marLeft w:val="0"/>
              <w:marRight w:val="0"/>
              <w:marTop w:val="0"/>
              <w:marBottom w:val="0"/>
              <w:divBdr>
                <w:top w:val="none" w:sz="0" w:space="0" w:color="auto"/>
                <w:left w:val="none" w:sz="0" w:space="0" w:color="auto"/>
                <w:bottom w:val="none" w:sz="0" w:space="0" w:color="auto"/>
                <w:right w:val="none" w:sz="0" w:space="0" w:color="auto"/>
              </w:divBdr>
            </w:div>
            <w:div w:id="1466196244">
              <w:marLeft w:val="0"/>
              <w:marRight w:val="0"/>
              <w:marTop w:val="0"/>
              <w:marBottom w:val="0"/>
              <w:divBdr>
                <w:top w:val="none" w:sz="0" w:space="0" w:color="auto"/>
                <w:left w:val="none" w:sz="0" w:space="0" w:color="auto"/>
                <w:bottom w:val="none" w:sz="0" w:space="0" w:color="auto"/>
                <w:right w:val="none" w:sz="0" w:space="0" w:color="auto"/>
              </w:divBdr>
            </w:div>
            <w:div w:id="1467548205">
              <w:marLeft w:val="0"/>
              <w:marRight w:val="0"/>
              <w:marTop w:val="0"/>
              <w:marBottom w:val="0"/>
              <w:divBdr>
                <w:top w:val="none" w:sz="0" w:space="0" w:color="auto"/>
                <w:left w:val="none" w:sz="0" w:space="0" w:color="auto"/>
                <w:bottom w:val="none" w:sz="0" w:space="0" w:color="auto"/>
                <w:right w:val="none" w:sz="0" w:space="0" w:color="auto"/>
              </w:divBdr>
            </w:div>
            <w:div w:id="1474060662">
              <w:marLeft w:val="0"/>
              <w:marRight w:val="0"/>
              <w:marTop w:val="0"/>
              <w:marBottom w:val="0"/>
              <w:divBdr>
                <w:top w:val="none" w:sz="0" w:space="0" w:color="auto"/>
                <w:left w:val="none" w:sz="0" w:space="0" w:color="auto"/>
                <w:bottom w:val="none" w:sz="0" w:space="0" w:color="auto"/>
                <w:right w:val="none" w:sz="0" w:space="0" w:color="auto"/>
              </w:divBdr>
            </w:div>
            <w:div w:id="1476217413">
              <w:marLeft w:val="0"/>
              <w:marRight w:val="0"/>
              <w:marTop w:val="0"/>
              <w:marBottom w:val="0"/>
              <w:divBdr>
                <w:top w:val="none" w:sz="0" w:space="0" w:color="auto"/>
                <w:left w:val="none" w:sz="0" w:space="0" w:color="auto"/>
                <w:bottom w:val="none" w:sz="0" w:space="0" w:color="auto"/>
                <w:right w:val="none" w:sz="0" w:space="0" w:color="auto"/>
              </w:divBdr>
            </w:div>
            <w:div w:id="1477145653">
              <w:marLeft w:val="0"/>
              <w:marRight w:val="0"/>
              <w:marTop w:val="0"/>
              <w:marBottom w:val="0"/>
              <w:divBdr>
                <w:top w:val="none" w:sz="0" w:space="0" w:color="auto"/>
                <w:left w:val="none" w:sz="0" w:space="0" w:color="auto"/>
                <w:bottom w:val="none" w:sz="0" w:space="0" w:color="auto"/>
                <w:right w:val="none" w:sz="0" w:space="0" w:color="auto"/>
              </w:divBdr>
            </w:div>
            <w:div w:id="1480028069">
              <w:marLeft w:val="0"/>
              <w:marRight w:val="0"/>
              <w:marTop w:val="0"/>
              <w:marBottom w:val="0"/>
              <w:divBdr>
                <w:top w:val="none" w:sz="0" w:space="0" w:color="auto"/>
                <w:left w:val="none" w:sz="0" w:space="0" w:color="auto"/>
                <w:bottom w:val="none" w:sz="0" w:space="0" w:color="auto"/>
                <w:right w:val="none" w:sz="0" w:space="0" w:color="auto"/>
              </w:divBdr>
            </w:div>
            <w:div w:id="1498227865">
              <w:marLeft w:val="0"/>
              <w:marRight w:val="0"/>
              <w:marTop w:val="0"/>
              <w:marBottom w:val="0"/>
              <w:divBdr>
                <w:top w:val="none" w:sz="0" w:space="0" w:color="auto"/>
                <w:left w:val="none" w:sz="0" w:space="0" w:color="auto"/>
                <w:bottom w:val="none" w:sz="0" w:space="0" w:color="auto"/>
                <w:right w:val="none" w:sz="0" w:space="0" w:color="auto"/>
              </w:divBdr>
            </w:div>
            <w:div w:id="1501846112">
              <w:marLeft w:val="0"/>
              <w:marRight w:val="0"/>
              <w:marTop w:val="0"/>
              <w:marBottom w:val="0"/>
              <w:divBdr>
                <w:top w:val="none" w:sz="0" w:space="0" w:color="auto"/>
                <w:left w:val="none" w:sz="0" w:space="0" w:color="auto"/>
                <w:bottom w:val="none" w:sz="0" w:space="0" w:color="auto"/>
                <w:right w:val="none" w:sz="0" w:space="0" w:color="auto"/>
              </w:divBdr>
            </w:div>
            <w:div w:id="1507789152">
              <w:marLeft w:val="0"/>
              <w:marRight w:val="0"/>
              <w:marTop w:val="0"/>
              <w:marBottom w:val="0"/>
              <w:divBdr>
                <w:top w:val="none" w:sz="0" w:space="0" w:color="auto"/>
                <w:left w:val="none" w:sz="0" w:space="0" w:color="auto"/>
                <w:bottom w:val="none" w:sz="0" w:space="0" w:color="auto"/>
                <w:right w:val="none" w:sz="0" w:space="0" w:color="auto"/>
              </w:divBdr>
            </w:div>
            <w:div w:id="1517452766">
              <w:marLeft w:val="0"/>
              <w:marRight w:val="0"/>
              <w:marTop w:val="0"/>
              <w:marBottom w:val="0"/>
              <w:divBdr>
                <w:top w:val="none" w:sz="0" w:space="0" w:color="auto"/>
                <w:left w:val="none" w:sz="0" w:space="0" w:color="auto"/>
                <w:bottom w:val="none" w:sz="0" w:space="0" w:color="auto"/>
                <w:right w:val="none" w:sz="0" w:space="0" w:color="auto"/>
              </w:divBdr>
            </w:div>
            <w:div w:id="1521234727">
              <w:marLeft w:val="0"/>
              <w:marRight w:val="0"/>
              <w:marTop w:val="0"/>
              <w:marBottom w:val="0"/>
              <w:divBdr>
                <w:top w:val="none" w:sz="0" w:space="0" w:color="auto"/>
                <w:left w:val="none" w:sz="0" w:space="0" w:color="auto"/>
                <w:bottom w:val="none" w:sz="0" w:space="0" w:color="auto"/>
                <w:right w:val="none" w:sz="0" w:space="0" w:color="auto"/>
              </w:divBdr>
            </w:div>
            <w:div w:id="1527057562">
              <w:marLeft w:val="0"/>
              <w:marRight w:val="0"/>
              <w:marTop w:val="0"/>
              <w:marBottom w:val="0"/>
              <w:divBdr>
                <w:top w:val="none" w:sz="0" w:space="0" w:color="auto"/>
                <w:left w:val="none" w:sz="0" w:space="0" w:color="auto"/>
                <w:bottom w:val="none" w:sz="0" w:space="0" w:color="auto"/>
                <w:right w:val="none" w:sz="0" w:space="0" w:color="auto"/>
              </w:divBdr>
            </w:div>
            <w:div w:id="1537154189">
              <w:marLeft w:val="0"/>
              <w:marRight w:val="0"/>
              <w:marTop w:val="0"/>
              <w:marBottom w:val="0"/>
              <w:divBdr>
                <w:top w:val="none" w:sz="0" w:space="0" w:color="auto"/>
                <w:left w:val="none" w:sz="0" w:space="0" w:color="auto"/>
                <w:bottom w:val="none" w:sz="0" w:space="0" w:color="auto"/>
                <w:right w:val="none" w:sz="0" w:space="0" w:color="auto"/>
              </w:divBdr>
            </w:div>
            <w:div w:id="1541897767">
              <w:marLeft w:val="0"/>
              <w:marRight w:val="0"/>
              <w:marTop w:val="0"/>
              <w:marBottom w:val="0"/>
              <w:divBdr>
                <w:top w:val="none" w:sz="0" w:space="0" w:color="auto"/>
                <w:left w:val="none" w:sz="0" w:space="0" w:color="auto"/>
                <w:bottom w:val="none" w:sz="0" w:space="0" w:color="auto"/>
                <w:right w:val="none" w:sz="0" w:space="0" w:color="auto"/>
              </w:divBdr>
            </w:div>
            <w:div w:id="1543901668">
              <w:marLeft w:val="0"/>
              <w:marRight w:val="0"/>
              <w:marTop w:val="0"/>
              <w:marBottom w:val="0"/>
              <w:divBdr>
                <w:top w:val="none" w:sz="0" w:space="0" w:color="auto"/>
                <w:left w:val="none" w:sz="0" w:space="0" w:color="auto"/>
                <w:bottom w:val="none" w:sz="0" w:space="0" w:color="auto"/>
                <w:right w:val="none" w:sz="0" w:space="0" w:color="auto"/>
              </w:divBdr>
            </w:div>
            <w:div w:id="1549148690">
              <w:marLeft w:val="0"/>
              <w:marRight w:val="0"/>
              <w:marTop w:val="0"/>
              <w:marBottom w:val="0"/>
              <w:divBdr>
                <w:top w:val="none" w:sz="0" w:space="0" w:color="auto"/>
                <w:left w:val="none" w:sz="0" w:space="0" w:color="auto"/>
                <w:bottom w:val="none" w:sz="0" w:space="0" w:color="auto"/>
                <w:right w:val="none" w:sz="0" w:space="0" w:color="auto"/>
              </w:divBdr>
            </w:div>
            <w:div w:id="1550914645">
              <w:marLeft w:val="0"/>
              <w:marRight w:val="0"/>
              <w:marTop w:val="0"/>
              <w:marBottom w:val="0"/>
              <w:divBdr>
                <w:top w:val="none" w:sz="0" w:space="0" w:color="auto"/>
                <w:left w:val="none" w:sz="0" w:space="0" w:color="auto"/>
                <w:bottom w:val="none" w:sz="0" w:space="0" w:color="auto"/>
                <w:right w:val="none" w:sz="0" w:space="0" w:color="auto"/>
              </w:divBdr>
            </w:div>
            <w:div w:id="1551066892">
              <w:marLeft w:val="0"/>
              <w:marRight w:val="0"/>
              <w:marTop w:val="0"/>
              <w:marBottom w:val="0"/>
              <w:divBdr>
                <w:top w:val="none" w:sz="0" w:space="0" w:color="auto"/>
                <w:left w:val="none" w:sz="0" w:space="0" w:color="auto"/>
                <w:bottom w:val="none" w:sz="0" w:space="0" w:color="auto"/>
                <w:right w:val="none" w:sz="0" w:space="0" w:color="auto"/>
              </w:divBdr>
            </w:div>
            <w:div w:id="1553080381">
              <w:marLeft w:val="0"/>
              <w:marRight w:val="0"/>
              <w:marTop w:val="0"/>
              <w:marBottom w:val="0"/>
              <w:divBdr>
                <w:top w:val="none" w:sz="0" w:space="0" w:color="auto"/>
                <w:left w:val="none" w:sz="0" w:space="0" w:color="auto"/>
                <w:bottom w:val="none" w:sz="0" w:space="0" w:color="auto"/>
                <w:right w:val="none" w:sz="0" w:space="0" w:color="auto"/>
              </w:divBdr>
            </w:div>
            <w:div w:id="1553730833">
              <w:marLeft w:val="0"/>
              <w:marRight w:val="0"/>
              <w:marTop w:val="0"/>
              <w:marBottom w:val="0"/>
              <w:divBdr>
                <w:top w:val="none" w:sz="0" w:space="0" w:color="auto"/>
                <w:left w:val="none" w:sz="0" w:space="0" w:color="auto"/>
                <w:bottom w:val="none" w:sz="0" w:space="0" w:color="auto"/>
                <w:right w:val="none" w:sz="0" w:space="0" w:color="auto"/>
              </w:divBdr>
            </w:div>
            <w:div w:id="1554081217">
              <w:marLeft w:val="0"/>
              <w:marRight w:val="0"/>
              <w:marTop w:val="0"/>
              <w:marBottom w:val="0"/>
              <w:divBdr>
                <w:top w:val="none" w:sz="0" w:space="0" w:color="auto"/>
                <w:left w:val="none" w:sz="0" w:space="0" w:color="auto"/>
                <w:bottom w:val="none" w:sz="0" w:space="0" w:color="auto"/>
                <w:right w:val="none" w:sz="0" w:space="0" w:color="auto"/>
              </w:divBdr>
            </w:div>
            <w:div w:id="1561164062">
              <w:marLeft w:val="0"/>
              <w:marRight w:val="0"/>
              <w:marTop w:val="0"/>
              <w:marBottom w:val="0"/>
              <w:divBdr>
                <w:top w:val="none" w:sz="0" w:space="0" w:color="auto"/>
                <w:left w:val="none" w:sz="0" w:space="0" w:color="auto"/>
                <w:bottom w:val="none" w:sz="0" w:space="0" w:color="auto"/>
                <w:right w:val="none" w:sz="0" w:space="0" w:color="auto"/>
              </w:divBdr>
            </w:div>
            <w:div w:id="1564559436">
              <w:marLeft w:val="0"/>
              <w:marRight w:val="0"/>
              <w:marTop w:val="0"/>
              <w:marBottom w:val="0"/>
              <w:divBdr>
                <w:top w:val="none" w:sz="0" w:space="0" w:color="auto"/>
                <w:left w:val="none" w:sz="0" w:space="0" w:color="auto"/>
                <w:bottom w:val="none" w:sz="0" w:space="0" w:color="auto"/>
                <w:right w:val="none" w:sz="0" w:space="0" w:color="auto"/>
              </w:divBdr>
            </w:div>
            <w:div w:id="1569073783">
              <w:marLeft w:val="0"/>
              <w:marRight w:val="0"/>
              <w:marTop w:val="0"/>
              <w:marBottom w:val="0"/>
              <w:divBdr>
                <w:top w:val="none" w:sz="0" w:space="0" w:color="auto"/>
                <w:left w:val="none" w:sz="0" w:space="0" w:color="auto"/>
                <w:bottom w:val="none" w:sz="0" w:space="0" w:color="auto"/>
                <w:right w:val="none" w:sz="0" w:space="0" w:color="auto"/>
              </w:divBdr>
            </w:div>
            <w:div w:id="1569803434">
              <w:marLeft w:val="0"/>
              <w:marRight w:val="0"/>
              <w:marTop w:val="0"/>
              <w:marBottom w:val="0"/>
              <w:divBdr>
                <w:top w:val="none" w:sz="0" w:space="0" w:color="auto"/>
                <w:left w:val="none" w:sz="0" w:space="0" w:color="auto"/>
                <w:bottom w:val="none" w:sz="0" w:space="0" w:color="auto"/>
                <w:right w:val="none" w:sz="0" w:space="0" w:color="auto"/>
              </w:divBdr>
            </w:div>
            <w:div w:id="1570577253">
              <w:marLeft w:val="0"/>
              <w:marRight w:val="0"/>
              <w:marTop w:val="0"/>
              <w:marBottom w:val="0"/>
              <w:divBdr>
                <w:top w:val="none" w:sz="0" w:space="0" w:color="auto"/>
                <w:left w:val="none" w:sz="0" w:space="0" w:color="auto"/>
                <w:bottom w:val="none" w:sz="0" w:space="0" w:color="auto"/>
                <w:right w:val="none" w:sz="0" w:space="0" w:color="auto"/>
              </w:divBdr>
            </w:div>
            <w:div w:id="1571383608">
              <w:marLeft w:val="0"/>
              <w:marRight w:val="0"/>
              <w:marTop w:val="0"/>
              <w:marBottom w:val="0"/>
              <w:divBdr>
                <w:top w:val="none" w:sz="0" w:space="0" w:color="auto"/>
                <w:left w:val="none" w:sz="0" w:space="0" w:color="auto"/>
                <w:bottom w:val="none" w:sz="0" w:space="0" w:color="auto"/>
                <w:right w:val="none" w:sz="0" w:space="0" w:color="auto"/>
              </w:divBdr>
            </w:div>
            <w:div w:id="1573351805">
              <w:marLeft w:val="0"/>
              <w:marRight w:val="0"/>
              <w:marTop w:val="0"/>
              <w:marBottom w:val="0"/>
              <w:divBdr>
                <w:top w:val="none" w:sz="0" w:space="0" w:color="auto"/>
                <w:left w:val="none" w:sz="0" w:space="0" w:color="auto"/>
                <w:bottom w:val="none" w:sz="0" w:space="0" w:color="auto"/>
                <w:right w:val="none" w:sz="0" w:space="0" w:color="auto"/>
              </w:divBdr>
            </w:div>
            <w:div w:id="1576549413">
              <w:marLeft w:val="0"/>
              <w:marRight w:val="0"/>
              <w:marTop w:val="0"/>
              <w:marBottom w:val="0"/>
              <w:divBdr>
                <w:top w:val="none" w:sz="0" w:space="0" w:color="auto"/>
                <w:left w:val="none" w:sz="0" w:space="0" w:color="auto"/>
                <w:bottom w:val="none" w:sz="0" w:space="0" w:color="auto"/>
                <w:right w:val="none" w:sz="0" w:space="0" w:color="auto"/>
              </w:divBdr>
            </w:div>
            <w:div w:id="1577739173">
              <w:marLeft w:val="0"/>
              <w:marRight w:val="0"/>
              <w:marTop w:val="0"/>
              <w:marBottom w:val="0"/>
              <w:divBdr>
                <w:top w:val="none" w:sz="0" w:space="0" w:color="auto"/>
                <w:left w:val="none" w:sz="0" w:space="0" w:color="auto"/>
                <w:bottom w:val="none" w:sz="0" w:space="0" w:color="auto"/>
                <w:right w:val="none" w:sz="0" w:space="0" w:color="auto"/>
              </w:divBdr>
            </w:div>
            <w:div w:id="1578050817">
              <w:marLeft w:val="0"/>
              <w:marRight w:val="0"/>
              <w:marTop w:val="0"/>
              <w:marBottom w:val="0"/>
              <w:divBdr>
                <w:top w:val="none" w:sz="0" w:space="0" w:color="auto"/>
                <w:left w:val="none" w:sz="0" w:space="0" w:color="auto"/>
                <w:bottom w:val="none" w:sz="0" w:space="0" w:color="auto"/>
                <w:right w:val="none" w:sz="0" w:space="0" w:color="auto"/>
              </w:divBdr>
            </w:div>
            <w:div w:id="1590575243">
              <w:marLeft w:val="0"/>
              <w:marRight w:val="0"/>
              <w:marTop w:val="0"/>
              <w:marBottom w:val="0"/>
              <w:divBdr>
                <w:top w:val="none" w:sz="0" w:space="0" w:color="auto"/>
                <w:left w:val="none" w:sz="0" w:space="0" w:color="auto"/>
                <w:bottom w:val="none" w:sz="0" w:space="0" w:color="auto"/>
                <w:right w:val="none" w:sz="0" w:space="0" w:color="auto"/>
              </w:divBdr>
            </w:div>
            <w:div w:id="1596094091">
              <w:marLeft w:val="0"/>
              <w:marRight w:val="0"/>
              <w:marTop w:val="0"/>
              <w:marBottom w:val="0"/>
              <w:divBdr>
                <w:top w:val="none" w:sz="0" w:space="0" w:color="auto"/>
                <w:left w:val="none" w:sz="0" w:space="0" w:color="auto"/>
                <w:bottom w:val="none" w:sz="0" w:space="0" w:color="auto"/>
                <w:right w:val="none" w:sz="0" w:space="0" w:color="auto"/>
              </w:divBdr>
            </w:div>
            <w:div w:id="1604536096">
              <w:marLeft w:val="0"/>
              <w:marRight w:val="0"/>
              <w:marTop w:val="0"/>
              <w:marBottom w:val="0"/>
              <w:divBdr>
                <w:top w:val="none" w:sz="0" w:space="0" w:color="auto"/>
                <w:left w:val="none" w:sz="0" w:space="0" w:color="auto"/>
                <w:bottom w:val="none" w:sz="0" w:space="0" w:color="auto"/>
                <w:right w:val="none" w:sz="0" w:space="0" w:color="auto"/>
              </w:divBdr>
            </w:div>
            <w:div w:id="1610047583">
              <w:marLeft w:val="0"/>
              <w:marRight w:val="0"/>
              <w:marTop w:val="0"/>
              <w:marBottom w:val="0"/>
              <w:divBdr>
                <w:top w:val="none" w:sz="0" w:space="0" w:color="auto"/>
                <w:left w:val="none" w:sz="0" w:space="0" w:color="auto"/>
                <w:bottom w:val="none" w:sz="0" w:space="0" w:color="auto"/>
                <w:right w:val="none" w:sz="0" w:space="0" w:color="auto"/>
              </w:divBdr>
            </w:div>
            <w:div w:id="1610357980">
              <w:marLeft w:val="0"/>
              <w:marRight w:val="0"/>
              <w:marTop w:val="0"/>
              <w:marBottom w:val="0"/>
              <w:divBdr>
                <w:top w:val="none" w:sz="0" w:space="0" w:color="auto"/>
                <w:left w:val="none" w:sz="0" w:space="0" w:color="auto"/>
                <w:bottom w:val="none" w:sz="0" w:space="0" w:color="auto"/>
                <w:right w:val="none" w:sz="0" w:space="0" w:color="auto"/>
              </w:divBdr>
            </w:div>
            <w:div w:id="1613173145">
              <w:marLeft w:val="0"/>
              <w:marRight w:val="0"/>
              <w:marTop w:val="0"/>
              <w:marBottom w:val="0"/>
              <w:divBdr>
                <w:top w:val="none" w:sz="0" w:space="0" w:color="auto"/>
                <w:left w:val="none" w:sz="0" w:space="0" w:color="auto"/>
                <w:bottom w:val="none" w:sz="0" w:space="0" w:color="auto"/>
                <w:right w:val="none" w:sz="0" w:space="0" w:color="auto"/>
              </w:divBdr>
            </w:div>
            <w:div w:id="1616403848">
              <w:marLeft w:val="0"/>
              <w:marRight w:val="0"/>
              <w:marTop w:val="0"/>
              <w:marBottom w:val="0"/>
              <w:divBdr>
                <w:top w:val="none" w:sz="0" w:space="0" w:color="auto"/>
                <w:left w:val="none" w:sz="0" w:space="0" w:color="auto"/>
                <w:bottom w:val="none" w:sz="0" w:space="0" w:color="auto"/>
                <w:right w:val="none" w:sz="0" w:space="0" w:color="auto"/>
              </w:divBdr>
            </w:div>
            <w:div w:id="1624534386">
              <w:marLeft w:val="0"/>
              <w:marRight w:val="0"/>
              <w:marTop w:val="0"/>
              <w:marBottom w:val="0"/>
              <w:divBdr>
                <w:top w:val="none" w:sz="0" w:space="0" w:color="auto"/>
                <w:left w:val="none" w:sz="0" w:space="0" w:color="auto"/>
                <w:bottom w:val="none" w:sz="0" w:space="0" w:color="auto"/>
                <w:right w:val="none" w:sz="0" w:space="0" w:color="auto"/>
              </w:divBdr>
            </w:div>
            <w:div w:id="1627810882">
              <w:marLeft w:val="0"/>
              <w:marRight w:val="0"/>
              <w:marTop w:val="0"/>
              <w:marBottom w:val="0"/>
              <w:divBdr>
                <w:top w:val="none" w:sz="0" w:space="0" w:color="auto"/>
                <w:left w:val="none" w:sz="0" w:space="0" w:color="auto"/>
                <w:bottom w:val="none" w:sz="0" w:space="0" w:color="auto"/>
                <w:right w:val="none" w:sz="0" w:space="0" w:color="auto"/>
              </w:divBdr>
            </w:div>
            <w:div w:id="1634287075">
              <w:marLeft w:val="0"/>
              <w:marRight w:val="0"/>
              <w:marTop w:val="0"/>
              <w:marBottom w:val="0"/>
              <w:divBdr>
                <w:top w:val="none" w:sz="0" w:space="0" w:color="auto"/>
                <w:left w:val="none" w:sz="0" w:space="0" w:color="auto"/>
                <w:bottom w:val="none" w:sz="0" w:space="0" w:color="auto"/>
                <w:right w:val="none" w:sz="0" w:space="0" w:color="auto"/>
              </w:divBdr>
            </w:div>
            <w:div w:id="1637447639">
              <w:marLeft w:val="0"/>
              <w:marRight w:val="0"/>
              <w:marTop w:val="0"/>
              <w:marBottom w:val="0"/>
              <w:divBdr>
                <w:top w:val="none" w:sz="0" w:space="0" w:color="auto"/>
                <w:left w:val="none" w:sz="0" w:space="0" w:color="auto"/>
                <w:bottom w:val="none" w:sz="0" w:space="0" w:color="auto"/>
                <w:right w:val="none" w:sz="0" w:space="0" w:color="auto"/>
              </w:divBdr>
            </w:div>
            <w:div w:id="1645694703">
              <w:marLeft w:val="0"/>
              <w:marRight w:val="0"/>
              <w:marTop w:val="0"/>
              <w:marBottom w:val="0"/>
              <w:divBdr>
                <w:top w:val="none" w:sz="0" w:space="0" w:color="auto"/>
                <w:left w:val="none" w:sz="0" w:space="0" w:color="auto"/>
                <w:bottom w:val="none" w:sz="0" w:space="0" w:color="auto"/>
                <w:right w:val="none" w:sz="0" w:space="0" w:color="auto"/>
              </w:divBdr>
            </w:div>
            <w:div w:id="1652178695">
              <w:marLeft w:val="0"/>
              <w:marRight w:val="0"/>
              <w:marTop w:val="0"/>
              <w:marBottom w:val="0"/>
              <w:divBdr>
                <w:top w:val="none" w:sz="0" w:space="0" w:color="auto"/>
                <w:left w:val="none" w:sz="0" w:space="0" w:color="auto"/>
                <w:bottom w:val="none" w:sz="0" w:space="0" w:color="auto"/>
                <w:right w:val="none" w:sz="0" w:space="0" w:color="auto"/>
              </w:divBdr>
            </w:div>
            <w:div w:id="1656105673">
              <w:marLeft w:val="0"/>
              <w:marRight w:val="0"/>
              <w:marTop w:val="0"/>
              <w:marBottom w:val="0"/>
              <w:divBdr>
                <w:top w:val="none" w:sz="0" w:space="0" w:color="auto"/>
                <w:left w:val="none" w:sz="0" w:space="0" w:color="auto"/>
                <w:bottom w:val="none" w:sz="0" w:space="0" w:color="auto"/>
                <w:right w:val="none" w:sz="0" w:space="0" w:color="auto"/>
              </w:divBdr>
            </w:div>
            <w:div w:id="1657763201">
              <w:marLeft w:val="0"/>
              <w:marRight w:val="0"/>
              <w:marTop w:val="0"/>
              <w:marBottom w:val="0"/>
              <w:divBdr>
                <w:top w:val="none" w:sz="0" w:space="0" w:color="auto"/>
                <w:left w:val="none" w:sz="0" w:space="0" w:color="auto"/>
                <w:bottom w:val="none" w:sz="0" w:space="0" w:color="auto"/>
                <w:right w:val="none" w:sz="0" w:space="0" w:color="auto"/>
              </w:divBdr>
            </w:div>
            <w:div w:id="1659769783">
              <w:marLeft w:val="0"/>
              <w:marRight w:val="0"/>
              <w:marTop w:val="0"/>
              <w:marBottom w:val="0"/>
              <w:divBdr>
                <w:top w:val="none" w:sz="0" w:space="0" w:color="auto"/>
                <w:left w:val="none" w:sz="0" w:space="0" w:color="auto"/>
                <w:bottom w:val="none" w:sz="0" w:space="0" w:color="auto"/>
                <w:right w:val="none" w:sz="0" w:space="0" w:color="auto"/>
              </w:divBdr>
            </w:div>
            <w:div w:id="1660420591">
              <w:marLeft w:val="0"/>
              <w:marRight w:val="0"/>
              <w:marTop w:val="0"/>
              <w:marBottom w:val="0"/>
              <w:divBdr>
                <w:top w:val="none" w:sz="0" w:space="0" w:color="auto"/>
                <w:left w:val="none" w:sz="0" w:space="0" w:color="auto"/>
                <w:bottom w:val="none" w:sz="0" w:space="0" w:color="auto"/>
                <w:right w:val="none" w:sz="0" w:space="0" w:color="auto"/>
              </w:divBdr>
            </w:div>
            <w:div w:id="1664552219">
              <w:marLeft w:val="0"/>
              <w:marRight w:val="0"/>
              <w:marTop w:val="0"/>
              <w:marBottom w:val="0"/>
              <w:divBdr>
                <w:top w:val="none" w:sz="0" w:space="0" w:color="auto"/>
                <w:left w:val="none" w:sz="0" w:space="0" w:color="auto"/>
                <w:bottom w:val="none" w:sz="0" w:space="0" w:color="auto"/>
                <w:right w:val="none" w:sz="0" w:space="0" w:color="auto"/>
              </w:divBdr>
            </w:div>
            <w:div w:id="1668900711">
              <w:marLeft w:val="0"/>
              <w:marRight w:val="0"/>
              <w:marTop w:val="0"/>
              <w:marBottom w:val="0"/>
              <w:divBdr>
                <w:top w:val="none" w:sz="0" w:space="0" w:color="auto"/>
                <w:left w:val="none" w:sz="0" w:space="0" w:color="auto"/>
                <w:bottom w:val="none" w:sz="0" w:space="0" w:color="auto"/>
                <w:right w:val="none" w:sz="0" w:space="0" w:color="auto"/>
              </w:divBdr>
            </w:div>
            <w:div w:id="1680353491">
              <w:marLeft w:val="0"/>
              <w:marRight w:val="0"/>
              <w:marTop w:val="0"/>
              <w:marBottom w:val="0"/>
              <w:divBdr>
                <w:top w:val="none" w:sz="0" w:space="0" w:color="auto"/>
                <w:left w:val="none" w:sz="0" w:space="0" w:color="auto"/>
                <w:bottom w:val="none" w:sz="0" w:space="0" w:color="auto"/>
                <w:right w:val="none" w:sz="0" w:space="0" w:color="auto"/>
              </w:divBdr>
            </w:div>
            <w:div w:id="1683892794">
              <w:marLeft w:val="0"/>
              <w:marRight w:val="0"/>
              <w:marTop w:val="0"/>
              <w:marBottom w:val="0"/>
              <w:divBdr>
                <w:top w:val="none" w:sz="0" w:space="0" w:color="auto"/>
                <w:left w:val="none" w:sz="0" w:space="0" w:color="auto"/>
                <w:bottom w:val="none" w:sz="0" w:space="0" w:color="auto"/>
                <w:right w:val="none" w:sz="0" w:space="0" w:color="auto"/>
              </w:divBdr>
            </w:div>
            <w:div w:id="1704595247">
              <w:marLeft w:val="0"/>
              <w:marRight w:val="0"/>
              <w:marTop w:val="0"/>
              <w:marBottom w:val="0"/>
              <w:divBdr>
                <w:top w:val="none" w:sz="0" w:space="0" w:color="auto"/>
                <w:left w:val="none" w:sz="0" w:space="0" w:color="auto"/>
                <w:bottom w:val="none" w:sz="0" w:space="0" w:color="auto"/>
                <w:right w:val="none" w:sz="0" w:space="0" w:color="auto"/>
              </w:divBdr>
            </w:div>
            <w:div w:id="1704746725">
              <w:marLeft w:val="0"/>
              <w:marRight w:val="0"/>
              <w:marTop w:val="0"/>
              <w:marBottom w:val="0"/>
              <w:divBdr>
                <w:top w:val="none" w:sz="0" w:space="0" w:color="auto"/>
                <w:left w:val="none" w:sz="0" w:space="0" w:color="auto"/>
                <w:bottom w:val="none" w:sz="0" w:space="0" w:color="auto"/>
                <w:right w:val="none" w:sz="0" w:space="0" w:color="auto"/>
              </w:divBdr>
            </w:div>
            <w:div w:id="1710110103">
              <w:marLeft w:val="0"/>
              <w:marRight w:val="0"/>
              <w:marTop w:val="0"/>
              <w:marBottom w:val="0"/>
              <w:divBdr>
                <w:top w:val="none" w:sz="0" w:space="0" w:color="auto"/>
                <w:left w:val="none" w:sz="0" w:space="0" w:color="auto"/>
                <w:bottom w:val="none" w:sz="0" w:space="0" w:color="auto"/>
                <w:right w:val="none" w:sz="0" w:space="0" w:color="auto"/>
              </w:divBdr>
            </w:div>
            <w:div w:id="1715696619">
              <w:marLeft w:val="0"/>
              <w:marRight w:val="0"/>
              <w:marTop w:val="0"/>
              <w:marBottom w:val="0"/>
              <w:divBdr>
                <w:top w:val="none" w:sz="0" w:space="0" w:color="auto"/>
                <w:left w:val="none" w:sz="0" w:space="0" w:color="auto"/>
                <w:bottom w:val="none" w:sz="0" w:space="0" w:color="auto"/>
                <w:right w:val="none" w:sz="0" w:space="0" w:color="auto"/>
              </w:divBdr>
            </w:div>
            <w:div w:id="1717968293">
              <w:marLeft w:val="0"/>
              <w:marRight w:val="0"/>
              <w:marTop w:val="0"/>
              <w:marBottom w:val="0"/>
              <w:divBdr>
                <w:top w:val="none" w:sz="0" w:space="0" w:color="auto"/>
                <w:left w:val="none" w:sz="0" w:space="0" w:color="auto"/>
                <w:bottom w:val="none" w:sz="0" w:space="0" w:color="auto"/>
                <w:right w:val="none" w:sz="0" w:space="0" w:color="auto"/>
              </w:divBdr>
            </w:div>
            <w:div w:id="1729919622">
              <w:marLeft w:val="0"/>
              <w:marRight w:val="0"/>
              <w:marTop w:val="0"/>
              <w:marBottom w:val="0"/>
              <w:divBdr>
                <w:top w:val="none" w:sz="0" w:space="0" w:color="auto"/>
                <w:left w:val="none" w:sz="0" w:space="0" w:color="auto"/>
                <w:bottom w:val="none" w:sz="0" w:space="0" w:color="auto"/>
                <w:right w:val="none" w:sz="0" w:space="0" w:color="auto"/>
              </w:divBdr>
            </w:div>
            <w:div w:id="1733233438">
              <w:marLeft w:val="0"/>
              <w:marRight w:val="0"/>
              <w:marTop w:val="0"/>
              <w:marBottom w:val="0"/>
              <w:divBdr>
                <w:top w:val="none" w:sz="0" w:space="0" w:color="auto"/>
                <w:left w:val="none" w:sz="0" w:space="0" w:color="auto"/>
                <w:bottom w:val="none" w:sz="0" w:space="0" w:color="auto"/>
                <w:right w:val="none" w:sz="0" w:space="0" w:color="auto"/>
              </w:divBdr>
            </w:div>
            <w:div w:id="1741751496">
              <w:marLeft w:val="0"/>
              <w:marRight w:val="0"/>
              <w:marTop w:val="0"/>
              <w:marBottom w:val="0"/>
              <w:divBdr>
                <w:top w:val="none" w:sz="0" w:space="0" w:color="auto"/>
                <w:left w:val="none" w:sz="0" w:space="0" w:color="auto"/>
                <w:bottom w:val="none" w:sz="0" w:space="0" w:color="auto"/>
                <w:right w:val="none" w:sz="0" w:space="0" w:color="auto"/>
              </w:divBdr>
            </w:div>
            <w:div w:id="1741902297">
              <w:marLeft w:val="0"/>
              <w:marRight w:val="0"/>
              <w:marTop w:val="0"/>
              <w:marBottom w:val="0"/>
              <w:divBdr>
                <w:top w:val="none" w:sz="0" w:space="0" w:color="auto"/>
                <w:left w:val="none" w:sz="0" w:space="0" w:color="auto"/>
                <w:bottom w:val="none" w:sz="0" w:space="0" w:color="auto"/>
                <w:right w:val="none" w:sz="0" w:space="0" w:color="auto"/>
              </w:divBdr>
            </w:div>
            <w:div w:id="1744139513">
              <w:marLeft w:val="0"/>
              <w:marRight w:val="0"/>
              <w:marTop w:val="0"/>
              <w:marBottom w:val="0"/>
              <w:divBdr>
                <w:top w:val="none" w:sz="0" w:space="0" w:color="auto"/>
                <w:left w:val="none" w:sz="0" w:space="0" w:color="auto"/>
                <w:bottom w:val="none" w:sz="0" w:space="0" w:color="auto"/>
                <w:right w:val="none" w:sz="0" w:space="0" w:color="auto"/>
              </w:divBdr>
            </w:div>
            <w:div w:id="1749227575">
              <w:marLeft w:val="0"/>
              <w:marRight w:val="0"/>
              <w:marTop w:val="0"/>
              <w:marBottom w:val="0"/>
              <w:divBdr>
                <w:top w:val="none" w:sz="0" w:space="0" w:color="auto"/>
                <w:left w:val="none" w:sz="0" w:space="0" w:color="auto"/>
                <w:bottom w:val="none" w:sz="0" w:space="0" w:color="auto"/>
                <w:right w:val="none" w:sz="0" w:space="0" w:color="auto"/>
              </w:divBdr>
            </w:div>
            <w:div w:id="1753812826">
              <w:marLeft w:val="0"/>
              <w:marRight w:val="0"/>
              <w:marTop w:val="0"/>
              <w:marBottom w:val="0"/>
              <w:divBdr>
                <w:top w:val="none" w:sz="0" w:space="0" w:color="auto"/>
                <w:left w:val="none" w:sz="0" w:space="0" w:color="auto"/>
                <w:bottom w:val="none" w:sz="0" w:space="0" w:color="auto"/>
                <w:right w:val="none" w:sz="0" w:space="0" w:color="auto"/>
              </w:divBdr>
            </w:div>
            <w:div w:id="1760831789">
              <w:marLeft w:val="0"/>
              <w:marRight w:val="0"/>
              <w:marTop w:val="0"/>
              <w:marBottom w:val="0"/>
              <w:divBdr>
                <w:top w:val="none" w:sz="0" w:space="0" w:color="auto"/>
                <w:left w:val="none" w:sz="0" w:space="0" w:color="auto"/>
                <w:bottom w:val="none" w:sz="0" w:space="0" w:color="auto"/>
                <w:right w:val="none" w:sz="0" w:space="0" w:color="auto"/>
              </w:divBdr>
            </w:div>
            <w:div w:id="1764036864">
              <w:marLeft w:val="0"/>
              <w:marRight w:val="0"/>
              <w:marTop w:val="0"/>
              <w:marBottom w:val="0"/>
              <w:divBdr>
                <w:top w:val="none" w:sz="0" w:space="0" w:color="auto"/>
                <w:left w:val="none" w:sz="0" w:space="0" w:color="auto"/>
                <w:bottom w:val="none" w:sz="0" w:space="0" w:color="auto"/>
                <w:right w:val="none" w:sz="0" w:space="0" w:color="auto"/>
              </w:divBdr>
            </w:div>
            <w:div w:id="1764688417">
              <w:marLeft w:val="0"/>
              <w:marRight w:val="0"/>
              <w:marTop w:val="0"/>
              <w:marBottom w:val="0"/>
              <w:divBdr>
                <w:top w:val="none" w:sz="0" w:space="0" w:color="auto"/>
                <w:left w:val="none" w:sz="0" w:space="0" w:color="auto"/>
                <w:bottom w:val="none" w:sz="0" w:space="0" w:color="auto"/>
                <w:right w:val="none" w:sz="0" w:space="0" w:color="auto"/>
              </w:divBdr>
            </w:div>
            <w:div w:id="1767075987">
              <w:marLeft w:val="0"/>
              <w:marRight w:val="0"/>
              <w:marTop w:val="0"/>
              <w:marBottom w:val="0"/>
              <w:divBdr>
                <w:top w:val="none" w:sz="0" w:space="0" w:color="auto"/>
                <w:left w:val="none" w:sz="0" w:space="0" w:color="auto"/>
                <w:bottom w:val="none" w:sz="0" w:space="0" w:color="auto"/>
                <w:right w:val="none" w:sz="0" w:space="0" w:color="auto"/>
              </w:divBdr>
            </w:div>
            <w:div w:id="1771461823">
              <w:marLeft w:val="0"/>
              <w:marRight w:val="0"/>
              <w:marTop w:val="0"/>
              <w:marBottom w:val="0"/>
              <w:divBdr>
                <w:top w:val="none" w:sz="0" w:space="0" w:color="auto"/>
                <w:left w:val="none" w:sz="0" w:space="0" w:color="auto"/>
                <w:bottom w:val="none" w:sz="0" w:space="0" w:color="auto"/>
                <w:right w:val="none" w:sz="0" w:space="0" w:color="auto"/>
              </w:divBdr>
            </w:div>
            <w:div w:id="1774742699">
              <w:marLeft w:val="0"/>
              <w:marRight w:val="0"/>
              <w:marTop w:val="0"/>
              <w:marBottom w:val="0"/>
              <w:divBdr>
                <w:top w:val="none" w:sz="0" w:space="0" w:color="auto"/>
                <w:left w:val="none" w:sz="0" w:space="0" w:color="auto"/>
                <w:bottom w:val="none" w:sz="0" w:space="0" w:color="auto"/>
                <w:right w:val="none" w:sz="0" w:space="0" w:color="auto"/>
              </w:divBdr>
            </w:div>
            <w:div w:id="1776632508">
              <w:marLeft w:val="0"/>
              <w:marRight w:val="0"/>
              <w:marTop w:val="0"/>
              <w:marBottom w:val="0"/>
              <w:divBdr>
                <w:top w:val="none" w:sz="0" w:space="0" w:color="auto"/>
                <w:left w:val="none" w:sz="0" w:space="0" w:color="auto"/>
                <w:bottom w:val="none" w:sz="0" w:space="0" w:color="auto"/>
                <w:right w:val="none" w:sz="0" w:space="0" w:color="auto"/>
              </w:divBdr>
            </w:div>
            <w:div w:id="1779762751">
              <w:marLeft w:val="0"/>
              <w:marRight w:val="0"/>
              <w:marTop w:val="0"/>
              <w:marBottom w:val="0"/>
              <w:divBdr>
                <w:top w:val="none" w:sz="0" w:space="0" w:color="auto"/>
                <w:left w:val="none" w:sz="0" w:space="0" w:color="auto"/>
                <w:bottom w:val="none" w:sz="0" w:space="0" w:color="auto"/>
                <w:right w:val="none" w:sz="0" w:space="0" w:color="auto"/>
              </w:divBdr>
            </w:div>
            <w:div w:id="1781950313">
              <w:marLeft w:val="0"/>
              <w:marRight w:val="0"/>
              <w:marTop w:val="0"/>
              <w:marBottom w:val="0"/>
              <w:divBdr>
                <w:top w:val="none" w:sz="0" w:space="0" w:color="auto"/>
                <w:left w:val="none" w:sz="0" w:space="0" w:color="auto"/>
                <w:bottom w:val="none" w:sz="0" w:space="0" w:color="auto"/>
                <w:right w:val="none" w:sz="0" w:space="0" w:color="auto"/>
              </w:divBdr>
            </w:div>
            <w:div w:id="1785886681">
              <w:marLeft w:val="0"/>
              <w:marRight w:val="0"/>
              <w:marTop w:val="0"/>
              <w:marBottom w:val="0"/>
              <w:divBdr>
                <w:top w:val="none" w:sz="0" w:space="0" w:color="auto"/>
                <w:left w:val="none" w:sz="0" w:space="0" w:color="auto"/>
                <w:bottom w:val="none" w:sz="0" w:space="0" w:color="auto"/>
                <w:right w:val="none" w:sz="0" w:space="0" w:color="auto"/>
              </w:divBdr>
            </w:div>
            <w:div w:id="1787966395">
              <w:marLeft w:val="0"/>
              <w:marRight w:val="0"/>
              <w:marTop w:val="0"/>
              <w:marBottom w:val="0"/>
              <w:divBdr>
                <w:top w:val="none" w:sz="0" w:space="0" w:color="auto"/>
                <w:left w:val="none" w:sz="0" w:space="0" w:color="auto"/>
                <w:bottom w:val="none" w:sz="0" w:space="0" w:color="auto"/>
                <w:right w:val="none" w:sz="0" w:space="0" w:color="auto"/>
              </w:divBdr>
            </w:div>
            <w:div w:id="1789884456">
              <w:marLeft w:val="0"/>
              <w:marRight w:val="0"/>
              <w:marTop w:val="0"/>
              <w:marBottom w:val="0"/>
              <w:divBdr>
                <w:top w:val="none" w:sz="0" w:space="0" w:color="auto"/>
                <w:left w:val="none" w:sz="0" w:space="0" w:color="auto"/>
                <w:bottom w:val="none" w:sz="0" w:space="0" w:color="auto"/>
                <w:right w:val="none" w:sz="0" w:space="0" w:color="auto"/>
              </w:divBdr>
            </w:div>
            <w:div w:id="1791166423">
              <w:marLeft w:val="0"/>
              <w:marRight w:val="0"/>
              <w:marTop w:val="0"/>
              <w:marBottom w:val="0"/>
              <w:divBdr>
                <w:top w:val="none" w:sz="0" w:space="0" w:color="auto"/>
                <w:left w:val="none" w:sz="0" w:space="0" w:color="auto"/>
                <w:bottom w:val="none" w:sz="0" w:space="0" w:color="auto"/>
                <w:right w:val="none" w:sz="0" w:space="0" w:color="auto"/>
              </w:divBdr>
            </w:div>
            <w:div w:id="1795101723">
              <w:marLeft w:val="0"/>
              <w:marRight w:val="0"/>
              <w:marTop w:val="0"/>
              <w:marBottom w:val="0"/>
              <w:divBdr>
                <w:top w:val="none" w:sz="0" w:space="0" w:color="auto"/>
                <w:left w:val="none" w:sz="0" w:space="0" w:color="auto"/>
                <w:bottom w:val="none" w:sz="0" w:space="0" w:color="auto"/>
                <w:right w:val="none" w:sz="0" w:space="0" w:color="auto"/>
              </w:divBdr>
            </w:div>
            <w:div w:id="1797065029">
              <w:marLeft w:val="0"/>
              <w:marRight w:val="0"/>
              <w:marTop w:val="0"/>
              <w:marBottom w:val="0"/>
              <w:divBdr>
                <w:top w:val="none" w:sz="0" w:space="0" w:color="auto"/>
                <w:left w:val="none" w:sz="0" w:space="0" w:color="auto"/>
                <w:bottom w:val="none" w:sz="0" w:space="0" w:color="auto"/>
                <w:right w:val="none" w:sz="0" w:space="0" w:color="auto"/>
              </w:divBdr>
            </w:div>
            <w:div w:id="1808351364">
              <w:marLeft w:val="0"/>
              <w:marRight w:val="0"/>
              <w:marTop w:val="0"/>
              <w:marBottom w:val="0"/>
              <w:divBdr>
                <w:top w:val="none" w:sz="0" w:space="0" w:color="auto"/>
                <w:left w:val="none" w:sz="0" w:space="0" w:color="auto"/>
                <w:bottom w:val="none" w:sz="0" w:space="0" w:color="auto"/>
                <w:right w:val="none" w:sz="0" w:space="0" w:color="auto"/>
              </w:divBdr>
            </w:div>
            <w:div w:id="1813478811">
              <w:marLeft w:val="0"/>
              <w:marRight w:val="0"/>
              <w:marTop w:val="0"/>
              <w:marBottom w:val="0"/>
              <w:divBdr>
                <w:top w:val="none" w:sz="0" w:space="0" w:color="auto"/>
                <w:left w:val="none" w:sz="0" w:space="0" w:color="auto"/>
                <w:bottom w:val="none" w:sz="0" w:space="0" w:color="auto"/>
                <w:right w:val="none" w:sz="0" w:space="0" w:color="auto"/>
              </w:divBdr>
            </w:div>
            <w:div w:id="1825319575">
              <w:marLeft w:val="0"/>
              <w:marRight w:val="0"/>
              <w:marTop w:val="0"/>
              <w:marBottom w:val="0"/>
              <w:divBdr>
                <w:top w:val="none" w:sz="0" w:space="0" w:color="auto"/>
                <w:left w:val="none" w:sz="0" w:space="0" w:color="auto"/>
                <w:bottom w:val="none" w:sz="0" w:space="0" w:color="auto"/>
                <w:right w:val="none" w:sz="0" w:space="0" w:color="auto"/>
              </w:divBdr>
            </w:div>
            <w:div w:id="1825583321">
              <w:marLeft w:val="0"/>
              <w:marRight w:val="0"/>
              <w:marTop w:val="0"/>
              <w:marBottom w:val="0"/>
              <w:divBdr>
                <w:top w:val="none" w:sz="0" w:space="0" w:color="auto"/>
                <w:left w:val="none" w:sz="0" w:space="0" w:color="auto"/>
                <w:bottom w:val="none" w:sz="0" w:space="0" w:color="auto"/>
                <w:right w:val="none" w:sz="0" w:space="0" w:color="auto"/>
              </w:divBdr>
            </w:div>
            <w:div w:id="1827478950">
              <w:marLeft w:val="0"/>
              <w:marRight w:val="0"/>
              <w:marTop w:val="0"/>
              <w:marBottom w:val="0"/>
              <w:divBdr>
                <w:top w:val="none" w:sz="0" w:space="0" w:color="auto"/>
                <w:left w:val="none" w:sz="0" w:space="0" w:color="auto"/>
                <w:bottom w:val="none" w:sz="0" w:space="0" w:color="auto"/>
                <w:right w:val="none" w:sz="0" w:space="0" w:color="auto"/>
              </w:divBdr>
            </w:div>
            <w:div w:id="1828201825">
              <w:marLeft w:val="0"/>
              <w:marRight w:val="0"/>
              <w:marTop w:val="0"/>
              <w:marBottom w:val="0"/>
              <w:divBdr>
                <w:top w:val="none" w:sz="0" w:space="0" w:color="auto"/>
                <w:left w:val="none" w:sz="0" w:space="0" w:color="auto"/>
                <w:bottom w:val="none" w:sz="0" w:space="0" w:color="auto"/>
                <w:right w:val="none" w:sz="0" w:space="0" w:color="auto"/>
              </w:divBdr>
            </w:div>
            <w:div w:id="1828283710">
              <w:marLeft w:val="0"/>
              <w:marRight w:val="0"/>
              <w:marTop w:val="0"/>
              <w:marBottom w:val="0"/>
              <w:divBdr>
                <w:top w:val="none" w:sz="0" w:space="0" w:color="auto"/>
                <w:left w:val="none" w:sz="0" w:space="0" w:color="auto"/>
                <w:bottom w:val="none" w:sz="0" w:space="0" w:color="auto"/>
                <w:right w:val="none" w:sz="0" w:space="0" w:color="auto"/>
              </w:divBdr>
            </w:div>
            <w:div w:id="1830362119">
              <w:marLeft w:val="0"/>
              <w:marRight w:val="0"/>
              <w:marTop w:val="0"/>
              <w:marBottom w:val="0"/>
              <w:divBdr>
                <w:top w:val="none" w:sz="0" w:space="0" w:color="auto"/>
                <w:left w:val="none" w:sz="0" w:space="0" w:color="auto"/>
                <w:bottom w:val="none" w:sz="0" w:space="0" w:color="auto"/>
                <w:right w:val="none" w:sz="0" w:space="0" w:color="auto"/>
              </w:divBdr>
            </w:div>
            <w:div w:id="1831096967">
              <w:marLeft w:val="0"/>
              <w:marRight w:val="0"/>
              <w:marTop w:val="0"/>
              <w:marBottom w:val="0"/>
              <w:divBdr>
                <w:top w:val="none" w:sz="0" w:space="0" w:color="auto"/>
                <w:left w:val="none" w:sz="0" w:space="0" w:color="auto"/>
                <w:bottom w:val="none" w:sz="0" w:space="0" w:color="auto"/>
                <w:right w:val="none" w:sz="0" w:space="0" w:color="auto"/>
              </w:divBdr>
            </w:div>
            <w:div w:id="1840001254">
              <w:marLeft w:val="0"/>
              <w:marRight w:val="0"/>
              <w:marTop w:val="0"/>
              <w:marBottom w:val="0"/>
              <w:divBdr>
                <w:top w:val="none" w:sz="0" w:space="0" w:color="auto"/>
                <w:left w:val="none" w:sz="0" w:space="0" w:color="auto"/>
                <w:bottom w:val="none" w:sz="0" w:space="0" w:color="auto"/>
                <w:right w:val="none" w:sz="0" w:space="0" w:color="auto"/>
              </w:divBdr>
            </w:div>
            <w:div w:id="1842816557">
              <w:marLeft w:val="0"/>
              <w:marRight w:val="0"/>
              <w:marTop w:val="0"/>
              <w:marBottom w:val="0"/>
              <w:divBdr>
                <w:top w:val="none" w:sz="0" w:space="0" w:color="auto"/>
                <w:left w:val="none" w:sz="0" w:space="0" w:color="auto"/>
                <w:bottom w:val="none" w:sz="0" w:space="0" w:color="auto"/>
                <w:right w:val="none" w:sz="0" w:space="0" w:color="auto"/>
              </w:divBdr>
            </w:div>
            <w:div w:id="1864510083">
              <w:marLeft w:val="0"/>
              <w:marRight w:val="0"/>
              <w:marTop w:val="0"/>
              <w:marBottom w:val="0"/>
              <w:divBdr>
                <w:top w:val="none" w:sz="0" w:space="0" w:color="auto"/>
                <w:left w:val="none" w:sz="0" w:space="0" w:color="auto"/>
                <w:bottom w:val="none" w:sz="0" w:space="0" w:color="auto"/>
                <w:right w:val="none" w:sz="0" w:space="0" w:color="auto"/>
              </w:divBdr>
            </w:div>
            <w:div w:id="1865704725">
              <w:marLeft w:val="0"/>
              <w:marRight w:val="0"/>
              <w:marTop w:val="0"/>
              <w:marBottom w:val="0"/>
              <w:divBdr>
                <w:top w:val="none" w:sz="0" w:space="0" w:color="auto"/>
                <w:left w:val="none" w:sz="0" w:space="0" w:color="auto"/>
                <w:bottom w:val="none" w:sz="0" w:space="0" w:color="auto"/>
                <w:right w:val="none" w:sz="0" w:space="0" w:color="auto"/>
              </w:divBdr>
            </w:div>
            <w:div w:id="1866212120">
              <w:marLeft w:val="0"/>
              <w:marRight w:val="0"/>
              <w:marTop w:val="0"/>
              <w:marBottom w:val="0"/>
              <w:divBdr>
                <w:top w:val="none" w:sz="0" w:space="0" w:color="auto"/>
                <w:left w:val="none" w:sz="0" w:space="0" w:color="auto"/>
                <w:bottom w:val="none" w:sz="0" w:space="0" w:color="auto"/>
                <w:right w:val="none" w:sz="0" w:space="0" w:color="auto"/>
              </w:divBdr>
            </w:div>
            <w:div w:id="1867211975">
              <w:marLeft w:val="0"/>
              <w:marRight w:val="0"/>
              <w:marTop w:val="0"/>
              <w:marBottom w:val="0"/>
              <w:divBdr>
                <w:top w:val="none" w:sz="0" w:space="0" w:color="auto"/>
                <w:left w:val="none" w:sz="0" w:space="0" w:color="auto"/>
                <w:bottom w:val="none" w:sz="0" w:space="0" w:color="auto"/>
                <w:right w:val="none" w:sz="0" w:space="0" w:color="auto"/>
              </w:divBdr>
            </w:div>
            <w:div w:id="1867863841">
              <w:marLeft w:val="0"/>
              <w:marRight w:val="0"/>
              <w:marTop w:val="0"/>
              <w:marBottom w:val="0"/>
              <w:divBdr>
                <w:top w:val="none" w:sz="0" w:space="0" w:color="auto"/>
                <w:left w:val="none" w:sz="0" w:space="0" w:color="auto"/>
                <w:bottom w:val="none" w:sz="0" w:space="0" w:color="auto"/>
                <w:right w:val="none" w:sz="0" w:space="0" w:color="auto"/>
              </w:divBdr>
            </w:div>
            <w:div w:id="1868132512">
              <w:marLeft w:val="0"/>
              <w:marRight w:val="0"/>
              <w:marTop w:val="0"/>
              <w:marBottom w:val="0"/>
              <w:divBdr>
                <w:top w:val="none" w:sz="0" w:space="0" w:color="auto"/>
                <w:left w:val="none" w:sz="0" w:space="0" w:color="auto"/>
                <w:bottom w:val="none" w:sz="0" w:space="0" w:color="auto"/>
                <w:right w:val="none" w:sz="0" w:space="0" w:color="auto"/>
              </w:divBdr>
            </w:div>
            <w:div w:id="1872065857">
              <w:marLeft w:val="0"/>
              <w:marRight w:val="0"/>
              <w:marTop w:val="0"/>
              <w:marBottom w:val="0"/>
              <w:divBdr>
                <w:top w:val="none" w:sz="0" w:space="0" w:color="auto"/>
                <w:left w:val="none" w:sz="0" w:space="0" w:color="auto"/>
                <w:bottom w:val="none" w:sz="0" w:space="0" w:color="auto"/>
                <w:right w:val="none" w:sz="0" w:space="0" w:color="auto"/>
              </w:divBdr>
            </w:div>
            <w:div w:id="1873495124">
              <w:marLeft w:val="0"/>
              <w:marRight w:val="0"/>
              <w:marTop w:val="0"/>
              <w:marBottom w:val="0"/>
              <w:divBdr>
                <w:top w:val="none" w:sz="0" w:space="0" w:color="auto"/>
                <w:left w:val="none" w:sz="0" w:space="0" w:color="auto"/>
                <w:bottom w:val="none" w:sz="0" w:space="0" w:color="auto"/>
                <w:right w:val="none" w:sz="0" w:space="0" w:color="auto"/>
              </w:divBdr>
            </w:div>
            <w:div w:id="1877309506">
              <w:marLeft w:val="0"/>
              <w:marRight w:val="0"/>
              <w:marTop w:val="0"/>
              <w:marBottom w:val="0"/>
              <w:divBdr>
                <w:top w:val="none" w:sz="0" w:space="0" w:color="auto"/>
                <w:left w:val="none" w:sz="0" w:space="0" w:color="auto"/>
                <w:bottom w:val="none" w:sz="0" w:space="0" w:color="auto"/>
                <w:right w:val="none" w:sz="0" w:space="0" w:color="auto"/>
              </w:divBdr>
            </w:div>
            <w:div w:id="1889609077">
              <w:marLeft w:val="0"/>
              <w:marRight w:val="0"/>
              <w:marTop w:val="0"/>
              <w:marBottom w:val="0"/>
              <w:divBdr>
                <w:top w:val="none" w:sz="0" w:space="0" w:color="auto"/>
                <w:left w:val="none" w:sz="0" w:space="0" w:color="auto"/>
                <w:bottom w:val="none" w:sz="0" w:space="0" w:color="auto"/>
                <w:right w:val="none" w:sz="0" w:space="0" w:color="auto"/>
              </w:divBdr>
            </w:div>
            <w:div w:id="1893150606">
              <w:marLeft w:val="0"/>
              <w:marRight w:val="0"/>
              <w:marTop w:val="0"/>
              <w:marBottom w:val="0"/>
              <w:divBdr>
                <w:top w:val="none" w:sz="0" w:space="0" w:color="auto"/>
                <w:left w:val="none" w:sz="0" w:space="0" w:color="auto"/>
                <w:bottom w:val="none" w:sz="0" w:space="0" w:color="auto"/>
                <w:right w:val="none" w:sz="0" w:space="0" w:color="auto"/>
              </w:divBdr>
            </w:div>
            <w:div w:id="1907111297">
              <w:marLeft w:val="0"/>
              <w:marRight w:val="0"/>
              <w:marTop w:val="0"/>
              <w:marBottom w:val="0"/>
              <w:divBdr>
                <w:top w:val="none" w:sz="0" w:space="0" w:color="auto"/>
                <w:left w:val="none" w:sz="0" w:space="0" w:color="auto"/>
                <w:bottom w:val="none" w:sz="0" w:space="0" w:color="auto"/>
                <w:right w:val="none" w:sz="0" w:space="0" w:color="auto"/>
              </w:divBdr>
            </w:div>
            <w:div w:id="1914854725">
              <w:marLeft w:val="0"/>
              <w:marRight w:val="0"/>
              <w:marTop w:val="0"/>
              <w:marBottom w:val="0"/>
              <w:divBdr>
                <w:top w:val="none" w:sz="0" w:space="0" w:color="auto"/>
                <w:left w:val="none" w:sz="0" w:space="0" w:color="auto"/>
                <w:bottom w:val="none" w:sz="0" w:space="0" w:color="auto"/>
                <w:right w:val="none" w:sz="0" w:space="0" w:color="auto"/>
              </w:divBdr>
            </w:div>
            <w:div w:id="1916892607">
              <w:marLeft w:val="0"/>
              <w:marRight w:val="0"/>
              <w:marTop w:val="0"/>
              <w:marBottom w:val="0"/>
              <w:divBdr>
                <w:top w:val="none" w:sz="0" w:space="0" w:color="auto"/>
                <w:left w:val="none" w:sz="0" w:space="0" w:color="auto"/>
                <w:bottom w:val="none" w:sz="0" w:space="0" w:color="auto"/>
                <w:right w:val="none" w:sz="0" w:space="0" w:color="auto"/>
              </w:divBdr>
            </w:div>
            <w:div w:id="1919631297">
              <w:marLeft w:val="0"/>
              <w:marRight w:val="0"/>
              <w:marTop w:val="0"/>
              <w:marBottom w:val="0"/>
              <w:divBdr>
                <w:top w:val="none" w:sz="0" w:space="0" w:color="auto"/>
                <w:left w:val="none" w:sz="0" w:space="0" w:color="auto"/>
                <w:bottom w:val="none" w:sz="0" w:space="0" w:color="auto"/>
                <w:right w:val="none" w:sz="0" w:space="0" w:color="auto"/>
              </w:divBdr>
            </w:div>
            <w:div w:id="1920363455">
              <w:marLeft w:val="0"/>
              <w:marRight w:val="0"/>
              <w:marTop w:val="0"/>
              <w:marBottom w:val="0"/>
              <w:divBdr>
                <w:top w:val="none" w:sz="0" w:space="0" w:color="auto"/>
                <w:left w:val="none" w:sz="0" w:space="0" w:color="auto"/>
                <w:bottom w:val="none" w:sz="0" w:space="0" w:color="auto"/>
                <w:right w:val="none" w:sz="0" w:space="0" w:color="auto"/>
              </w:divBdr>
            </w:div>
            <w:div w:id="1926255559">
              <w:marLeft w:val="0"/>
              <w:marRight w:val="0"/>
              <w:marTop w:val="0"/>
              <w:marBottom w:val="0"/>
              <w:divBdr>
                <w:top w:val="none" w:sz="0" w:space="0" w:color="auto"/>
                <w:left w:val="none" w:sz="0" w:space="0" w:color="auto"/>
                <w:bottom w:val="none" w:sz="0" w:space="0" w:color="auto"/>
                <w:right w:val="none" w:sz="0" w:space="0" w:color="auto"/>
              </w:divBdr>
            </w:div>
            <w:div w:id="1929577235">
              <w:marLeft w:val="0"/>
              <w:marRight w:val="0"/>
              <w:marTop w:val="0"/>
              <w:marBottom w:val="0"/>
              <w:divBdr>
                <w:top w:val="none" w:sz="0" w:space="0" w:color="auto"/>
                <w:left w:val="none" w:sz="0" w:space="0" w:color="auto"/>
                <w:bottom w:val="none" w:sz="0" w:space="0" w:color="auto"/>
                <w:right w:val="none" w:sz="0" w:space="0" w:color="auto"/>
              </w:divBdr>
            </w:div>
            <w:div w:id="1930187735">
              <w:marLeft w:val="0"/>
              <w:marRight w:val="0"/>
              <w:marTop w:val="0"/>
              <w:marBottom w:val="0"/>
              <w:divBdr>
                <w:top w:val="none" w:sz="0" w:space="0" w:color="auto"/>
                <w:left w:val="none" w:sz="0" w:space="0" w:color="auto"/>
                <w:bottom w:val="none" w:sz="0" w:space="0" w:color="auto"/>
                <w:right w:val="none" w:sz="0" w:space="0" w:color="auto"/>
              </w:divBdr>
            </w:div>
            <w:div w:id="1942182301">
              <w:marLeft w:val="0"/>
              <w:marRight w:val="0"/>
              <w:marTop w:val="0"/>
              <w:marBottom w:val="0"/>
              <w:divBdr>
                <w:top w:val="none" w:sz="0" w:space="0" w:color="auto"/>
                <w:left w:val="none" w:sz="0" w:space="0" w:color="auto"/>
                <w:bottom w:val="none" w:sz="0" w:space="0" w:color="auto"/>
                <w:right w:val="none" w:sz="0" w:space="0" w:color="auto"/>
              </w:divBdr>
            </w:div>
            <w:div w:id="1948387228">
              <w:marLeft w:val="0"/>
              <w:marRight w:val="0"/>
              <w:marTop w:val="0"/>
              <w:marBottom w:val="0"/>
              <w:divBdr>
                <w:top w:val="none" w:sz="0" w:space="0" w:color="auto"/>
                <w:left w:val="none" w:sz="0" w:space="0" w:color="auto"/>
                <w:bottom w:val="none" w:sz="0" w:space="0" w:color="auto"/>
                <w:right w:val="none" w:sz="0" w:space="0" w:color="auto"/>
              </w:divBdr>
            </w:div>
            <w:div w:id="1948541607">
              <w:marLeft w:val="0"/>
              <w:marRight w:val="0"/>
              <w:marTop w:val="0"/>
              <w:marBottom w:val="0"/>
              <w:divBdr>
                <w:top w:val="none" w:sz="0" w:space="0" w:color="auto"/>
                <w:left w:val="none" w:sz="0" w:space="0" w:color="auto"/>
                <w:bottom w:val="none" w:sz="0" w:space="0" w:color="auto"/>
                <w:right w:val="none" w:sz="0" w:space="0" w:color="auto"/>
              </w:divBdr>
            </w:div>
            <w:div w:id="1949073052">
              <w:marLeft w:val="0"/>
              <w:marRight w:val="0"/>
              <w:marTop w:val="0"/>
              <w:marBottom w:val="0"/>
              <w:divBdr>
                <w:top w:val="none" w:sz="0" w:space="0" w:color="auto"/>
                <w:left w:val="none" w:sz="0" w:space="0" w:color="auto"/>
                <w:bottom w:val="none" w:sz="0" w:space="0" w:color="auto"/>
                <w:right w:val="none" w:sz="0" w:space="0" w:color="auto"/>
              </w:divBdr>
            </w:div>
            <w:div w:id="1955598906">
              <w:marLeft w:val="0"/>
              <w:marRight w:val="0"/>
              <w:marTop w:val="0"/>
              <w:marBottom w:val="0"/>
              <w:divBdr>
                <w:top w:val="none" w:sz="0" w:space="0" w:color="auto"/>
                <w:left w:val="none" w:sz="0" w:space="0" w:color="auto"/>
                <w:bottom w:val="none" w:sz="0" w:space="0" w:color="auto"/>
                <w:right w:val="none" w:sz="0" w:space="0" w:color="auto"/>
              </w:divBdr>
            </w:div>
            <w:div w:id="1961107708">
              <w:marLeft w:val="0"/>
              <w:marRight w:val="0"/>
              <w:marTop w:val="0"/>
              <w:marBottom w:val="0"/>
              <w:divBdr>
                <w:top w:val="none" w:sz="0" w:space="0" w:color="auto"/>
                <w:left w:val="none" w:sz="0" w:space="0" w:color="auto"/>
                <w:bottom w:val="none" w:sz="0" w:space="0" w:color="auto"/>
                <w:right w:val="none" w:sz="0" w:space="0" w:color="auto"/>
              </w:divBdr>
            </w:div>
            <w:div w:id="1962687863">
              <w:marLeft w:val="0"/>
              <w:marRight w:val="0"/>
              <w:marTop w:val="0"/>
              <w:marBottom w:val="0"/>
              <w:divBdr>
                <w:top w:val="none" w:sz="0" w:space="0" w:color="auto"/>
                <w:left w:val="none" w:sz="0" w:space="0" w:color="auto"/>
                <w:bottom w:val="none" w:sz="0" w:space="0" w:color="auto"/>
                <w:right w:val="none" w:sz="0" w:space="0" w:color="auto"/>
              </w:divBdr>
            </w:div>
            <w:div w:id="1965766145">
              <w:marLeft w:val="0"/>
              <w:marRight w:val="0"/>
              <w:marTop w:val="0"/>
              <w:marBottom w:val="0"/>
              <w:divBdr>
                <w:top w:val="none" w:sz="0" w:space="0" w:color="auto"/>
                <w:left w:val="none" w:sz="0" w:space="0" w:color="auto"/>
                <w:bottom w:val="none" w:sz="0" w:space="0" w:color="auto"/>
                <w:right w:val="none" w:sz="0" w:space="0" w:color="auto"/>
              </w:divBdr>
            </w:div>
            <w:div w:id="1979414023">
              <w:marLeft w:val="0"/>
              <w:marRight w:val="0"/>
              <w:marTop w:val="0"/>
              <w:marBottom w:val="0"/>
              <w:divBdr>
                <w:top w:val="none" w:sz="0" w:space="0" w:color="auto"/>
                <w:left w:val="none" w:sz="0" w:space="0" w:color="auto"/>
                <w:bottom w:val="none" w:sz="0" w:space="0" w:color="auto"/>
                <w:right w:val="none" w:sz="0" w:space="0" w:color="auto"/>
              </w:divBdr>
            </w:div>
            <w:div w:id="1985501309">
              <w:marLeft w:val="0"/>
              <w:marRight w:val="0"/>
              <w:marTop w:val="0"/>
              <w:marBottom w:val="0"/>
              <w:divBdr>
                <w:top w:val="none" w:sz="0" w:space="0" w:color="auto"/>
                <w:left w:val="none" w:sz="0" w:space="0" w:color="auto"/>
                <w:bottom w:val="none" w:sz="0" w:space="0" w:color="auto"/>
                <w:right w:val="none" w:sz="0" w:space="0" w:color="auto"/>
              </w:divBdr>
            </w:div>
            <w:div w:id="1996686894">
              <w:marLeft w:val="0"/>
              <w:marRight w:val="0"/>
              <w:marTop w:val="0"/>
              <w:marBottom w:val="0"/>
              <w:divBdr>
                <w:top w:val="none" w:sz="0" w:space="0" w:color="auto"/>
                <w:left w:val="none" w:sz="0" w:space="0" w:color="auto"/>
                <w:bottom w:val="none" w:sz="0" w:space="0" w:color="auto"/>
                <w:right w:val="none" w:sz="0" w:space="0" w:color="auto"/>
              </w:divBdr>
            </w:div>
            <w:div w:id="1996760120">
              <w:marLeft w:val="0"/>
              <w:marRight w:val="0"/>
              <w:marTop w:val="0"/>
              <w:marBottom w:val="0"/>
              <w:divBdr>
                <w:top w:val="none" w:sz="0" w:space="0" w:color="auto"/>
                <w:left w:val="none" w:sz="0" w:space="0" w:color="auto"/>
                <w:bottom w:val="none" w:sz="0" w:space="0" w:color="auto"/>
                <w:right w:val="none" w:sz="0" w:space="0" w:color="auto"/>
              </w:divBdr>
            </w:div>
            <w:div w:id="1998848774">
              <w:marLeft w:val="0"/>
              <w:marRight w:val="0"/>
              <w:marTop w:val="0"/>
              <w:marBottom w:val="0"/>
              <w:divBdr>
                <w:top w:val="none" w:sz="0" w:space="0" w:color="auto"/>
                <w:left w:val="none" w:sz="0" w:space="0" w:color="auto"/>
                <w:bottom w:val="none" w:sz="0" w:space="0" w:color="auto"/>
                <w:right w:val="none" w:sz="0" w:space="0" w:color="auto"/>
              </w:divBdr>
            </w:div>
            <w:div w:id="2009482295">
              <w:marLeft w:val="0"/>
              <w:marRight w:val="0"/>
              <w:marTop w:val="0"/>
              <w:marBottom w:val="0"/>
              <w:divBdr>
                <w:top w:val="none" w:sz="0" w:space="0" w:color="auto"/>
                <w:left w:val="none" w:sz="0" w:space="0" w:color="auto"/>
                <w:bottom w:val="none" w:sz="0" w:space="0" w:color="auto"/>
                <w:right w:val="none" w:sz="0" w:space="0" w:color="auto"/>
              </w:divBdr>
            </w:div>
            <w:div w:id="2011594083">
              <w:marLeft w:val="0"/>
              <w:marRight w:val="0"/>
              <w:marTop w:val="0"/>
              <w:marBottom w:val="0"/>
              <w:divBdr>
                <w:top w:val="none" w:sz="0" w:space="0" w:color="auto"/>
                <w:left w:val="none" w:sz="0" w:space="0" w:color="auto"/>
                <w:bottom w:val="none" w:sz="0" w:space="0" w:color="auto"/>
                <w:right w:val="none" w:sz="0" w:space="0" w:color="auto"/>
              </w:divBdr>
            </w:div>
            <w:div w:id="2011984400">
              <w:marLeft w:val="0"/>
              <w:marRight w:val="0"/>
              <w:marTop w:val="0"/>
              <w:marBottom w:val="0"/>
              <w:divBdr>
                <w:top w:val="none" w:sz="0" w:space="0" w:color="auto"/>
                <w:left w:val="none" w:sz="0" w:space="0" w:color="auto"/>
                <w:bottom w:val="none" w:sz="0" w:space="0" w:color="auto"/>
                <w:right w:val="none" w:sz="0" w:space="0" w:color="auto"/>
              </w:divBdr>
            </w:div>
            <w:div w:id="2017803251">
              <w:marLeft w:val="0"/>
              <w:marRight w:val="0"/>
              <w:marTop w:val="0"/>
              <w:marBottom w:val="0"/>
              <w:divBdr>
                <w:top w:val="none" w:sz="0" w:space="0" w:color="auto"/>
                <w:left w:val="none" w:sz="0" w:space="0" w:color="auto"/>
                <w:bottom w:val="none" w:sz="0" w:space="0" w:color="auto"/>
                <w:right w:val="none" w:sz="0" w:space="0" w:color="auto"/>
              </w:divBdr>
            </w:div>
            <w:div w:id="2022199462">
              <w:marLeft w:val="0"/>
              <w:marRight w:val="0"/>
              <w:marTop w:val="0"/>
              <w:marBottom w:val="0"/>
              <w:divBdr>
                <w:top w:val="none" w:sz="0" w:space="0" w:color="auto"/>
                <w:left w:val="none" w:sz="0" w:space="0" w:color="auto"/>
                <w:bottom w:val="none" w:sz="0" w:space="0" w:color="auto"/>
                <w:right w:val="none" w:sz="0" w:space="0" w:color="auto"/>
              </w:divBdr>
            </w:div>
            <w:div w:id="2040620546">
              <w:marLeft w:val="0"/>
              <w:marRight w:val="0"/>
              <w:marTop w:val="0"/>
              <w:marBottom w:val="0"/>
              <w:divBdr>
                <w:top w:val="none" w:sz="0" w:space="0" w:color="auto"/>
                <w:left w:val="none" w:sz="0" w:space="0" w:color="auto"/>
                <w:bottom w:val="none" w:sz="0" w:space="0" w:color="auto"/>
                <w:right w:val="none" w:sz="0" w:space="0" w:color="auto"/>
              </w:divBdr>
            </w:div>
            <w:div w:id="2040888851">
              <w:marLeft w:val="0"/>
              <w:marRight w:val="0"/>
              <w:marTop w:val="0"/>
              <w:marBottom w:val="0"/>
              <w:divBdr>
                <w:top w:val="none" w:sz="0" w:space="0" w:color="auto"/>
                <w:left w:val="none" w:sz="0" w:space="0" w:color="auto"/>
                <w:bottom w:val="none" w:sz="0" w:space="0" w:color="auto"/>
                <w:right w:val="none" w:sz="0" w:space="0" w:color="auto"/>
              </w:divBdr>
            </w:div>
            <w:div w:id="2047678326">
              <w:marLeft w:val="0"/>
              <w:marRight w:val="0"/>
              <w:marTop w:val="0"/>
              <w:marBottom w:val="0"/>
              <w:divBdr>
                <w:top w:val="none" w:sz="0" w:space="0" w:color="auto"/>
                <w:left w:val="none" w:sz="0" w:space="0" w:color="auto"/>
                <w:bottom w:val="none" w:sz="0" w:space="0" w:color="auto"/>
                <w:right w:val="none" w:sz="0" w:space="0" w:color="auto"/>
              </w:divBdr>
            </w:div>
            <w:div w:id="2050059598">
              <w:marLeft w:val="0"/>
              <w:marRight w:val="0"/>
              <w:marTop w:val="0"/>
              <w:marBottom w:val="0"/>
              <w:divBdr>
                <w:top w:val="none" w:sz="0" w:space="0" w:color="auto"/>
                <w:left w:val="none" w:sz="0" w:space="0" w:color="auto"/>
                <w:bottom w:val="none" w:sz="0" w:space="0" w:color="auto"/>
                <w:right w:val="none" w:sz="0" w:space="0" w:color="auto"/>
              </w:divBdr>
            </w:div>
            <w:div w:id="2050953600">
              <w:marLeft w:val="0"/>
              <w:marRight w:val="0"/>
              <w:marTop w:val="0"/>
              <w:marBottom w:val="0"/>
              <w:divBdr>
                <w:top w:val="none" w:sz="0" w:space="0" w:color="auto"/>
                <w:left w:val="none" w:sz="0" w:space="0" w:color="auto"/>
                <w:bottom w:val="none" w:sz="0" w:space="0" w:color="auto"/>
                <w:right w:val="none" w:sz="0" w:space="0" w:color="auto"/>
              </w:divBdr>
            </w:div>
            <w:div w:id="2055811682">
              <w:marLeft w:val="0"/>
              <w:marRight w:val="0"/>
              <w:marTop w:val="0"/>
              <w:marBottom w:val="0"/>
              <w:divBdr>
                <w:top w:val="none" w:sz="0" w:space="0" w:color="auto"/>
                <w:left w:val="none" w:sz="0" w:space="0" w:color="auto"/>
                <w:bottom w:val="none" w:sz="0" w:space="0" w:color="auto"/>
                <w:right w:val="none" w:sz="0" w:space="0" w:color="auto"/>
              </w:divBdr>
            </w:div>
            <w:div w:id="2063165882">
              <w:marLeft w:val="0"/>
              <w:marRight w:val="0"/>
              <w:marTop w:val="0"/>
              <w:marBottom w:val="0"/>
              <w:divBdr>
                <w:top w:val="none" w:sz="0" w:space="0" w:color="auto"/>
                <w:left w:val="none" w:sz="0" w:space="0" w:color="auto"/>
                <w:bottom w:val="none" w:sz="0" w:space="0" w:color="auto"/>
                <w:right w:val="none" w:sz="0" w:space="0" w:color="auto"/>
              </w:divBdr>
            </w:div>
            <w:div w:id="2068071184">
              <w:marLeft w:val="0"/>
              <w:marRight w:val="0"/>
              <w:marTop w:val="0"/>
              <w:marBottom w:val="0"/>
              <w:divBdr>
                <w:top w:val="none" w:sz="0" w:space="0" w:color="auto"/>
                <w:left w:val="none" w:sz="0" w:space="0" w:color="auto"/>
                <w:bottom w:val="none" w:sz="0" w:space="0" w:color="auto"/>
                <w:right w:val="none" w:sz="0" w:space="0" w:color="auto"/>
              </w:divBdr>
            </w:div>
            <w:div w:id="2076933197">
              <w:marLeft w:val="0"/>
              <w:marRight w:val="0"/>
              <w:marTop w:val="0"/>
              <w:marBottom w:val="0"/>
              <w:divBdr>
                <w:top w:val="none" w:sz="0" w:space="0" w:color="auto"/>
                <w:left w:val="none" w:sz="0" w:space="0" w:color="auto"/>
                <w:bottom w:val="none" w:sz="0" w:space="0" w:color="auto"/>
                <w:right w:val="none" w:sz="0" w:space="0" w:color="auto"/>
              </w:divBdr>
            </w:div>
            <w:div w:id="2079328578">
              <w:marLeft w:val="0"/>
              <w:marRight w:val="0"/>
              <w:marTop w:val="0"/>
              <w:marBottom w:val="0"/>
              <w:divBdr>
                <w:top w:val="none" w:sz="0" w:space="0" w:color="auto"/>
                <w:left w:val="none" w:sz="0" w:space="0" w:color="auto"/>
                <w:bottom w:val="none" w:sz="0" w:space="0" w:color="auto"/>
                <w:right w:val="none" w:sz="0" w:space="0" w:color="auto"/>
              </w:divBdr>
            </w:div>
            <w:div w:id="2086804877">
              <w:marLeft w:val="0"/>
              <w:marRight w:val="0"/>
              <w:marTop w:val="0"/>
              <w:marBottom w:val="0"/>
              <w:divBdr>
                <w:top w:val="none" w:sz="0" w:space="0" w:color="auto"/>
                <w:left w:val="none" w:sz="0" w:space="0" w:color="auto"/>
                <w:bottom w:val="none" w:sz="0" w:space="0" w:color="auto"/>
                <w:right w:val="none" w:sz="0" w:space="0" w:color="auto"/>
              </w:divBdr>
            </w:div>
            <w:div w:id="2097285726">
              <w:marLeft w:val="0"/>
              <w:marRight w:val="0"/>
              <w:marTop w:val="0"/>
              <w:marBottom w:val="0"/>
              <w:divBdr>
                <w:top w:val="none" w:sz="0" w:space="0" w:color="auto"/>
                <w:left w:val="none" w:sz="0" w:space="0" w:color="auto"/>
                <w:bottom w:val="none" w:sz="0" w:space="0" w:color="auto"/>
                <w:right w:val="none" w:sz="0" w:space="0" w:color="auto"/>
              </w:divBdr>
            </w:div>
            <w:div w:id="2100633741">
              <w:marLeft w:val="0"/>
              <w:marRight w:val="0"/>
              <w:marTop w:val="0"/>
              <w:marBottom w:val="0"/>
              <w:divBdr>
                <w:top w:val="none" w:sz="0" w:space="0" w:color="auto"/>
                <w:left w:val="none" w:sz="0" w:space="0" w:color="auto"/>
                <w:bottom w:val="none" w:sz="0" w:space="0" w:color="auto"/>
                <w:right w:val="none" w:sz="0" w:space="0" w:color="auto"/>
              </w:divBdr>
            </w:div>
            <w:div w:id="2103452546">
              <w:marLeft w:val="0"/>
              <w:marRight w:val="0"/>
              <w:marTop w:val="0"/>
              <w:marBottom w:val="0"/>
              <w:divBdr>
                <w:top w:val="none" w:sz="0" w:space="0" w:color="auto"/>
                <w:left w:val="none" w:sz="0" w:space="0" w:color="auto"/>
                <w:bottom w:val="none" w:sz="0" w:space="0" w:color="auto"/>
                <w:right w:val="none" w:sz="0" w:space="0" w:color="auto"/>
              </w:divBdr>
            </w:div>
            <w:div w:id="2108888776">
              <w:marLeft w:val="0"/>
              <w:marRight w:val="0"/>
              <w:marTop w:val="0"/>
              <w:marBottom w:val="0"/>
              <w:divBdr>
                <w:top w:val="none" w:sz="0" w:space="0" w:color="auto"/>
                <w:left w:val="none" w:sz="0" w:space="0" w:color="auto"/>
                <w:bottom w:val="none" w:sz="0" w:space="0" w:color="auto"/>
                <w:right w:val="none" w:sz="0" w:space="0" w:color="auto"/>
              </w:divBdr>
            </w:div>
            <w:div w:id="2116095123">
              <w:marLeft w:val="0"/>
              <w:marRight w:val="0"/>
              <w:marTop w:val="0"/>
              <w:marBottom w:val="0"/>
              <w:divBdr>
                <w:top w:val="none" w:sz="0" w:space="0" w:color="auto"/>
                <w:left w:val="none" w:sz="0" w:space="0" w:color="auto"/>
                <w:bottom w:val="none" w:sz="0" w:space="0" w:color="auto"/>
                <w:right w:val="none" w:sz="0" w:space="0" w:color="auto"/>
              </w:divBdr>
            </w:div>
            <w:div w:id="2123915295">
              <w:marLeft w:val="0"/>
              <w:marRight w:val="0"/>
              <w:marTop w:val="0"/>
              <w:marBottom w:val="0"/>
              <w:divBdr>
                <w:top w:val="none" w:sz="0" w:space="0" w:color="auto"/>
                <w:left w:val="none" w:sz="0" w:space="0" w:color="auto"/>
                <w:bottom w:val="none" w:sz="0" w:space="0" w:color="auto"/>
                <w:right w:val="none" w:sz="0" w:space="0" w:color="auto"/>
              </w:divBdr>
            </w:div>
            <w:div w:id="2124037386">
              <w:marLeft w:val="0"/>
              <w:marRight w:val="0"/>
              <w:marTop w:val="0"/>
              <w:marBottom w:val="0"/>
              <w:divBdr>
                <w:top w:val="none" w:sz="0" w:space="0" w:color="auto"/>
                <w:left w:val="none" w:sz="0" w:space="0" w:color="auto"/>
                <w:bottom w:val="none" w:sz="0" w:space="0" w:color="auto"/>
                <w:right w:val="none" w:sz="0" w:space="0" w:color="auto"/>
              </w:divBdr>
            </w:div>
            <w:div w:id="2126801634">
              <w:marLeft w:val="0"/>
              <w:marRight w:val="0"/>
              <w:marTop w:val="0"/>
              <w:marBottom w:val="0"/>
              <w:divBdr>
                <w:top w:val="none" w:sz="0" w:space="0" w:color="auto"/>
                <w:left w:val="none" w:sz="0" w:space="0" w:color="auto"/>
                <w:bottom w:val="none" w:sz="0" w:space="0" w:color="auto"/>
                <w:right w:val="none" w:sz="0" w:space="0" w:color="auto"/>
              </w:divBdr>
            </w:div>
            <w:div w:id="2129398295">
              <w:marLeft w:val="0"/>
              <w:marRight w:val="0"/>
              <w:marTop w:val="0"/>
              <w:marBottom w:val="0"/>
              <w:divBdr>
                <w:top w:val="none" w:sz="0" w:space="0" w:color="auto"/>
                <w:left w:val="none" w:sz="0" w:space="0" w:color="auto"/>
                <w:bottom w:val="none" w:sz="0" w:space="0" w:color="auto"/>
                <w:right w:val="none" w:sz="0" w:space="0" w:color="auto"/>
              </w:divBdr>
            </w:div>
            <w:div w:id="2132089834">
              <w:marLeft w:val="0"/>
              <w:marRight w:val="0"/>
              <w:marTop w:val="0"/>
              <w:marBottom w:val="0"/>
              <w:divBdr>
                <w:top w:val="none" w:sz="0" w:space="0" w:color="auto"/>
                <w:left w:val="none" w:sz="0" w:space="0" w:color="auto"/>
                <w:bottom w:val="none" w:sz="0" w:space="0" w:color="auto"/>
                <w:right w:val="none" w:sz="0" w:space="0" w:color="auto"/>
              </w:divBdr>
            </w:div>
            <w:div w:id="2137865533">
              <w:marLeft w:val="0"/>
              <w:marRight w:val="0"/>
              <w:marTop w:val="0"/>
              <w:marBottom w:val="0"/>
              <w:divBdr>
                <w:top w:val="none" w:sz="0" w:space="0" w:color="auto"/>
                <w:left w:val="none" w:sz="0" w:space="0" w:color="auto"/>
                <w:bottom w:val="none" w:sz="0" w:space="0" w:color="auto"/>
                <w:right w:val="none" w:sz="0" w:space="0" w:color="auto"/>
              </w:divBdr>
            </w:div>
            <w:div w:id="2139715655">
              <w:marLeft w:val="0"/>
              <w:marRight w:val="0"/>
              <w:marTop w:val="0"/>
              <w:marBottom w:val="0"/>
              <w:divBdr>
                <w:top w:val="none" w:sz="0" w:space="0" w:color="auto"/>
                <w:left w:val="none" w:sz="0" w:space="0" w:color="auto"/>
                <w:bottom w:val="none" w:sz="0" w:space="0" w:color="auto"/>
                <w:right w:val="none" w:sz="0" w:space="0" w:color="auto"/>
              </w:divBdr>
            </w:div>
            <w:div w:id="21433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2722">
      <w:bodyDiv w:val="1"/>
      <w:marLeft w:val="0"/>
      <w:marRight w:val="0"/>
      <w:marTop w:val="0"/>
      <w:marBottom w:val="0"/>
      <w:divBdr>
        <w:top w:val="none" w:sz="0" w:space="0" w:color="auto"/>
        <w:left w:val="none" w:sz="0" w:space="0" w:color="auto"/>
        <w:bottom w:val="none" w:sz="0" w:space="0" w:color="auto"/>
        <w:right w:val="none" w:sz="0" w:space="0" w:color="auto"/>
      </w:divBdr>
      <w:divsChild>
        <w:div w:id="1067145209">
          <w:marLeft w:val="0"/>
          <w:marRight w:val="0"/>
          <w:marTop w:val="0"/>
          <w:marBottom w:val="0"/>
          <w:divBdr>
            <w:top w:val="none" w:sz="0" w:space="0" w:color="auto"/>
            <w:left w:val="none" w:sz="0" w:space="0" w:color="auto"/>
            <w:bottom w:val="none" w:sz="0" w:space="0" w:color="auto"/>
            <w:right w:val="none" w:sz="0" w:space="0" w:color="auto"/>
          </w:divBdr>
          <w:divsChild>
            <w:div w:id="2102753870">
              <w:marLeft w:val="0"/>
              <w:marRight w:val="0"/>
              <w:marTop w:val="0"/>
              <w:marBottom w:val="0"/>
              <w:divBdr>
                <w:top w:val="none" w:sz="0" w:space="0" w:color="auto"/>
                <w:left w:val="none" w:sz="0" w:space="0" w:color="auto"/>
                <w:bottom w:val="none" w:sz="0" w:space="0" w:color="auto"/>
                <w:right w:val="none" w:sz="0" w:space="0" w:color="auto"/>
              </w:divBdr>
              <w:divsChild>
                <w:div w:id="1986855282">
                  <w:marLeft w:val="0"/>
                  <w:marRight w:val="0"/>
                  <w:marTop w:val="0"/>
                  <w:marBottom w:val="0"/>
                  <w:divBdr>
                    <w:top w:val="none" w:sz="0" w:space="0" w:color="auto"/>
                    <w:left w:val="none" w:sz="0" w:space="0" w:color="auto"/>
                    <w:bottom w:val="none" w:sz="0" w:space="0" w:color="auto"/>
                    <w:right w:val="none" w:sz="0" w:space="0" w:color="auto"/>
                  </w:divBdr>
                  <w:divsChild>
                    <w:div w:id="1519613840">
                      <w:marLeft w:val="0"/>
                      <w:marRight w:val="0"/>
                      <w:marTop w:val="0"/>
                      <w:marBottom w:val="0"/>
                      <w:divBdr>
                        <w:top w:val="none" w:sz="0" w:space="0" w:color="auto"/>
                        <w:left w:val="none" w:sz="0" w:space="0" w:color="auto"/>
                        <w:bottom w:val="none" w:sz="0" w:space="0" w:color="auto"/>
                        <w:right w:val="none" w:sz="0" w:space="0" w:color="auto"/>
                      </w:divBdr>
                      <w:divsChild>
                        <w:div w:id="2115400281">
                          <w:marLeft w:val="0"/>
                          <w:marRight w:val="0"/>
                          <w:marTop w:val="0"/>
                          <w:marBottom w:val="0"/>
                          <w:divBdr>
                            <w:top w:val="none" w:sz="0" w:space="0" w:color="auto"/>
                            <w:left w:val="none" w:sz="0" w:space="0" w:color="auto"/>
                            <w:bottom w:val="none" w:sz="0" w:space="0" w:color="auto"/>
                            <w:right w:val="none" w:sz="0" w:space="0" w:color="auto"/>
                          </w:divBdr>
                          <w:divsChild>
                            <w:div w:id="1359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628911">
      <w:bodyDiv w:val="1"/>
      <w:marLeft w:val="0"/>
      <w:marRight w:val="0"/>
      <w:marTop w:val="0"/>
      <w:marBottom w:val="0"/>
      <w:divBdr>
        <w:top w:val="none" w:sz="0" w:space="0" w:color="auto"/>
        <w:left w:val="none" w:sz="0" w:space="0" w:color="auto"/>
        <w:bottom w:val="none" w:sz="0" w:space="0" w:color="auto"/>
        <w:right w:val="none" w:sz="0" w:space="0" w:color="auto"/>
      </w:divBdr>
    </w:div>
    <w:div w:id="524834182">
      <w:bodyDiv w:val="1"/>
      <w:marLeft w:val="0"/>
      <w:marRight w:val="0"/>
      <w:marTop w:val="0"/>
      <w:marBottom w:val="0"/>
      <w:divBdr>
        <w:top w:val="none" w:sz="0" w:space="0" w:color="auto"/>
        <w:left w:val="none" w:sz="0" w:space="0" w:color="auto"/>
        <w:bottom w:val="none" w:sz="0" w:space="0" w:color="auto"/>
        <w:right w:val="none" w:sz="0" w:space="0" w:color="auto"/>
      </w:divBdr>
    </w:div>
    <w:div w:id="573324312">
      <w:bodyDiv w:val="1"/>
      <w:marLeft w:val="0"/>
      <w:marRight w:val="0"/>
      <w:marTop w:val="0"/>
      <w:marBottom w:val="0"/>
      <w:divBdr>
        <w:top w:val="none" w:sz="0" w:space="0" w:color="auto"/>
        <w:left w:val="none" w:sz="0" w:space="0" w:color="auto"/>
        <w:bottom w:val="none" w:sz="0" w:space="0" w:color="auto"/>
        <w:right w:val="none" w:sz="0" w:space="0" w:color="auto"/>
      </w:divBdr>
    </w:div>
    <w:div w:id="626856406">
      <w:bodyDiv w:val="1"/>
      <w:marLeft w:val="0"/>
      <w:marRight w:val="0"/>
      <w:marTop w:val="0"/>
      <w:marBottom w:val="0"/>
      <w:divBdr>
        <w:top w:val="none" w:sz="0" w:space="0" w:color="auto"/>
        <w:left w:val="none" w:sz="0" w:space="0" w:color="auto"/>
        <w:bottom w:val="none" w:sz="0" w:space="0" w:color="auto"/>
        <w:right w:val="none" w:sz="0" w:space="0" w:color="auto"/>
      </w:divBdr>
    </w:div>
    <w:div w:id="639529985">
      <w:bodyDiv w:val="1"/>
      <w:marLeft w:val="0"/>
      <w:marRight w:val="0"/>
      <w:marTop w:val="0"/>
      <w:marBottom w:val="0"/>
      <w:divBdr>
        <w:top w:val="none" w:sz="0" w:space="0" w:color="auto"/>
        <w:left w:val="none" w:sz="0" w:space="0" w:color="auto"/>
        <w:bottom w:val="none" w:sz="0" w:space="0" w:color="auto"/>
        <w:right w:val="none" w:sz="0" w:space="0" w:color="auto"/>
      </w:divBdr>
    </w:div>
    <w:div w:id="765004346">
      <w:bodyDiv w:val="1"/>
      <w:marLeft w:val="0"/>
      <w:marRight w:val="0"/>
      <w:marTop w:val="0"/>
      <w:marBottom w:val="0"/>
      <w:divBdr>
        <w:top w:val="none" w:sz="0" w:space="0" w:color="auto"/>
        <w:left w:val="none" w:sz="0" w:space="0" w:color="auto"/>
        <w:bottom w:val="none" w:sz="0" w:space="0" w:color="auto"/>
        <w:right w:val="none" w:sz="0" w:space="0" w:color="auto"/>
      </w:divBdr>
    </w:div>
    <w:div w:id="814644689">
      <w:bodyDiv w:val="1"/>
      <w:marLeft w:val="0"/>
      <w:marRight w:val="0"/>
      <w:marTop w:val="0"/>
      <w:marBottom w:val="0"/>
      <w:divBdr>
        <w:top w:val="none" w:sz="0" w:space="0" w:color="auto"/>
        <w:left w:val="none" w:sz="0" w:space="0" w:color="auto"/>
        <w:bottom w:val="none" w:sz="0" w:space="0" w:color="auto"/>
        <w:right w:val="none" w:sz="0" w:space="0" w:color="auto"/>
      </w:divBdr>
    </w:div>
    <w:div w:id="849950961">
      <w:bodyDiv w:val="1"/>
      <w:marLeft w:val="0"/>
      <w:marRight w:val="0"/>
      <w:marTop w:val="0"/>
      <w:marBottom w:val="0"/>
      <w:divBdr>
        <w:top w:val="none" w:sz="0" w:space="0" w:color="auto"/>
        <w:left w:val="none" w:sz="0" w:space="0" w:color="auto"/>
        <w:bottom w:val="none" w:sz="0" w:space="0" w:color="auto"/>
        <w:right w:val="none" w:sz="0" w:space="0" w:color="auto"/>
      </w:divBdr>
    </w:div>
    <w:div w:id="1000231766">
      <w:bodyDiv w:val="1"/>
      <w:marLeft w:val="0"/>
      <w:marRight w:val="0"/>
      <w:marTop w:val="0"/>
      <w:marBottom w:val="0"/>
      <w:divBdr>
        <w:top w:val="none" w:sz="0" w:space="0" w:color="auto"/>
        <w:left w:val="none" w:sz="0" w:space="0" w:color="auto"/>
        <w:bottom w:val="none" w:sz="0" w:space="0" w:color="auto"/>
        <w:right w:val="none" w:sz="0" w:space="0" w:color="auto"/>
      </w:divBdr>
    </w:div>
    <w:div w:id="1094476312">
      <w:bodyDiv w:val="1"/>
      <w:marLeft w:val="0"/>
      <w:marRight w:val="0"/>
      <w:marTop w:val="0"/>
      <w:marBottom w:val="0"/>
      <w:divBdr>
        <w:top w:val="none" w:sz="0" w:space="0" w:color="auto"/>
        <w:left w:val="none" w:sz="0" w:space="0" w:color="auto"/>
        <w:bottom w:val="none" w:sz="0" w:space="0" w:color="auto"/>
        <w:right w:val="none" w:sz="0" w:space="0" w:color="auto"/>
      </w:divBdr>
    </w:div>
    <w:div w:id="1108349776">
      <w:bodyDiv w:val="1"/>
      <w:marLeft w:val="0"/>
      <w:marRight w:val="0"/>
      <w:marTop w:val="0"/>
      <w:marBottom w:val="0"/>
      <w:divBdr>
        <w:top w:val="none" w:sz="0" w:space="0" w:color="auto"/>
        <w:left w:val="none" w:sz="0" w:space="0" w:color="auto"/>
        <w:bottom w:val="none" w:sz="0" w:space="0" w:color="auto"/>
        <w:right w:val="none" w:sz="0" w:space="0" w:color="auto"/>
      </w:divBdr>
    </w:div>
    <w:div w:id="1151287965">
      <w:bodyDiv w:val="1"/>
      <w:marLeft w:val="0"/>
      <w:marRight w:val="0"/>
      <w:marTop w:val="0"/>
      <w:marBottom w:val="0"/>
      <w:divBdr>
        <w:top w:val="none" w:sz="0" w:space="0" w:color="auto"/>
        <w:left w:val="none" w:sz="0" w:space="0" w:color="auto"/>
        <w:bottom w:val="none" w:sz="0" w:space="0" w:color="auto"/>
        <w:right w:val="none" w:sz="0" w:space="0" w:color="auto"/>
      </w:divBdr>
      <w:divsChild>
        <w:div w:id="91779088">
          <w:marLeft w:val="0"/>
          <w:marRight w:val="0"/>
          <w:marTop w:val="0"/>
          <w:marBottom w:val="0"/>
          <w:divBdr>
            <w:top w:val="none" w:sz="0" w:space="0" w:color="auto"/>
            <w:left w:val="none" w:sz="0" w:space="0" w:color="auto"/>
            <w:bottom w:val="none" w:sz="0" w:space="0" w:color="auto"/>
            <w:right w:val="none" w:sz="0" w:space="0" w:color="auto"/>
          </w:divBdr>
          <w:divsChild>
            <w:div w:id="1803880846">
              <w:marLeft w:val="0"/>
              <w:marRight w:val="0"/>
              <w:marTop w:val="0"/>
              <w:marBottom w:val="0"/>
              <w:divBdr>
                <w:top w:val="none" w:sz="0" w:space="0" w:color="auto"/>
                <w:left w:val="none" w:sz="0" w:space="0" w:color="auto"/>
                <w:bottom w:val="none" w:sz="0" w:space="0" w:color="auto"/>
                <w:right w:val="none" w:sz="0" w:space="0" w:color="auto"/>
              </w:divBdr>
              <w:divsChild>
                <w:div w:id="1033115712">
                  <w:marLeft w:val="0"/>
                  <w:marRight w:val="0"/>
                  <w:marTop w:val="0"/>
                  <w:marBottom w:val="0"/>
                  <w:divBdr>
                    <w:top w:val="none" w:sz="0" w:space="0" w:color="auto"/>
                    <w:left w:val="none" w:sz="0" w:space="0" w:color="auto"/>
                    <w:bottom w:val="none" w:sz="0" w:space="0" w:color="auto"/>
                    <w:right w:val="none" w:sz="0" w:space="0" w:color="auto"/>
                  </w:divBdr>
                  <w:divsChild>
                    <w:div w:id="495071981">
                      <w:marLeft w:val="0"/>
                      <w:marRight w:val="0"/>
                      <w:marTop w:val="0"/>
                      <w:marBottom w:val="0"/>
                      <w:divBdr>
                        <w:top w:val="none" w:sz="0" w:space="0" w:color="auto"/>
                        <w:left w:val="none" w:sz="0" w:space="0" w:color="auto"/>
                        <w:bottom w:val="none" w:sz="0" w:space="0" w:color="auto"/>
                        <w:right w:val="none" w:sz="0" w:space="0" w:color="auto"/>
                      </w:divBdr>
                      <w:divsChild>
                        <w:div w:id="2119173838">
                          <w:marLeft w:val="0"/>
                          <w:marRight w:val="0"/>
                          <w:marTop w:val="0"/>
                          <w:marBottom w:val="0"/>
                          <w:divBdr>
                            <w:top w:val="none" w:sz="0" w:space="0" w:color="auto"/>
                            <w:left w:val="none" w:sz="0" w:space="0" w:color="auto"/>
                            <w:bottom w:val="none" w:sz="0" w:space="0" w:color="auto"/>
                            <w:right w:val="none" w:sz="0" w:space="0" w:color="auto"/>
                          </w:divBdr>
                          <w:divsChild>
                            <w:div w:id="1972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16945">
      <w:bodyDiv w:val="1"/>
      <w:marLeft w:val="0"/>
      <w:marRight w:val="0"/>
      <w:marTop w:val="0"/>
      <w:marBottom w:val="0"/>
      <w:divBdr>
        <w:top w:val="none" w:sz="0" w:space="0" w:color="auto"/>
        <w:left w:val="none" w:sz="0" w:space="0" w:color="auto"/>
        <w:bottom w:val="none" w:sz="0" w:space="0" w:color="auto"/>
        <w:right w:val="none" w:sz="0" w:space="0" w:color="auto"/>
      </w:divBdr>
    </w:div>
    <w:div w:id="1229733308">
      <w:bodyDiv w:val="1"/>
      <w:marLeft w:val="0"/>
      <w:marRight w:val="0"/>
      <w:marTop w:val="0"/>
      <w:marBottom w:val="0"/>
      <w:divBdr>
        <w:top w:val="none" w:sz="0" w:space="0" w:color="auto"/>
        <w:left w:val="none" w:sz="0" w:space="0" w:color="auto"/>
        <w:bottom w:val="none" w:sz="0" w:space="0" w:color="auto"/>
        <w:right w:val="none" w:sz="0" w:space="0" w:color="auto"/>
      </w:divBdr>
    </w:div>
    <w:div w:id="1316371352">
      <w:bodyDiv w:val="1"/>
      <w:marLeft w:val="0"/>
      <w:marRight w:val="0"/>
      <w:marTop w:val="0"/>
      <w:marBottom w:val="0"/>
      <w:divBdr>
        <w:top w:val="none" w:sz="0" w:space="0" w:color="auto"/>
        <w:left w:val="none" w:sz="0" w:space="0" w:color="auto"/>
        <w:bottom w:val="none" w:sz="0" w:space="0" w:color="auto"/>
        <w:right w:val="none" w:sz="0" w:space="0" w:color="auto"/>
      </w:divBdr>
      <w:divsChild>
        <w:div w:id="16782673">
          <w:marLeft w:val="0"/>
          <w:marRight w:val="0"/>
          <w:marTop w:val="0"/>
          <w:marBottom w:val="0"/>
          <w:divBdr>
            <w:top w:val="none" w:sz="0" w:space="0" w:color="auto"/>
            <w:left w:val="none" w:sz="0" w:space="0" w:color="auto"/>
            <w:bottom w:val="none" w:sz="0" w:space="0" w:color="auto"/>
            <w:right w:val="none" w:sz="0" w:space="0" w:color="auto"/>
          </w:divBdr>
          <w:divsChild>
            <w:div w:id="301932986">
              <w:marLeft w:val="0"/>
              <w:marRight w:val="0"/>
              <w:marTop w:val="0"/>
              <w:marBottom w:val="0"/>
              <w:divBdr>
                <w:top w:val="none" w:sz="0" w:space="0" w:color="auto"/>
                <w:left w:val="none" w:sz="0" w:space="0" w:color="auto"/>
                <w:bottom w:val="none" w:sz="0" w:space="0" w:color="auto"/>
                <w:right w:val="none" w:sz="0" w:space="0" w:color="auto"/>
              </w:divBdr>
              <w:divsChild>
                <w:div w:id="128088066">
                  <w:marLeft w:val="0"/>
                  <w:marRight w:val="0"/>
                  <w:marTop w:val="0"/>
                  <w:marBottom w:val="0"/>
                  <w:divBdr>
                    <w:top w:val="none" w:sz="0" w:space="0" w:color="auto"/>
                    <w:left w:val="none" w:sz="0" w:space="0" w:color="auto"/>
                    <w:bottom w:val="none" w:sz="0" w:space="0" w:color="auto"/>
                    <w:right w:val="none" w:sz="0" w:space="0" w:color="auto"/>
                  </w:divBdr>
                  <w:divsChild>
                    <w:div w:id="1368020905">
                      <w:marLeft w:val="0"/>
                      <w:marRight w:val="0"/>
                      <w:marTop w:val="0"/>
                      <w:marBottom w:val="0"/>
                      <w:divBdr>
                        <w:top w:val="none" w:sz="0" w:space="0" w:color="auto"/>
                        <w:left w:val="none" w:sz="0" w:space="0" w:color="auto"/>
                        <w:bottom w:val="none" w:sz="0" w:space="0" w:color="auto"/>
                        <w:right w:val="none" w:sz="0" w:space="0" w:color="auto"/>
                      </w:divBdr>
                      <w:divsChild>
                        <w:div w:id="645204908">
                          <w:marLeft w:val="0"/>
                          <w:marRight w:val="0"/>
                          <w:marTop w:val="0"/>
                          <w:marBottom w:val="0"/>
                          <w:divBdr>
                            <w:top w:val="none" w:sz="0" w:space="0" w:color="auto"/>
                            <w:left w:val="none" w:sz="0" w:space="0" w:color="auto"/>
                            <w:bottom w:val="none" w:sz="0" w:space="0" w:color="auto"/>
                            <w:right w:val="none" w:sz="0" w:space="0" w:color="auto"/>
                          </w:divBdr>
                          <w:divsChild>
                            <w:div w:id="11028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840472">
      <w:bodyDiv w:val="1"/>
      <w:marLeft w:val="0"/>
      <w:marRight w:val="0"/>
      <w:marTop w:val="0"/>
      <w:marBottom w:val="0"/>
      <w:divBdr>
        <w:top w:val="none" w:sz="0" w:space="0" w:color="auto"/>
        <w:left w:val="none" w:sz="0" w:space="0" w:color="auto"/>
        <w:bottom w:val="none" w:sz="0" w:space="0" w:color="auto"/>
        <w:right w:val="none" w:sz="0" w:space="0" w:color="auto"/>
      </w:divBdr>
    </w:div>
    <w:div w:id="1370302371">
      <w:bodyDiv w:val="1"/>
      <w:marLeft w:val="0"/>
      <w:marRight w:val="0"/>
      <w:marTop w:val="0"/>
      <w:marBottom w:val="0"/>
      <w:divBdr>
        <w:top w:val="none" w:sz="0" w:space="0" w:color="auto"/>
        <w:left w:val="none" w:sz="0" w:space="0" w:color="auto"/>
        <w:bottom w:val="none" w:sz="0" w:space="0" w:color="auto"/>
        <w:right w:val="none" w:sz="0" w:space="0" w:color="auto"/>
      </w:divBdr>
    </w:div>
    <w:div w:id="1373270117">
      <w:bodyDiv w:val="1"/>
      <w:marLeft w:val="0"/>
      <w:marRight w:val="0"/>
      <w:marTop w:val="0"/>
      <w:marBottom w:val="0"/>
      <w:divBdr>
        <w:top w:val="none" w:sz="0" w:space="0" w:color="auto"/>
        <w:left w:val="none" w:sz="0" w:space="0" w:color="auto"/>
        <w:bottom w:val="none" w:sz="0" w:space="0" w:color="auto"/>
        <w:right w:val="none" w:sz="0" w:space="0" w:color="auto"/>
      </w:divBdr>
    </w:div>
    <w:div w:id="1474759849">
      <w:bodyDiv w:val="1"/>
      <w:marLeft w:val="0"/>
      <w:marRight w:val="0"/>
      <w:marTop w:val="0"/>
      <w:marBottom w:val="0"/>
      <w:divBdr>
        <w:top w:val="none" w:sz="0" w:space="0" w:color="auto"/>
        <w:left w:val="none" w:sz="0" w:space="0" w:color="auto"/>
        <w:bottom w:val="none" w:sz="0" w:space="0" w:color="auto"/>
        <w:right w:val="none" w:sz="0" w:space="0" w:color="auto"/>
      </w:divBdr>
    </w:div>
    <w:div w:id="1486624452">
      <w:bodyDiv w:val="1"/>
      <w:marLeft w:val="0"/>
      <w:marRight w:val="0"/>
      <w:marTop w:val="0"/>
      <w:marBottom w:val="0"/>
      <w:divBdr>
        <w:top w:val="none" w:sz="0" w:space="0" w:color="auto"/>
        <w:left w:val="none" w:sz="0" w:space="0" w:color="auto"/>
        <w:bottom w:val="none" w:sz="0" w:space="0" w:color="auto"/>
        <w:right w:val="none" w:sz="0" w:space="0" w:color="auto"/>
      </w:divBdr>
    </w:div>
    <w:div w:id="1509712080">
      <w:bodyDiv w:val="1"/>
      <w:marLeft w:val="0"/>
      <w:marRight w:val="0"/>
      <w:marTop w:val="0"/>
      <w:marBottom w:val="0"/>
      <w:divBdr>
        <w:top w:val="none" w:sz="0" w:space="0" w:color="auto"/>
        <w:left w:val="none" w:sz="0" w:space="0" w:color="auto"/>
        <w:bottom w:val="none" w:sz="0" w:space="0" w:color="auto"/>
        <w:right w:val="none" w:sz="0" w:space="0" w:color="auto"/>
      </w:divBdr>
    </w:div>
    <w:div w:id="1581450875">
      <w:bodyDiv w:val="1"/>
      <w:marLeft w:val="0"/>
      <w:marRight w:val="0"/>
      <w:marTop w:val="0"/>
      <w:marBottom w:val="0"/>
      <w:divBdr>
        <w:top w:val="none" w:sz="0" w:space="0" w:color="auto"/>
        <w:left w:val="none" w:sz="0" w:space="0" w:color="auto"/>
        <w:bottom w:val="none" w:sz="0" w:space="0" w:color="auto"/>
        <w:right w:val="none" w:sz="0" w:space="0" w:color="auto"/>
      </w:divBdr>
    </w:div>
    <w:div w:id="1647398321">
      <w:bodyDiv w:val="1"/>
      <w:marLeft w:val="0"/>
      <w:marRight w:val="0"/>
      <w:marTop w:val="0"/>
      <w:marBottom w:val="0"/>
      <w:divBdr>
        <w:top w:val="none" w:sz="0" w:space="0" w:color="auto"/>
        <w:left w:val="none" w:sz="0" w:space="0" w:color="auto"/>
        <w:bottom w:val="none" w:sz="0" w:space="0" w:color="auto"/>
        <w:right w:val="none" w:sz="0" w:space="0" w:color="auto"/>
      </w:divBdr>
    </w:div>
    <w:div w:id="1652632936">
      <w:bodyDiv w:val="1"/>
      <w:marLeft w:val="0"/>
      <w:marRight w:val="0"/>
      <w:marTop w:val="0"/>
      <w:marBottom w:val="0"/>
      <w:divBdr>
        <w:top w:val="none" w:sz="0" w:space="0" w:color="auto"/>
        <w:left w:val="none" w:sz="0" w:space="0" w:color="auto"/>
        <w:bottom w:val="none" w:sz="0" w:space="0" w:color="auto"/>
        <w:right w:val="none" w:sz="0" w:space="0" w:color="auto"/>
      </w:divBdr>
    </w:div>
    <w:div w:id="1665544680">
      <w:bodyDiv w:val="1"/>
      <w:marLeft w:val="0"/>
      <w:marRight w:val="0"/>
      <w:marTop w:val="0"/>
      <w:marBottom w:val="0"/>
      <w:divBdr>
        <w:top w:val="none" w:sz="0" w:space="0" w:color="auto"/>
        <w:left w:val="none" w:sz="0" w:space="0" w:color="auto"/>
        <w:bottom w:val="none" w:sz="0" w:space="0" w:color="auto"/>
        <w:right w:val="none" w:sz="0" w:space="0" w:color="auto"/>
      </w:divBdr>
    </w:div>
    <w:div w:id="1692761251">
      <w:bodyDiv w:val="1"/>
      <w:marLeft w:val="0"/>
      <w:marRight w:val="0"/>
      <w:marTop w:val="0"/>
      <w:marBottom w:val="0"/>
      <w:divBdr>
        <w:top w:val="none" w:sz="0" w:space="0" w:color="auto"/>
        <w:left w:val="none" w:sz="0" w:space="0" w:color="auto"/>
        <w:bottom w:val="none" w:sz="0" w:space="0" w:color="auto"/>
        <w:right w:val="none" w:sz="0" w:space="0" w:color="auto"/>
      </w:divBdr>
    </w:div>
    <w:div w:id="1711950920">
      <w:bodyDiv w:val="1"/>
      <w:marLeft w:val="0"/>
      <w:marRight w:val="0"/>
      <w:marTop w:val="0"/>
      <w:marBottom w:val="0"/>
      <w:divBdr>
        <w:top w:val="none" w:sz="0" w:space="0" w:color="auto"/>
        <w:left w:val="none" w:sz="0" w:space="0" w:color="auto"/>
        <w:bottom w:val="none" w:sz="0" w:space="0" w:color="auto"/>
        <w:right w:val="none" w:sz="0" w:space="0" w:color="auto"/>
      </w:divBdr>
    </w:div>
    <w:div w:id="1809660385">
      <w:bodyDiv w:val="1"/>
      <w:marLeft w:val="0"/>
      <w:marRight w:val="0"/>
      <w:marTop w:val="0"/>
      <w:marBottom w:val="0"/>
      <w:divBdr>
        <w:top w:val="none" w:sz="0" w:space="0" w:color="auto"/>
        <w:left w:val="none" w:sz="0" w:space="0" w:color="auto"/>
        <w:bottom w:val="none" w:sz="0" w:space="0" w:color="auto"/>
        <w:right w:val="none" w:sz="0" w:space="0" w:color="auto"/>
      </w:divBdr>
    </w:div>
    <w:div w:id="1811094456">
      <w:bodyDiv w:val="1"/>
      <w:marLeft w:val="0"/>
      <w:marRight w:val="0"/>
      <w:marTop w:val="0"/>
      <w:marBottom w:val="0"/>
      <w:divBdr>
        <w:top w:val="none" w:sz="0" w:space="0" w:color="auto"/>
        <w:left w:val="none" w:sz="0" w:space="0" w:color="auto"/>
        <w:bottom w:val="none" w:sz="0" w:space="0" w:color="auto"/>
        <w:right w:val="none" w:sz="0" w:space="0" w:color="auto"/>
      </w:divBdr>
    </w:div>
    <w:div w:id="1828280725">
      <w:bodyDiv w:val="1"/>
      <w:marLeft w:val="0"/>
      <w:marRight w:val="0"/>
      <w:marTop w:val="0"/>
      <w:marBottom w:val="0"/>
      <w:divBdr>
        <w:top w:val="none" w:sz="0" w:space="0" w:color="auto"/>
        <w:left w:val="none" w:sz="0" w:space="0" w:color="auto"/>
        <w:bottom w:val="none" w:sz="0" w:space="0" w:color="auto"/>
        <w:right w:val="none" w:sz="0" w:space="0" w:color="auto"/>
      </w:divBdr>
    </w:div>
    <w:div w:id="1870869445">
      <w:bodyDiv w:val="1"/>
      <w:marLeft w:val="0"/>
      <w:marRight w:val="0"/>
      <w:marTop w:val="0"/>
      <w:marBottom w:val="0"/>
      <w:divBdr>
        <w:top w:val="none" w:sz="0" w:space="0" w:color="auto"/>
        <w:left w:val="none" w:sz="0" w:space="0" w:color="auto"/>
        <w:bottom w:val="none" w:sz="0" w:space="0" w:color="auto"/>
        <w:right w:val="none" w:sz="0" w:space="0" w:color="auto"/>
      </w:divBdr>
    </w:div>
    <w:div w:id="1871871902">
      <w:bodyDiv w:val="1"/>
      <w:marLeft w:val="0"/>
      <w:marRight w:val="0"/>
      <w:marTop w:val="0"/>
      <w:marBottom w:val="0"/>
      <w:divBdr>
        <w:top w:val="none" w:sz="0" w:space="0" w:color="auto"/>
        <w:left w:val="none" w:sz="0" w:space="0" w:color="auto"/>
        <w:bottom w:val="none" w:sz="0" w:space="0" w:color="auto"/>
        <w:right w:val="none" w:sz="0" w:space="0" w:color="auto"/>
      </w:divBdr>
    </w:div>
    <w:div w:id="1894778681">
      <w:bodyDiv w:val="1"/>
      <w:marLeft w:val="0"/>
      <w:marRight w:val="0"/>
      <w:marTop w:val="0"/>
      <w:marBottom w:val="0"/>
      <w:divBdr>
        <w:top w:val="none" w:sz="0" w:space="0" w:color="auto"/>
        <w:left w:val="none" w:sz="0" w:space="0" w:color="auto"/>
        <w:bottom w:val="none" w:sz="0" w:space="0" w:color="auto"/>
        <w:right w:val="none" w:sz="0" w:space="0" w:color="auto"/>
      </w:divBdr>
    </w:div>
    <w:div w:id="2026637948">
      <w:bodyDiv w:val="1"/>
      <w:marLeft w:val="0"/>
      <w:marRight w:val="0"/>
      <w:marTop w:val="0"/>
      <w:marBottom w:val="0"/>
      <w:divBdr>
        <w:top w:val="none" w:sz="0" w:space="0" w:color="auto"/>
        <w:left w:val="none" w:sz="0" w:space="0" w:color="auto"/>
        <w:bottom w:val="none" w:sz="0" w:space="0" w:color="auto"/>
        <w:right w:val="none" w:sz="0" w:space="0" w:color="auto"/>
      </w:divBdr>
    </w:div>
    <w:div w:id="2035495328">
      <w:bodyDiv w:val="1"/>
      <w:marLeft w:val="0"/>
      <w:marRight w:val="0"/>
      <w:marTop w:val="0"/>
      <w:marBottom w:val="0"/>
      <w:divBdr>
        <w:top w:val="none" w:sz="0" w:space="0" w:color="auto"/>
        <w:left w:val="none" w:sz="0" w:space="0" w:color="auto"/>
        <w:bottom w:val="none" w:sz="0" w:space="0" w:color="auto"/>
        <w:right w:val="none" w:sz="0" w:space="0" w:color="auto"/>
      </w:divBdr>
    </w:div>
    <w:div w:id="20762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apple-verify-login.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mailto:supp0rt@apple.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16</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COS30015 IT Security</vt:lpstr>
    </vt:vector>
  </TitlesOfParts>
  <Company>Swinbune University of Technology</Company>
  <LinksUpToDate>false</LinksUpToDate>
  <CharactersWithSpaces>11493</CharactersWithSpaces>
  <SharedDoc>false</SharedDoc>
  <HLinks>
    <vt:vector size="6" baseType="variant">
      <vt:variant>
        <vt:i4>4849762</vt:i4>
      </vt:variant>
      <vt:variant>
        <vt:i4>0</vt:i4>
      </vt:variant>
      <vt:variant>
        <vt:i4>0</vt:i4>
      </vt:variant>
      <vt:variant>
        <vt:i4>5</vt:i4>
      </vt:variant>
      <vt:variant>
        <vt:lpwstr>https://github.com/CySCA/CySCA2015/blob/master/corporate_network_pentest/files/chaff/assessments/Light Reading/CySCA2014_Web_Penetration_Testing.pdf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COS30015 IT Security</dc:title>
  <dc:subject/>
  <dc:creator>Faculty of ICT</dc:creator>
  <cp:keywords/>
  <cp:lastModifiedBy>Yi Tian</cp:lastModifiedBy>
  <cp:revision>190</cp:revision>
  <cp:lastPrinted>2019-09-23T02:10:00Z</cp:lastPrinted>
  <dcterms:created xsi:type="dcterms:W3CDTF">2024-07-28T05:20:00Z</dcterms:created>
  <dcterms:modified xsi:type="dcterms:W3CDTF">2024-09-25T07:57:00Z</dcterms:modified>
</cp:coreProperties>
</file>