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A4CE1A7" w14:textId="735791C4" w:rsidR="002C2741" w:rsidRPr="0099225C" w:rsidRDefault="002C2741" w:rsidP="002C2741">
      <w:pPr>
        <w:pStyle w:val="Heading3"/>
        <w:rPr>
          <w:rFonts w:ascii="Times New Roman" w:hAnsi="Times New Roman" w:cs="Times New Roman"/>
        </w:rPr>
      </w:pPr>
      <w:r w:rsidRPr="0099225C">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66283232" wp14:editId="44AF6B6B">
                <wp:simplePos x="0" y="0"/>
                <wp:positionH relativeFrom="column">
                  <wp:posOffset>3794760</wp:posOffset>
                </wp:positionH>
                <wp:positionV relativeFrom="paragraph">
                  <wp:posOffset>-281940</wp:posOffset>
                </wp:positionV>
                <wp:extent cx="2289175" cy="1363980"/>
                <wp:effectExtent l="0" t="0" r="15875" b="26670"/>
                <wp:wrapNone/>
                <wp:docPr id="327456022" name="矩形: 圆角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9175" cy="1363980"/>
                        </a:xfrm>
                        <a:prstGeom prst="roundRect">
                          <a:avLst>
                            <a:gd name="adj" fmla="val 16667"/>
                          </a:avLst>
                        </a:prstGeom>
                        <a:solidFill>
                          <a:srgbClr val="FFFFFF"/>
                        </a:solidFill>
                        <a:ln w="9525">
                          <a:solidFill>
                            <a:srgbClr val="000000"/>
                          </a:solidFill>
                          <a:round/>
                          <a:headEnd/>
                          <a:tailEnd/>
                        </a:ln>
                      </wps:spPr>
                      <wps:txbx>
                        <w:txbxContent>
                          <w:p w14:paraId="49BDA450" w14:textId="77777777" w:rsidR="002C2741" w:rsidRDefault="002C2741" w:rsidP="002C2741">
                            <w:r>
                              <w:t>You will need:</w:t>
                            </w:r>
                          </w:p>
                          <w:p w14:paraId="1CA13757" w14:textId="39B4CC94" w:rsidR="00FF325A" w:rsidRDefault="00561394" w:rsidP="002C2741">
                            <w:pPr>
                              <w:rPr>
                                <w:color w:val="385623"/>
                                <w:lang w:eastAsia="zh-CN"/>
                              </w:rPr>
                            </w:pPr>
                            <w:r>
                              <w:rPr>
                                <w:color w:val="385623"/>
                                <w:lang w:eastAsia="zh-CN"/>
                              </w:rPr>
                              <w:t>Lab Computer</w:t>
                            </w:r>
                          </w:p>
                          <w:p w14:paraId="0E7168A3" w14:textId="732F837E" w:rsidR="00CA3001" w:rsidRPr="009320D4" w:rsidRDefault="00470E39" w:rsidP="002C2741">
                            <w:pPr>
                              <w:rPr>
                                <w:color w:val="385623"/>
                                <w:lang w:eastAsia="zh-CN"/>
                              </w:rPr>
                            </w:pPr>
                            <w:r w:rsidRPr="00470E39">
                              <w:rPr>
                                <w:color w:val="385623"/>
                                <w:lang w:eastAsia="zh-CN"/>
                              </w:rPr>
                              <w:t>simpsons_samba_log_simulation</w:t>
                            </w:r>
                            <w:r>
                              <w:rPr>
                                <w:color w:val="385623"/>
                                <w:lang w:eastAsia="zh-CN"/>
                              </w:rPr>
                              <w:t>.csv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283232" id="矩形: 圆角 39" o:spid="_x0000_s1026" style="position:absolute;left:0;text-align:left;margin-left:298.8pt;margin-top:-22.2pt;width:180.25pt;height:107.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">
                <v:textbox>
                  <w:txbxContent>
                    <w:p w14:paraId="49BDA450" w14:textId="77777777" w:rsidR="002C2741" w:rsidRDefault="002C2741" w:rsidP="002C2741">
                      <w:r>
                        <w:t>You will need:</w:t>
                      </w:r>
                    </w:p>
                    <w:p w14:paraId="1CA13757" w14:textId="39B4CC94" w:rsidR="00FF325A" w:rsidRDefault="00561394" w:rsidP="002C2741">
                      <w:pPr>
                        <w:rPr>
                          <w:color w:val="385623"/>
                          <w:lang w:eastAsia="zh-CN"/>
                        </w:rPr>
                      </w:pPr>
                      <w:r>
                        <w:rPr>
                          <w:color w:val="385623"/>
                          <w:lang w:eastAsia="zh-CN"/>
                        </w:rPr>
                        <w:t>Lab Computer</w:t>
                      </w:r>
                    </w:p>
                    <w:p w14:paraId="0E7168A3" w14:textId="732F837E" w:rsidR="00CA3001" w:rsidRPr="009320D4" w:rsidRDefault="00470E39" w:rsidP="002C2741">
                      <w:pPr>
                        <w:rPr>
                          <w:color w:val="385623"/>
                          <w:lang w:eastAsia="zh-CN"/>
                        </w:rPr>
                      </w:pPr>
                      <w:r w:rsidRPr="00470E39">
                        <w:rPr>
                          <w:color w:val="385623"/>
                          <w:lang w:eastAsia="zh-CN"/>
                        </w:rPr>
                        <w:t>simpsons_samba_log_simulation</w:t>
                      </w:r>
                      <w:r>
                        <w:rPr>
                          <w:color w:val="385623"/>
                          <w:lang w:eastAsia="zh-CN"/>
                        </w:rPr>
                        <w:t>.csv</w:t>
                      </w:r>
                    </w:p>
                  </w:txbxContent>
                </v:textbox>
              </v:roundrect>
            </w:pict>
          </mc:Fallback>
        </mc:AlternateContent>
      </w:r>
      <w:r w:rsidRPr="0099225C">
        <w:rPr>
          <w:rFonts w:ascii="Times New Roman" w:hAnsi="Times New Roman" w:cs="Times New Roman"/>
        </w:rPr>
        <w:t>COS30015 IT Security</w:t>
      </w:r>
    </w:p>
    <w:p w14:paraId="32798C20" w14:textId="0060E8F9" w:rsidR="002C2741" w:rsidRPr="0099225C" w:rsidRDefault="002C2741" w:rsidP="002C2741">
      <w:pPr>
        <w:pStyle w:val="Heading3"/>
        <w:rPr>
          <w:rFonts w:ascii="Times New Roman" w:hAnsi="Times New Roman" w:cs="Times New Roman"/>
        </w:rPr>
      </w:pPr>
      <w:r w:rsidRPr="0099225C">
        <w:rPr>
          <w:rFonts w:ascii="Times New Roman" w:hAnsi="Times New Roman" w:cs="Times New Roman"/>
        </w:rPr>
        <w:t xml:space="preserve">Lab </w:t>
      </w:r>
      <w:r w:rsidR="00F2251F">
        <w:rPr>
          <w:rFonts w:ascii="Times New Roman" w:hAnsi="Times New Roman" w:cs="Times New Roman"/>
          <w:lang w:eastAsia="zh-CN"/>
        </w:rPr>
        <w:t>1</w:t>
      </w:r>
      <w:r w:rsidR="00470E39">
        <w:rPr>
          <w:rFonts w:ascii="Times New Roman" w:hAnsi="Times New Roman" w:cs="Times New Roman"/>
          <w:lang w:eastAsia="zh-CN"/>
        </w:rPr>
        <w:t>1</w:t>
      </w:r>
      <w:r w:rsidRPr="0099225C">
        <w:rPr>
          <w:rFonts w:ascii="Times New Roman" w:hAnsi="Times New Roman" w:cs="Times New Roman"/>
        </w:rPr>
        <w:t xml:space="preserve"> week </w:t>
      </w:r>
      <w:r w:rsidR="00F2251F">
        <w:rPr>
          <w:rFonts w:ascii="Times New Roman" w:hAnsi="Times New Roman" w:cs="Times New Roman"/>
          <w:lang w:eastAsia="zh-CN"/>
        </w:rPr>
        <w:t>1</w:t>
      </w:r>
      <w:r w:rsidR="00470E39">
        <w:rPr>
          <w:rFonts w:ascii="Times New Roman" w:hAnsi="Times New Roman" w:cs="Times New Roman"/>
          <w:lang w:eastAsia="zh-CN"/>
        </w:rPr>
        <w:t>1</w:t>
      </w:r>
      <w:r w:rsidR="009B616D" w:rsidRPr="0099225C">
        <w:rPr>
          <w:rFonts w:ascii="Times New Roman" w:hAnsi="Times New Roman" w:cs="Times New Roman"/>
        </w:rPr>
        <w:t xml:space="preserve"> </w:t>
      </w:r>
    </w:p>
    <w:p w14:paraId="7C0173E6" w14:textId="77777777" w:rsidR="002C2741" w:rsidRPr="0099225C" w:rsidRDefault="002C2741" w:rsidP="002C2741"/>
    <w:p w14:paraId="2E7E2FCE" w14:textId="77777777" w:rsidR="00CA3001" w:rsidRDefault="00CA3001" w:rsidP="002C2741"/>
    <w:p w14:paraId="38069013" w14:textId="77777777" w:rsidR="00E2316C" w:rsidRDefault="00E2316C" w:rsidP="002C2741"/>
    <w:p w14:paraId="58C33083" w14:textId="61A837F3" w:rsidR="00F2251F" w:rsidRDefault="00F2251F" w:rsidP="002C2741">
      <w:r>
        <w:t xml:space="preserve">This lab is essential preparation for your second technical assignment. Specifically, it relates to part </w:t>
      </w:r>
      <w:r w:rsidR="00E2316C">
        <w:t>A</w:t>
      </w:r>
      <w:r>
        <w:t xml:space="preserve">, </w:t>
      </w:r>
      <w:r w:rsidR="00E2316C">
        <w:t>helping you gain experience looking through and making sense of what has happened in a log file</w:t>
      </w:r>
      <w:r>
        <w:t>.</w:t>
      </w:r>
    </w:p>
    <w:p w14:paraId="0250D7C5" w14:textId="77777777" w:rsidR="00C6749A" w:rsidRDefault="00C6749A" w:rsidP="002C2741"/>
    <w:p w14:paraId="4D50A52A" w14:textId="24255E4E" w:rsidR="00C6749A" w:rsidRDefault="00C6749A" w:rsidP="002C2741">
      <w:r>
        <w:t xml:space="preserve">In this example we have a </w:t>
      </w:r>
      <w:proofErr w:type="gramStart"/>
      <w:r>
        <w:t>made up</w:t>
      </w:r>
      <w:proofErr w:type="gramEnd"/>
      <w:r>
        <w:t xml:space="preserve"> log file and structure mimicking the Samba service. </w:t>
      </w:r>
      <w:proofErr w:type="gramStart"/>
      <w:r>
        <w:t>Typically</w:t>
      </w:r>
      <w:proofErr w:type="gramEnd"/>
      <w:r>
        <w:t xml:space="preserve"> a log will have </w:t>
      </w:r>
      <w:proofErr w:type="spellStart"/>
      <w:r>
        <w:t>it’s</w:t>
      </w:r>
      <w:proofErr w:type="spellEnd"/>
      <w:r>
        <w:t xml:space="preserve"> own defined structure but there are some usual things you would expect to see. Things such as: </w:t>
      </w:r>
    </w:p>
    <w:p w14:paraId="1904A142" w14:textId="77777777" w:rsidR="00C6749A" w:rsidRPr="00C6749A" w:rsidRDefault="00C6749A" w:rsidP="00C6749A">
      <w:pPr>
        <w:pStyle w:val="ListParagraph"/>
        <w:numPr>
          <w:ilvl w:val="0"/>
          <w:numId w:val="66"/>
        </w:numPr>
        <w:spacing w:before="120" w:after="120"/>
        <w:ind w:left="714" w:hanging="357"/>
        <w:rPr>
          <w:rFonts w:ascii="Times New Roman" w:hAnsi="Times New Roman" w:cs="Times New Roman"/>
        </w:rPr>
      </w:pPr>
      <w:r w:rsidRPr="00C6749A">
        <w:rPr>
          <w:rFonts w:ascii="Times New Roman" w:hAnsi="Times New Roman" w:cs="Times New Roman"/>
        </w:rPr>
        <w:t>Time</w:t>
      </w:r>
    </w:p>
    <w:p w14:paraId="2F3B8176" w14:textId="77777777" w:rsidR="00C6749A" w:rsidRPr="00C6749A" w:rsidRDefault="00C6749A" w:rsidP="00C6749A">
      <w:pPr>
        <w:pStyle w:val="ListParagraph"/>
        <w:numPr>
          <w:ilvl w:val="0"/>
          <w:numId w:val="66"/>
        </w:numPr>
        <w:spacing w:before="120" w:after="120"/>
        <w:ind w:left="714" w:hanging="357"/>
        <w:rPr>
          <w:rFonts w:ascii="Times New Roman" w:hAnsi="Times New Roman" w:cs="Times New Roman"/>
        </w:rPr>
      </w:pPr>
      <w:r w:rsidRPr="00C6749A">
        <w:rPr>
          <w:rFonts w:ascii="Times New Roman" w:hAnsi="Times New Roman" w:cs="Times New Roman"/>
        </w:rPr>
        <w:t>Date</w:t>
      </w:r>
    </w:p>
    <w:p w14:paraId="7237A073" w14:textId="77777777" w:rsidR="00C6749A" w:rsidRPr="00C6749A" w:rsidRDefault="00C6749A" w:rsidP="00C6749A">
      <w:pPr>
        <w:pStyle w:val="ListParagraph"/>
        <w:numPr>
          <w:ilvl w:val="0"/>
          <w:numId w:val="66"/>
        </w:numPr>
        <w:spacing w:before="120" w:after="120"/>
        <w:ind w:left="714" w:hanging="357"/>
        <w:rPr>
          <w:rFonts w:ascii="Times New Roman" w:hAnsi="Times New Roman" w:cs="Times New Roman"/>
        </w:rPr>
      </w:pPr>
      <w:r w:rsidRPr="00C6749A">
        <w:rPr>
          <w:rFonts w:ascii="Times New Roman" w:hAnsi="Times New Roman" w:cs="Times New Roman"/>
        </w:rPr>
        <w:t>Service</w:t>
      </w:r>
    </w:p>
    <w:p w14:paraId="42B0E9D9" w14:textId="77777777" w:rsidR="00C6749A" w:rsidRDefault="00C6749A" w:rsidP="00C6749A">
      <w:pPr>
        <w:pStyle w:val="ListParagraph"/>
        <w:numPr>
          <w:ilvl w:val="0"/>
          <w:numId w:val="66"/>
        </w:numPr>
        <w:spacing w:before="120" w:after="120"/>
        <w:ind w:left="714" w:hanging="357"/>
      </w:pPr>
      <w:r w:rsidRPr="00C6749A">
        <w:rPr>
          <w:rFonts w:ascii="Times New Roman" w:hAnsi="Times New Roman" w:cs="Times New Roman"/>
        </w:rPr>
        <w:t>Alert</w:t>
      </w:r>
    </w:p>
    <w:p w14:paraId="45036071" w14:textId="77777777" w:rsidR="00C6749A" w:rsidRDefault="00C6749A" w:rsidP="002C2741">
      <w:r>
        <w:t xml:space="preserve">The log being investigated in this lab is fictional, but investigating it allows you to practice how you make sense of </w:t>
      </w:r>
      <w:proofErr w:type="gramStart"/>
      <w:r>
        <w:t>a large number of</w:t>
      </w:r>
      <w:proofErr w:type="gramEnd"/>
      <w:r>
        <w:t xml:space="preserve"> recorded actions. To help get you started, the following helps you understand the structure of the log.</w:t>
      </w:r>
    </w:p>
    <w:p w14:paraId="2D1DF09F" w14:textId="77777777" w:rsidR="00C6749A" w:rsidRDefault="00C6749A" w:rsidP="002C2741"/>
    <w:p w14:paraId="3C5F86EC" w14:textId="77777777" w:rsidR="00C6749A" w:rsidRPr="00C6749A" w:rsidRDefault="00C6749A" w:rsidP="00C6749A">
      <w:pPr>
        <w:rPr>
          <w:b/>
          <w:bCs/>
          <w:u w:val="single"/>
        </w:rPr>
      </w:pPr>
      <w:r w:rsidRPr="00C6749A">
        <w:rPr>
          <w:b/>
          <w:bCs/>
          <w:u w:val="single"/>
        </w:rPr>
        <w:t>Timestamp</w:t>
      </w:r>
    </w:p>
    <w:p w14:paraId="37C7CE6C" w14:textId="77777777" w:rsidR="00C6749A" w:rsidRDefault="00C6749A" w:rsidP="00C6749A"/>
    <w:p w14:paraId="0746D20A" w14:textId="77777777" w:rsidR="00C6749A" w:rsidRDefault="00C6749A" w:rsidP="00C6749A">
      <w:r>
        <w:t xml:space="preserve">Format: </w:t>
      </w:r>
      <w:proofErr w:type="spellStart"/>
      <w:r>
        <w:t>yyyy</w:t>
      </w:r>
      <w:proofErr w:type="spellEnd"/>
      <w:r>
        <w:t xml:space="preserve">/MM/dd </w:t>
      </w:r>
      <w:proofErr w:type="spellStart"/>
      <w:r>
        <w:t>HH:</w:t>
      </w:r>
      <w:proofErr w:type="gramStart"/>
      <w:r>
        <w:t>mm:ss.SSS</w:t>
      </w:r>
      <w:proofErr w:type="spellEnd"/>
      <w:proofErr w:type="gramEnd"/>
    </w:p>
    <w:p w14:paraId="42F48414" w14:textId="77777777" w:rsidR="00C6749A" w:rsidRDefault="00C6749A" w:rsidP="00C6749A"/>
    <w:p w14:paraId="397BC0D1" w14:textId="77777777" w:rsidR="00C6749A" w:rsidRDefault="00C6749A" w:rsidP="00C6749A">
      <w:r>
        <w:t>Example Entries:</w:t>
      </w:r>
    </w:p>
    <w:p w14:paraId="5BA0EBB0" w14:textId="77777777" w:rsidR="00C6749A" w:rsidRDefault="00C6749A" w:rsidP="00C6749A"/>
    <w:p w14:paraId="477EB001" w14:textId="77777777" w:rsidR="00C6749A" w:rsidRDefault="00C6749A" w:rsidP="00C6749A">
      <w:r>
        <w:t xml:space="preserve">    2024/09/12 10:00:00.123</w:t>
      </w:r>
    </w:p>
    <w:p w14:paraId="6232F3DF" w14:textId="77777777" w:rsidR="00C6749A" w:rsidRDefault="00C6749A" w:rsidP="00C6749A">
      <w:r>
        <w:t xml:space="preserve">    2024/09/12 15:45:32.456</w:t>
      </w:r>
    </w:p>
    <w:p w14:paraId="57C2A639" w14:textId="77777777" w:rsidR="00C6749A" w:rsidRDefault="00C6749A" w:rsidP="00C6749A"/>
    <w:p w14:paraId="616FCE58" w14:textId="77777777" w:rsidR="00C6749A" w:rsidRDefault="00C6749A" w:rsidP="00C6749A">
      <w:r>
        <w:t>Description: This column records the exact date and time when the log entry was created. The timestamp helps in tracking when each action occurred and is useful for chronological analysis of events.</w:t>
      </w:r>
    </w:p>
    <w:p w14:paraId="38EFE188" w14:textId="77777777" w:rsidR="00C6749A" w:rsidRDefault="00C6749A" w:rsidP="00C6749A"/>
    <w:p w14:paraId="194BE68E" w14:textId="41B92C95" w:rsidR="00C6749A" w:rsidRPr="00C6749A" w:rsidRDefault="00C6749A" w:rsidP="00C6749A">
      <w:pPr>
        <w:rPr>
          <w:b/>
          <w:bCs/>
          <w:u w:val="single"/>
        </w:rPr>
      </w:pPr>
      <w:r w:rsidRPr="00C6749A">
        <w:rPr>
          <w:b/>
          <w:bCs/>
          <w:u w:val="single"/>
        </w:rPr>
        <w:t>Log Level</w:t>
      </w:r>
    </w:p>
    <w:p w14:paraId="0FD88E3C" w14:textId="77777777" w:rsidR="00C6749A" w:rsidRDefault="00C6749A" w:rsidP="00C6749A"/>
    <w:p w14:paraId="01D55391" w14:textId="77777777" w:rsidR="00C6749A" w:rsidRDefault="00C6749A" w:rsidP="00C6749A">
      <w:r>
        <w:t>Possible Values:</w:t>
      </w:r>
    </w:p>
    <w:p w14:paraId="6FF384E4" w14:textId="77777777" w:rsidR="00C6749A" w:rsidRDefault="00C6749A" w:rsidP="00C6749A"/>
    <w:p w14:paraId="6C3E06E7" w14:textId="77777777" w:rsidR="00C6749A" w:rsidRDefault="00C6749A" w:rsidP="00C6749A">
      <w:r>
        <w:t xml:space="preserve">    1: Informational - Indicates normal operation or minimal information.</w:t>
      </w:r>
    </w:p>
    <w:p w14:paraId="229BC83A" w14:textId="77777777" w:rsidR="00C6749A" w:rsidRDefault="00C6749A" w:rsidP="00C6749A">
      <w:r>
        <w:t xml:space="preserve">    2: Warning - Indicates potential issues or notable events that are not errors.</w:t>
      </w:r>
    </w:p>
    <w:p w14:paraId="4D5D19BC" w14:textId="77777777" w:rsidR="00C6749A" w:rsidRDefault="00C6749A" w:rsidP="00C6749A">
      <w:r>
        <w:t xml:space="preserve">    3: Error - Indicates significant issues or errors that need attention.</w:t>
      </w:r>
    </w:p>
    <w:p w14:paraId="07B111C6" w14:textId="77777777" w:rsidR="00C6749A" w:rsidRDefault="00C6749A" w:rsidP="00C6749A"/>
    <w:p w14:paraId="2F038F8E" w14:textId="77777777" w:rsidR="00C6749A" w:rsidRDefault="00C6749A" w:rsidP="00C6749A">
      <w:r>
        <w:t>Example Entries:</w:t>
      </w:r>
    </w:p>
    <w:p w14:paraId="36A6FE06" w14:textId="77777777" w:rsidR="00C6749A" w:rsidRDefault="00C6749A" w:rsidP="00C6749A"/>
    <w:p w14:paraId="3F6BF1F0" w14:textId="77777777" w:rsidR="00C6749A" w:rsidRDefault="00C6749A" w:rsidP="00C6749A">
      <w:r>
        <w:t xml:space="preserve">    1</w:t>
      </w:r>
    </w:p>
    <w:p w14:paraId="2B2D6226" w14:textId="77777777" w:rsidR="00C6749A" w:rsidRDefault="00C6749A" w:rsidP="00C6749A">
      <w:r>
        <w:t xml:space="preserve">    2</w:t>
      </w:r>
    </w:p>
    <w:p w14:paraId="071B1D1B" w14:textId="77777777" w:rsidR="00C6749A" w:rsidRDefault="00C6749A" w:rsidP="00C6749A">
      <w:r>
        <w:t xml:space="preserve">    3</w:t>
      </w:r>
    </w:p>
    <w:p w14:paraId="36384B5B" w14:textId="77777777" w:rsidR="00C6749A" w:rsidRDefault="00C6749A" w:rsidP="00C6749A"/>
    <w:p w14:paraId="28AFC4E4" w14:textId="77777777" w:rsidR="00C6749A" w:rsidRDefault="00C6749A" w:rsidP="00C6749A">
      <w:r>
        <w:t>Description: Specifies the severity of the log entry. It helps in filtering and prioritising log messages based on their importance or impact.</w:t>
      </w:r>
    </w:p>
    <w:p w14:paraId="53674230" w14:textId="77777777" w:rsidR="00C6749A" w:rsidRDefault="00C6749A" w:rsidP="00C6749A"/>
    <w:p w14:paraId="7A2128B4" w14:textId="4CA682FF" w:rsidR="00C6749A" w:rsidRPr="00C6749A" w:rsidRDefault="00C6749A" w:rsidP="00C6749A">
      <w:pPr>
        <w:rPr>
          <w:b/>
          <w:bCs/>
          <w:u w:val="single"/>
        </w:rPr>
      </w:pPr>
      <w:r w:rsidRPr="00C6749A">
        <w:rPr>
          <w:b/>
          <w:bCs/>
          <w:u w:val="single"/>
        </w:rPr>
        <w:t>Process ID</w:t>
      </w:r>
    </w:p>
    <w:p w14:paraId="65238556" w14:textId="77777777" w:rsidR="00C6749A" w:rsidRDefault="00C6749A" w:rsidP="00C6749A"/>
    <w:p w14:paraId="1EBF2F80" w14:textId="77777777" w:rsidR="00C6749A" w:rsidRDefault="00C6749A" w:rsidP="00C6749A">
      <w:r>
        <w:t>Format: Integer</w:t>
      </w:r>
    </w:p>
    <w:p w14:paraId="278E13A0" w14:textId="77777777" w:rsidR="00C6749A" w:rsidRDefault="00C6749A" w:rsidP="00C6749A"/>
    <w:p w14:paraId="1093979A" w14:textId="77777777" w:rsidR="00C6749A" w:rsidRDefault="00C6749A" w:rsidP="00C6749A">
      <w:r>
        <w:t>Example Entries:</w:t>
      </w:r>
    </w:p>
    <w:p w14:paraId="092BA473" w14:textId="77777777" w:rsidR="00C6749A" w:rsidRDefault="00C6749A" w:rsidP="00C6749A"/>
    <w:p w14:paraId="6A50776A" w14:textId="77777777" w:rsidR="00C6749A" w:rsidRDefault="00C6749A" w:rsidP="00C6749A">
      <w:r>
        <w:t xml:space="preserve">    1234</w:t>
      </w:r>
    </w:p>
    <w:p w14:paraId="2C01FAB8" w14:textId="77777777" w:rsidR="00C6749A" w:rsidRDefault="00C6749A" w:rsidP="00C6749A">
      <w:r>
        <w:t xml:space="preserve">    5678</w:t>
      </w:r>
    </w:p>
    <w:p w14:paraId="62FC3D2F" w14:textId="77777777" w:rsidR="00C6749A" w:rsidRDefault="00C6749A" w:rsidP="00C6749A"/>
    <w:p w14:paraId="01C413D6" w14:textId="77777777" w:rsidR="00C6749A" w:rsidRDefault="00C6749A" w:rsidP="00C6749A">
      <w:r>
        <w:t>Description: Represents the identifier for the process that generated the log entry. Useful for distinguishing between logs from different processes in a multi-process environment.</w:t>
      </w:r>
    </w:p>
    <w:p w14:paraId="2EF53723" w14:textId="77777777" w:rsidR="00C6749A" w:rsidRDefault="00C6749A" w:rsidP="00C6749A"/>
    <w:p w14:paraId="5A39B176" w14:textId="1793F677" w:rsidR="00C6749A" w:rsidRPr="00C6749A" w:rsidRDefault="00C6749A" w:rsidP="00C6749A">
      <w:pPr>
        <w:rPr>
          <w:b/>
          <w:bCs/>
          <w:u w:val="single"/>
        </w:rPr>
      </w:pPr>
      <w:r w:rsidRPr="00C6749A">
        <w:rPr>
          <w:b/>
          <w:bCs/>
          <w:u w:val="single"/>
        </w:rPr>
        <w:t>Thread ID</w:t>
      </w:r>
    </w:p>
    <w:p w14:paraId="7259E8F6" w14:textId="77777777" w:rsidR="00C6749A" w:rsidRDefault="00C6749A" w:rsidP="00C6749A"/>
    <w:p w14:paraId="7E4B2830" w14:textId="77777777" w:rsidR="00C6749A" w:rsidRDefault="00C6749A" w:rsidP="00C6749A">
      <w:r>
        <w:t>Format: Integer</w:t>
      </w:r>
    </w:p>
    <w:p w14:paraId="2451BF56" w14:textId="77777777" w:rsidR="00C6749A" w:rsidRDefault="00C6749A" w:rsidP="00C6749A"/>
    <w:p w14:paraId="6F26107E" w14:textId="77777777" w:rsidR="00C6749A" w:rsidRDefault="00C6749A" w:rsidP="00C6749A">
      <w:r>
        <w:t>Example Entries:</w:t>
      </w:r>
    </w:p>
    <w:p w14:paraId="2253B234" w14:textId="77777777" w:rsidR="00C6749A" w:rsidRDefault="00C6749A" w:rsidP="00C6749A"/>
    <w:p w14:paraId="7FE83540" w14:textId="77777777" w:rsidR="00C6749A" w:rsidRDefault="00C6749A" w:rsidP="00C6749A">
      <w:r>
        <w:t xml:space="preserve">    2345</w:t>
      </w:r>
    </w:p>
    <w:p w14:paraId="0A4FD994" w14:textId="77777777" w:rsidR="00C6749A" w:rsidRDefault="00C6749A" w:rsidP="00C6749A">
      <w:r>
        <w:t xml:space="preserve">    6789</w:t>
      </w:r>
    </w:p>
    <w:p w14:paraId="345ACA06" w14:textId="77777777" w:rsidR="00C6749A" w:rsidRDefault="00C6749A" w:rsidP="00C6749A"/>
    <w:p w14:paraId="1A05180E" w14:textId="77777777" w:rsidR="00C6749A" w:rsidRDefault="00C6749A" w:rsidP="00C6749A">
      <w:r>
        <w:t>Description: Represents the identifier for the thread within the process that generated the log entry. This can be used for debugging issues related to specific threads.</w:t>
      </w:r>
    </w:p>
    <w:p w14:paraId="4A755A2E" w14:textId="77777777" w:rsidR="00C6749A" w:rsidRDefault="00C6749A" w:rsidP="00C6749A"/>
    <w:p w14:paraId="50789CB0" w14:textId="1BF7C5BE" w:rsidR="00C6749A" w:rsidRPr="00C6749A" w:rsidRDefault="00C6749A" w:rsidP="00C6749A">
      <w:pPr>
        <w:rPr>
          <w:b/>
          <w:bCs/>
          <w:u w:val="single"/>
        </w:rPr>
      </w:pPr>
      <w:r w:rsidRPr="00C6749A">
        <w:rPr>
          <w:b/>
          <w:bCs/>
          <w:u w:val="single"/>
        </w:rPr>
        <w:t>Samba Component</w:t>
      </w:r>
    </w:p>
    <w:p w14:paraId="3E1FF058" w14:textId="77777777" w:rsidR="00C6749A" w:rsidRDefault="00C6749A" w:rsidP="00C6749A"/>
    <w:p w14:paraId="6A5422BA" w14:textId="77777777" w:rsidR="00C6749A" w:rsidRDefault="00C6749A" w:rsidP="00C6749A">
      <w:r>
        <w:t>Possible Values:</w:t>
      </w:r>
    </w:p>
    <w:p w14:paraId="38C533B4" w14:textId="77777777" w:rsidR="00C6749A" w:rsidRDefault="00C6749A" w:rsidP="00C6749A"/>
    <w:p w14:paraId="005D5D15" w14:textId="77777777" w:rsidR="00C6749A" w:rsidRDefault="00C6749A" w:rsidP="00C6749A">
      <w:r>
        <w:t xml:space="preserve">    </w:t>
      </w:r>
      <w:proofErr w:type="spellStart"/>
      <w:r>
        <w:t>smbd</w:t>
      </w:r>
      <w:proofErr w:type="spellEnd"/>
      <w:r>
        <w:t>: Samba daemon responsible for file sharing and printer services.</w:t>
      </w:r>
    </w:p>
    <w:p w14:paraId="18C89632" w14:textId="77777777" w:rsidR="00C6749A" w:rsidRDefault="00C6749A" w:rsidP="00C6749A">
      <w:r>
        <w:t xml:space="preserve">    </w:t>
      </w:r>
      <w:proofErr w:type="spellStart"/>
      <w:r>
        <w:t>nmbd</w:t>
      </w:r>
      <w:proofErr w:type="spellEnd"/>
      <w:r>
        <w:t>: Samba daemon responsible for NetBIOS name service.</w:t>
      </w:r>
    </w:p>
    <w:p w14:paraId="6236AC0B" w14:textId="77777777" w:rsidR="00C6749A" w:rsidRDefault="00C6749A" w:rsidP="00C6749A">
      <w:r>
        <w:t xml:space="preserve">    </w:t>
      </w:r>
      <w:proofErr w:type="spellStart"/>
      <w:r>
        <w:t>winbindd</w:t>
      </w:r>
      <w:proofErr w:type="spellEnd"/>
      <w:r>
        <w:t>: Samba daemon responsible for retrieving user and group information from Windows domain controllers.</w:t>
      </w:r>
    </w:p>
    <w:p w14:paraId="66730CD3" w14:textId="77777777" w:rsidR="00C6749A" w:rsidRDefault="00C6749A" w:rsidP="00C6749A"/>
    <w:p w14:paraId="66BFDD1B" w14:textId="77777777" w:rsidR="00C6749A" w:rsidRDefault="00C6749A" w:rsidP="00C6749A">
      <w:r>
        <w:t>Example Entries:</w:t>
      </w:r>
    </w:p>
    <w:p w14:paraId="69924892" w14:textId="77777777" w:rsidR="00C6749A" w:rsidRDefault="00C6749A" w:rsidP="00C6749A"/>
    <w:p w14:paraId="2BF6FB3B" w14:textId="77777777" w:rsidR="00C6749A" w:rsidRDefault="00C6749A" w:rsidP="00C6749A">
      <w:r>
        <w:t xml:space="preserve">    </w:t>
      </w:r>
      <w:proofErr w:type="spellStart"/>
      <w:r>
        <w:t>smbd</w:t>
      </w:r>
      <w:proofErr w:type="spellEnd"/>
    </w:p>
    <w:p w14:paraId="3D10D961" w14:textId="77777777" w:rsidR="00C6749A" w:rsidRDefault="00C6749A" w:rsidP="00C6749A">
      <w:r>
        <w:t xml:space="preserve">    </w:t>
      </w:r>
      <w:proofErr w:type="spellStart"/>
      <w:r>
        <w:t>nmbd</w:t>
      </w:r>
      <w:proofErr w:type="spellEnd"/>
    </w:p>
    <w:p w14:paraId="4A703B00" w14:textId="77777777" w:rsidR="00C6749A" w:rsidRDefault="00C6749A" w:rsidP="00C6749A">
      <w:r>
        <w:t xml:space="preserve">    </w:t>
      </w:r>
      <w:proofErr w:type="spellStart"/>
      <w:r>
        <w:t>winbindd</w:t>
      </w:r>
      <w:proofErr w:type="spellEnd"/>
    </w:p>
    <w:p w14:paraId="4E9443E5" w14:textId="77777777" w:rsidR="00C6749A" w:rsidRDefault="00C6749A" w:rsidP="00C6749A"/>
    <w:p w14:paraId="28FD7A51" w14:textId="77777777" w:rsidR="00C6749A" w:rsidRDefault="00C6749A" w:rsidP="00C6749A">
      <w:r>
        <w:t>Description: Identifies the specific Samba service or module that created the log entry. This helps in understanding which part of the Samba suite is involved.</w:t>
      </w:r>
    </w:p>
    <w:p w14:paraId="09561A09" w14:textId="77777777" w:rsidR="00C6749A" w:rsidRDefault="00C6749A" w:rsidP="00C6749A"/>
    <w:p w14:paraId="1F4A2BE7" w14:textId="0FDE2FC7" w:rsidR="00C6749A" w:rsidRPr="00C6749A" w:rsidRDefault="00C6749A" w:rsidP="00C6749A">
      <w:pPr>
        <w:rPr>
          <w:b/>
          <w:bCs/>
          <w:u w:val="single"/>
        </w:rPr>
      </w:pPr>
      <w:r w:rsidRPr="00C6749A">
        <w:rPr>
          <w:b/>
          <w:bCs/>
          <w:u w:val="single"/>
        </w:rPr>
        <w:t>Message Text</w:t>
      </w:r>
    </w:p>
    <w:p w14:paraId="7B82F26A" w14:textId="77777777" w:rsidR="00C6749A" w:rsidRDefault="00C6749A" w:rsidP="00C6749A"/>
    <w:p w14:paraId="699AC0DF" w14:textId="77777777" w:rsidR="00C6749A" w:rsidRDefault="00C6749A" w:rsidP="00C6749A">
      <w:r>
        <w:t>Format: Free-form text</w:t>
      </w:r>
    </w:p>
    <w:p w14:paraId="70E6084B" w14:textId="77777777" w:rsidR="00C6749A" w:rsidRDefault="00C6749A" w:rsidP="00C6749A"/>
    <w:p w14:paraId="43D92AEB" w14:textId="77777777" w:rsidR="00C6749A" w:rsidRDefault="00C6749A" w:rsidP="00C6749A">
      <w:r>
        <w:t>Example Entries:</w:t>
      </w:r>
    </w:p>
    <w:p w14:paraId="7D505501" w14:textId="77777777" w:rsidR="00C6749A" w:rsidRDefault="00C6749A" w:rsidP="00C6749A"/>
    <w:p w14:paraId="0DDA0D30" w14:textId="77777777" w:rsidR="00C6749A" w:rsidRDefault="00C6749A" w:rsidP="00C6749A">
      <w:r>
        <w:t xml:space="preserve">    File 'donuts.txt' uploaded successfully</w:t>
      </w:r>
    </w:p>
    <w:p w14:paraId="0138ADCD" w14:textId="77777777" w:rsidR="00C6749A" w:rsidRDefault="00C6749A" w:rsidP="00C6749A">
      <w:r>
        <w:t xml:space="preserve">    Error opening file 'springfield_map.png': Permission denied</w:t>
      </w:r>
    </w:p>
    <w:p w14:paraId="76705042" w14:textId="77777777" w:rsidR="00C6749A" w:rsidRDefault="00C6749A" w:rsidP="00C6749A">
      <w:r>
        <w:t xml:space="preserve">    File 'krusty_comedy_routine.mp4' downloaded successfully</w:t>
      </w:r>
    </w:p>
    <w:p w14:paraId="4DC3FC6C" w14:textId="77777777" w:rsidR="00C6749A" w:rsidRDefault="00C6749A" w:rsidP="00C6749A"/>
    <w:p w14:paraId="72B797C5" w14:textId="77777777" w:rsidR="00C6749A" w:rsidRDefault="00C6749A" w:rsidP="00C6749A">
      <w:r>
        <w:t>Description: Contains the detailed message about the log entry, providing context on the action performed, any errors encountered, or other relevant information.</w:t>
      </w:r>
    </w:p>
    <w:p w14:paraId="5A7D5859" w14:textId="77777777" w:rsidR="00C6749A" w:rsidRDefault="00C6749A" w:rsidP="00C6749A"/>
    <w:p w14:paraId="084646EC" w14:textId="5F6832D7" w:rsidR="00C6749A" w:rsidRPr="00C6749A" w:rsidRDefault="00C6749A" w:rsidP="00C6749A">
      <w:pPr>
        <w:rPr>
          <w:b/>
          <w:bCs/>
          <w:u w:val="single"/>
        </w:rPr>
      </w:pPr>
      <w:r w:rsidRPr="00C6749A">
        <w:rPr>
          <w:b/>
          <w:bCs/>
          <w:u w:val="single"/>
        </w:rPr>
        <w:t>IP Address</w:t>
      </w:r>
    </w:p>
    <w:p w14:paraId="0B1B8402" w14:textId="77777777" w:rsidR="00C6749A" w:rsidRDefault="00C6749A" w:rsidP="00C6749A"/>
    <w:p w14:paraId="39A40403" w14:textId="77777777" w:rsidR="00C6749A" w:rsidRDefault="00C6749A" w:rsidP="00C6749A">
      <w:r>
        <w:t>Format: IPv4 Address</w:t>
      </w:r>
    </w:p>
    <w:p w14:paraId="643AC546" w14:textId="77777777" w:rsidR="00C6749A" w:rsidRDefault="00C6749A" w:rsidP="00C6749A"/>
    <w:p w14:paraId="3DAEF4A2" w14:textId="77777777" w:rsidR="00C6749A" w:rsidRDefault="00C6749A" w:rsidP="00C6749A">
      <w:r>
        <w:t>Example Entries:</w:t>
      </w:r>
    </w:p>
    <w:p w14:paraId="7BEBBB65" w14:textId="77777777" w:rsidR="00C6749A" w:rsidRDefault="00C6749A" w:rsidP="00C6749A"/>
    <w:p w14:paraId="1D811C03" w14:textId="77777777" w:rsidR="00C6749A" w:rsidRDefault="00C6749A" w:rsidP="00C6749A">
      <w:r>
        <w:t xml:space="preserve">    192.168.1.10</w:t>
      </w:r>
    </w:p>
    <w:p w14:paraId="7D1C5E8D" w14:textId="77777777" w:rsidR="00C6749A" w:rsidRDefault="00C6749A" w:rsidP="00C6749A">
      <w:r>
        <w:t xml:space="preserve">    192.168.1.15</w:t>
      </w:r>
    </w:p>
    <w:p w14:paraId="446441A8" w14:textId="77777777" w:rsidR="00C6749A" w:rsidRDefault="00C6749A" w:rsidP="00C6749A"/>
    <w:p w14:paraId="55379C60" w14:textId="77777777" w:rsidR="00C6749A" w:rsidRDefault="00C6749A" w:rsidP="00C6749A">
      <w:r>
        <w:t>Description: Represents the IP address of the client or system that interacted with the Samba service. Useful for tracking which clients are performing actions and for network-based analysis.</w:t>
      </w:r>
    </w:p>
    <w:p w14:paraId="526F0FF4" w14:textId="09C3F28A" w:rsidR="00C6749A" w:rsidRDefault="00C6749A" w:rsidP="00C6749A"/>
    <w:p w14:paraId="5177009E" w14:textId="7B2DAFFA" w:rsidR="00C6749A" w:rsidRPr="00C6749A" w:rsidRDefault="00C6749A" w:rsidP="00C6749A">
      <w:pPr>
        <w:rPr>
          <w:b/>
          <w:bCs/>
          <w:u w:val="single"/>
        </w:rPr>
      </w:pPr>
      <w:r w:rsidRPr="00C6749A">
        <w:rPr>
          <w:b/>
          <w:bCs/>
          <w:u w:val="single"/>
        </w:rPr>
        <w:t>User</w:t>
      </w:r>
    </w:p>
    <w:p w14:paraId="5D5F7CE5" w14:textId="77777777" w:rsidR="00C6749A" w:rsidRDefault="00C6749A" w:rsidP="00C6749A"/>
    <w:p w14:paraId="334752AE" w14:textId="77777777" w:rsidR="00C6749A" w:rsidRDefault="00C6749A" w:rsidP="00C6749A">
      <w:r>
        <w:t>Possible Values:</w:t>
      </w:r>
    </w:p>
    <w:p w14:paraId="523BAFDB" w14:textId="77777777" w:rsidR="00C6749A" w:rsidRDefault="00C6749A" w:rsidP="00C6749A"/>
    <w:p w14:paraId="56D64BCF" w14:textId="77777777" w:rsidR="00C6749A" w:rsidRDefault="00C6749A" w:rsidP="00C6749A">
      <w:r>
        <w:t xml:space="preserve">    </w:t>
      </w:r>
      <w:proofErr w:type="spellStart"/>
      <w:r>
        <w:t>Homer_Simpson</w:t>
      </w:r>
      <w:proofErr w:type="spellEnd"/>
    </w:p>
    <w:p w14:paraId="76272993" w14:textId="77777777" w:rsidR="00C6749A" w:rsidRDefault="00C6749A" w:rsidP="00C6749A">
      <w:r>
        <w:t xml:space="preserve">    </w:t>
      </w:r>
      <w:proofErr w:type="spellStart"/>
      <w:r>
        <w:t>Marge_Simpson</w:t>
      </w:r>
      <w:proofErr w:type="spellEnd"/>
    </w:p>
    <w:p w14:paraId="5772E363" w14:textId="77777777" w:rsidR="00C6749A" w:rsidRDefault="00C6749A" w:rsidP="00C6749A">
      <w:r>
        <w:t xml:space="preserve">    </w:t>
      </w:r>
      <w:proofErr w:type="spellStart"/>
      <w:r>
        <w:t>Bart_Simpson</w:t>
      </w:r>
      <w:proofErr w:type="spellEnd"/>
    </w:p>
    <w:p w14:paraId="6D8A37E3" w14:textId="77777777" w:rsidR="00C6749A" w:rsidRDefault="00C6749A" w:rsidP="00C6749A">
      <w:r>
        <w:t xml:space="preserve">    </w:t>
      </w:r>
      <w:proofErr w:type="spellStart"/>
      <w:r>
        <w:t>Lisa_Simpson</w:t>
      </w:r>
      <w:proofErr w:type="spellEnd"/>
    </w:p>
    <w:p w14:paraId="6A8EE105" w14:textId="77777777" w:rsidR="00C6749A" w:rsidRDefault="00C6749A" w:rsidP="00C6749A">
      <w:r>
        <w:t xml:space="preserve">    </w:t>
      </w:r>
      <w:proofErr w:type="spellStart"/>
      <w:r>
        <w:t>Maggie_Simpson</w:t>
      </w:r>
      <w:proofErr w:type="spellEnd"/>
    </w:p>
    <w:p w14:paraId="065B69D7" w14:textId="77777777" w:rsidR="00C6749A" w:rsidRDefault="00C6749A" w:rsidP="00C6749A">
      <w:r>
        <w:t xml:space="preserve">    </w:t>
      </w:r>
      <w:proofErr w:type="spellStart"/>
      <w:r>
        <w:t>Ned_Flanders</w:t>
      </w:r>
      <w:proofErr w:type="spellEnd"/>
    </w:p>
    <w:p w14:paraId="7BF81B98" w14:textId="77777777" w:rsidR="00C6749A" w:rsidRDefault="00C6749A" w:rsidP="00C6749A">
      <w:r>
        <w:t xml:space="preserve">    </w:t>
      </w:r>
      <w:proofErr w:type="spellStart"/>
      <w:r>
        <w:t>Mr_Burns</w:t>
      </w:r>
      <w:proofErr w:type="spellEnd"/>
    </w:p>
    <w:p w14:paraId="784782C9" w14:textId="77777777" w:rsidR="00C6749A" w:rsidRDefault="00C6749A" w:rsidP="00C6749A">
      <w:r>
        <w:t xml:space="preserve">    Smithers</w:t>
      </w:r>
    </w:p>
    <w:p w14:paraId="6A7160DD" w14:textId="77777777" w:rsidR="00C6749A" w:rsidRDefault="00C6749A" w:rsidP="00C6749A">
      <w:r>
        <w:t xml:space="preserve">    </w:t>
      </w:r>
      <w:proofErr w:type="spellStart"/>
      <w:r>
        <w:t>Krusty_The_Clown</w:t>
      </w:r>
      <w:proofErr w:type="spellEnd"/>
    </w:p>
    <w:p w14:paraId="1A9DE444" w14:textId="77777777" w:rsidR="00C6749A" w:rsidRDefault="00C6749A" w:rsidP="00C6749A">
      <w:r>
        <w:t xml:space="preserve">    </w:t>
      </w:r>
      <w:proofErr w:type="spellStart"/>
      <w:r>
        <w:t>Apu_Nahasapeemapetilon</w:t>
      </w:r>
      <w:proofErr w:type="spellEnd"/>
    </w:p>
    <w:p w14:paraId="364AC059" w14:textId="77777777" w:rsidR="00C6749A" w:rsidRDefault="00C6749A" w:rsidP="00C6749A"/>
    <w:p w14:paraId="6CC1E049" w14:textId="77777777" w:rsidR="00C6749A" w:rsidRDefault="00C6749A" w:rsidP="00C6749A">
      <w:r>
        <w:t>Example Entries:</w:t>
      </w:r>
    </w:p>
    <w:p w14:paraId="64C63512" w14:textId="77777777" w:rsidR="00C6749A" w:rsidRDefault="00C6749A" w:rsidP="00C6749A"/>
    <w:p w14:paraId="22EEEAC1" w14:textId="77777777" w:rsidR="00C6749A" w:rsidRDefault="00C6749A" w:rsidP="00C6749A">
      <w:r>
        <w:t xml:space="preserve">    </w:t>
      </w:r>
      <w:proofErr w:type="spellStart"/>
      <w:r>
        <w:t>Homer_Simpson</w:t>
      </w:r>
      <w:proofErr w:type="spellEnd"/>
    </w:p>
    <w:p w14:paraId="42B0A137" w14:textId="77777777" w:rsidR="00C6749A" w:rsidRDefault="00C6749A" w:rsidP="00C6749A">
      <w:r>
        <w:t xml:space="preserve">    </w:t>
      </w:r>
      <w:proofErr w:type="spellStart"/>
      <w:r>
        <w:t>Bart_Simpson</w:t>
      </w:r>
      <w:proofErr w:type="spellEnd"/>
    </w:p>
    <w:p w14:paraId="0D25902D" w14:textId="77777777" w:rsidR="00C6749A" w:rsidRDefault="00C6749A" w:rsidP="00C6749A"/>
    <w:p w14:paraId="7518D5FA" w14:textId="77777777" w:rsidR="00C6749A" w:rsidRDefault="00C6749A" w:rsidP="00C6749A">
      <w:r>
        <w:t>Description: Represents the Simpsons character who performed the action. This helps in identifying which user (character) was involved in each log entry.</w:t>
      </w:r>
    </w:p>
    <w:p w14:paraId="77D9D3C8" w14:textId="77777777" w:rsidR="00C6749A" w:rsidRDefault="00C6749A" w:rsidP="00C6749A"/>
    <w:p w14:paraId="54D5CA89" w14:textId="6D0F1D09" w:rsidR="00C6749A" w:rsidRPr="00C6749A" w:rsidRDefault="00C6749A" w:rsidP="00C6749A">
      <w:pPr>
        <w:rPr>
          <w:b/>
          <w:bCs/>
          <w:u w:val="single"/>
        </w:rPr>
      </w:pPr>
      <w:r w:rsidRPr="00C6749A">
        <w:rPr>
          <w:b/>
          <w:bCs/>
          <w:u w:val="single"/>
        </w:rPr>
        <w:t>Action</w:t>
      </w:r>
    </w:p>
    <w:p w14:paraId="28C7C735" w14:textId="77777777" w:rsidR="00C6749A" w:rsidRDefault="00C6749A" w:rsidP="00C6749A"/>
    <w:p w14:paraId="13320324" w14:textId="77777777" w:rsidR="00C6749A" w:rsidRDefault="00C6749A" w:rsidP="00C6749A">
      <w:r>
        <w:t>Possible Values:</w:t>
      </w:r>
    </w:p>
    <w:p w14:paraId="00AF291D" w14:textId="77777777" w:rsidR="00C6749A" w:rsidRDefault="00C6749A" w:rsidP="00C6749A"/>
    <w:p w14:paraId="5AC8F761" w14:textId="77777777" w:rsidR="00C6749A" w:rsidRDefault="00C6749A" w:rsidP="00C6749A">
      <w:r>
        <w:lastRenderedPageBreak/>
        <w:t xml:space="preserve">    upload: Indicates that a file was uploaded to the server.</w:t>
      </w:r>
    </w:p>
    <w:p w14:paraId="6AC726C5" w14:textId="77777777" w:rsidR="00C6749A" w:rsidRDefault="00C6749A" w:rsidP="00C6749A">
      <w:r>
        <w:t xml:space="preserve">    download: Indicates that a file was downloaded from the server.</w:t>
      </w:r>
    </w:p>
    <w:p w14:paraId="75273366" w14:textId="77777777" w:rsidR="00C6749A" w:rsidRDefault="00C6749A" w:rsidP="00C6749A">
      <w:r>
        <w:t xml:space="preserve">    edit: Indicates that a file was edited.</w:t>
      </w:r>
    </w:p>
    <w:p w14:paraId="7BEBB62E" w14:textId="77777777" w:rsidR="00C6749A" w:rsidRDefault="00C6749A" w:rsidP="00C6749A">
      <w:r>
        <w:t xml:space="preserve">    view: Indicates that a file was viewed.</w:t>
      </w:r>
    </w:p>
    <w:p w14:paraId="1CB8F2BB" w14:textId="77777777" w:rsidR="00C6749A" w:rsidRDefault="00C6749A" w:rsidP="00C6749A"/>
    <w:p w14:paraId="7E44B8AF" w14:textId="77777777" w:rsidR="00C6749A" w:rsidRDefault="00C6749A" w:rsidP="00C6749A">
      <w:r>
        <w:t>Example Entries:</w:t>
      </w:r>
    </w:p>
    <w:p w14:paraId="2D6E2017" w14:textId="77777777" w:rsidR="00C6749A" w:rsidRDefault="00C6749A" w:rsidP="00C6749A"/>
    <w:p w14:paraId="74D1D869" w14:textId="77777777" w:rsidR="00C6749A" w:rsidRDefault="00C6749A" w:rsidP="00C6749A">
      <w:r>
        <w:t xml:space="preserve">    upload</w:t>
      </w:r>
    </w:p>
    <w:p w14:paraId="31682DFB" w14:textId="77777777" w:rsidR="00C6749A" w:rsidRDefault="00C6749A" w:rsidP="00C6749A">
      <w:r>
        <w:t xml:space="preserve">    download</w:t>
      </w:r>
    </w:p>
    <w:p w14:paraId="04B8B726" w14:textId="77777777" w:rsidR="00C6749A" w:rsidRDefault="00C6749A" w:rsidP="00C6749A">
      <w:r>
        <w:t xml:space="preserve">    edit</w:t>
      </w:r>
    </w:p>
    <w:p w14:paraId="3D56F2CA" w14:textId="77777777" w:rsidR="00C6749A" w:rsidRDefault="00C6749A" w:rsidP="00C6749A">
      <w:r>
        <w:t xml:space="preserve">    view</w:t>
      </w:r>
    </w:p>
    <w:p w14:paraId="4BACFBE2" w14:textId="77777777" w:rsidR="00C6749A" w:rsidRDefault="00C6749A" w:rsidP="00C6749A"/>
    <w:p w14:paraId="4647F866" w14:textId="77777777" w:rsidR="00C6749A" w:rsidRDefault="00C6749A" w:rsidP="00C6749A">
      <w:r>
        <w:t>Description: Specifies the type of action performed on the file. This column helps categorise the log entry based on the nature of the action.</w:t>
      </w:r>
    </w:p>
    <w:p w14:paraId="1369C245" w14:textId="77777777" w:rsidR="00C6749A" w:rsidRDefault="00C6749A" w:rsidP="00C6749A"/>
    <w:p w14:paraId="52113F17" w14:textId="0589D2D4" w:rsidR="00C6749A" w:rsidRPr="00C6749A" w:rsidRDefault="00C6749A" w:rsidP="00C6749A">
      <w:pPr>
        <w:rPr>
          <w:b/>
          <w:bCs/>
          <w:u w:val="single"/>
        </w:rPr>
      </w:pPr>
      <w:r w:rsidRPr="00C6749A">
        <w:rPr>
          <w:b/>
          <w:bCs/>
          <w:u w:val="single"/>
        </w:rPr>
        <w:t>File Name</w:t>
      </w:r>
    </w:p>
    <w:p w14:paraId="7AAE2D9E" w14:textId="77777777" w:rsidR="00C6749A" w:rsidRDefault="00C6749A" w:rsidP="00C6749A"/>
    <w:p w14:paraId="0719058E" w14:textId="77777777" w:rsidR="00C6749A" w:rsidRDefault="00C6749A" w:rsidP="00C6749A">
      <w:r>
        <w:t xml:space="preserve">Format: </w:t>
      </w:r>
      <w:proofErr w:type="spellStart"/>
      <w:proofErr w:type="gramStart"/>
      <w:r>
        <w:t>filename.extension</w:t>
      </w:r>
      <w:proofErr w:type="spellEnd"/>
      <w:proofErr w:type="gramEnd"/>
    </w:p>
    <w:p w14:paraId="65F6D580" w14:textId="77777777" w:rsidR="00C6749A" w:rsidRDefault="00C6749A" w:rsidP="00C6749A"/>
    <w:p w14:paraId="49698330" w14:textId="77777777" w:rsidR="00C6749A" w:rsidRDefault="00C6749A" w:rsidP="00C6749A">
      <w:r>
        <w:t>Example Entries:</w:t>
      </w:r>
    </w:p>
    <w:p w14:paraId="6FDAB3A8" w14:textId="77777777" w:rsidR="00C6749A" w:rsidRDefault="00C6749A" w:rsidP="00C6749A"/>
    <w:p w14:paraId="342B3176" w14:textId="77777777" w:rsidR="00C6749A" w:rsidRDefault="00C6749A" w:rsidP="00C6749A">
      <w:r>
        <w:t xml:space="preserve">    donuts.txt</w:t>
      </w:r>
    </w:p>
    <w:p w14:paraId="78155867" w14:textId="77777777" w:rsidR="00C6749A" w:rsidRDefault="00C6749A" w:rsidP="00C6749A">
      <w:r>
        <w:t xml:space="preserve">    nuclear_plant_report.xlsx</w:t>
      </w:r>
    </w:p>
    <w:p w14:paraId="65ED4DC5" w14:textId="77777777" w:rsidR="00C6749A" w:rsidRDefault="00C6749A" w:rsidP="00C6749A">
      <w:r>
        <w:t xml:space="preserve">    power-plant-codes.txt</w:t>
      </w:r>
    </w:p>
    <w:p w14:paraId="5BCD5D33" w14:textId="77777777" w:rsidR="00C6749A" w:rsidRDefault="00C6749A" w:rsidP="00C6749A"/>
    <w:p w14:paraId="707D572C" w14:textId="77777777" w:rsidR="00C6749A" w:rsidRDefault="00C6749A" w:rsidP="00C6749A">
      <w:r>
        <w:t>Description: Represents the name of the file involved in the log entry, including its extension. This is crucial for identifying which file the action pertained to.</w:t>
      </w:r>
    </w:p>
    <w:p w14:paraId="0EA9206B" w14:textId="3EC4E9AA" w:rsidR="00C6749A" w:rsidRDefault="00C6749A" w:rsidP="002C2741">
      <w:r>
        <w:t>Summary</w:t>
      </w:r>
    </w:p>
    <w:p w14:paraId="7A7D35BD" w14:textId="77777777" w:rsidR="00C6749A" w:rsidRDefault="00C6749A" w:rsidP="002C2741"/>
    <w:p w14:paraId="41F1E0DC" w14:textId="77777777" w:rsidR="00C6749A" w:rsidRDefault="00C6749A" w:rsidP="002C2741"/>
    <w:p w14:paraId="43096166" w14:textId="77777777" w:rsidR="00C6749A" w:rsidRDefault="00C6749A" w:rsidP="002C2741"/>
    <w:p w14:paraId="0D3FFEF5" w14:textId="77777777" w:rsidR="00C6749A" w:rsidRDefault="00C6749A" w:rsidP="002C2741"/>
    <w:p w14:paraId="78963BBC" w14:textId="77777777" w:rsidR="00C6749A" w:rsidRDefault="00C6749A" w:rsidP="002C2741"/>
    <w:p w14:paraId="2EEFF3FA" w14:textId="77777777" w:rsidR="00C6749A" w:rsidRDefault="00C6749A" w:rsidP="002C2741"/>
    <w:p w14:paraId="403FB568" w14:textId="77777777" w:rsidR="00C6749A" w:rsidRDefault="00C6749A" w:rsidP="002C2741"/>
    <w:p w14:paraId="30F28872" w14:textId="77777777" w:rsidR="00C6749A" w:rsidRDefault="00C6749A" w:rsidP="002C2741"/>
    <w:p w14:paraId="5A0058E6" w14:textId="77777777" w:rsidR="00C6749A" w:rsidRDefault="00C6749A" w:rsidP="002C2741"/>
    <w:p w14:paraId="154A50F6" w14:textId="77777777" w:rsidR="00C6749A" w:rsidRDefault="00C6749A" w:rsidP="002C2741"/>
    <w:p w14:paraId="1BFFEFC1" w14:textId="77777777" w:rsidR="00C6749A" w:rsidRDefault="00C6749A" w:rsidP="002C2741"/>
    <w:p w14:paraId="6B16106D" w14:textId="77777777" w:rsidR="00C6749A" w:rsidRDefault="00C6749A" w:rsidP="002C2741"/>
    <w:p w14:paraId="19E245D8" w14:textId="77777777" w:rsidR="00C6749A" w:rsidRDefault="00C6749A" w:rsidP="002C2741"/>
    <w:p w14:paraId="09ABE1AE" w14:textId="77777777" w:rsidR="00C6749A" w:rsidRDefault="00C6749A" w:rsidP="002C2741"/>
    <w:p w14:paraId="14DA3250" w14:textId="77777777" w:rsidR="00C6749A" w:rsidRDefault="00C6749A" w:rsidP="002C2741"/>
    <w:p w14:paraId="61B6CED4" w14:textId="77777777" w:rsidR="00C6749A" w:rsidRDefault="00C6749A" w:rsidP="002C2741"/>
    <w:p w14:paraId="7D6E84F5" w14:textId="77777777" w:rsidR="00C6749A" w:rsidRDefault="00C6749A" w:rsidP="002C2741"/>
    <w:p w14:paraId="69C7A1C2" w14:textId="77777777" w:rsidR="00C6749A" w:rsidRDefault="00C6749A" w:rsidP="002C2741"/>
    <w:p w14:paraId="44D00DBD" w14:textId="77777777" w:rsidR="00C6749A" w:rsidRDefault="00C6749A" w:rsidP="002C2741"/>
    <w:p w14:paraId="6A6207BB" w14:textId="77777777" w:rsidR="00C6749A" w:rsidRDefault="00C6749A" w:rsidP="002C2741"/>
    <w:p w14:paraId="2A1A75C6" w14:textId="77777777" w:rsidR="00C6749A" w:rsidRDefault="00C6749A" w:rsidP="002C2741"/>
    <w:p w14:paraId="2A7ED0E1" w14:textId="77777777" w:rsidR="00C6749A" w:rsidRDefault="00C6749A" w:rsidP="002C2741"/>
    <w:p w14:paraId="33C710B9" w14:textId="5C816A4A" w:rsidR="00F2251F" w:rsidRPr="00CA3001" w:rsidRDefault="00F2251F" w:rsidP="002C2741">
      <w:pPr>
        <w:rPr>
          <w:b/>
          <w:bCs/>
        </w:rPr>
      </w:pPr>
      <w:r w:rsidRPr="00937A4C">
        <w:rPr>
          <w:b/>
          <w:bCs/>
          <w:sz w:val="28"/>
          <w:szCs w:val="28"/>
        </w:rPr>
        <w:lastRenderedPageBreak/>
        <w:t>Task 1</w:t>
      </w:r>
      <w:r w:rsidR="00556F57" w:rsidRPr="00937A4C">
        <w:rPr>
          <w:b/>
          <w:bCs/>
          <w:sz w:val="28"/>
          <w:szCs w:val="28"/>
        </w:rPr>
        <w:t xml:space="preserve"> </w:t>
      </w:r>
      <w:r w:rsidR="00381E80" w:rsidRPr="00937A4C">
        <w:rPr>
          <w:b/>
          <w:bCs/>
          <w:sz w:val="28"/>
          <w:szCs w:val="28"/>
        </w:rPr>
        <w:t>Import data</w:t>
      </w:r>
    </w:p>
    <w:p w14:paraId="0C953A0F" w14:textId="77777777" w:rsidR="00F2251F" w:rsidRDefault="00F2251F" w:rsidP="002C2741"/>
    <w:p w14:paraId="122FD1B5" w14:textId="4B2FD1CC" w:rsidR="00381E80" w:rsidRDefault="00381E80" w:rsidP="002C2741">
      <w:r>
        <w:t>You can either use Excel to analyse the log file. Open Excel and then open the file, the Import Wizard should be prompted automatically. Consult your tutor or the Internet if it doesn’t.</w:t>
      </w:r>
    </w:p>
    <w:p w14:paraId="66FD7C41" w14:textId="565D1C20" w:rsidR="00381E80" w:rsidRDefault="00381E80" w:rsidP="002C2741"/>
    <w:p w14:paraId="01002612" w14:textId="31696BA5" w:rsidR="00381E80" w:rsidRDefault="00381E80" w:rsidP="002C2741">
      <w:r>
        <w:t>Step 1: Choose that the file is delimited (it’s a csv), select that is has headers</w:t>
      </w:r>
    </w:p>
    <w:p w14:paraId="252D4136" w14:textId="40C23297" w:rsidR="00470E39" w:rsidRDefault="00470E39" w:rsidP="00470E39"/>
    <w:p w14:paraId="210009FD" w14:textId="6C500F5A" w:rsidR="00470E39" w:rsidRDefault="00E2316C" w:rsidP="00470E39">
      <w:r>
        <w:rPr>
          <w:noProof/>
        </w:rPr>
        <mc:AlternateContent>
          <mc:Choice Requires="wps">
            <w:drawing>
              <wp:anchor distT="0" distB="0" distL="114300" distR="114300" simplePos="0" relativeHeight="251665408" behindDoc="0" locked="0" layoutInCell="1" allowOverlap="1" wp14:anchorId="0E4D2ECB" wp14:editId="34F6E1CC">
                <wp:simplePos x="0" y="0"/>
                <wp:positionH relativeFrom="column">
                  <wp:posOffset>-60960</wp:posOffset>
                </wp:positionH>
                <wp:positionV relativeFrom="paragraph">
                  <wp:posOffset>1897380</wp:posOffset>
                </wp:positionV>
                <wp:extent cx="1181100" cy="335280"/>
                <wp:effectExtent l="0" t="0" r="19050" b="26670"/>
                <wp:wrapNone/>
                <wp:docPr id="913480739" name="Oval 1"/>
                <wp:cNvGraphicFramePr/>
                <a:graphic xmlns:a="http://schemas.openxmlformats.org/drawingml/2006/main">
                  <a:graphicData uri="http://schemas.microsoft.com/office/word/2010/wordprocessingShape">
                    <wps:wsp>
                      <wps:cNvSpPr/>
                      <wps:spPr>
                        <a:xfrm>
                          <a:off x="0" y="0"/>
                          <a:ext cx="1181100" cy="335280"/>
                        </a:xfrm>
                        <a:prstGeom prst="ellipse">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77ABADA" id="Oval 1" o:spid="_x0000_s1026" style="position:absolute;margin-left:-4.8pt;margin-top:149.4pt;width:93pt;height:26.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" filled="f" strokecolor="red" strokeweight="1pt">
                <v:stroke joinstyle="miter"/>
              </v:oval>
            </w:pict>
          </mc:Fallback>
        </mc:AlternateContent>
      </w:r>
      <w:r w:rsidR="00470E39">
        <w:rPr>
          <w:noProof/>
        </w:rPr>
        <mc:AlternateContent>
          <mc:Choice Requires="wps">
            <w:drawing>
              <wp:anchor distT="0" distB="0" distL="114300" distR="114300" simplePos="0" relativeHeight="251661312" behindDoc="0" locked="0" layoutInCell="1" allowOverlap="1" wp14:anchorId="70B0663D" wp14:editId="2DA8DDEF">
                <wp:simplePos x="0" y="0"/>
                <wp:positionH relativeFrom="column">
                  <wp:posOffset>53340</wp:posOffset>
                </wp:positionH>
                <wp:positionV relativeFrom="paragraph">
                  <wp:posOffset>914400</wp:posOffset>
                </wp:positionV>
                <wp:extent cx="1181100" cy="335280"/>
                <wp:effectExtent l="0" t="0" r="19050" b="26670"/>
                <wp:wrapNone/>
                <wp:docPr id="613806556" name="Oval 1"/>
                <wp:cNvGraphicFramePr/>
                <a:graphic xmlns:a="http://schemas.openxmlformats.org/drawingml/2006/main">
                  <a:graphicData uri="http://schemas.microsoft.com/office/word/2010/wordprocessingShape">
                    <wps:wsp>
                      <wps:cNvSpPr/>
                      <wps:spPr>
                        <a:xfrm>
                          <a:off x="0" y="0"/>
                          <a:ext cx="1181100" cy="335280"/>
                        </a:xfrm>
                        <a:prstGeom prst="ellipse">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F9FC10" id="Oval 1" o:spid="_x0000_s1026" style="position:absolute;margin-left:4.2pt;margin-top:1in;width:93pt;height:26.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" filled="f" strokecolor="red" strokeweight="1pt">
                <v:stroke joinstyle="miter"/>
              </v:oval>
            </w:pict>
          </mc:Fallback>
        </mc:AlternateContent>
      </w:r>
      <w:r w:rsidR="00470E39" w:rsidRPr="00470E39">
        <w:rPr>
          <w:noProof/>
        </w:rPr>
        <w:drawing>
          <wp:inline distT="0" distB="0" distL="0" distR="0" wp14:anchorId="52241042" wp14:editId="172F9F83">
            <wp:extent cx="5274310" cy="3769995"/>
            <wp:effectExtent l="0" t="0" r="2540" b="1905"/>
            <wp:docPr id="1146504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50494" name="Picture 1" descr="A screenshot of a computer&#10;&#10;Description automatically generated"/>
                    <pic:cNvPicPr/>
                  </pic:nvPicPr>
                  <pic:blipFill>
                    <a:blip r:embed="rId7"/>
                    <a:stretch>
                      <a:fillRect/>
                    </a:stretch>
                  </pic:blipFill>
                  <pic:spPr>
                    <a:xfrm>
                      <a:off x="0" y="0"/>
                      <a:ext cx="5274310" cy="3769995"/>
                    </a:xfrm>
                    <a:prstGeom prst="rect">
                      <a:avLst/>
                    </a:prstGeom>
                  </pic:spPr>
                </pic:pic>
              </a:graphicData>
            </a:graphic>
          </wp:inline>
        </w:drawing>
      </w:r>
    </w:p>
    <w:p w14:paraId="303738E5" w14:textId="77777777" w:rsidR="00470E39" w:rsidRDefault="00470E39" w:rsidP="00470E39"/>
    <w:p w14:paraId="7FDD3A88" w14:textId="59FC8826" w:rsidR="00381E80" w:rsidRDefault="00381E80" w:rsidP="00470E39">
      <w:r>
        <w:t>Step 2: Choose the delimiter type as comma</w:t>
      </w:r>
    </w:p>
    <w:p w14:paraId="112CC668" w14:textId="62F4981C" w:rsidR="00470E39" w:rsidRDefault="00470E39" w:rsidP="00470E39">
      <w:r>
        <w:rPr>
          <w:noProof/>
        </w:rPr>
        <w:lastRenderedPageBreak/>
        <mc:AlternateContent>
          <mc:Choice Requires="wps">
            <w:drawing>
              <wp:anchor distT="0" distB="0" distL="114300" distR="114300" simplePos="0" relativeHeight="251670528" behindDoc="0" locked="0" layoutInCell="1" allowOverlap="1" wp14:anchorId="3AEBF1DD" wp14:editId="3C40BEA3">
                <wp:simplePos x="0" y="0"/>
                <wp:positionH relativeFrom="column">
                  <wp:posOffset>53340</wp:posOffset>
                </wp:positionH>
                <wp:positionV relativeFrom="paragraph">
                  <wp:posOffset>952500</wp:posOffset>
                </wp:positionV>
                <wp:extent cx="708660" cy="335280"/>
                <wp:effectExtent l="0" t="0" r="15240" b="26670"/>
                <wp:wrapNone/>
                <wp:docPr id="1938556235" name="Oval 1"/>
                <wp:cNvGraphicFramePr/>
                <a:graphic xmlns:a="http://schemas.openxmlformats.org/drawingml/2006/main">
                  <a:graphicData uri="http://schemas.microsoft.com/office/word/2010/wordprocessingShape">
                    <wps:wsp>
                      <wps:cNvSpPr/>
                      <wps:spPr>
                        <a:xfrm>
                          <a:off x="0" y="0"/>
                          <a:ext cx="708660" cy="335280"/>
                        </a:xfrm>
                        <a:prstGeom prst="ellipse">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08F4CF" id="Oval 1" o:spid="_x0000_s1026" style="position:absolute;margin-left:4.2pt;margin-top:75pt;width:55.8pt;height:26.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" filled="f" strokecolor="red" strokeweight="1pt">
                <v:stroke joinstyle="miter"/>
              </v:oval>
            </w:pict>
          </mc:Fallback>
        </mc:AlternateContent>
      </w:r>
      <w:r>
        <w:rPr>
          <w:noProof/>
        </w:rPr>
        <mc:AlternateContent>
          <mc:Choice Requires="wps">
            <w:drawing>
              <wp:anchor distT="0" distB="0" distL="114300" distR="114300" simplePos="0" relativeHeight="251668480" behindDoc="0" locked="0" layoutInCell="1" allowOverlap="1" wp14:anchorId="0AA4B81E" wp14:editId="28ED4431">
                <wp:simplePos x="0" y="0"/>
                <wp:positionH relativeFrom="column">
                  <wp:posOffset>662940</wp:posOffset>
                </wp:positionH>
                <wp:positionV relativeFrom="paragraph">
                  <wp:posOffset>1356360</wp:posOffset>
                </wp:positionV>
                <wp:extent cx="670560" cy="1066800"/>
                <wp:effectExtent l="0" t="0" r="72390" b="57150"/>
                <wp:wrapNone/>
                <wp:docPr id="726502406" name="Straight Arrow Connector 3"/>
                <wp:cNvGraphicFramePr/>
                <a:graphic xmlns:a="http://schemas.openxmlformats.org/drawingml/2006/main">
                  <a:graphicData uri="http://schemas.microsoft.com/office/word/2010/wordprocessingShape">
                    <wps:wsp>
                      <wps:cNvCnPr/>
                      <wps:spPr>
                        <a:xfrm>
                          <a:off x="0" y="0"/>
                          <a:ext cx="670560" cy="106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E302A65" id="_x0000_t32" coordsize="21600,21600" o:spt="32" o:oned="t" path="m,l21600,21600e" filled="f">
                <v:path arrowok="t" fillok="f" o:connecttype="none"/>
                <o:lock v:ext="edit" shapetype="t"/>
              </v:shapetype>
              <v:shape id="Straight Arrow Connector 3" o:spid="_x0000_s1026" type="#_x0000_t32" style="position:absolute;margin-left:52.2pt;margin-top:106.8pt;width:52.8pt;height:8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" strokecolor="black [3200]" strokeweight=".5pt">
                <v:stroke endarrow="block" joinstyle="miter"/>
              </v:shape>
            </w:pict>
          </mc:Fallback>
        </mc:AlternateContent>
      </w:r>
      <w:r>
        <w:rPr>
          <w:noProof/>
        </w:rPr>
        <w:drawing>
          <wp:inline distT="0" distB="0" distL="0" distR="0" wp14:anchorId="5E910D18" wp14:editId="2518C3F2">
            <wp:extent cx="5274310" cy="3771265"/>
            <wp:effectExtent l="0" t="0" r="2540" b="635"/>
            <wp:docPr id="1301758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758838" name="Picture 1" descr="A screenshot of a computer&#10;&#10;Description automatically generated"/>
                    <pic:cNvPicPr/>
                  </pic:nvPicPr>
                  <pic:blipFill>
                    <a:blip r:embed="rId8"/>
                    <a:stretch>
                      <a:fillRect/>
                    </a:stretch>
                  </pic:blipFill>
                  <pic:spPr>
                    <a:xfrm>
                      <a:off x="0" y="0"/>
                      <a:ext cx="5274310" cy="3771265"/>
                    </a:xfrm>
                    <a:prstGeom prst="rect">
                      <a:avLst/>
                    </a:prstGeom>
                  </pic:spPr>
                </pic:pic>
              </a:graphicData>
            </a:graphic>
          </wp:inline>
        </w:drawing>
      </w:r>
    </w:p>
    <w:p w14:paraId="6F1AC785" w14:textId="44156769" w:rsidR="00470E39" w:rsidRDefault="00381E80" w:rsidP="00470E39">
      <w:r>
        <w:t>Your data should appear as above</w:t>
      </w:r>
    </w:p>
    <w:p w14:paraId="4C63828A" w14:textId="77777777" w:rsidR="00381E80" w:rsidRDefault="00381E80" w:rsidP="00470E39"/>
    <w:p w14:paraId="5FD2DBA3" w14:textId="209D4BE2" w:rsidR="00381E80" w:rsidRDefault="00381E80" w:rsidP="00470E39">
      <w:r>
        <w:t>Step 3: Column 1 can be marked as text</w:t>
      </w:r>
    </w:p>
    <w:p w14:paraId="525F8071" w14:textId="00A7ED0C" w:rsidR="00470E39" w:rsidRDefault="00470E39" w:rsidP="00470E39"/>
    <w:p w14:paraId="12C3FB1E" w14:textId="4D74E9C1" w:rsidR="00470E39" w:rsidRDefault="00470E39" w:rsidP="00470E39">
      <w:r>
        <w:rPr>
          <w:noProof/>
        </w:rPr>
        <mc:AlternateContent>
          <mc:Choice Requires="wps">
            <w:drawing>
              <wp:anchor distT="0" distB="0" distL="114300" distR="114300" simplePos="0" relativeHeight="251663360" behindDoc="0" locked="0" layoutInCell="1" allowOverlap="1" wp14:anchorId="4278665B" wp14:editId="735ADD8E">
                <wp:simplePos x="0" y="0"/>
                <wp:positionH relativeFrom="column">
                  <wp:posOffset>0</wp:posOffset>
                </wp:positionH>
                <wp:positionV relativeFrom="paragraph">
                  <wp:posOffset>708660</wp:posOffset>
                </wp:positionV>
                <wp:extent cx="708660" cy="335280"/>
                <wp:effectExtent l="0" t="0" r="15240" b="26670"/>
                <wp:wrapNone/>
                <wp:docPr id="1547231564" name="Oval 1"/>
                <wp:cNvGraphicFramePr/>
                <a:graphic xmlns:a="http://schemas.openxmlformats.org/drawingml/2006/main">
                  <a:graphicData uri="http://schemas.microsoft.com/office/word/2010/wordprocessingShape">
                    <wps:wsp>
                      <wps:cNvSpPr/>
                      <wps:spPr>
                        <a:xfrm>
                          <a:off x="0" y="0"/>
                          <a:ext cx="708660" cy="335280"/>
                        </a:xfrm>
                        <a:prstGeom prst="ellipse">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EB8D60" id="Oval 1" o:spid="_x0000_s1026" style="position:absolute;margin-left:0;margin-top:55.8pt;width:55.8pt;height:26.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" filled="f" strokecolor="red" strokeweight="1pt">
                <v:stroke joinstyle="miter"/>
              </v:oval>
            </w:pict>
          </mc:Fallback>
        </mc:AlternateContent>
      </w:r>
      <w:r w:rsidR="00381E80">
        <w:rPr>
          <w:noProof/>
        </w:rPr>
        <w:drawing>
          <wp:inline distT="0" distB="0" distL="0" distR="0" wp14:anchorId="7E1CD5FC" wp14:editId="385C3EDF">
            <wp:extent cx="5274310" cy="3738880"/>
            <wp:effectExtent l="0" t="0" r="2540" b="0"/>
            <wp:docPr id="3240782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78257" name="Picture 1" descr="A screenshot of a computer program&#10;&#10;Description automatically generated"/>
                    <pic:cNvPicPr/>
                  </pic:nvPicPr>
                  <pic:blipFill>
                    <a:blip r:embed="rId9"/>
                    <a:stretch>
                      <a:fillRect/>
                    </a:stretch>
                  </pic:blipFill>
                  <pic:spPr>
                    <a:xfrm>
                      <a:off x="0" y="0"/>
                      <a:ext cx="5274310" cy="3738880"/>
                    </a:xfrm>
                    <a:prstGeom prst="rect">
                      <a:avLst/>
                    </a:prstGeom>
                  </pic:spPr>
                </pic:pic>
              </a:graphicData>
            </a:graphic>
          </wp:inline>
        </w:drawing>
      </w:r>
    </w:p>
    <w:p w14:paraId="327C08F1" w14:textId="0CCB9577" w:rsidR="00470E39" w:rsidRDefault="00470E39" w:rsidP="00470E39"/>
    <w:p w14:paraId="69958224" w14:textId="59CF49C5" w:rsidR="00470E39" w:rsidRDefault="00381E80" w:rsidP="00470E39">
      <w:r>
        <w:t>Your data is imported no, ignore the possible data loss warming.</w:t>
      </w:r>
    </w:p>
    <w:p w14:paraId="7007AB80" w14:textId="7AD9E465" w:rsidR="00470E39" w:rsidRDefault="00470E39" w:rsidP="00470E39"/>
    <w:p w14:paraId="6E27E435" w14:textId="0D591728" w:rsidR="00470E39" w:rsidRPr="00937A4C" w:rsidRDefault="00381E80" w:rsidP="00470E39">
      <w:pPr>
        <w:rPr>
          <w:b/>
          <w:bCs/>
        </w:rPr>
      </w:pPr>
      <w:r w:rsidRPr="00937A4C">
        <w:rPr>
          <w:b/>
          <w:bCs/>
          <w:sz w:val="28"/>
          <w:szCs w:val="28"/>
        </w:rPr>
        <w:lastRenderedPageBreak/>
        <w:t>Task 2: Analyse your data</w:t>
      </w:r>
    </w:p>
    <w:p w14:paraId="2190B322" w14:textId="77777777" w:rsidR="00381E80" w:rsidRDefault="00381E80" w:rsidP="00470E39"/>
    <w:p w14:paraId="53156354" w14:textId="1F915FE7" w:rsidR="00381E80" w:rsidRDefault="00381E80" w:rsidP="00470E39">
      <w:r>
        <w:t>Select the top row of column headings, from Sort &amp; Filer select filter</w:t>
      </w:r>
    </w:p>
    <w:p w14:paraId="1911F7AB" w14:textId="0A9504AE" w:rsidR="00470E39" w:rsidRDefault="00470E39" w:rsidP="00470E39">
      <w:r>
        <w:rPr>
          <w:noProof/>
        </w:rPr>
        <mc:AlternateContent>
          <mc:Choice Requires="wps">
            <w:drawing>
              <wp:anchor distT="0" distB="0" distL="114300" distR="114300" simplePos="0" relativeHeight="251672576" behindDoc="0" locked="0" layoutInCell="1" allowOverlap="1" wp14:anchorId="14E6F7DE" wp14:editId="17DB34A8">
                <wp:simplePos x="0" y="0"/>
                <wp:positionH relativeFrom="column">
                  <wp:posOffset>4782820</wp:posOffset>
                </wp:positionH>
                <wp:positionV relativeFrom="paragraph">
                  <wp:posOffset>175260</wp:posOffset>
                </wp:positionV>
                <wp:extent cx="708660" cy="335280"/>
                <wp:effectExtent l="0" t="0" r="15240" b="26670"/>
                <wp:wrapNone/>
                <wp:docPr id="520824217" name="Oval 1"/>
                <wp:cNvGraphicFramePr/>
                <a:graphic xmlns:a="http://schemas.openxmlformats.org/drawingml/2006/main">
                  <a:graphicData uri="http://schemas.microsoft.com/office/word/2010/wordprocessingShape">
                    <wps:wsp>
                      <wps:cNvSpPr/>
                      <wps:spPr>
                        <a:xfrm>
                          <a:off x="0" y="0"/>
                          <a:ext cx="708660" cy="335280"/>
                        </a:xfrm>
                        <a:prstGeom prst="ellipse">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9F74A3" id="Oval 1" o:spid="_x0000_s1026" style="position:absolute;margin-left:376.6pt;margin-top:13.8pt;width:55.8pt;height:26.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" filled="f" strokecolor="red" strokeweight="1pt">
                <v:stroke joinstyle="miter"/>
              </v:oval>
            </w:pict>
          </mc:Fallback>
        </mc:AlternateContent>
      </w:r>
    </w:p>
    <w:p w14:paraId="669DD54F" w14:textId="78290E5F" w:rsidR="00470E39" w:rsidRDefault="00470E39" w:rsidP="00470E39">
      <w:r>
        <w:rPr>
          <w:noProof/>
        </w:rPr>
        <w:drawing>
          <wp:inline distT="0" distB="0" distL="0" distR="0" wp14:anchorId="2204EA4E" wp14:editId="70430839">
            <wp:extent cx="5274310" cy="775335"/>
            <wp:effectExtent l="0" t="0" r="2540" b="5715"/>
            <wp:docPr id="1363484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484309" name="Picture 1" descr="A screenshot of a computer&#10;&#10;Description automatically generated"/>
                    <pic:cNvPicPr/>
                  </pic:nvPicPr>
                  <pic:blipFill>
                    <a:blip r:embed="rId10"/>
                    <a:stretch>
                      <a:fillRect/>
                    </a:stretch>
                  </pic:blipFill>
                  <pic:spPr>
                    <a:xfrm>
                      <a:off x="0" y="0"/>
                      <a:ext cx="5274310" cy="775335"/>
                    </a:xfrm>
                    <a:prstGeom prst="rect">
                      <a:avLst/>
                    </a:prstGeom>
                  </pic:spPr>
                </pic:pic>
              </a:graphicData>
            </a:graphic>
          </wp:inline>
        </w:drawing>
      </w:r>
    </w:p>
    <w:p w14:paraId="23046EAC" w14:textId="77777777" w:rsidR="00470E39" w:rsidRDefault="00470E39" w:rsidP="00470E39"/>
    <w:p w14:paraId="0955628B" w14:textId="0866B29E" w:rsidR="00470E39" w:rsidRDefault="00470E39" w:rsidP="00470E39"/>
    <w:p w14:paraId="5ADD80AD" w14:textId="0B44C001" w:rsidR="00E2316C" w:rsidRDefault="00E2316C" w:rsidP="00470E39">
      <w:r>
        <w:t xml:space="preserve">Exploring </w:t>
      </w:r>
      <w:r w:rsidR="001974B8">
        <w:t>the file can now be achieved by filtering based on the conditions you set. For example, s</w:t>
      </w:r>
      <w:r>
        <w:t xml:space="preserve">electing the </w:t>
      </w:r>
      <w:proofErr w:type="gramStart"/>
      <w:r>
        <w:t>drop down</w:t>
      </w:r>
      <w:proofErr w:type="gramEnd"/>
      <w:r>
        <w:t xml:space="preserve"> menu for File name, we can observe that there are 10 unique files recorded in the log</w:t>
      </w:r>
    </w:p>
    <w:p w14:paraId="2E3C4458" w14:textId="5448A0DA" w:rsidR="001974B8" w:rsidRDefault="001974B8" w:rsidP="001974B8">
      <w:pPr>
        <w:jc w:val="center"/>
      </w:pPr>
      <w:r>
        <w:rPr>
          <w:noProof/>
        </w:rPr>
        <w:drawing>
          <wp:inline distT="0" distB="0" distL="0" distR="0" wp14:anchorId="014FBF30" wp14:editId="7974CF4D">
            <wp:extent cx="1921554" cy="3848100"/>
            <wp:effectExtent l="0" t="0" r="2540" b="0"/>
            <wp:docPr id="694702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02774" name=""/>
                    <pic:cNvPicPr/>
                  </pic:nvPicPr>
                  <pic:blipFill>
                    <a:blip r:embed="rId11"/>
                    <a:stretch>
                      <a:fillRect/>
                    </a:stretch>
                  </pic:blipFill>
                  <pic:spPr>
                    <a:xfrm>
                      <a:off x="0" y="0"/>
                      <a:ext cx="1928463" cy="3861936"/>
                    </a:xfrm>
                    <a:prstGeom prst="rect">
                      <a:avLst/>
                    </a:prstGeom>
                  </pic:spPr>
                </pic:pic>
              </a:graphicData>
            </a:graphic>
          </wp:inline>
        </w:drawing>
      </w:r>
    </w:p>
    <w:p w14:paraId="4336B625" w14:textId="5434DE15" w:rsidR="00E2316C" w:rsidRDefault="001974B8" w:rsidP="00470E39">
      <w:r>
        <w:t>By deselecting or selecting identified entries here we can filter the log. This can be applied to other columns also and in combination. Don’t forget to clear your filters (select everything again in a filtered column</w:t>
      </w:r>
      <w:r w:rsidR="00220B4B">
        <w:t>) when you are answering a different question when required.</w:t>
      </w:r>
    </w:p>
    <w:p w14:paraId="5E846A06" w14:textId="39695C4A" w:rsidR="001974B8" w:rsidRPr="00556F57" w:rsidRDefault="00B03254" w:rsidP="001974B8">
      <w:pPr>
        <w:pStyle w:val="ListParagraph"/>
        <w:numPr>
          <w:ilvl w:val="0"/>
          <w:numId w:val="64"/>
        </w:numPr>
        <w:rPr>
          <w:rFonts w:ascii="Times New Roman" w:hAnsi="Times New Roman" w:cs="Times New Roman"/>
          <w:b/>
          <w:bCs/>
          <w:sz w:val="24"/>
          <w:szCs w:val="24"/>
        </w:rPr>
      </w:pPr>
      <w:r>
        <w:t xml:space="preserve"> </w:t>
      </w:r>
      <w:r w:rsidR="001974B8" w:rsidRPr="00556F57">
        <w:rPr>
          <w:rFonts w:ascii="Times New Roman" w:hAnsi="Times New Roman" w:cs="Times New Roman"/>
          <w:b/>
          <w:bCs/>
          <w:sz w:val="24"/>
          <w:szCs w:val="24"/>
        </w:rPr>
        <w:t>Wh</w:t>
      </w:r>
      <w:r w:rsidR="001974B8">
        <w:rPr>
          <w:rFonts w:ascii="Times New Roman" w:hAnsi="Times New Roman" w:cs="Times New Roman"/>
          <w:b/>
          <w:bCs/>
          <w:sz w:val="24"/>
          <w:szCs w:val="24"/>
        </w:rPr>
        <w:t>at file types are recorded in the Samba share</w:t>
      </w:r>
      <w:r w:rsidR="00220B4B">
        <w:rPr>
          <w:rFonts w:ascii="Times New Roman" w:hAnsi="Times New Roman" w:cs="Times New Roman"/>
          <w:b/>
          <w:bCs/>
          <w:sz w:val="24"/>
          <w:szCs w:val="24"/>
        </w:rPr>
        <w:t xml:space="preserve"> log</w:t>
      </w:r>
      <w:r w:rsidR="001974B8">
        <w:rPr>
          <w:rFonts w:ascii="Times New Roman" w:hAnsi="Times New Roman" w:cs="Times New Roman"/>
          <w:b/>
          <w:bCs/>
          <w:sz w:val="24"/>
          <w:szCs w:val="24"/>
        </w:rPr>
        <w:t>?</w:t>
      </w:r>
    </w:p>
    <w:p w14:paraId="18E45667" w14:textId="77777777" w:rsidR="001974B8" w:rsidRDefault="001974B8" w:rsidP="001974B8">
      <w:r w:rsidRPr="0099225C">
        <w:rPr>
          <w:noProof/>
        </w:rPr>
        <mc:AlternateContent>
          <mc:Choice Requires="wps">
            <w:drawing>
              <wp:inline distT="0" distB="0" distL="0" distR="0" wp14:anchorId="6B55960F" wp14:editId="4D6AA4DA">
                <wp:extent cx="5274310" cy="1176655"/>
                <wp:effectExtent l="0" t="0" r="21590" b="23495"/>
                <wp:docPr id="68204026"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176655"/>
                        </a:xfrm>
                        <a:prstGeom prst="roundRect">
                          <a:avLst>
                            <a:gd name="adj" fmla="val 16667"/>
                          </a:avLst>
                        </a:prstGeom>
                        <a:solidFill>
                          <a:srgbClr val="FFFFFF"/>
                        </a:solidFill>
                        <a:ln w="9525">
                          <a:solidFill>
                            <a:srgbClr val="000000"/>
                          </a:solidFill>
                          <a:round/>
                          <a:headEnd/>
                          <a:tailEnd/>
                        </a:ln>
                      </wps:spPr>
                      <wps:txbx>
                        <w:txbxContent>
                          <w:p w14:paraId="717632B6" w14:textId="25881513" w:rsidR="001974B8" w:rsidRPr="001974B8" w:rsidRDefault="001974B8" w:rsidP="001974B8">
                            <w:pPr>
                              <w:rPr>
                                <w:iCs/>
                                <w:color w:val="FF0000"/>
                                <w:sz w:val="20"/>
                                <w:szCs w:val="20"/>
                              </w:rPr>
                            </w:pPr>
                            <w:r w:rsidRPr="001974B8">
                              <w:rPr>
                                <w:iCs/>
                                <w:color w:val="FF0000"/>
                                <w:sz w:val="20"/>
                                <w:szCs w:val="20"/>
                              </w:rPr>
                              <w:t>Doc</w:t>
                            </w:r>
                          </w:p>
                          <w:p w14:paraId="04BE7AC4" w14:textId="62173517" w:rsidR="001974B8" w:rsidRPr="001974B8" w:rsidRDefault="001974B8" w:rsidP="001974B8">
                            <w:pPr>
                              <w:rPr>
                                <w:iCs/>
                                <w:color w:val="FF0000"/>
                                <w:sz w:val="20"/>
                                <w:szCs w:val="20"/>
                              </w:rPr>
                            </w:pPr>
                            <w:r w:rsidRPr="001974B8">
                              <w:rPr>
                                <w:iCs/>
                                <w:color w:val="FF0000"/>
                                <w:sz w:val="20"/>
                                <w:szCs w:val="20"/>
                              </w:rPr>
                              <w:t>Txt</w:t>
                            </w:r>
                          </w:p>
                          <w:p w14:paraId="49EFD1B2" w14:textId="51984884" w:rsidR="001974B8" w:rsidRPr="001974B8" w:rsidRDefault="001974B8" w:rsidP="001974B8">
                            <w:pPr>
                              <w:rPr>
                                <w:iCs/>
                                <w:color w:val="FF0000"/>
                                <w:sz w:val="20"/>
                                <w:szCs w:val="20"/>
                              </w:rPr>
                            </w:pPr>
                            <w:r w:rsidRPr="001974B8">
                              <w:rPr>
                                <w:iCs/>
                                <w:color w:val="FF0000"/>
                                <w:sz w:val="20"/>
                                <w:szCs w:val="20"/>
                              </w:rPr>
                              <w:t>Xlsx</w:t>
                            </w:r>
                          </w:p>
                          <w:p w14:paraId="1BED2075" w14:textId="623E249C" w:rsidR="001974B8" w:rsidRPr="001974B8" w:rsidRDefault="001974B8" w:rsidP="001974B8">
                            <w:pPr>
                              <w:rPr>
                                <w:iCs/>
                                <w:color w:val="FF0000"/>
                                <w:sz w:val="20"/>
                                <w:szCs w:val="20"/>
                              </w:rPr>
                            </w:pPr>
                            <w:r w:rsidRPr="001974B8">
                              <w:rPr>
                                <w:iCs/>
                                <w:color w:val="FF0000"/>
                                <w:sz w:val="20"/>
                                <w:szCs w:val="20"/>
                              </w:rPr>
                              <w:t>Mp4</w:t>
                            </w:r>
                          </w:p>
                          <w:p w14:paraId="3AAAC214" w14:textId="0568A9A2" w:rsidR="001974B8" w:rsidRPr="001974B8" w:rsidRDefault="001974B8" w:rsidP="001974B8">
                            <w:pPr>
                              <w:rPr>
                                <w:iCs/>
                                <w:color w:val="FF0000"/>
                                <w:sz w:val="20"/>
                                <w:szCs w:val="20"/>
                              </w:rPr>
                            </w:pPr>
                            <w:r w:rsidRPr="001974B8">
                              <w:rPr>
                                <w:iCs/>
                                <w:color w:val="FF0000"/>
                                <w:sz w:val="20"/>
                                <w:szCs w:val="20"/>
                              </w:rPr>
                              <w:t>Pdf</w:t>
                            </w:r>
                          </w:p>
                          <w:p w14:paraId="75BA91D6" w14:textId="58B8C560" w:rsidR="001974B8" w:rsidRDefault="001974B8" w:rsidP="001974B8">
                            <w:pPr>
                              <w:rPr>
                                <w:iCs/>
                                <w:sz w:val="20"/>
                                <w:szCs w:val="20"/>
                              </w:rPr>
                            </w:pPr>
                            <w:proofErr w:type="spellStart"/>
                            <w:r w:rsidRPr="001974B8">
                              <w:rPr>
                                <w:iCs/>
                                <w:color w:val="FF0000"/>
                                <w:sz w:val="20"/>
                                <w:szCs w:val="20"/>
                              </w:rPr>
                              <w:t>Png</w:t>
                            </w:r>
                            <w:proofErr w:type="spellEnd"/>
                          </w:p>
                          <w:p w14:paraId="333A801B" w14:textId="77777777" w:rsidR="001974B8" w:rsidRPr="000C09EC" w:rsidRDefault="001974B8" w:rsidP="001974B8">
                            <w:pPr>
                              <w:rPr>
                                <w:iCs/>
                                <w:sz w:val="20"/>
                                <w:szCs w:val="20"/>
                              </w:rPr>
                            </w:pPr>
                          </w:p>
                        </w:txbxContent>
                      </wps:txbx>
                      <wps:bodyPr rot="0" vert="horz" wrap="square" lIns="91440" tIns="45720" rIns="91440" bIns="45720" anchor="t" anchorCtr="0" upright="1">
                        <a:noAutofit/>
                      </wps:bodyPr>
                    </wps:wsp>
                  </a:graphicData>
                </a:graphic>
              </wp:inline>
            </w:drawing>
          </mc:Choice>
          <mc:Fallback>
            <w:pict>
              <v:roundrect w14:anchorId="6B55960F" id="矩形: 圆角 38" o:spid="_x0000_s1027" style="width:415.3pt;height:92.6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">
                <v:textbox>
                  <w:txbxContent>
                    <w:p w14:paraId="717632B6" w14:textId="25881513" w:rsidR="001974B8" w:rsidRPr="001974B8" w:rsidRDefault="001974B8" w:rsidP="001974B8">
                      <w:pPr>
                        <w:rPr>
                          <w:iCs/>
                          <w:color w:val="FF0000"/>
                          <w:sz w:val="20"/>
                          <w:szCs w:val="20"/>
                        </w:rPr>
                      </w:pPr>
                      <w:r w:rsidRPr="001974B8">
                        <w:rPr>
                          <w:iCs/>
                          <w:color w:val="FF0000"/>
                          <w:sz w:val="20"/>
                          <w:szCs w:val="20"/>
                        </w:rPr>
                        <w:t>Doc</w:t>
                      </w:r>
                    </w:p>
                    <w:p w14:paraId="04BE7AC4" w14:textId="62173517" w:rsidR="001974B8" w:rsidRPr="001974B8" w:rsidRDefault="001974B8" w:rsidP="001974B8">
                      <w:pPr>
                        <w:rPr>
                          <w:iCs/>
                          <w:color w:val="FF0000"/>
                          <w:sz w:val="20"/>
                          <w:szCs w:val="20"/>
                        </w:rPr>
                      </w:pPr>
                      <w:r w:rsidRPr="001974B8">
                        <w:rPr>
                          <w:iCs/>
                          <w:color w:val="FF0000"/>
                          <w:sz w:val="20"/>
                          <w:szCs w:val="20"/>
                        </w:rPr>
                        <w:t>Txt</w:t>
                      </w:r>
                    </w:p>
                    <w:p w14:paraId="49EFD1B2" w14:textId="51984884" w:rsidR="001974B8" w:rsidRPr="001974B8" w:rsidRDefault="001974B8" w:rsidP="001974B8">
                      <w:pPr>
                        <w:rPr>
                          <w:iCs/>
                          <w:color w:val="FF0000"/>
                          <w:sz w:val="20"/>
                          <w:szCs w:val="20"/>
                        </w:rPr>
                      </w:pPr>
                      <w:r w:rsidRPr="001974B8">
                        <w:rPr>
                          <w:iCs/>
                          <w:color w:val="FF0000"/>
                          <w:sz w:val="20"/>
                          <w:szCs w:val="20"/>
                        </w:rPr>
                        <w:t>Xlsx</w:t>
                      </w:r>
                    </w:p>
                    <w:p w14:paraId="1BED2075" w14:textId="623E249C" w:rsidR="001974B8" w:rsidRPr="001974B8" w:rsidRDefault="001974B8" w:rsidP="001974B8">
                      <w:pPr>
                        <w:rPr>
                          <w:iCs/>
                          <w:color w:val="FF0000"/>
                          <w:sz w:val="20"/>
                          <w:szCs w:val="20"/>
                        </w:rPr>
                      </w:pPr>
                      <w:r w:rsidRPr="001974B8">
                        <w:rPr>
                          <w:iCs/>
                          <w:color w:val="FF0000"/>
                          <w:sz w:val="20"/>
                          <w:szCs w:val="20"/>
                        </w:rPr>
                        <w:t>Mp4</w:t>
                      </w:r>
                    </w:p>
                    <w:p w14:paraId="3AAAC214" w14:textId="0568A9A2" w:rsidR="001974B8" w:rsidRPr="001974B8" w:rsidRDefault="001974B8" w:rsidP="001974B8">
                      <w:pPr>
                        <w:rPr>
                          <w:iCs/>
                          <w:color w:val="FF0000"/>
                          <w:sz w:val="20"/>
                          <w:szCs w:val="20"/>
                        </w:rPr>
                      </w:pPr>
                      <w:r w:rsidRPr="001974B8">
                        <w:rPr>
                          <w:iCs/>
                          <w:color w:val="FF0000"/>
                          <w:sz w:val="20"/>
                          <w:szCs w:val="20"/>
                        </w:rPr>
                        <w:t>Pdf</w:t>
                      </w:r>
                    </w:p>
                    <w:p w14:paraId="75BA91D6" w14:textId="58B8C560" w:rsidR="001974B8" w:rsidRDefault="001974B8" w:rsidP="001974B8">
                      <w:pPr>
                        <w:rPr>
                          <w:iCs/>
                          <w:sz w:val="20"/>
                          <w:szCs w:val="20"/>
                        </w:rPr>
                      </w:pPr>
                      <w:r w:rsidRPr="001974B8">
                        <w:rPr>
                          <w:iCs/>
                          <w:color w:val="FF0000"/>
                          <w:sz w:val="20"/>
                          <w:szCs w:val="20"/>
                        </w:rPr>
                        <w:t>Png</w:t>
                      </w:r>
                    </w:p>
                    <w:p w14:paraId="333A801B" w14:textId="77777777" w:rsidR="001974B8" w:rsidRPr="000C09EC" w:rsidRDefault="001974B8" w:rsidP="001974B8">
                      <w:pPr>
                        <w:rPr>
                          <w:iCs/>
                          <w:sz w:val="20"/>
                          <w:szCs w:val="20"/>
                        </w:rPr>
                      </w:pPr>
                    </w:p>
                  </w:txbxContent>
                </v:textbox>
                <w10:anchorlock/>
              </v:roundrect>
            </w:pict>
          </mc:Fallback>
        </mc:AlternateContent>
      </w:r>
    </w:p>
    <w:p w14:paraId="5D172692" w14:textId="0AD36851" w:rsidR="00470E39" w:rsidRDefault="00470E39" w:rsidP="00470E39"/>
    <w:p w14:paraId="2CE8E9EA" w14:textId="5B1C2D04" w:rsidR="00937A4C" w:rsidRDefault="00937A4C" w:rsidP="00470E39">
      <w:r>
        <w:lastRenderedPageBreak/>
        <w:t>Now use a combination of filters or pivots to answer the following questions.</w:t>
      </w:r>
    </w:p>
    <w:p w14:paraId="38EC0B13" w14:textId="602FF656" w:rsidR="00B03254" w:rsidRDefault="00B03254" w:rsidP="002C2741"/>
    <w:p w14:paraId="13E5C1DD" w14:textId="77777777" w:rsidR="00B03254" w:rsidRDefault="00B03254" w:rsidP="002C2741"/>
    <w:p w14:paraId="235D398C" w14:textId="1DE74493" w:rsidR="00B03254" w:rsidRDefault="001974B8" w:rsidP="00144F23">
      <w:pPr>
        <w:pStyle w:val="ListParagraph"/>
        <w:numPr>
          <w:ilvl w:val="0"/>
          <w:numId w:val="64"/>
        </w:numPr>
      </w:pPr>
      <w:r w:rsidRPr="001974B8">
        <w:rPr>
          <w:rFonts w:ascii="Times New Roman" w:hAnsi="Times New Roman" w:cs="Times New Roman"/>
          <w:b/>
          <w:bCs/>
          <w:sz w:val="24"/>
          <w:szCs w:val="24"/>
        </w:rPr>
        <w:t>How many unique users are recorded in the log file</w:t>
      </w:r>
      <w:r>
        <w:rPr>
          <w:rFonts w:ascii="Times New Roman" w:hAnsi="Times New Roman" w:cs="Times New Roman"/>
          <w:b/>
          <w:bCs/>
          <w:sz w:val="24"/>
          <w:szCs w:val="24"/>
        </w:rPr>
        <w:t>? What account names can be identified?</w:t>
      </w:r>
    </w:p>
    <w:p w14:paraId="12A20BBE" w14:textId="728D0E82" w:rsidR="00B03254" w:rsidRDefault="00220B4B" w:rsidP="00B03254">
      <w:r w:rsidRPr="0099225C">
        <w:rPr>
          <w:noProof/>
        </w:rPr>
        <mc:AlternateContent>
          <mc:Choice Requires="wps">
            <w:drawing>
              <wp:inline distT="0" distB="0" distL="0" distR="0" wp14:anchorId="2872896A" wp14:editId="5F57592C">
                <wp:extent cx="5274310" cy="739140"/>
                <wp:effectExtent l="0" t="0" r="21590" b="22860"/>
                <wp:docPr id="898315370"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739140"/>
                        </a:xfrm>
                        <a:prstGeom prst="roundRect">
                          <a:avLst>
                            <a:gd name="adj" fmla="val 16667"/>
                          </a:avLst>
                        </a:prstGeom>
                        <a:solidFill>
                          <a:srgbClr val="FFFFFF"/>
                        </a:solidFill>
                        <a:ln w="9525">
                          <a:solidFill>
                            <a:srgbClr val="000000"/>
                          </a:solidFill>
                          <a:round/>
                          <a:headEnd/>
                          <a:tailEnd/>
                        </a:ln>
                      </wps:spPr>
                      <wps:txbx>
                        <w:txbxContent>
                          <w:p w14:paraId="16918CFA" w14:textId="77777777" w:rsidR="00220B4B" w:rsidRPr="001974B8" w:rsidRDefault="00220B4B" w:rsidP="00220B4B">
                            <w:pPr>
                              <w:rPr>
                                <w:iCs/>
                                <w:color w:val="FF0000"/>
                                <w:sz w:val="20"/>
                                <w:szCs w:val="20"/>
                              </w:rPr>
                            </w:pPr>
                            <w:r w:rsidRPr="001974B8">
                              <w:rPr>
                                <w:iCs/>
                                <w:color w:val="FF0000"/>
                                <w:sz w:val="20"/>
                                <w:szCs w:val="20"/>
                              </w:rPr>
                              <w:t>10</w:t>
                            </w:r>
                          </w:p>
                          <w:p w14:paraId="79C61F46" w14:textId="68DA09E4" w:rsidR="00220B4B" w:rsidRPr="000C09EC" w:rsidRDefault="00220B4B" w:rsidP="00220B4B">
                            <w:pPr>
                              <w:rPr>
                                <w:iCs/>
                                <w:sz w:val="20"/>
                                <w:szCs w:val="20"/>
                              </w:rPr>
                            </w:pPr>
                            <w:proofErr w:type="spellStart"/>
                            <w:r w:rsidRPr="001974B8">
                              <w:rPr>
                                <w:color w:val="FF0000"/>
                                <w:sz w:val="20"/>
                                <w:szCs w:val="20"/>
                              </w:rPr>
                              <w:t>Homer_Simpson</w:t>
                            </w:r>
                            <w:proofErr w:type="spellEnd"/>
                            <w:r w:rsidRPr="001974B8">
                              <w:rPr>
                                <w:color w:val="FF0000"/>
                                <w:sz w:val="20"/>
                                <w:szCs w:val="20"/>
                              </w:rPr>
                              <w:t xml:space="preserve">, </w:t>
                            </w:r>
                            <w:proofErr w:type="spellStart"/>
                            <w:r w:rsidRPr="001974B8">
                              <w:rPr>
                                <w:color w:val="FF0000"/>
                                <w:sz w:val="20"/>
                                <w:szCs w:val="20"/>
                              </w:rPr>
                              <w:t>Marge_Simpson</w:t>
                            </w:r>
                            <w:proofErr w:type="spellEnd"/>
                            <w:r w:rsidRPr="001974B8">
                              <w:rPr>
                                <w:color w:val="FF0000"/>
                                <w:sz w:val="20"/>
                                <w:szCs w:val="20"/>
                              </w:rPr>
                              <w:t xml:space="preserve">, </w:t>
                            </w:r>
                            <w:proofErr w:type="spellStart"/>
                            <w:r w:rsidRPr="001974B8">
                              <w:rPr>
                                <w:color w:val="FF0000"/>
                                <w:sz w:val="20"/>
                                <w:szCs w:val="20"/>
                              </w:rPr>
                              <w:t>Bart_Simpson</w:t>
                            </w:r>
                            <w:proofErr w:type="spellEnd"/>
                            <w:r w:rsidRPr="001974B8">
                              <w:rPr>
                                <w:color w:val="FF0000"/>
                                <w:sz w:val="20"/>
                                <w:szCs w:val="20"/>
                              </w:rPr>
                              <w:t xml:space="preserve">, </w:t>
                            </w:r>
                            <w:proofErr w:type="spellStart"/>
                            <w:r w:rsidRPr="001974B8">
                              <w:rPr>
                                <w:color w:val="FF0000"/>
                                <w:sz w:val="20"/>
                                <w:szCs w:val="20"/>
                              </w:rPr>
                              <w:t>Lisa_Simpson</w:t>
                            </w:r>
                            <w:proofErr w:type="spellEnd"/>
                            <w:r w:rsidRPr="001974B8">
                              <w:rPr>
                                <w:color w:val="FF0000"/>
                                <w:sz w:val="20"/>
                                <w:szCs w:val="20"/>
                              </w:rPr>
                              <w:t xml:space="preserve">, </w:t>
                            </w:r>
                            <w:proofErr w:type="spellStart"/>
                            <w:r w:rsidRPr="001974B8">
                              <w:rPr>
                                <w:color w:val="FF0000"/>
                                <w:sz w:val="20"/>
                                <w:szCs w:val="20"/>
                              </w:rPr>
                              <w:t>Maggie_Simpson</w:t>
                            </w:r>
                            <w:proofErr w:type="spellEnd"/>
                            <w:r w:rsidRPr="001974B8">
                              <w:rPr>
                                <w:color w:val="FF0000"/>
                                <w:sz w:val="20"/>
                                <w:szCs w:val="20"/>
                              </w:rPr>
                              <w:t xml:space="preserve">, </w:t>
                            </w:r>
                            <w:proofErr w:type="spellStart"/>
                            <w:r w:rsidRPr="001974B8">
                              <w:rPr>
                                <w:color w:val="FF0000"/>
                                <w:sz w:val="20"/>
                                <w:szCs w:val="20"/>
                              </w:rPr>
                              <w:t>Ned_Flanders</w:t>
                            </w:r>
                            <w:proofErr w:type="spellEnd"/>
                            <w:r w:rsidRPr="001974B8">
                              <w:rPr>
                                <w:color w:val="FF0000"/>
                                <w:sz w:val="20"/>
                                <w:szCs w:val="20"/>
                              </w:rPr>
                              <w:t xml:space="preserve">, </w:t>
                            </w:r>
                            <w:proofErr w:type="spellStart"/>
                            <w:r w:rsidRPr="001974B8">
                              <w:rPr>
                                <w:color w:val="FF0000"/>
                                <w:sz w:val="20"/>
                                <w:szCs w:val="20"/>
                              </w:rPr>
                              <w:t>Mr_Burns</w:t>
                            </w:r>
                            <w:proofErr w:type="spellEnd"/>
                            <w:r w:rsidRPr="001974B8">
                              <w:rPr>
                                <w:color w:val="FF0000"/>
                                <w:sz w:val="20"/>
                                <w:szCs w:val="20"/>
                              </w:rPr>
                              <w:t xml:space="preserve">, Smithers, </w:t>
                            </w:r>
                            <w:proofErr w:type="spellStart"/>
                            <w:r w:rsidRPr="001974B8">
                              <w:rPr>
                                <w:color w:val="FF0000"/>
                                <w:sz w:val="20"/>
                                <w:szCs w:val="20"/>
                              </w:rPr>
                              <w:t>Krusty_The_Clown</w:t>
                            </w:r>
                            <w:proofErr w:type="spellEnd"/>
                            <w:r w:rsidRPr="001974B8">
                              <w:rPr>
                                <w:color w:val="FF0000"/>
                                <w:sz w:val="20"/>
                                <w:szCs w:val="20"/>
                              </w:rPr>
                              <w:t xml:space="preserve">, </w:t>
                            </w:r>
                            <w:proofErr w:type="spellStart"/>
                            <w:r w:rsidRPr="001974B8">
                              <w:rPr>
                                <w:color w:val="FF0000"/>
                                <w:sz w:val="20"/>
                                <w:szCs w:val="20"/>
                              </w:rPr>
                              <w:t>Apu_Nahasapeemapetilon</w:t>
                            </w:r>
                            <w:proofErr w:type="spellEnd"/>
                          </w:p>
                        </w:txbxContent>
                      </wps:txbx>
                      <wps:bodyPr rot="0" vert="horz" wrap="square" lIns="91440" tIns="45720" rIns="91440" bIns="45720" anchor="t" anchorCtr="0" upright="1">
                        <a:noAutofit/>
                      </wps:bodyPr>
                    </wps:wsp>
                  </a:graphicData>
                </a:graphic>
              </wp:inline>
            </w:drawing>
          </mc:Choice>
          <mc:Fallback>
            <w:pict>
              <v:roundrect w14:anchorId="2872896A" id="_x0000_s1028" style="width:415.3pt;height:58.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">
                <v:textbox>
                  <w:txbxContent>
                    <w:p w14:paraId="16918CFA" w14:textId="77777777" w:rsidR="00220B4B" w:rsidRPr="001974B8" w:rsidRDefault="00220B4B" w:rsidP="00220B4B">
                      <w:pPr>
                        <w:rPr>
                          <w:iCs/>
                          <w:color w:val="FF0000"/>
                          <w:sz w:val="20"/>
                          <w:szCs w:val="20"/>
                        </w:rPr>
                      </w:pPr>
                      <w:r w:rsidRPr="001974B8">
                        <w:rPr>
                          <w:iCs/>
                          <w:color w:val="FF0000"/>
                          <w:sz w:val="20"/>
                          <w:szCs w:val="20"/>
                        </w:rPr>
                        <w:t>10</w:t>
                      </w:r>
                    </w:p>
                    <w:p w14:paraId="79C61F46" w14:textId="68DA09E4" w:rsidR="00220B4B" w:rsidRPr="000C09EC" w:rsidRDefault="00220B4B" w:rsidP="00220B4B">
                      <w:pPr>
                        <w:rPr>
                          <w:iCs/>
                          <w:sz w:val="20"/>
                          <w:szCs w:val="20"/>
                        </w:rPr>
                      </w:pPr>
                      <w:r w:rsidRPr="001974B8">
                        <w:rPr>
                          <w:color w:val="FF0000"/>
                          <w:sz w:val="20"/>
                          <w:szCs w:val="20"/>
                        </w:rPr>
                        <w:t>Homer_Simpson, Marge_Simpson, Bart_Simpson, Lisa_Simpson, Maggie_Simpson, Ned_Flanders, Mr_Burns, Smithers, Krusty_The_Clown, Apu_Nahasapeemapetilon</w:t>
                      </w:r>
                    </w:p>
                  </w:txbxContent>
                </v:textbox>
                <w10:anchorlock/>
              </v:roundrect>
            </w:pict>
          </mc:Fallback>
        </mc:AlternateContent>
      </w:r>
    </w:p>
    <w:p w14:paraId="1E7E1F8F" w14:textId="2BC6B5A1" w:rsidR="00556F57" w:rsidRPr="00556F57" w:rsidRDefault="00556F57" w:rsidP="00556F57">
      <w:pPr>
        <w:pStyle w:val="ListParagraph"/>
        <w:numPr>
          <w:ilvl w:val="0"/>
          <w:numId w:val="64"/>
        </w:numPr>
        <w:rPr>
          <w:rFonts w:ascii="Times New Roman" w:hAnsi="Times New Roman" w:cs="Times New Roman"/>
          <w:b/>
          <w:bCs/>
          <w:sz w:val="24"/>
          <w:szCs w:val="24"/>
        </w:rPr>
      </w:pPr>
      <w:r w:rsidRPr="00556F57">
        <w:rPr>
          <w:rFonts w:ascii="Times New Roman" w:hAnsi="Times New Roman" w:cs="Times New Roman"/>
          <w:b/>
          <w:bCs/>
          <w:sz w:val="24"/>
          <w:szCs w:val="24"/>
        </w:rPr>
        <w:t>Wh</w:t>
      </w:r>
      <w:r w:rsidR="001974B8">
        <w:rPr>
          <w:rFonts w:ascii="Times New Roman" w:hAnsi="Times New Roman" w:cs="Times New Roman"/>
          <w:b/>
          <w:bCs/>
          <w:sz w:val="24"/>
          <w:szCs w:val="24"/>
        </w:rPr>
        <w:t>at is the first and last timestamp in the log file?</w:t>
      </w:r>
    </w:p>
    <w:p w14:paraId="62C773EE" w14:textId="3BE87697" w:rsidR="00F2251F" w:rsidRDefault="00556F57" w:rsidP="002C2741">
      <w:r w:rsidRPr="0099225C">
        <w:rPr>
          <w:noProof/>
        </w:rPr>
        <mc:AlternateContent>
          <mc:Choice Requires="wps">
            <w:drawing>
              <wp:inline distT="0" distB="0" distL="0" distR="0" wp14:anchorId="601A5878" wp14:editId="57D8FA06">
                <wp:extent cx="5274310" cy="487680"/>
                <wp:effectExtent l="0" t="0" r="21590" b="26670"/>
                <wp:docPr id="1083762392"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487680"/>
                        </a:xfrm>
                        <a:prstGeom prst="roundRect">
                          <a:avLst>
                            <a:gd name="adj" fmla="val 16667"/>
                          </a:avLst>
                        </a:prstGeom>
                        <a:solidFill>
                          <a:srgbClr val="FFFFFF"/>
                        </a:solidFill>
                        <a:ln w="9525">
                          <a:solidFill>
                            <a:srgbClr val="000000"/>
                          </a:solidFill>
                          <a:round/>
                          <a:headEnd/>
                          <a:tailEnd/>
                        </a:ln>
                      </wps:spPr>
                      <wps:txbx>
                        <w:txbxContent>
                          <w:p w14:paraId="706638C3" w14:textId="190A34A1" w:rsidR="00556F57" w:rsidRPr="000C09EC" w:rsidRDefault="001974B8" w:rsidP="00556F57">
                            <w:pPr>
                              <w:rPr>
                                <w:iCs/>
                                <w:sz w:val="20"/>
                                <w:szCs w:val="20"/>
                              </w:rPr>
                            </w:pPr>
                            <w:r w:rsidRPr="001974B8">
                              <w:rPr>
                                <w:iCs/>
                                <w:color w:val="FF0000"/>
                                <w:sz w:val="20"/>
                                <w:szCs w:val="20"/>
                              </w:rPr>
                              <w:t>2024/09/12 10:47:29.000 - 2024/09/12 14:23:45.845</w:t>
                            </w:r>
                          </w:p>
                        </w:txbxContent>
                      </wps:txbx>
                      <wps:bodyPr rot="0" vert="horz" wrap="square" lIns="91440" tIns="45720" rIns="91440" bIns="45720" anchor="t" anchorCtr="0" upright="1">
                        <a:noAutofit/>
                      </wps:bodyPr>
                    </wps:wsp>
                  </a:graphicData>
                </a:graphic>
              </wp:inline>
            </w:drawing>
          </mc:Choice>
          <mc:Fallback>
            <w:pict>
              <v:roundrect w14:anchorId="601A5878" id="_x0000_s1029" style="width:415.3pt;height:38.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">
                <v:textbox>
                  <w:txbxContent>
                    <w:p w14:paraId="706638C3" w14:textId="190A34A1" w:rsidR="00556F57" w:rsidRPr="000C09EC" w:rsidRDefault="001974B8" w:rsidP="00556F57">
                      <w:pPr>
                        <w:rPr>
                          <w:iCs/>
                          <w:sz w:val="20"/>
                          <w:szCs w:val="20"/>
                        </w:rPr>
                      </w:pPr>
                      <w:r w:rsidRPr="001974B8">
                        <w:rPr>
                          <w:iCs/>
                          <w:color w:val="FF0000"/>
                          <w:sz w:val="20"/>
                          <w:szCs w:val="20"/>
                        </w:rPr>
                        <w:t>2024/09/12 10:47:29.000</w:t>
                      </w:r>
                      <w:r w:rsidRPr="001974B8">
                        <w:rPr>
                          <w:iCs/>
                          <w:color w:val="FF0000"/>
                          <w:sz w:val="20"/>
                          <w:szCs w:val="20"/>
                        </w:rPr>
                        <w:t xml:space="preserve"> - </w:t>
                      </w:r>
                      <w:r w:rsidRPr="001974B8">
                        <w:rPr>
                          <w:iCs/>
                          <w:color w:val="FF0000"/>
                          <w:sz w:val="20"/>
                          <w:szCs w:val="20"/>
                        </w:rPr>
                        <w:t>2024/09/12 14:23:45.845</w:t>
                      </w:r>
                    </w:p>
                  </w:txbxContent>
                </v:textbox>
                <w10:anchorlock/>
              </v:roundrect>
            </w:pict>
          </mc:Fallback>
        </mc:AlternateContent>
      </w:r>
    </w:p>
    <w:p w14:paraId="3973FA41" w14:textId="6B19E0D0" w:rsidR="00556F57" w:rsidRDefault="00556F57" w:rsidP="002C2741"/>
    <w:p w14:paraId="2514D6E7" w14:textId="3FC3C51F" w:rsidR="00220B4B" w:rsidRPr="00220B4B" w:rsidRDefault="00220B4B" w:rsidP="00220B4B">
      <w:pPr>
        <w:pStyle w:val="ListParagraph"/>
        <w:numPr>
          <w:ilvl w:val="0"/>
          <w:numId w:val="64"/>
        </w:numPr>
        <w:rPr>
          <w:rFonts w:ascii="Times New Roman" w:hAnsi="Times New Roman" w:cs="Times New Roman"/>
          <w:b/>
          <w:bCs/>
        </w:rPr>
      </w:pPr>
      <w:r w:rsidRPr="00220B4B">
        <w:rPr>
          <w:rFonts w:ascii="Times New Roman" w:hAnsi="Times New Roman" w:cs="Times New Roman"/>
          <w:b/>
          <w:bCs/>
          <w:sz w:val="24"/>
          <w:szCs w:val="24"/>
        </w:rPr>
        <w:t>What</w:t>
      </w:r>
      <w:r>
        <w:rPr>
          <w:rFonts w:ascii="Times New Roman" w:hAnsi="Times New Roman" w:cs="Times New Roman"/>
          <w:b/>
          <w:bCs/>
          <w:sz w:val="24"/>
          <w:szCs w:val="24"/>
        </w:rPr>
        <w:t xml:space="preserve"> files were edited?</w:t>
      </w:r>
    </w:p>
    <w:p w14:paraId="2B85147E" w14:textId="77777777" w:rsidR="00220B4B" w:rsidRDefault="00220B4B" w:rsidP="00220B4B">
      <w:r w:rsidRPr="0099225C">
        <w:rPr>
          <w:noProof/>
        </w:rPr>
        <mc:AlternateContent>
          <mc:Choice Requires="wps">
            <w:drawing>
              <wp:inline distT="0" distB="0" distL="0" distR="0" wp14:anchorId="2B6FDE92" wp14:editId="2962BB5B">
                <wp:extent cx="5274310" cy="1607820"/>
                <wp:effectExtent l="0" t="0" r="21590" b="11430"/>
                <wp:docPr id="1892337331"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607820"/>
                        </a:xfrm>
                        <a:prstGeom prst="roundRect">
                          <a:avLst>
                            <a:gd name="adj" fmla="val 16667"/>
                          </a:avLst>
                        </a:prstGeom>
                        <a:solidFill>
                          <a:srgbClr val="FFFFFF"/>
                        </a:solidFill>
                        <a:ln w="9525">
                          <a:solidFill>
                            <a:srgbClr val="000000"/>
                          </a:solidFill>
                          <a:round/>
                          <a:headEnd/>
                          <a:tailEnd/>
                        </a:ln>
                      </wps:spPr>
                      <wps:txbx>
                        <w:txbxContent>
                          <w:p w14:paraId="5D93DB93" w14:textId="77777777" w:rsidR="00220B4B" w:rsidRPr="00220B4B" w:rsidRDefault="00220B4B" w:rsidP="00220B4B">
                            <w:pPr>
                              <w:rPr>
                                <w:iCs/>
                                <w:color w:val="FF0000"/>
                                <w:sz w:val="20"/>
                                <w:szCs w:val="20"/>
                              </w:rPr>
                            </w:pPr>
                            <w:r w:rsidRPr="00220B4B">
                              <w:rPr>
                                <w:iCs/>
                                <w:color w:val="FF0000"/>
                                <w:sz w:val="20"/>
                                <w:szCs w:val="20"/>
                              </w:rPr>
                              <w:t>homer_bart_diary.xlsx</w:t>
                            </w:r>
                          </w:p>
                          <w:p w14:paraId="0C5B8F44" w14:textId="77777777" w:rsidR="00220B4B" w:rsidRPr="00220B4B" w:rsidRDefault="00220B4B" w:rsidP="00220B4B">
                            <w:pPr>
                              <w:rPr>
                                <w:iCs/>
                                <w:color w:val="FF0000"/>
                                <w:sz w:val="20"/>
                                <w:szCs w:val="20"/>
                              </w:rPr>
                            </w:pPr>
                            <w:r w:rsidRPr="00220B4B">
                              <w:rPr>
                                <w:iCs/>
                                <w:color w:val="FF0000"/>
                                <w:sz w:val="20"/>
                                <w:szCs w:val="20"/>
                              </w:rPr>
                              <w:t>donuts.txt</w:t>
                            </w:r>
                          </w:p>
                          <w:p w14:paraId="2F93D6A8" w14:textId="77777777" w:rsidR="00220B4B" w:rsidRPr="00220B4B" w:rsidRDefault="00220B4B" w:rsidP="00220B4B">
                            <w:pPr>
                              <w:rPr>
                                <w:iCs/>
                                <w:color w:val="FF0000"/>
                                <w:sz w:val="20"/>
                                <w:szCs w:val="20"/>
                              </w:rPr>
                            </w:pPr>
                            <w:r w:rsidRPr="00220B4B">
                              <w:rPr>
                                <w:iCs/>
                                <w:color w:val="FF0000"/>
                                <w:sz w:val="20"/>
                                <w:szCs w:val="20"/>
                              </w:rPr>
                              <w:t>nuclear_plant_report.xlsx</w:t>
                            </w:r>
                          </w:p>
                          <w:p w14:paraId="559EB249" w14:textId="77777777" w:rsidR="00220B4B" w:rsidRPr="00220B4B" w:rsidRDefault="00220B4B" w:rsidP="00220B4B">
                            <w:pPr>
                              <w:rPr>
                                <w:iCs/>
                                <w:color w:val="FF0000"/>
                                <w:sz w:val="20"/>
                                <w:szCs w:val="20"/>
                              </w:rPr>
                            </w:pPr>
                            <w:r w:rsidRPr="00220B4B">
                              <w:rPr>
                                <w:iCs/>
                                <w:color w:val="FF0000"/>
                                <w:sz w:val="20"/>
                                <w:szCs w:val="20"/>
                              </w:rPr>
                              <w:t>maggie_birthday_invite.txt</w:t>
                            </w:r>
                          </w:p>
                          <w:p w14:paraId="442A90C2" w14:textId="77777777" w:rsidR="00220B4B" w:rsidRPr="00220B4B" w:rsidRDefault="00220B4B" w:rsidP="00220B4B">
                            <w:pPr>
                              <w:rPr>
                                <w:iCs/>
                                <w:color w:val="FF0000"/>
                                <w:sz w:val="20"/>
                                <w:szCs w:val="20"/>
                              </w:rPr>
                            </w:pPr>
                            <w:r w:rsidRPr="00220B4B">
                              <w:rPr>
                                <w:iCs/>
                                <w:color w:val="FF0000"/>
                                <w:sz w:val="20"/>
                                <w:szCs w:val="20"/>
                              </w:rPr>
                              <w:t>apu_inventory.doc</w:t>
                            </w:r>
                          </w:p>
                          <w:p w14:paraId="30002E15" w14:textId="77777777" w:rsidR="00220B4B" w:rsidRPr="00220B4B" w:rsidRDefault="00220B4B" w:rsidP="00220B4B">
                            <w:pPr>
                              <w:rPr>
                                <w:iCs/>
                                <w:color w:val="FF0000"/>
                                <w:sz w:val="20"/>
                                <w:szCs w:val="20"/>
                              </w:rPr>
                            </w:pPr>
                            <w:r w:rsidRPr="00220B4B">
                              <w:rPr>
                                <w:iCs/>
                                <w:color w:val="FF0000"/>
                                <w:sz w:val="20"/>
                                <w:szCs w:val="20"/>
                              </w:rPr>
                              <w:t>krusty_comedy_routine.mp4</w:t>
                            </w:r>
                          </w:p>
                          <w:p w14:paraId="11F499AC" w14:textId="77777777" w:rsidR="00220B4B" w:rsidRPr="00220B4B" w:rsidRDefault="00220B4B" w:rsidP="00220B4B">
                            <w:pPr>
                              <w:rPr>
                                <w:iCs/>
                                <w:color w:val="FF0000"/>
                                <w:sz w:val="20"/>
                                <w:szCs w:val="20"/>
                              </w:rPr>
                            </w:pPr>
                            <w:r w:rsidRPr="00220B4B">
                              <w:rPr>
                                <w:iCs/>
                                <w:color w:val="FF0000"/>
                                <w:sz w:val="20"/>
                                <w:szCs w:val="20"/>
                              </w:rPr>
                              <w:t>marge_recipe_book.pdf</w:t>
                            </w:r>
                          </w:p>
                          <w:p w14:paraId="6FB81E3E" w14:textId="77777777" w:rsidR="00220B4B" w:rsidRPr="00220B4B" w:rsidRDefault="00220B4B" w:rsidP="00220B4B">
                            <w:pPr>
                              <w:rPr>
                                <w:iCs/>
                                <w:color w:val="FF0000"/>
                                <w:sz w:val="20"/>
                                <w:szCs w:val="20"/>
                              </w:rPr>
                            </w:pPr>
                            <w:r w:rsidRPr="00220B4B">
                              <w:rPr>
                                <w:iCs/>
                                <w:color w:val="FF0000"/>
                                <w:sz w:val="20"/>
                                <w:szCs w:val="20"/>
                              </w:rPr>
                              <w:t>simpsons_family_tree.doc</w:t>
                            </w:r>
                          </w:p>
                          <w:p w14:paraId="1649B797" w14:textId="056D2AA9" w:rsidR="00220B4B" w:rsidRPr="000C09EC" w:rsidRDefault="00220B4B" w:rsidP="00220B4B">
                            <w:pPr>
                              <w:rPr>
                                <w:iCs/>
                                <w:sz w:val="20"/>
                                <w:szCs w:val="20"/>
                              </w:rPr>
                            </w:pPr>
                            <w:r w:rsidRPr="00220B4B">
                              <w:rPr>
                                <w:iCs/>
                                <w:color w:val="FF0000"/>
                                <w:sz w:val="20"/>
                                <w:szCs w:val="20"/>
                              </w:rPr>
                              <w:t>springfield_map.png</w:t>
                            </w:r>
                          </w:p>
                        </w:txbxContent>
                      </wps:txbx>
                      <wps:bodyPr rot="0" vert="horz" wrap="square" lIns="91440" tIns="45720" rIns="91440" bIns="45720" anchor="t" anchorCtr="0" upright="1">
                        <a:noAutofit/>
                      </wps:bodyPr>
                    </wps:wsp>
                  </a:graphicData>
                </a:graphic>
              </wp:inline>
            </w:drawing>
          </mc:Choice>
          <mc:Fallback>
            <w:pict>
              <v:roundrect w14:anchorId="2B6FDE92" id="_x0000_s1030" style="width:415.3pt;height:126.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">
                <v:textbox>
                  <w:txbxContent>
                    <w:p w14:paraId="5D93DB93" w14:textId="77777777" w:rsidR="00220B4B" w:rsidRPr="00220B4B" w:rsidRDefault="00220B4B" w:rsidP="00220B4B">
                      <w:pPr>
                        <w:rPr>
                          <w:iCs/>
                          <w:color w:val="FF0000"/>
                          <w:sz w:val="20"/>
                          <w:szCs w:val="20"/>
                        </w:rPr>
                      </w:pPr>
                      <w:r w:rsidRPr="00220B4B">
                        <w:rPr>
                          <w:iCs/>
                          <w:color w:val="FF0000"/>
                          <w:sz w:val="20"/>
                          <w:szCs w:val="20"/>
                        </w:rPr>
                        <w:t>homer_bart_diary.xlsx</w:t>
                      </w:r>
                    </w:p>
                    <w:p w14:paraId="0C5B8F44" w14:textId="77777777" w:rsidR="00220B4B" w:rsidRPr="00220B4B" w:rsidRDefault="00220B4B" w:rsidP="00220B4B">
                      <w:pPr>
                        <w:rPr>
                          <w:iCs/>
                          <w:color w:val="FF0000"/>
                          <w:sz w:val="20"/>
                          <w:szCs w:val="20"/>
                        </w:rPr>
                      </w:pPr>
                      <w:r w:rsidRPr="00220B4B">
                        <w:rPr>
                          <w:iCs/>
                          <w:color w:val="FF0000"/>
                          <w:sz w:val="20"/>
                          <w:szCs w:val="20"/>
                        </w:rPr>
                        <w:t>donuts.txt</w:t>
                      </w:r>
                    </w:p>
                    <w:p w14:paraId="2F93D6A8" w14:textId="77777777" w:rsidR="00220B4B" w:rsidRPr="00220B4B" w:rsidRDefault="00220B4B" w:rsidP="00220B4B">
                      <w:pPr>
                        <w:rPr>
                          <w:iCs/>
                          <w:color w:val="FF0000"/>
                          <w:sz w:val="20"/>
                          <w:szCs w:val="20"/>
                        </w:rPr>
                      </w:pPr>
                      <w:r w:rsidRPr="00220B4B">
                        <w:rPr>
                          <w:iCs/>
                          <w:color w:val="FF0000"/>
                          <w:sz w:val="20"/>
                          <w:szCs w:val="20"/>
                        </w:rPr>
                        <w:t>nuclear_plant_report.xlsx</w:t>
                      </w:r>
                    </w:p>
                    <w:p w14:paraId="559EB249" w14:textId="77777777" w:rsidR="00220B4B" w:rsidRPr="00220B4B" w:rsidRDefault="00220B4B" w:rsidP="00220B4B">
                      <w:pPr>
                        <w:rPr>
                          <w:iCs/>
                          <w:color w:val="FF0000"/>
                          <w:sz w:val="20"/>
                          <w:szCs w:val="20"/>
                        </w:rPr>
                      </w:pPr>
                      <w:r w:rsidRPr="00220B4B">
                        <w:rPr>
                          <w:iCs/>
                          <w:color w:val="FF0000"/>
                          <w:sz w:val="20"/>
                          <w:szCs w:val="20"/>
                        </w:rPr>
                        <w:t>maggie_birthday_invite.txt</w:t>
                      </w:r>
                    </w:p>
                    <w:p w14:paraId="442A90C2" w14:textId="77777777" w:rsidR="00220B4B" w:rsidRPr="00220B4B" w:rsidRDefault="00220B4B" w:rsidP="00220B4B">
                      <w:pPr>
                        <w:rPr>
                          <w:iCs/>
                          <w:color w:val="FF0000"/>
                          <w:sz w:val="20"/>
                          <w:szCs w:val="20"/>
                        </w:rPr>
                      </w:pPr>
                      <w:r w:rsidRPr="00220B4B">
                        <w:rPr>
                          <w:iCs/>
                          <w:color w:val="FF0000"/>
                          <w:sz w:val="20"/>
                          <w:szCs w:val="20"/>
                        </w:rPr>
                        <w:t>apu_inventory.doc</w:t>
                      </w:r>
                    </w:p>
                    <w:p w14:paraId="30002E15" w14:textId="77777777" w:rsidR="00220B4B" w:rsidRPr="00220B4B" w:rsidRDefault="00220B4B" w:rsidP="00220B4B">
                      <w:pPr>
                        <w:rPr>
                          <w:iCs/>
                          <w:color w:val="FF0000"/>
                          <w:sz w:val="20"/>
                          <w:szCs w:val="20"/>
                        </w:rPr>
                      </w:pPr>
                      <w:r w:rsidRPr="00220B4B">
                        <w:rPr>
                          <w:iCs/>
                          <w:color w:val="FF0000"/>
                          <w:sz w:val="20"/>
                          <w:szCs w:val="20"/>
                        </w:rPr>
                        <w:t>krusty_comedy_routine.mp4</w:t>
                      </w:r>
                    </w:p>
                    <w:p w14:paraId="11F499AC" w14:textId="77777777" w:rsidR="00220B4B" w:rsidRPr="00220B4B" w:rsidRDefault="00220B4B" w:rsidP="00220B4B">
                      <w:pPr>
                        <w:rPr>
                          <w:iCs/>
                          <w:color w:val="FF0000"/>
                          <w:sz w:val="20"/>
                          <w:szCs w:val="20"/>
                        </w:rPr>
                      </w:pPr>
                      <w:r w:rsidRPr="00220B4B">
                        <w:rPr>
                          <w:iCs/>
                          <w:color w:val="FF0000"/>
                          <w:sz w:val="20"/>
                          <w:szCs w:val="20"/>
                        </w:rPr>
                        <w:t>marge_recipe_book.pdf</w:t>
                      </w:r>
                    </w:p>
                    <w:p w14:paraId="6FB81E3E" w14:textId="77777777" w:rsidR="00220B4B" w:rsidRPr="00220B4B" w:rsidRDefault="00220B4B" w:rsidP="00220B4B">
                      <w:pPr>
                        <w:rPr>
                          <w:iCs/>
                          <w:color w:val="FF0000"/>
                          <w:sz w:val="20"/>
                          <w:szCs w:val="20"/>
                        </w:rPr>
                      </w:pPr>
                      <w:r w:rsidRPr="00220B4B">
                        <w:rPr>
                          <w:iCs/>
                          <w:color w:val="FF0000"/>
                          <w:sz w:val="20"/>
                          <w:szCs w:val="20"/>
                        </w:rPr>
                        <w:t>simpsons_family_tree.doc</w:t>
                      </w:r>
                    </w:p>
                    <w:p w14:paraId="1649B797" w14:textId="056D2AA9" w:rsidR="00220B4B" w:rsidRPr="000C09EC" w:rsidRDefault="00220B4B" w:rsidP="00220B4B">
                      <w:pPr>
                        <w:rPr>
                          <w:iCs/>
                          <w:sz w:val="20"/>
                          <w:szCs w:val="20"/>
                        </w:rPr>
                      </w:pPr>
                      <w:r w:rsidRPr="00220B4B">
                        <w:rPr>
                          <w:iCs/>
                          <w:color w:val="FF0000"/>
                          <w:sz w:val="20"/>
                          <w:szCs w:val="20"/>
                        </w:rPr>
                        <w:t>springfield_map.png</w:t>
                      </w:r>
                    </w:p>
                  </w:txbxContent>
                </v:textbox>
                <w10:anchorlock/>
              </v:roundrect>
            </w:pict>
          </mc:Fallback>
        </mc:AlternateContent>
      </w:r>
    </w:p>
    <w:p w14:paraId="26F4BED5" w14:textId="77777777" w:rsidR="00220B4B" w:rsidRDefault="00220B4B" w:rsidP="002C2741"/>
    <w:p w14:paraId="087BF55F" w14:textId="3B72AE1F" w:rsidR="00220B4B" w:rsidRPr="00220B4B" w:rsidRDefault="00220B4B" w:rsidP="00220B4B">
      <w:pPr>
        <w:pStyle w:val="ListParagraph"/>
        <w:numPr>
          <w:ilvl w:val="0"/>
          <w:numId w:val="64"/>
        </w:numPr>
        <w:rPr>
          <w:rFonts w:ascii="Times New Roman" w:hAnsi="Times New Roman" w:cs="Times New Roman"/>
          <w:b/>
          <w:bCs/>
        </w:rPr>
      </w:pPr>
      <w:r w:rsidRPr="00220B4B">
        <w:rPr>
          <w:rFonts w:ascii="Times New Roman" w:hAnsi="Times New Roman" w:cs="Times New Roman"/>
          <w:b/>
          <w:bCs/>
          <w:sz w:val="24"/>
          <w:szCs w:val="24"/>
        </w:rPr>
        <w:t>Wh</w:t>
      </w:r>
      <w:r>
        <w:rPr>
          <w:rFonts w:ascii="Times New Roman" w:hAnsi="Times New Roman" w:cs="Times New Roman"/>
          <w:b/>
          <w:bCs/>
          <w:sz w:val="24"/>
          <w:szCs w:val="24"/>
        </w:rPr>
        <w:t>o edited these files?</w:t>
      </w:r>
    </w:p>
    <w:p w14:paraId="16810572" w14:textId="77777777" w:rsidR="00220B4B" w:rsidRDefault="00220B4B" w:rsidP="00220B4B">
      <w:r w:rsidRPr="0099225C">
        <w:rPr>
          <w:noProof/>
        </w:rPr>
        <mc:AlternateContent>
          <mc:Choice Requires="wps">
            <w:drawing>
              <wp:inline distT="0" distB="0" distL="0" distR="0" wp14:anchorId="03E0200D" wp14:editId="4BD0A19A">
                <wp:extent cx="5274310" cy="1813560"/>
                <wp:effectExtent l="0" t="0" r="21590" b="15240"/>
                <wp:docPr id="1496689697"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813560"/>
                        </a:xfrm>
                        <a:prstGeom prst="roundRect">
                          <a:avLst>
                            <a:gd name="adj" fmla="val 16667"/>
                          </a:avLst>
                        </a:prstGeom>
                        <a:solidFill>
                          <a:srgbClr val="FFFFFF"/>
                        </a:solidFill>
                        <a:ln w="9525">
                          <a:solidFill>
                            <a:srgbClr val="000000"/>
                          </a:solidFill>
                          <a:round/>
                          <a:headEnd/>
                          <a:tailEnd/>
                        </a:ln>
                      </wps:spPr>
                      <wps:txbx>
                        <w:txbxContent>
                          <w:p w14:paraId="7704738E" w14:textId="77777777" w:rsidR="00DD44A5" w:rsidRPr="00DD44A5" w:rsidRDefault="00DD44A5" w:rsidP="00DD44A5">
                            <w:pPr>
                              <w:rPr>
                                <w:iCs/>
                                <w:color w:val="FF0000"/>
                                <w:sz w:val="20"/>
                                <w:szCs w:val="20"/>
                              </w:rPr>
                            </w:pPr>
                            <w:proofErr w:type="spellStart"/>
                            <w:r w:rsidRPr="00DD44A5">
                              <w:rPr>
                                <w:iCs/>
                                <w:color w:val="FF0000"/>
                                <w:sz w:val="20"/>
                                <w:szCs w:val="20"/>
                              </w:rPr>
                              <w:t>Krusty_The_Clown</w:t>
                            </w:r>
                            <w:proofErr w:type="spellEnd"/>
                          </w:p>
                          <w:p w14:paraId="00D21769" w14:textId="77777777" w:rsidR="00DD44A5" w:rsidRPr="00DD44A5" w:rsidRDefault="00DD44A5" w:rsidP="00DD44A5">
                            <w:pPr>
                              <w:rPr>
                                <w:iCs/>
                                <w:color w:val="FF0000"/>
                                <w:sz w:val="20"/>
                                <w:szCs w:val="20"/>
                              </w:rPr>
                            </w:pPr>
                            <w:proofErr w:type="spellStart"/>
                            <w:r w:rsidRPr="00DD44A5">
                              <w:rPr>
                                <w:iCs/>
                                <w:color w:val="FF0000"/>
                                <w:sz w:val="20"/>
                                <w:szCs w:val="20"/>
                              </w:rPr>
                              <w:t>Mr_Burns</w:t>
                            </w:r>
                            <w:proofErr w:type="spellEnd"/>
                          </w:p>
                          <w:p w14:paraId="16D8BE56" w14:textId="77777777" w:rsidR="00DD44A5" w:rsidRPr="00DD44A5" w:rsidRDefault="00DD44A5" w:rsidP="00DD44A5">
                            <w:pPr>
                              <w:rPr>
                                <w:iCs/>
                                <w:color w:val="FF0000"/>
                                <w:sz w:val="20"/>
                                <w:szCs w:val="20"/>
                              </w:rPr>
                            </w:pPr>
                            <w:proofErr w:type="spellStart"/>
                            <w:r w:rsidRPr="00DD44A5">
                              <w:rPr>
                                <w:iCs/>
                                <w:color w:val="FF0000"/>
                                <w:sz w:val="20"/>
                                <w:szCs w:val="20"/>
                              </w:rPr>
                              <w:t>Ned_Flanders</w:t>
                            </w:r>
                            <w:proofErr w:type="spellEnd"/>
                          </w:p>
                          <w:p w14:paraId="140A9CA6" w14:textId="77777777" w:rsidR="00DD44A5" w:rsidRPr="00DD44A5" w:rsidRDefault="00DD44A5" w:rsidP="00DD44A5">
                            <w:pPr>
                              <w:rPr>
                                <w:iCs/>
                                <w:color w:val="FF0000"/>
                                <w:sz w:val="20"/>
                                <w:szCs w:val="20"/>
                              </w:rPr>
                            </w:pPr>
                            <w:r w:rsidRPr="00DD44A5">
                              <w:rPr>
                                <w:iCs/>
                                <w:color w:val="FF0000"/>
                                <w:sz w:val="20"/>
                                <w:szCs w:val="20"/>
                              </w:rPr>
                              <w:t>Smithers</w:t>
                            </w:r>
                          </w:p>
                          <w:p w14:paraId="76283C25" w14:textId="77777777" w:rsidR="00DD44A5" w:rsidRPr="00DD44A5" w:rsidRDefault="00DD44A5" w:rsidP="00DD44A5">
                            <w:pPr>
                              <w:rPr>
                                <w:iCs/>
                                <w:color w:val="FF0000"/>
                                <w:sz w:val="20"/>
                                <w:szCs w:val="20"/>
                              </w:rPr>
                            </w:pPr>
                            <w:proofErr w:type="spellStart"/>
                            <w:r w:rsidRPr="00DD44A5">
                              <w:rPr>
                                <w:iCs/>
                                <w:color w:val="FF0000"/>
                                <w:sz w:val="20"/>
                                <w:szCs w:val="20"/>
                              </w:rPr>
                              <w:t>Lisa_Simpson</w:t>
                            </w:r>
                            <w:proofErr w:type="spellEnd"/>
                          </w:p>
                          <w:p w14:paraId="0098439B" w14:textId="77777777" w:rsidR="00DD44A5" w:rsidRPr="00DD44A5" w:rsidRDefault="00DD44A5" w:rsidP="00DD44A5">
                            <w:pPr>
                              <w:rPr>
                                <w:iCs/>
                                <w:color w:val="FF0000"/>
                                <w:sz w:val="20"/>
                                <w:szCs w:val="20"/>
                              </w:rPr>
                            </w:pPr>
                            <w:proofErr w:type="spellStart"/>
                            <w:r w:rsidRPr="00DD44A5">
                              <w:rPr>
                                <w:iCs/>
                                <w:color w:val="FF0000"/>
                                <w:sz w:val="20"/>
                                <w:szCs w:val="20"/>
                              </w:rPr>
                              <w:t>Homer_Simpson</w:t>
                            </w:r>
                            <w:proofErr w:type="spellEnd"/>
                          </w:p>
                          <w:p w14:paraId="6C66393E" w14:textId="77777777" w:rsidR="00DD44A5" w:rsidRPr="00DD44A5" w:rsidRDefault="00DD44A5" w:rsidP="00DD44A5">
                            <w:pPr>
                              <w:rPr>
                                <w:iCs/>
                                <w:color w:val="FF0000"/>
                                <w:sz w:val="20"/>
                                <w:szCs w:val="20"/>
                              </w:rPr>
                            </w:pPr>
                            <w:proofErr w:type="spellStart"/>
                            <w:r w:rsidRPr="00DD44A5">
                              <w:rPr>
                                <w:iCs/>
                                <w:color w:val="FF0000"/>
                                <w:sz w:val="20"/>
                                <w:szCs w:val="20"/>
                              </w:rPr>
                              <w:t>Maggie_Simpson</w:t>
                            </w:r>
                            <w:proofErr w:type="spellEnd"/>
                          </w:p>
                          <w:p w14:paraId="28AEF89C" w14:textId="77777777" w:rsidR="00DD44A5" w:rsidRPr="00DD44A5" w:rsidRDefault="00DD44A5" w:rsidP="00DD44A5">
                            <w:pPr>
                              <w:rPr>
                                <w:iCs/>
                                <w:color w:val="FF0000"/>
                                <w:sz w:val="20"/>
                                <w:szCs w:val="20"/>
                              </w:rPr>
                            </w:pPr>
                            <w:proofErr w:type="spellStart"/>
                            <w:r w:rsidRPr="00DD44A5">
                              <w:rPr>
                                <w:iCs/>
                                <w:color w:val="FF0000"/>
                                <w:sz w:val="20"/>
                                <w:szCs w:val="20"/>
                              </w:rPr>
                              <w:t>Marge_Simpson</w:t>
                            </w:r>
                            <w:proofErr w:type="spellEnd"/>
                          </w:p>
                          <w:p w14:paraId="5B844C11" w14:textId="77777777" w:rsidR="00DD44A5" w:rsidRPr="00DD44A5" w:rsidRDefault="00DD44A5" w:rsidP="00DD44A5">
                            <w:pPr>
                              <w:rPr>
                                <w:iCs/>
                                <w:color w:val="FF0000"/>
                                <w:sz w:val="20"/>
                                <w:szCs w:val="20"/>
                              </w:rPr>
                            </w:pPr>
                            <w:proofErr w:type="spellStart"/>
                            <w:r w:rsidRPr="00DD44A5">
                              <w:rPr>
                                <w:iCs/>
                                <w:color w:val="FF0000"/>
                                <w:sz w:val="20"/>
                                <w:szCs w:val="20"/>
                              </w:rPr>
                              <w:t>Apu_Nahasapeemapetilon</w:t>
                            </w:r>
                            <w:proofErr w:type="spellEnd"/>
                          </w:p>
                          <w:p w14:paraId="77871C4B" w14:textId="7D670861" w:rsidR="00220B4B" w:rsidRPr="000C09EC" w:rsidRDefault="00DD44A5" w:rsidP="00DD44A5">
                            <w:pPr>
                              <w:rPr>
                                <w:iCs/>
                                <w:sz w:val="20"/>
                                <w:szCs w:val="20"/>
                              </w:rPr>
                            </w:pPr>
                            <w:proofErr w:type="spellStart"/>
                            <w:r w:rsidRPr="00DD44A5">
                              <w:rPr>
                                <w:iCs/>
                                <w:color w:val="FF0000"/>
                                <w:sz w:val="20"/>
                                <w:szCs w:val="20"/>
                              </w:rPr>
                              <w:t>Bart_Simpson</w:t>
                            </w:r>
                            <w:proofErr w:type="spellEnd"/>
                          </w:p>
                        </w:txbxContent>
                      </wps:txbx>
                      <wps:bodyPr rot="0" vert="horz" wrap="square" lIns="91440" tIns="45720" rIns="91440" bIns="45720" anchor="t" anchorCtr="0" upright="1">
                        <a:noAutofit/>
                      </wps:bodyPr>
                    </wps:wsp>
                  </a:graphicData>
                </a:graphic>
              </wp:inline>
            </w:drawing>
          </mc:Choice>
          <mc:Fallback>
            <w:pict>
              <v:roundrect w14:anchorId="03E0200D" id="_x0000_s1031" style="width:415.3pt;height:142.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">
                <v:textbox>
                  <w:txbxContent>
                    <w:p w14:paraId="7704738E" w14:textId="77777777" w:rsidR="00DD44A5" w:rsidRPr="00DD44A5" w:rsidRDefault="00DD44A5" w:rsidP="00DD44A5">
                      <w:pPr>
                        <w:rPr>
                          <w:iCs/>
                          <w:color w:val="FF0000"/>
                          <w:sz w:val="20"/>
                          <w:szCs w:val="20"/>
                        </w:rPr>
                      </w:pPr>
                      <w:r w:rsidRPr="00DD44A5">
                        <w:rPr>
                          <w:iCs/>
                          <w:color w:val="FF0000"/>
                          <w:sz w:val="20"/>
                          <w:szCs w:val="20"/>
                        </w:rPr>
                        <w:t>Krusty_The_Clown</w:t>
                      </w:r>
                    </w:p>
                    <w:p w14:paraId="00D21769" w14:textId="77777777" w:rsidR="00DD44A5" w:rsidRPr="00DD44A5" w:rsidRDefault="00DD44A5" w:rsidP="00DD44A5">
                      <w:pPr>
                        <w:rPr>
                          <w:iCs/>
                          <w:color w:val="FF0000"/>
                          <w:sz w:val="20"/>
                          <w:szCs w:val="20"/>
                        </w:rPr>
                      </w:pPr>
                      <w:r w:rsidRPr="00DD44A5">
                        <w:rPr>
                          <w:iCs/>
                          <w:color w:val="FF0000"/>
                          <w:sz w:val="20"/>
                          <w:szCs w:val="20"/>
                        </w:rPr>
                        <w:t>Mr_Burns</w:t>
                      </w:r>
                    </w:p>
                    <w:p w14:paraId="16D8BE56" w14:textId="77777777" w:rsidR="00DD44A5" w:rsidRPr="00DD44A5" w:rsidRDefault="00DD44A5" w:rsidP="00DD44A5">
                      <w:pPr>
                        <w:rPr>
                          <w:iCs/>
                          <w:color w:val="FF0000"/>
                          <w:sz w:val="20"/>
                          <w:szCs w:val="20"/>
                        </w:rPr>
                      </w:pPr>
                      <w:r w:rsidRPr="00DD44A5">
                        <w:rPr>
                          <w:iCs/>
                          <w:color w:val="FF0000"/>
                          <w:sz w:val="20"/>
                          <w:szCs w:val="20"/>
                        </w:rPr>
                        <w:t>Ned_Flanders</w:t>
                      </w:r>
                    </w:p>
                    <w:p w14:paraId="140A9CA6" w14:textId="77777777" w:rsidR="00DD44A5" w:rsidRPr="00DD44A5" w:rsidRDefault="00DD44A5" w:rsidP="00DD44A5">
                      <w:pPr>
                        <w:rPr>
                          <w:iCs/>
                          <w:color w:val="FF0000"/>
                          <w:sz w:val="20"/>
                          <w:szCs w:val="20"/>
                        </w:rPr>
                      </w:pPr>
                      <w:r w:rsidRPr="00DD44A5">
                        <w:rPr>
                          <w:iCs/>
                          <w:color w:val="FF0000"/>
                          <w:sz w:val="20"/>
                          <w:szCs w:val="20"/>
                        </w:rPr>
                        <w:t>Smithers</w:t>
                      </w:r>
                    </w:p>
                    <w:p w14:paraId="76283C25" w14:textId="77777777" w:rsidR="00DD44A5" w:rsidRPr="00DD44A5" w:rsidRDefault="00DD44A5" w:rsidP="00DD44A5">
                      <w:pPr>
                        <w:rPr>
                          <w:iCs/>
                          <w:color w:val="FF0000"/>
                          <w:sz w:val="20"/>
                          <w:szCs w:val="20"/>
                        </w:rPr>
                      </w:pPr>
                      <w:r w:rsidRPr="00DD44A5">
                        <w:rPr>
                          <w:iCs/>
                          <w:color w:val="FF0000"/>
                          <w:sz w:val="20"/>
                          <w:szCs w:val="20"/>
                        </w:rPr>
                        <w:t>Lisa_Simpson</w:t>
                      </w:r>
                    </w:p>
                    <w:p w14:paraId="0098439B" w14:textId="77777777" w:rsidR="00DD44A5" w:rsidRPr="00DD44A5" w:rsidRDefault="00DD44A5" w:rsidP="00DD44A5">
                      <w:pPr>
                        <w:rPr>
                          <w:iCs/>
                          <w:color w:val="FF0000"/>
                          <w:sz w:val="20"/>
                          <w:szCs w:val="20"/>
                        </w:rPr>
                      </w:pPr>
                      <w:r w:rsidRPr="00DD44A5">
                        <w:rPr>
                          <w:iCs/>
                          <w:color w:val="FF0000"/>
                          <w:sz w:val="20"/>
                          <w:szCs w:val="20"/>
                        </w:rPr>
                        <w:t>Homer_Simpson</w:t>
                      </w:r>
                    </w:p>
                    <w:p w14:paraId="6C66393E" w14:textId="77777777" w:rsidR="00DD44A5" w:rsidRPr="00DD44A5" w:rsidRDefault="00DD44A5" w:rsidP="00DD44A5">
                      <w:pPr>
                        <w:rPr>
                          <w:iCs/>
                          <w:color w:val="FF0000"/>
                          <w:sz w:val="20"/>
                          <w:szCs w:val="20"/>
                        </w:rPr>
                      </w:pPr>
                      <w:r w:rsidRPr="00DD44A5">
                        <w:rPr>
                          <w:iCs/>
                          <w:color w:val="FF0000"/>
                          <w:sz w:val="20"/>
                          <w:szCs w:val="20"/>
                        </w:rPr>
                        <w:t>Maggie_Simpson</w:t>
                      </w:r>
                    </w:p>
                    <w:p w14:paraId="28AEF89C" w14:textId="77777777" w:rsidR="00DD44A5" w:rsidRPr="00DD44A5" w:rsidRDefault="00DD44A5" w:rsidP="00DD44A5">
                      <w:pPr>
                        <w:rPr>
                          <w:iCs/>
                          <w:color w:val="FF0000"/>
                          <w:sz w:val="20"/>
                          <w:szCs w:val="20"/>
                        </w:rPr>
                      </w:pPr>
                      <w:r w:rsidRPr="00DD44A5">
                        <w:rPr>
                          <w:iCs/>
                          <w:color w:val="FF0000"/>
                          <w:sz w:val="20"/>
                          <w:szCs w:val="20"/>
                        </w:rPr>
                        <w:t>Marge_Simpson</w:t>
                      </w:r>
                    </w:p>
                    <w:p w14:paraId="5B844C11" w14:textId="77777777" w:rsidR="00DD44A5" w:rsidRPr="00DD44A5" w:rsidRDefault="00DD44A5" w:rsidP="00DD44A5">
                      <w:pPr>
                        <w:rPr>
                          <w:iCs/>
                          <w:color w:val="FF0000"/>
                          <w:sz w:val="20"/>
                          <w:szCs w:val="20"/>
                        </w:rPr>
                      </w:pPr>
                      <w:r w:rsidRPr="00DD44A5">
                        <w:rPr>
                          <w:iCs/>
                          <w:color w:val="FF0000"/>
                          <w:sz w:val="20"/>
                          <w:szCs w:val="20"/>
                        </w:rPr>
                        <w:t>Apu_Nahasapeemapetilon</w:t>
                      </w:r>
                    </w:p>
                    <w:p w14:paraId="77871C4B" w14:textId="7D670861" w:rsidR="00220B4B" w:rsidRPr="000C09EC" w:rsidRDefault="00DD44A5" w:rsidP="00DD44A5">
                      <w:pPr>
                        <w:rPr>
                          <w:iCs/>
                          <w:sz w:val="20"/>
                          <w:szCs w:val="20"/>
                        </w:rPr>
                      </w:pPr>
                      <w:r w:rsidRPr="00DD44A5">
                        <w:rPr>
                          <w:iCs/>
                          <w:color w:val="FF0000"/>
                          <w:sz w:val="20"/>
                          <w:szCs w:val="20"/>
                        </w:rPr>
                        <w:t>Bart_Simpson</w:t>
                      </w:r>
                    </w:p>
                  </w:txbxContent>
                </v:textbox>
                <w10:anchorlock/>
              </v:roundrect>
            </w:pict>
          </mc:Fallback>
        </mc:AlternateContent>
      </w:r>
    </w:p>
    <w:p w14:paraId="6EBAA846" w14:textId="77777777" w:rsidR="00220B4B" w:rsidRDefault="00220B4B" w:rsidP="00220B4B"/>
    <w:p w14:paraId="09D678AC" w14:textId="77777777" w:rsidR="00220B4B" w:rsidRDefault="00220B4B" w:rsidP="00220B4B"/>
    <w:p w14:paraId="20307865" w14:textId="77777777" w:rsidR="00220B4B" w:rsidRDefault="00220B4B" w:rsidP="002C2741"/>
    <w:p w14:paraId="2E9CC225" w14:textId="77777777" w:rsidR="00220B4B" w:rsidRDefault="00220B4B" w:rsidP="002C2741"/>
    <w:p w14:paraId="3CB3EE9B" w14:textId="77777777" w:rsidR="00220B4B" w:rsidRDefault="00220B4B" w:rsidP="002C2741"/>
    <w:p w14:paraId="64AB9F44" w14:textId="77777777" w:rsidR="00220B4B" w:rsidRDefault="00220B4B" w:rsidP="002C2741"/>
    <w:p w14:paraId="1053021A" w14:textId="3BD84936" w:rsidR="00381E80" w:rsidRPr="002E3471" w:rsidRDefault="00381E80" w:rsidP="002E3471">
      <w:pPr>
        <w:pStyle w:val="ListParagraph"/>
        <w:numPr>
          <w:ilvl w:val="0"/>
          <w:numId w:val="64"/>
        </w:numPr>
        <w:rPr>
          <w:rFonts w:ascii="Times New Roman" w:hAnsi="Times New Roman" w:cs="Times New Roman"/>
          <w:b/>
          <w:bCs/>
        </w:rPr>
      </w:pPr>
      <w:r w:rsidRPr="002E3471">
        <w:rPr>
          <w:rFonts w:ascii="Times New Roman" w:hAnsi="Times New Roman" w:cs="Times New Roman"/>
          <w:b/>
          <w:bCs/>
          <w:sz w:val="24"/>
          <w:szCs w:val="24"/>
        </w:rPr>
        <w:lastRenderedPageBreak/>
        <w:t xml:space="preserve">What </w:t>
      </w:r>
      <w:r w:rsidR="002E3471" w:rsidRPr="002E3471">
        <w:rPr>
          <w:rFonts w:ascii="Times New Roman" w:hAnsi="Times New Roman" w:cs="Times New Roman"/>
          <w:b/>
          <w:bCs/>
          <w:sz w:val="24"/>
          <w:szCs w:val="24"/>
        </w:rPr>
        <w:t>files were edited, and how many times?</w:t>
      </w:r>
    </w:p>
    <w:p w14:paraId="5B844FEC" w14:textId="77777777" w:rsidR="00381E80" w:rsidRDefault="00381E80" w:rsidP="00381E80">
      <w:r w:rsidRPr="0099225C">
        <w:rPr>
          <w:noProof/>
        </w:rPr>
        <mc:AlternateContent>
          <mc:Choice Requires="wps">
            <w:drawing>
              <wp:inline distT="0" distB="0" distL="0" distR="0" wp14:anchorId="0BC92B65" wp14:editId="3C5856FE">
                <wp:extent cx="5274310" cy="1508760"/>
                <wp:effectExtent l="0" t="0" r="21590" b="15240"/>
                <wp:docPr id="203022483"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508760"/>
                        </a:xfrm>
                        <a:prstGeom prst="roundRect">
                          <a:avLst>
                            <a:gd name="adj" fmla="val 16667"/>
                          </a:avLst>
                        </a:prstGeom>
                        <a:solidFill>
                          <a:srgbClr val="FFFFFF"/>
                        </a:solidFill>
                        <a:ln w="9525">
                          <a:solidFill>
                            <a:srgbClr val="000000"/>
                          </a:solidFill>
                          <a:round/>
                          <a:headEnd/>
                          <a:tailEnd/>
                        </a:ln>
                      </wps:spPr>
                      <wps:txbx>
                        <w:txbxContent>
                          <w:p w14:paraId="563511B3" w14:textId="4C5F3E1B" w:rsidR="00381E80" w:rsidRPr="000C09EC" w:rsidRDefault="002E3471" w:rsidP="00381E80">
                            <w:pPr>
                              <w:rPr>
                                <w:iCs/>
                                <w:sz w:val="20"/>
                                <w:szCs w:val="20"/>
                              </w:rPr>
                            </w:pPr>
                            <w:r>
                              <w:rPr>
                                <w:noProof/>
                              </w:rPr>
                              <w:drawing>
                                <wp:inline distT="0" distB="0" distL="0" distR="0" wp14:anchorId="7CDE7AA1" wp14:editId="2B0A553E">
                                  <wp:extent cx="1242060" cy="1141699"/>
                                  <wp:effectExtent l="0" t="0" r="0" b="1905"/>
                                  <wp:docPr id="20511632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163297" name="Picture 1" descr="A screenshot of a computer&#10;&#10;Description automatically generated"/>
                                          <pic:cNvPicPr/>
                                        </pic:nvPicPr>
                                        <pic:blipFill>
                                          <a:blip r:embed="rId12"/>
                                          <a:stretch>
                                            <a:fillRect/>
                                          </a:stretch>
                                        </pic:blipFill>
                                        <pic:spPr>
                                          <a:xfrm>
                                            <a:off x="0" y="0"/>
                                            <a:ext cx="1247254" cy="1146474"/>
                                          </a:xfrm>
                                          <a:prstGeom prst="rect">
                                            <a:avLst/>
                                          </a:prstGeom>
                                        </pic:spPr>
                                      </pic:pic>
                                    </a:graphicData>
                                  </a:graphic>
                                </wp:inline>
                              </w:drawing>
                            </w:r>
                          </w:p>
                          <w:p w14:paraId="4CF4F298" w14:textId="4752B975" w:rsidR="00381E80" w:rsidRPr="000C09EC" w:rsidRDefault="00381E80" w:rsidP="00381E80">
                            <w:pPr>
                              <w:rPr>
                                <w:iCs/>
                                <w:sz w:val="20"/>
                                <w:szCs w:val="20"/>
                              </w:rPr>
                            </w:pPr>
                          </w:p>
                          <w:p w14:paraId="6C0B80A4" w14:textId="77777777" w:rsidR="00381E80" w:rsidRPr="000C09EC" w:rsidRDefault="00381E80" w:rsidP="00381E80">
                            <w:pPr>
                              <w:rPr>
                                <w:iCs/>
                                <w:sz w:val="20"/>
                                <w:szCs w:val="20"/>
                              </w:rPr>
                            </w:pPr>
                          </w:p>
                        </w:txbxContent>
                      </wps:txbx>
                      <wps:bodyPr rot="0" vert="horz" wrap="square" lIns="91440" tIns="45720" rIns="91440" bIns="45720" anchor="t" anchorCtr="0" upright="1">
                        <a:noAutofit/>
                      </wps:bodyPr>
                    </wps:wsp>
                  </a:graphicData>
                </a:graphic>
              </wp:inline>
            </w:drawing>
          </mc:Choice>
          <mc:Fallback>
            <w:pict>
              <v:roundrect w14:anchorId="0BC92B65" id="_x0000_s1032" style="width:415.3pt;height:118.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">
                <v:textbox>
                  <w:txbxContent>
                    <w:p w14:paraId="563511B3" w14:textId="4C5F3E1B" w:rsidR="00381E80" w:rsidRPr="000C09EC" w:rsidRDefault="002E3471" w:rsidP="00381E80">
                      <w:pPr>
                        <w:rPr>
                          <w:iCs/>
                          <w:sz w:val="20"/>
                          <w:szCs w:val="20"/>
                        </w:rPr>
                      </w:pPr>
                      <w:r>
                        <w:rPr>
                          <w:noProof/>
                        </w:rPr>
                        <w:drawing>
                          <wp:inline distT="0" distB="0" distL="0" distR="0" wp14:anchorId="7CDE7AA1" wp14:editId="2B0A553E">
                            <wp:extent cx="1242060" cy="1141699"/>
                            <wp:effectExtent l="0" t="0" r="0" b="1905"/>
                            <wp:docPr id="20511632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163297" name="Picture 1" descr="A screenshot of a computer&#10;&#10;Description automatically generated"/>
                                    <pic:cNvPicPr/>
                                  </pic:nvPicPr>
                                  <pic:blipFill>
                                    <a:blip r:embed="rId13"/>
                                    <a:stretch>
                                      <a:fillRect/>
                                    </a:stretch>
                                  </pic:blipFill>
                                  <pic:spPr>
                                    <a:xfrm>
                                      <a:off x="0" y="0"/>
                                      <a:ext cx="1247254" cy="1146474"/>
                                    </a:xfrm>
                                    <a:prstGeom prst="rect">
                                      <a:avLst/>
                                    </a:prstGeom>
                                  </pic:spPr>
                                </pic:pic>
                              </a:graphicData>
                            </a:graphic>
                          </wp:inline>
                        </w:drawing>
                      </w:r>
                    </w:p>
                    <w:p w14:paraId="4CF4F298" w14:textId="4752B975" w:rsidR="00381E80" w:rsidRPr="000C09EC" w:rsidRDefault="00381E80" w:rsidP="00381E80">
                      <w:pPr>
                        <w:rPr>
                          <w:iCs/>
                          <w:sz w:val="20"/>
                          <w:szCs w:val="20"/>
                        </w:rPr>
                      </w:pPr>
                    </w:p>
                    <w:p w14:paraId="6C0B80A4" w14:textId="77777777" w:rsidR="00381E80" w:rsidRPr="000C09EC" w:rsidRDefault="00381E80" w:rsidP="00381E80">
                      <w:pPr>
                        <w:rPr>
                          <w:iCs/>
                          <w:sz w:val="20"/>
                          <w:szCs w:val="20"/>
                        </w:rPr>
                      </w:pPr>
                    </w:p>
                  </w:txbxContent>
                </v:textbox>
                <w10:anchorlock/>
              </v:roundrect>
            </w:pict>
          </mc:Fallback>
        </mc:AlternateContent>
      </w:r>
    </w:p>
    <w:p w14:paraId="7DFAFE93" w14:textId="77777777" w:rsidR="00381E80" w:rsidRDefault="00381E80" w:rsidP="00381E80">
      <w:pPr>
        <w:rPr>
          <w:iCs/>
        </w:rPr>
      </w:pPr>
    </w:p>
    <w:p w14:paraId="63834759" w14:textId="6B87E49C" w:rsidR="002E3471" w:rsidRPr="002E3471" w:rsidRDefault="002E3471" w:rsidP="002E3471">
      <w:pPr>
        <w:pStyle w:val="ListParagraph"/>
        <w:numPr>
          <w:ilvl w:val="0"/>
          <w:numId w:val="64"/>
        </w:numPr>
        <w:rPr>
          <w:rFonts w:ascii="Times New Roman" w:hAnsi="Times New Roman" w:cs="Times New Roman"/>
          <w:b/>
          <w:bCs/>
        </w:rPr>
      </w:pPr>
      <w:r w:rsidRPr="002E3471">
        <w:rPr>
          <w:rFonts w:ascii="Times New Roman" w:hAnsi="Times New Roman" w:cs="Times New Roman"/>
          <w:b/>
          <w:bCs/>
          <w:sz w:val="24"/>
          <w:szCs w:val="24"/>
        </w:rPr>
        <w:t xml:space="preserve">What files were </w:t>
      </w:r>
      <w:r>
        <w:rPr>
          <w:rFonts w:ascii="Times New Roman" w:hAnsi="Times New Roman" w:cs="Times New Roman"/>
          <w:b/>
          <w:bCs/>
          <w:sz w:val="24"/>
          <w:szCs w:val="24"/>
        </w:rPr>
        <w:t>uploaded</w:t>
      </w:r>
      <w:r w:rsidRPr="002E3471">
        <w:rPr>
          <w:rFonts w:ascii="Times New Roman" w:hAnsi="Times New Roman" w:cs="Times New Roman"/>
          <w:b/>
          <w:bCs/>
          <w:sz w:val="24"/>
          <w:szCs w:val="24"/>
        </w:rPr>
        <w:t>, and how many times?</w:t>
      </w:r>
    </w:p>
    <w:p w14:paraId="3E551133" w14:textId="77777777" w:rsidR="002E3471" w:rsidRDefault="002E3471" w:rsidP="002E3471">
      <w:r w:rsidRPr="0099225C">
        <w:rPr>
          <w:noProof/>
        </w:rPr>
        <mc:AlternateContent>
          <mc:Choice Requires="wps">
            <w:drawing>
              <wp:inline distT="0" distB="0" distL="0" distR="0" wp14:anchorId="6AAEDA46" wp14:editId="53A8B20E">
                <wp:extent cx="5274310" cy="1508760"/>
                <wp:effectExtent l="0" t="0" r="21590" b="15240"/>
                <wp:docPr id="1130072272"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508760"/>
                        </a:xfrm>
                        <a:prstGeom prst="roundRect">
                          <a:avLst>
                            <a:gd name="adj" fmla="val 16667"/>
                          </a:avLst>
                        </a:prstGeom>
                        <a:solidFill>
                          <a:srgbClr val="FFFFFF"/>
                        </a:solidFill>
                        <a:ln w="9525">
                          <a:solidFill>
                            <a:srgbClr val="000000"/>
                          </a:solidFill>
                          <a:round/>
                          <a:headEnd/>
                          <a:tailEnd/>
                        </a:ln>
                      </wps:spPr>
                      <wps:txbx>
                        <w:txbxContent>
                          <w:p w14:paraId="2CA58115" w14:textId="3583677E" w:rsidR="002E3471" w:rsidRPr="000C09EC" w:rsidRDefault="002E3471" w:rsidP="002E3471">
                            <w:pPr>
                              <w:rPr>
                                <w:iCs/>
                                <w:sz w:val="20"/>
                                <w:szCs w:val="20"/>
                              </w:rPr>
                            </w:pPr>
                            <w:r>
                              <w:rPr>
                                <w:noProof/>
                              </w:rPr>
                              <w:drawing>
                                <wp:inline distT="0" distB="0" distL="0" distR="0" wp14:anchorId="0D262411" wp14:editId="7DD4EDFB">
                                  <wp:extent cx="1387475" cy="1261110"/>
                                  <wp:effectExtent l="0" t="0" r="3175" b="0"/>
                                  <wp:docPr id="11128871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87187" name="Picture 1" descr="A screenshot of a computer&#10;&#10;Description automatically generated"/>
                                          <pic:cNvPicPr/>
                                        </pic:nvPicPr>
                                        <pic:blipFill>
                                          <a:blip r:embed="rId14"/>
                                          <a:stretch>
                                            <a:fillRect/>
                                          </a:stretch>
                                        </pic:blipFill>
                                        <pic:spPr>
                                          <a:xfrm>
                                            <a:off x="0" y="0"/>
                                            <a:ext cx="1387475" cy="1261110"/>
                                          </a:xfrm>
                                          <a:prstGeom prst="rect">
                                            <a:avLst/>
                                          </a:prstGeom>
                                        </pic:spPr>
                                      </pic:pic>
                                    </a:graphicData>
                                  </a:graphic>
                                </wp:inline>
                              </w:drawing>
                            </w:r>
                          </w:p>
                          <w:p w14:paraId="6455DD11" w14:textId="77777777" w:rsidR="002E3471" w:rsidRPr="000C09EC" w:rsidRDefault="002E3471" w:rsidP="002E3471">
                            <w:pPr>
                              <w:rPr>
                                <w:iCs/>
                                <w:sz w:val="20"/>
                                <w:szCs w:val="20"/>
                              </w:rPr>
                            </w:pPr>
                          </w:p>
                          <w:p w14:paraId="4D0EB83B" w14:textId="77777777" w:rsidR="002E3471" w:rsidRPr="000C09EC" w:rsidRDefault="002E3471" w:rsidP="002E3471">
                            <w:pPr>
                              <w:rPr>
                                <w:iCs/>
                                <w:sz w:val="20"/>
                                <w:szCs w:val="20"/>
                              </w:rPr>
                            </w:pPr>
                          </w:p>
                        </w:txbxContent>
                      </wps:txbx>
                      <wps:bodyPr rot="0" vert="horz" wrap="square" lIns="91440" tIns="45720" rIns="91440" bIns="45720" anchor="t" anchorCtr="0" upright="1">
                        <a:noAutofit/>
                      </wps:bodyPr>
                    </wps:wsp>
                  </a:graphicData>
                </a:graphic>
              </wp:inline>
            </w:drawing>
          </mc:Choice>
          <mc:Fallback>
            <w:pict>
              <v:roundrect w14:anchorId="6AAEDA46" id="_x0000_s1033" style="width:415.3pt;height:118.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">
                <v:textbox>
                  <w:txbxContent>
                    <w:p w14:paraId="2CA58115" w14:textId="3583677E" w:rsidR="002E3471" w:rsidRPr="000C09EC" w:rsidRDefault="002E3471" w:rsidP="002E3471">
                      <w:pPr>
                        <w:rPr>
                          <w:iCs/>
                          <w:sz w:val="20"/>
                          <w:szCs w:val="20"/>
                        </w:rPr>
                      </w:pPr>
                      <w:r>
                        <w:rPr>
                          <w:noProof/>
                        </w:rPr>
                        <w:drawing>
                          <wp:inline distT="0" distB="0" distL="0" distR="0" wp14:anchorId="0D262411" wp14:editId="7DD4EDFB">
                            <wp:extent cx="1387475" cy="1261110"/>
                            <wp:effectExtent l="0" t="0" r="3175" b="0"/>
                            <wp:docPr id="11128871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87187" name="Picture 1" descr="A screenshot of a computer&#10;&#10;Description automatically generated"/>
                                    <pic:cNvPicPr/>
                                  </pic:nvPicPr>
                                  <pic:blipFill>
                                    <a:blip r:embed="rId15"/>
                                    <a:stretch>
                                      <a:fillRect/>
                                    </a:stretch>
                                  </pic:blipFill>
                                  <pic:spPr>
                                    <a:xfrm>
                                      <a:off x="0" y="0"/>
                                      <a:ext cx="1387475" cy="1261110"/>
                                    </a:xfrm>
                                    <a:prstGeom prst="rect">
                                      <a:avLst/>
                                    </a:prstGeom>
                                  </pic:spPr>
                                </pic:pic>
                              </a:graphicData>
                            </a:graphic>
                          </wp:inline>
                        </w:drawing>
                      </w:r>
                    </w:p>
                    <w:p w14:paraId="6455DD11" w14:textId="77777777" w:rsidR="002E3471" w:rsidRPr="000C09EC" w:rsidRDefault="002E3471" w:rsidP="002E3471">
                      <w:pPr>
                        <w:rPr>
                          <w:iCs/>
                          <w:sz w:val="20"/>
                          <w:szCs w:val="20"/>
                        </w:rPr>
                      </w:pPr>
                    </w:p>
                    <w:p w14:paraId="4D0EB83B" w14:textId="77777777" w:rsidR="002E3471" w:rsidRPr="000C09EC" w:rsidRDefault="002E3471" w:rsidP="002E3471">
                      <w:pPr>
                        <w:rPr>
                          <w:iCs/>
                          <w:sz w:val="20"/>
                          <w:szCs w:val="20"/>
                        </w:rPr>
                      </w:pPr>
                    </w:p>
                  </w:txbxContent>
                </v:textbox>
                <w10:anchorlock/>
              </v:roundrect>
            </w:pict>
          </mc:Fallback>
        </mc:AlternateContent>
      </w:r>
    </w:p>
    <w:p w14:paraId="6081B2A2" w14:textId="77777777" w:rsidR="002E3471" w:rsidRDefault="002E3471" w:rsidP="002E3471">
      <w:pPr>
        <w:rPr>
          <w:iCs/>
        </w:rPr>
      </w:pPr>
    </w:p>
    <w:p w14:paraId="5852A027" w14:textId="17FAB985" w:rsidR="002E3471" w:rsidRPr="002E3471" w:rsidRDefault="002E3471" w:rsidP="00F84573">
      <w:pPr>
        <w:pStyle w:val="ListParagraph"/>
        <w:numPr>
          <w:ilvl w:val="0"/>
          <w:numId w:val="64"/>
        </w:numPr>
        <w:rPr>
          <w:rFonts w:ascii="Times New Roman" w:hAnsi="Times New Roman" w:cs="Times New Roman"/>
          <w:b/>
          <w:bCs/>
        </w:rPr>
      </w:pPr>
      <w:r w:rsidRPr="002E3471">
        <w:rPr>
          <w:rFonts w:ascii="Times New Roman" w:hAnsi="Times New Roman" w:cs="Times New Roman"/>
          <w:b/>
          <w:bCs/>
          <w:sz w:val="24"/>
          <w:szCs w:val="24"/>
        </w:rPr>
        <w:t xml:space="preserve">What files were </w:t>
      </w:r>
      <w:r w:rsidR="00F84573">
        <w:rPr>
          <w:rFonts w:ascii="Times New Roman" w:hAnsi="Times New Roman" w:cs="Times New Roman"/>
          <w:b/>
          <w:bCs/>
          <w:sz w:val="24"/>
          <w:szCs w:val="24"/>
        </w:rPr>
        <w:t>viewed</w:t>
      </w:r>
      <w:r>
        <w:rPr>
          <w:rFonts w:ascii="Times New Roman" w:hAnsi="Times New Roman" w:cs="Times New Roman"/>
          <w:b/>
          <w:bCs/>
          <w:sz w:val="24"/>
          <w:szCs w:val="24"/>
        </w:rPr>
        <w:t xml:space="preserve"> by </w:t>
      </w:r>
      <w:proofErr w:type="spellStart"/>
      <w:r w:rsidR="00F84573">
        <w:rPr>
          <w:rFonts w:ascii="Times New Roman" w:hAnsi="Times New Roman" w:cs="Times New Roman"/>
          <w:b/>
          <w:bCs/>
          <w:sz w:val="24"/>
          <w:szCs w:val="24"/>
        </w:rPr>
        <w:t>Krusty</w:t>
      </w:r>
      <w:proofErr w:type="spellEnd"/>
      <w:r w:rsidR="00F84573">
        <w:rPr>
          <w:rFonts w:ascii="Times New Roman" w:hAnsi="Times New Roman" w:cs="Times New Roman"/>
          <w:b/>
          <w:bCs/>
          <w:sz w:val="24"/>
          <w:szCs w:val="24"/>
        </w:rPr>
        <w:t xml:space="preserve"> the Clown</w:t>
      </w:r>
      <w:r w:rsidRPr="002E3471">
        <w:rPr>
          <w:rFonts w:ascii="Times New Roman" w:hAnsi="Times New Roman" w:cs="Times New Roman"/>
          <w:b/>
          <w:bCs/>
          <w:sz w:val="24"/>
          <w:szCs w:val="24"/>
        </w:rPr>
        <w:t>, and how many times?</w:t>
      </w:r>
    </w:p>
    <w:p w14:paraId="74D6DA8C" w14:textId="77777777" w:rsidR="002E3471" w:rsidRDefault="002E3471" w:rsidP="002E3471">
      <w:r w:rsidRPr="0099225C">
        <w:rPr>
          <w:noProof/>
        </w:rPr>
        <mc:AlternateContent>
          <mc:Choice Requires="wps">
            <w:drawing>
              <wp:inline distT="0" distB="0" distL="0" distR="0" wp14:anchorId="006411FC" wp14:editId="10CF74DE">
                <wp:extent cx="5274310" cy="1508760"/>
                <wp:effectExtent l="0" t="0" r="21590" b="15240"/>
                <wp:docPr id="1882811993"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508760"/>
                        </a:xfrm>
                        <a:prstGeom prst="roundRect">
                          <a:avLst>
                            <a:gd name="adj" fmla="val 16667"/>
                          </a:avLst>
                        </a:prstGeom>
                        <a:solidFill>
                          <a:srgbClr val="FFFFFF"/>
                        </a:solidFill>
                        <a:ln w="9525">
                          <a:solidFill>
                            <a:srgbClr val="000000"/>
                          </a:solidFill>
                          <a:round/>
                          <a:headEnd/>
                          <a:tailEnd/>
                        </a:ln>
                      </wps:spPr>
                      <wps:txbx>
                        <w:txbxContent>
                          <w:p w14:paraId="5FD98724" w14:textId="34A05E20" w:rsidR="002E3471" w:rsidRPr="000C09EC" w:rsidRDefault="002E3471" w:rsidP="002E3471">
                            <w:pPr>
                              <w:rPr>
                                <w:iCs/>
                                <w:sz w:val="20"/>
                                <w:szCs w:val="20"/>
                              </w:rPr>
                            </w:pPr>
                            <w:r>
                              <w:rPr>
                                <w:noProof/>
                              </w:rPr>
                              <w:drawing>
                                <wp:inline distT="0" distB="0" distL="0" distR="0" wp14:anchorId="0747C998" wp14:editId="22261549">
                                  <wp:extent cx="1786890" cy="1261110"/>
                                  <wp:effectExtent l="0" t="0" r="3810" b="0"/>
                                  <wp:docPr id="145657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57038" name="Picture 1" descr="A screenshot of a computer&#10;&#10;Description automatically generated"/>
                                          <pic:cNvPicPr/>
                                        </pic:nvPicPr>
                                        <pic:blipFill>
                                          <a:blip r:embed="rId16"/>
                                          <a:stretch>
                                            <a:fillRect/>
                                          </a:stretch>
                                        </pic:blipFill>
                                        <pic:spPr>
                                          <a:xfrm>
                                            <a:off x="0" y="0"/>
                                            <a:ext cx="1786890" cy="1261110"/>
                                          </a:xfrm>
                                          <a:prstGeom prst="rect">
                                            <a:avLst/>
                                          </a:prstGeom>
                                        </pic:spPr>
                                      </pic:pic>
                                    </a:graphicData>
                                  </a:graphic>
                                </wp:inline>
                              </w:drawing>
                            </w:r>
                          </w:p>
                          <w:p w14:paraId="37224A25" w14:textId="77777777" w:rsidR="002E3471" w:rsidRPr="000C09EC" w:rsidRDefault="002E3471" w:rsidP="002E3471">
                            <w:pPr>
                              <w:rPr>
                                <w:iCs/>
                                <w:sz w:val="20"/>
                                <w:szCs w:val="20"/>
                              </w:rPr>
                            </w:pPr>
                          </w:p>
                          <w:p w14:paraId="39832DA8" w14:textId="77777777" w:rsidR="002E3471" w:rsidRPr="000C09EC" w:rsidRDefault="002E3471" w:rsidP="002E3471">
                            <w:pPr>
                              <w:rPr>
                                <w:iCs/>
                                <w:sz w:val="20"/>
                                <w:szCs w:val="20"/>
                              </w:rPr>
                            </w:pPr>
                          </w:p>
                        </w:txbxContent>
                      </wps:txbx>
                      <wps:bodyPr rot="0" vert="horz" wrap="square" lIns="91440" tIns="45720" rIns="91440" bIns="45720" anchor="t" anchorCtr="0" upright="1">
                        <a:noAutofit/>
                      </wps:bodyPr>
                    </wps:wsp>
                  </a:graphicData>
                </a:graphic>
              </wp:inline>
            </w:drawing>
          </mc:Choice>
          <mc:Fallback>
            <w:pict>
              <v:roundrect w14:anchorId="006411FC" id="_x0000_s1034" style="width:415.3pt;height:118.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">
                <v:textbox>
                  <w:txbxContent>
                    <w:p w14:paraId="5FD98724" w14:textId="34A05E20" w:rsidR="002E3471" w:rsidRPr="000C09EC" w:rsidRDefault="002E3471" w:rsidP="002E3471">
                      <w:pPr>
                        <w:rPr>
                          <w:iCs/>
                          <w:sz w:val="20"/>
                          <w:szCs w:val="20"/>
                        </w:rPr>
                      </w:pPr>
                      <w:r>
                        <w:rPr>
                          <w:noProof/>
                        </w:rPr>
                        <w:drawing>
                          <wp:inline distT="0" distB="0" distL="0" distR="0" wp14:anchorId="0747C998" wp14:editId="22261549">
                            <wp:extent cx="1786890" cy="1261110"/>
                            <wp:effectExtent l="0" t="0" r="3810" b="0"/>
                            <wp:docPr id="145657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57038" name="Picture 1" descr="A screenshot of a computer&#10;&#10;Description automatically generated"/>
                                    <pic:cNvPicPr/>
                                  </pic:nvPicPr>
                                  <pic:blipFill>
                                    <a:blip r:embed="rId17"/>
                                    <a:stretch>
                                      <a:fillRect/>
                                    </a:stretch>
                                  </pic:blipFill>
                                  <pic:spPr>
                                    <a:xfrm>
                                      <a:off x="0" y="0"/>
                                      <a:ext cx="1786890" cy="1261110"/>
                                    </a:xfrm>
                                    <a:prstGeom prst="rect">
                                      <a:avLst/>
                                    </a:prstGeom>
                                  </pic:spPr>
                                </pic:pic>
                              </a:graphicData>
                            </a:graphic>
                          </wp:inline>
                        </w:drawing>
                      </w:r>
                    </w:p>
                    <w:p w14:paraId="37224A25" w14:textId="77777777" w:rsidR="002E3471" w:rsidRPr="000C09EC" w:rsidRDefault="002E3471" w:rsidP="002E3471">
                      <w:pPr>
                        <w:rPr>
                          <w:iCs/>
                          <w:sz w:val="20"/>
                          <w:szCs w:val="20"/>
                        </w:rPr>
                      </w:pPr>
                    </w:p>
                    <w:p w14:paraId="39832DA8" w14:textId="77777777" w:rsidR="002E3471" w:rsidRPr="000C09EC" w:rsidRDefault="002E3471" w:rsidP="002E3471">
                      <w:pPr>
                        <w:rPr>
                          <w:iCs/>
                          <w:sz w:val="20"/>
                          <w:szCs w:val="20"/>
                        </w:rPr>
                      </w:pPr>
                    </w:p>
                  </w:txbxContent>
                </v:textbox>
                <w10:anchorlock/>
              </v:roundrect>
            </w:pict>
          </mc:Fallback>
        </mc:AlternateContent>
      </w:r>
    </w:p>
    <w:p w14:paraId="718B19A7" w14:textId="77777777" w:rsidR="002E3471" w:rsidRDefault="002E3471" w:rsidP="002E3471">
      <w:pPr>
        <w:rPr>
          <w:iCs/>
        </w:rPr>
      </w:pPr>
    </w:p>
    <w:p w14:paraId="1508460B" w14:textId="26AA2443" w:rsidR="00F84573" w:rsidRPr="002E3471" w:rsidRDefault="00F84573" w:rsidP="00F84573">
      <w:pPr>
        <w:pStyle w:val="ListParagraph"/>
        <w:numPr>
          <w:ilvl w:val="0"/>
          <w:numId w:val="64"/>
        </w:numPr>
        <w:rPr>
          <w:rFonts w:ascii="Times New Roman" w:hAnsi="Times New Roman" w:cs="Times New Roman"/>
          <w:b/>
          <w:bCs/>
        </w:rPr>
      </w:pPr>
      <w:r w:rsidRPr="002E3471">
        <w:rPr>
          <w:rFonts w:ascii="Times New Roman" w:hAnsi="Times New Roman" w:cs="Times New Roman"/>
          <w:b/>
          <w:bCs/>
          <w:sz w:val="24"/>
          <w:szCs w:val="24"/>
        </w:rPr>
        <w:t>Wh</w:t>
      </w:r>
      <w:r>
        <w:rPr>
          <w:rFonts w:ascii="Times New Roman" w:hAnsi="Times New Roman" w:cs="Times New Roman"/>
          <w:b/>
          <w:bCs/>
          <w:sz w:val="24"/>
          <w:szCs w:val="24"/>
        </w:rPr>
        <w:t xml:space="preserve">ich IP was used the fewest </w:t>
      </w:r>
      <w:proofErr w:type="gramStart"/>
      <w:r>
        <w:rPr>
          <w:rFonts w:ascii="Times New Roman" w:hAnsi="Times New Roman" w:cs="Times New Roman"/>
          <w:b/>
          <w:bCs/>
          <w:sz w:val="24"/>
          <w:szCs w:val="24"/>
        </w:rPr>
        <w:t>amount</w:t>
      </w:r>
      <w:proofErr w:type="gramEnd"/>
      <w:r>
        <w:rPr>
          <w:rFonts w:ascii="Times New Roman" w:hAnsi="Times New Roman" w:cs="Times New Roman"/>
          <w:b/>
          <w:bCs/>
          <w:sz w:val="24"/>
          <w:szCs w:val="24"/>
        </w:rPr>
        <w:t xml:space="preserve"> of times</w:t>
      </w:r>
      <w:r w:rsidRPr="002E3471">
        <w:rPr>
          <w:rFonts w:ascii="Times New Roman" w:hAnsi="Times New Roman" w:cs="Times New Roman"/>
          <w:b/>
          <w:bCs/>
          <w:sz w:val="24"/>
          <w:szCs w:val="24"/>
        </w:rPr>
        <w:t>?</w:t>
      </w:r>
    </w:p>
    <w:p w14:paraId="7973D64E" w14:textId="77777777" w:rsidR="00F84573" w:rsidRDefault="00F84573" w:rsidP="00F84573">
      <w:r w:rsidRPr="0099225C">
        <w:rPr>
          <w:noProof/>
        </w:rPr>
        <mc:AlternateContent>
          <mc:Choice Requires="wps">
            <w:drawing>
              <wp:inline distT="0" distB="0" distL="0" distR="0" wp14:anchorId="26BD663B" wp14:editId="3443E453">
                <wp:extent cx="5274310" cy="1676400"/>
                <wp:effectExtent l="0" t="0" r="21590" b="19050"/>
                <wp:docPr id="98639712"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676400"/>
                        </a:xfrm>
                        <a:prstGeom prst="roundRect">
                          <a:avLst>
                            <a:gd name="adj" fmla="val 16667"/>
                          </a:avLst>
                        </a:prstGeom>
                        <a:solidFill>
                          <a:srgbClr val="FFFFFF"/>
                        </a:solidFill>
                        <a:ln w="9525">
                          <a:solidFill>
                            <a:srgbClr val="000000"/>
                          </a:solidFill>
                          <a:round/>
                          <a:headEnd/>
                          <a:tailEnd/>
                        </a:ln>
                      </wps:spPr>
                      <wps:txbx>
                        <w:txbxContent>
                          <w:p w14:paraId="487C3D26" w14:textId="2D2E955D" w:rsidR="00F84573" w:rsidRPr="000C09EC" w:rsidRDefault="00F84573" w:rsidP="00F84573">
                            <w:pPr>
                              <w:rPr>
                                <w:iCs/>
                                <w:sz w:val="20"/>
                                <w:szCs w:val="20"/>
                              </w:rPr>
                            </w:pPr>
                            <w:r>
                              <w:rPr>
                                <w:noProof/>
                              </w:rPr>
                              <w:drawing>
                                <wp:inline distT="0" distB="0" distL="0" distR="0" wp14:anchorId="6F24E42E" wp14:editId="450A81F3">
                                  <wp:extent cx="868680" cy="1380159"/>
                                  <wp:effectExtent l="0" t="0" r="7620" b="0"/>
                                  <wp:docPr id="1038032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032162" name="Picture 1" descr="A screenshot of a computer&#10;&#10;Description automatically generated"/>
                                          <pic:cNvPicPr/>
                                        </pic:nvPicPr>
                                        <pic:blipFill>
                                          <a:blip r:embed="rId18"/>
                                          <a:stretch>
                                            <a:fillRect/>
                                          </a:stretch>
                                        </pic:blipFill>
                                        <pic:spPr>
                                          <a:xfrm>
                                            <a:off x="0" y="0"/>
                                            <a:ext cx="871152" cy="1384086"/>
                                          </a:xfrm>
                                          <a:prstGeom prst="rect">
                                            <a:avLst/>
                                          </a:prstGeom>
                                        </pic:spPr>
                                      </pic:pic>
                                    </a:graphicData>
                                  </a:graphic>
                                </wp:inline>
                              </w:drawing>
                            </w:r>
                          </w:p>
                          <w:p w14:paraId="6142C13B" w14:textId="77777777" w:rsidR="00F84573" w:rsidRPr="000C09EC" w:rsidRDefault="00F84573" w:rsidP="00F84573">
                            <w:pPr>
                              <w:rPr>
                                <w:iCs/>
                                <w:sz w:val="20"/>
                                <w:szCs w:val="20"/>
                              </w:rPr>
                            </w:pPr>
                          </w:p>
                          <w:p w14:paraId="58FBD9E3" w14:textId="77777777" w:rsidR="00F84573" w:rsidRPr="000C09EC" w:rsidRDefault="00F84573" w:rsidP="00F84573">
                            <w:pPr>
                              <w:rPr>
                                <w:iCs/>
                                <w:sz w:val="20"/>
                                <w:szCs w:val="20"/>
                              </w:rPr>
                            </w:pPr>
                          </w:p>
                        </w:txbxContent>
                      </wps:txbx>
                      <wps:bodyPr rot="0" vert="horz" wrap="square" lIns="91440" tIns="45720" rIns="91440" bIns="45720" anchor="t" anchorCtr="0" upright="1">
                        <a:noAutofit/>
                      </wps:bodyPr>
                    </wps:wsp>
                  </a:graphicData>
                </a:graphic>
              </wp:inline>
            </w:drawing>
          </mc:Choice>
          <mc:Fallback>
            <w:pict>
              <v:roundrect w14:anchorId="26BD663B" id="_x0000_s1035" style="width:415.3pt;height:13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">
                <v:textbox>
                  <w:txbxContent>
                    <w:p w14:paraId="487C3D26" w14:textId="2D2E955D" w:rsidR="00F84573" w:rsidRPr="000C09EC" w:rsidRDefault="00F84573" w:rsidP="00F84573">
                      <w:pPr>
                        <w:rPr>
                          <w:iCs/>
                          <w:sz w:val="20"/>
                          <w:szCs w:val="20"/>
                        </w:rPr>
                      </w:pPr>
                      <w:r>
                        <w:rPr>
                          <w:noProof/>
                        </w:rPr>
                        <w:drawing>
                          <wp:inline distT="0" distB="0" distL="0" distR="0" wp14:anchorId="6F24E42E" wp14:editId="450A81F3">
                            <wp:extent cx="868680" cy="1380159"/>
                            <wp:effectExtent l="0" t="0" r="7620" b="0"/>
                            <wp:docPr id="1038032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032162" name="Picture 1" descr="A screenshot of a computer&#10;&#10;Description automatically generated"/>
                                    <pic:cNvPicPr/>
                                  </pic:nvPicPr>
                                  <pic:blipFill>
                                    <a:blip r:embed="rId19"/>
                                    <a:stretch>
                                      <a:fillRect/>
                                    </a:stretch>
                                  </pic:blipFill>
                                  <pic:spPr>
                                    <a:xfrm>
                                      <a:off x="0" y="0"/>
                                      <a:ext cx="871152" cy="1384086"/>
                                    </a:xfrm>
                                    <a:prstGeom prst="rect">
                                      <a:avLst/>
                                    </a:prstGeom>
                                  </pic:spPr>
                                </pic:pic>
                              </a:graphicData>
                            </a:graphic>
                          </wp:inline>
                        </w:drawing>
                      </w:r>
                    </w:p>
                    <w:p w14:paraId="6142C13B" w14:textId="77777777" w:rsidR="00F84573" w:rsidRPr="000C09EC" w:rsidRDefault="00F84573" w:rsidP="00F84573">
                      <w:pPr>
                        <w:rPr>
                          <w:iCs/>
                          <w:sz w:val="20"/>
                          <w:szCs w:val="20"/>
                        </w:rPr>
                      </w:pPr>
                    </w:p>
                    <w:p w14:paraId="58FBD9E3" w14:textId="77777777" w:rsidR="00F84573" w:rsidRPr="000C09EC" w:rsidRDefault="00F84573" w:rsidP="00F84573">
                      <w:pPr>
                        <w:rPr>
                          <w:iCs/>
                          <w:sz w:val="20"/>
                          <w:szCs w:val="20"/>
                        </w:rPr>
                      </w:pPr>
                    </w:p>
                  </w:txbxContent>
                </v:textbox>
                <w10:anchorlock/>
              </v:roundrect>
            </w:pict>
          </mc:Fallback>
        </mc:AlternateContent>
      </w:r>
    </w:p>
    <w:p w14:paraId="6BF16505" w14:textId="77777777" w:rsidR="00F84573" w:rsidRDefault="00F84573" w:rsidP="00F84573">
      <w:pPr>
        <w:rPr>
          <w:iCs/>
        </w:rPr>
      </w:pPr>
    </w:p>
    <w:p w14:paraId="58C388FA" w14:textId="225493A0" w:rsidR="008420AD" w:rsidRPr="002E3471" w:rsidRDefault="008420AD" w:rsidP="008420AD">
      <w:pPr>
        <w:pStyle w:val="ListParagraph"/>
        <w:numPr>
          <w:ilvl w:val="0"/>
          <w:numId w:val="64"/>
        </w:numPr>
        <w:rPr>
          <w:rFonts w:ascii="Times New Roman" w:hAnsi="Times New Roman" w:cs="Times New Roman"/>
          <w:b/>
          <w:bCs/>
        </w:rPr>
      </w:pPr>
      <w:r>
        <w:rPr>
          <w:rFonts w:ascii="Times New Roman" w:hAnsi="Times New Roman" w:cs="Times New Roman"/>
          <w:b/>
          <w:bCs/>
          <w:sz w:val="24"/>
          <w:szCs w:val="24"/>
        </w:rPr>
        <w:lastRenderedPageBreak/>
        <w:t>It appears a file was edited 15 times. What file had so many edits?</w:t>
      </w:r>
    </w:p>
    <w:p w14:paraId="606ABA9B" w14:textId="77777777" w:rsidR="008420AD" w:rsidRDefault="008420AD" w:rsidP="008420AD">
      <w:r w:rsidRPr="0099225C">
        <w:rPr>
          <w:noProof/>
        </w:rPr>
        <mc:AlternateContent>
          <mc:Choice Requires="wps">
            <w:drawing>
              <wp:inline distT="0" distB="0" distL="0" distR="0" wp14:anchorId="7985B9B3" wp14:editId="7686B124">
                <wp:extent cx="5274310" cy="396240"/>
                <wp:effectExtent l="0" t="0" r="21590" b="22860"/>
                <wp:docPr id="886633778"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396240"/>
                        </a:xfrm>
                        <a:prstGeom prst="roundRect">
                          <a:avLst>
                            <a:gd name="adj" fmla="val 16667"/>
                          </a:avLst>
                        </a:prstGeom>
                        <a:solidFill>
                          <a:srgbClr val="FFFFFF"/>
                        </a:solidFill>
                        <a:ln w="9525">
                          <a:solidFill>
                            <a:srgbClr val="000000"/>
                          </a:solidFill>
                          <a:round/>
                          <a:headEnd/>
                          <a:tailEnd/>
                        </a:ln>
                      </wps:spPr>
                      <wps:txbx>
                        <w:txbxContent>
                          <w:p w14:paraId="20D9BC3B" w14:textId="528B8911" w:rsidR="008420AD" w:rsidRPr="000C09EC" w:rsidRDefault="008420AD" w:rsidP="008420AD">
                            <w:pPr>
                              <w:rPr>
                                <w:iCs/>
                                <w:sz w:val="20"/>
                                <w:szCs w:val="20"/>
                              </w:rPr>
                            </w:pPr>
                            <w:r w:rsidRPr="008420AD">
                              <w:rPr>
                                <w:iCs/>
                                <w:sz w:val="20"/>
                                <w:szCs w:val="20"/>
                              </w:rPr>
                              <w:t>apu_inventory.doc</w:t>
                            </w:r>
                          </w:p>
                          <w:p w14:paraId="5C16E91E" w14:textId="77777777" w:rsidR="008420AD" w:rsidRPr="000C09EC" w:rsidRDefault="008420AD" w:rsidP="008420AD">
                            <w:pPr>
                              <w:rPr>
                                <w:iCs/>
                                <w:sz w:val="20"/>
                                <w:szCs w:val="20"/>
                              </w:rPr>
                            </w:pPr>
                          </w:p>
                          <w:p w14:paraId="75F9FAE3" w14:textId="77777777" w:rsidR="008420AD" w:rsidRPr="000C09EC" w:rsidRDefault="008420AD" w:rsidP="008420AD">
                            <w:pPr>
                              <w:rPr>
                                <w:iCs/>
                                <w:sz w:val="20"/>
                                <w:szCs w:val="20"/>
                              </w:rPr>
                            </w:pPr>
                          </w:p>
                        </w:txbxContent>
                      </wps:txbx>
                      <wps:bodyPr rot="0" vert="horz" wrap="square" lIns="91440" tIns="45720" rIns="91440" bIns="45720" anchor="t" anchorCtr="0" upright="1">
                        <a:noAutofit/>
                      </wps:bodyPr>
                    </wps:wsp>
                  </a:graphicData>
                </a:graphic>
              </wp:inline>
            </w:drawing>
          </mc:Choice>
          <mc:Fallback>
            <w:pict>
              <v:roundrect w14:anchorId="7985B9B3" id="_x0000_s1036" style="width:415.3pt;height:31.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">
                <v:textbox>
                  <w:txbxContent>
                    <w:p w14:paraId="20D9BC3B" w14:textId="528B8911" w:rsidR="008420AD" w:rsidRPr="000C09EC" w:rsidRDefault="008420AD" w:rsidP="008420AD">
                      <w:pPr>
                        <w:rPr>
                          <w:iCs/>
                          <w:sz w:val="20"/>
                          <w:szCs w:val="20"/>
                        </w:rPr>
                      </w:pPr>
                      <w:r w:rsidRPr="008420AD">
                        <w:rPr>
                          <w:iCs/>
                          <w:sz w:val="20"/>
                          <w:szCs w:val="20"/>
                        </w:rPr>
                        <w:t>apu_inventory.doc</w:t>
                      </w:r>
                    </w:p>
                    <w:p w14:paraId="5C16E91E" w14:textId="77777777" w:rsidR="008420AD" w:rsidRPr="000C09EC" w:rsidRDefault="008420AD" w:rsidP="008420AD">
                      <w:pPr>
                        <w:rPr>
                          <w:iCs/>
                          <w:sz w:val="20"/>
                          <w:szCs w:val="20"/>
                        </w:rPr>
                      </w:pPr>
                    </w:p>
                    <w:p w14:paraId="75F9FAE3" w14:textId="77777777" w:rsidR="008420AD" w:rsidRPr="000C09EC" w:rsidRDefault="008420AD" w:rsidP="008420AD">
                      <w:pPr>
                        <w:rPr>
                          <w:iCs/>
                          <w:sz w:val="20"/>
                          <w:szCs w:val="20"/>
                        </w:rPr>
                      </w:pPr>
                    </w:p>
                  </w:txbxContent>
                </v:textbox>
                <w10:anchorlock/>
              </v:roundrect>
            </w:pict>
          </mc:Fallback>
        </mc:AlternateContent>
      </w:r>
    </w:p>
    <w:p w14:paraId="58326857" w14:textId="77777777" w:rsidR="008420AD" w:rsidRDefault="008420AD" w:rsidP="00F84573">
      <w:pPr>
        <w:rPr>
          <w:iCs/>
        </w:rPr>
      </w:pPr>
    </w:p>
    <w:p w14:paraId="760B0ADF" w14:textId="6EBB6F2B" w:rsidR="008420AD" w:rsidRPr="002E3471" w:rsidRDefault="008420AD" w:rsidP="008420AD">
      <w:pPr>
        <w:pStyle w:val="ListParagraph"/>
        <w:numPr>
          <w:ilvl w:val="0"/>
          <w:numId w:val="64"/>
        </w:numPr>
        <w:rPr>
          <w:rFonts w:ascii="Times New Roman" w:hAnsi="Times New Roman" w:cs="Times New Roman"/>
          <w:b/>
          <w:bCs/>
        </w:rPr>
      </w:pPr>
      <w:r>
        <w:rPr>
          <w:rFonts w:ascii="Times New Roman" w:hAnsi="Times New Roman" w:cs="Times New Roman"/>
          <w:b/>
          <w:bCs/>
          <w:sz w:val="24"/>
          <w:szCs w:val="24"/>
        </w:rPr>
        <w:t>What files were viewed from 192.168.1.20?</w:t>
      </w:r>
    </w:p>
    <w:p w14:paraId="20ACF371" w14:textId="77777777" w:rsidR="008420AD" w:rsidRDefault="008420AD" w:rsidP="008420AD">
      <w:r w:rsidRPr="0099225C">
        <w:rPr>
          <w:noProof/>
        </w:rPr>
        <mc:AlternateContent>
          <mc:Choice Requires="wps">
            <w:drawing>
              <wp:inline distT="0" distB="0" distL="0" distR="0" wp14:anchorId="2603F538" wp14:editId="5ABF2A0E">
                <wp:extent cx="5274310" cy="952500"/>
                <wp:effectExtent l="0" t="0" r="21590" b="19050"/>
                <wp:docPr id="819662168"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952500"/>
                        </a:xfrm>
                        <a:prstGeom prst="roundRect">
                          <a:avLst>
                            <a:gd name="adj" fmla="val 16667"/>
                          </a:avLst>
                        </a:prstGeom>
                        <a:solidFill>
                          <a:srgbClr val="FFFFFF"/>
                        </a:solidFill>
                        <a:ln w="9525">
                          <a:solidFill>
                            <a:srgbClr val="000000"/>
                          </a:solidFill>
                          <a:round/>
                          <a:headEnd/>
                          <a:tailEnd/>
                        </a:ln>
                      </wps:spPr>
                      <wps:txbx>
                        <w:txbxContent>
                          <w:p w14:paraId="373AB9E6" w14:textId="3E3B69B4" w:rsidR="008420AD" w:rsidRPr="000C09EC" w:rsidRDefault="008420AD" w:rsidP="008420AD">
                            <w:pPr>
                              <w:rPr>
                                <w:iCs/>
                                <w:sz w:val="20"/>
                                <w:szCs w:val="20"/>
                              </w:rPr>
                            </w:pPr>
                            <w:r>
                              <w:rPr>
                                <w:noProof/>
                              </w:rPr>
                              <w:drawing>
                                <wp:inline distT="0" distB="0" distL="0" distR="0" wp14:anchorId="0852FD54" wp14:editId="2E600F63">
                                  <wp:extent cx="2261870" cy="758190"/>
                                  <wp:effectExtent l="0" t="0" r="5080" b="3810"/>
                                  <wp:docPr id="7970846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084616" name="Picture 1" descr="A screenshot of a computer&#10;&#10;Description automatically generated"/>
                                          <pic:cNvPicPr/>
                                        </pic:nvPicPr>
                                        <pic:blipFill>
                                          <a:blip r:embed="rId20"/>
                                          <a:stretch>
                                            <a:fillRect/>
                                          </a:stretch>
                                        </pic:blipFill>
                                        <pic:spPr>
                                          <a:xfrm>
                                            <a:off x="0" y="0"/>
                                            <a:ext cx="2261870" cy="758190"/>
                                          </a:xfrm>
                                          <a:prstGeom prst="rect">
                                            <a:avLst/>
                                          </a:prstGeom>
                                        </pic:spPr>
                                      </pic:pic>
                                    </a:graphicData>
                                  </a:graphic>
                                </wp:inline>
                              </w:drawing>
                            </w:r>
                          </w:p>
                          <w:p w14:paraId="62FA8917" w14:textId="77777777" w:rsidR="008420AD" w:rsidRPr="000C09EC" w:rsidRDefault="008420AD" w:rsidP="008420AD">
                            <w:pPr>
                              <w:rPr>
                                <w:iCs/>
                                <w:sz w:val="20"/>
                                <w:szCs w:val="20"/>
                              </w:rPr>
                            </w:pPr>
                          </w:p>
                          <w:p w14:paraId="406A1DB5" w14:textId="77777777" w:rsidR="008420AD" w:rsidRPr="000C09EC" w:rsidRDefault="008420AD" w:rsidP="008420AD">
                            <w:pPr>
                              <w:rPr>
                                <w:iCs/>
                                <w:sz w:val="20"/>
                                <w:szCs w:val="20"/>
                              </w:rPr>
                            </w:pPr>
                          </w:p>
                        </w:txbxContent>
                      </wps:txbx>
                      <wps:bodyPr rot="0" vert="horz" wrap="square" lIns="91440" tIns="45720" rIns="91440" bIns="45720" anchor="t" anchorCtr="0" upright="1">
                        <a:noAutofit/>
                      </wps:bodyPr>
                    </wps:wsp>
                  </a:graphicData>
                </a:graphic>
              </wp:inline>
            </w:drawing>
          </mc:Choice>
          <mc:Fallback>
            <w:pict>
              <v:roundrect w14:anchorId="2603F538" id="_x0000_s1037" style="width:415.3pt;height: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">
                <v:textbox>
                  <w:txbxContent>
                    <w:p w14:paraId="373AB9E6" w14:textId="3E3B69B4" w:rsidR="008420AD" w:rsidRPr="000C09EC" w:rsidRDefault="008420AD" w:rsidP="008420AD">
                      <w:pPr>
                        <w:rPr>
                          <w:iCs/>
                          <w:sz w:val="20"/>
                          <w:szCs w:val="20"/>
                        </w:rPr>
                      </w:pPr>
                      <w:r>
                        <w:rPr>
                          <w:noProof/>
                        </w:rPr>
                        <w:drawing>
                          <wp:inline distT="0" distB="0" distL="0" distR="0" wp14:anchorId="0852FD54" wp14:editId="2E600F63">
                            <wp:extent cx="2261870" cy="758190"/>
                            <wp:effectExtent l="0" t="0" r="5080" b="3810"/>
                            <wp:docPr id="7970846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084616" name="Picture 1" descr="A screenshot of a computer&#10;&#10;Description automatically generated"/>
                                    <pic:cNvPicPr/>
                                  </pic:nvPicPr>
                                  <pic:blipFill>
                                    <a:blip r:embed="rId21"/>
                                    <a:stretch>
                                      <a:fillRect/>
                                    </a:stretch>
                                  </pic:blipFill>
                                  <pic:spPr>
                                    <a:xfrm>
                                      <a:off x="0" y="0"/>
                                      <a:ext cx="2261870" cy="758190"/>
                                    </a:xfrm>
                                    <a:prstGeom prst="rect">
                                      <a:avLst/>
                                    </a:prstGeom>
                                  </pic:spPr>
                                </pic:pic>
                              </a:graphicData>
                            </a:graphic>
                          </wp:inline>
                        </w:drawing>
                      </w:r>
                    </w:p>
                    <w:p w14:paraId="62FA8917" w14:textId="77777777" w:rsidR="008420AD" w:rsidRPr="000C09EC" w:rsidRDefault="008420AD" w:rsidP="008420AD">
                      <w:pPr>
                        <w:rPr>
                          <w:iCs/>
                          <w:sz w:val="20"/>
                          <w:szCs w:val="20"/>
                        </w:rPr>
                      </w:pPr>
                    </w:p>
                    <w:p w14:paraId="406A1DB5" w14:textId="77777777" w:rsidR="008420AD" w:rsidRPr="000C09EC" w:rsidRDefault="008420AD" w:rsidP="008420AD">
                      <w:pPr>
                        <w:rPr>
                          <w:iCs/>
                          <w:sz w:val="20"/>
                          <w:szCs w:val="20"/>
                        </w:rPr>
                      </w:pPr>
                    </w:p>
                  </w:txbxContent>
                </v:textbox>
                <w10:anchorlock/>
              </v:roundrect>
            </w:pict>
          </mc:Fallback>
        </mc:AlternateContent>
      </w:r>
    </w:p>
    <w:p w14:paraId="4744D8B7" w14:textId="77777777" w:rsidR="008420AD" w:rsidRDefault="008420AD" w:rsidP="00F84573">
      <w:pPr>
        <w:rPr>
          <w:iCs/>
        </w:rPr>
      </w:pPr>
    </w:p>
    <w:p w14:paraId="03F0E056" w14:textId="76D2D4D0" w:rsidR="008420AD" w:rsidRPr="002E3471" w:rsidRDefault="008420AD" w:rsidP="00745ED5">
      <w:pPr>
        <w:pStyle w:val="ListParagraph"/>
        <w:numPr>
          <w:ilvl w:val="0"/>
          <w:numId w:val="64"/>
        </w:numPr>
        <w:rPr>
          <w:rFonts w:ascii="Times New Roman" w:hAnsi="Times New Roman" w:cs="Times New Roman"/>
          <w:b/>
          <w:bCs/>
        </w:rPr>
      </w:pPr>
      <w:r>
        <w:rPr>
          <w:rFonts w:ascii="Times New Roman" w:hAnsi="Times New Roman" w:cs="Times New Roman"/>
          <w:b/>
          <w:bCs/>
          <w:sz w:val="24"/>
          <w:szCs w:val="24"/>
        </w:rPr>
        <w:t xml:space="preserve">What files were uploaded but not </w:t>
      </w:r>
      <w:r w:rsidR="00745ED5">
        <w:rPr>
          <w:rFonts w:ascii="Times New Roman" w:hAnsi="Times New Roman" w:cs="Times New Roman"/>
          <w:b/>
          <w:bCs/>
          <w:sz w:val="24"/>
          <w:szCs w:val="24"/>
        </w:rPr>
        <w:t>edited</w:t>
      </w:r>
      <w:r>
        <w:rPr>
          <w:rFonts w:ascii="Times New Roman" w:hAnsi="Times New Roman" w:cs="Times New Roman"/>
          <w:b/>
          <w:bCs/>
          <w:sz w:val="24"/>
          <w:szCs w:val="24"/>
        </w:rPr>
        <w:t>?</w:t>
      </w:r>
    </w:p>
    <w:p w14:paraId="4ADAEA95" w14:textId="77777777" w:rsidR="008420AD" w:rsidRDefault="008420AD" w:rsidP="008420AD">
      <w:r w:rsidRPr="0099225C">
        <w:rPr>
          <w:noProof/>
        </w:rPr>
        <mc:AlternateContent>
          <mc:Choice Requires="wps">
            <w:drawing>
              <wp:inline distT="0" distB="0" distL="0" distR="0" wp14:anchorId="2A113558" wp14:editId="71382797">
                <wp:extent cx="5274310" cy="952500"/>
                <wp:effectExtent l="0" t="0" r="21590" b="19050"/>
                <wp:docPr id="1533163836"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952500"/>
                        </a:xfrm>
                        <a:prstGeom prst="roundRect">
                          <a:avLst>
                            <a:gd name="adj" fmla="val 16667"/>
                          </a:avLst>
                        </a:prstGeom>
                        <a:solidFill>
                          <a:srgbClr val="FFFFFF"/>
                        </a:solidFill>
                        <a:ln w="9525">
                          <a:solidFill>
                            <a:srgbClr val="000000"/>
                          </a:solidFill>
                          <a:round/>
                          <a:headEnd/>
                          <a:tailEnd/>
                        </a:ln>
                      </wps:spPr>
                      <wps:txbx>
                        <w:txbxContent>
                          <w:p w14:paraId="2157449D" w14:textId="4246262B" w:rsidR="008420AD" w:rsidRPr="000C09EC" w:rsidRDefault="00745ED5" w:rsidP="008420AD">
                            <w:pPr>
                              <w:rPr>
                                <w:iCs/>
                                <w:sz w:val="20"/>
                                <w:szCs w:val="20"/>
                              </w:rPr>
                            </w:pPr>
                            <w:r>
                              <w:rPr>
                                <w:noProof/>
                              </w:rPr>
                              <w:t>No files</w:t>
                            </w:r>
                          </w:p>
                          <w:p w14:paraId="2BF001B2" w14:textId="77777777" w:rsidR="008420AD" w:rsidRPr="000C09EC" w:rsidRDefault="008420AD" w:rsidP="008420AD">
                            <w:pPr>
                              <w:rPr>
                                <w:iCs/>
                                <w:sz w:val="20"/>
                                <w:szCs w:val="20"/>
                              </w:rPr>
                            </w:pPr>
                          </w:p>
                          <w:p w14:paraId="317DC828" w14:textId="77777777" w:rsidR="008420AD" w:rsidRPr="000C09EC" w:rsidRDefault="008420AD" w:rsidP="008420AD">
                            <w:pPr>
                              <w:rPr>
                                <w:iCs/>
                                <w:sz w:val="20"/>
                                <w:szCs w:val="20"/>
                              </w:rPr>
                            </w:pPr>
                          </w:p>
                        </w:txbxContent>
                      </wps:txbx>
                      <wps:bodyPr rot="0" vert="horz" wrap="square" lIns="91440" tIns="45720" rIns="91440" bIns="45720" anchor="t" anchorCtr="0" upright="1">
                        <a:noAutofit/>
                      </wps:bodyPr>
                    </wps:wsp>
                  </a:graphicData>
                </a:graphic>
              </wp:inline>
            </w:drawing>
          </mc:Choice>
          <mc:Fallback>
            <w:pict>
              <v:roundrect w14:anchorId="2A113558" id="_x0000_s1038" style="width:415.3pt;height: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">
                <v:textbox>
                  <w:txbxContent>
                    <w:p w14:paraId="2157449D" w14:textId="4246262B" w:rsidR="008420AD" w:rsidRPr="000C09EC" w:rsidRDefault="00745ED5" w:rsidP="008420AD">
                      <w:pPr>
                        <w:rPr>
                          <w:iCs/>
                          <w:sz w:val="20"/>
                          <w:szCs w:val="20"/>
                        </w:rPr>
                      </w:pPr>
                      <w:r>
                        <w:rPr>
                          <w:noProof/>
                        </w:rPr>
                        <w:t>No files</w:t>
                      </w:r>
                    </w:p>
                    <w:p w14:paraId="2BF001B2" w14:textId="77777777" w:rsidR="008420AD" w:rsidRPr="000C09EC" w:rsidRDefault="008420AD" w:rsidP="008420AD">
                      <w:pPr>
                        <w:rPr>
                          <w:iCs/>
                          <w:sz w:val="20"/>
                          <w:szCs w:val="20"/>
                        </w:rPr>
                      </w:pPr>
                    </w:p>
                    <w:p w14:paraId="317DC828" w14:textId="77777777" w:rsidR="008420AD" w:rsidRPr="000C09EC" w:rsidRDefault="008420AD" w:rsidP="008420AD">
                      <w:pPr>
                        <w:rPr>
                          <w:iCs/>
                          <w:sz w:val="20"/>
                          <w:szCs w:val="20"/>
                        </w:rPr>
                      </w:pPr>
                    </w:p>
                  </w:txbxContent>
                </v:textbox>
                <w10:anchorlock/>
              </v:roundrect>
            </w:pict>
          </mc:Fallback>
        </mc:AlternateContent>
      </w:r>
    </w:p>
    <w:p w14:paraId="4B662E76" w14:textId="77777777" w:rsidR="008420AD" w:rsidRDefault="008420AD" w:rsidP="008420AD">
      <w:pPr>
        <w:rPr>
          <w:iCs/>
        </w:rPr>
      </w:pPr>
    </w:p>
    <w:p w14:paraId="4E99006D" w14:textId="08134C2F" w:rsidR="00745ED5" w:rsidRPr="002E3471" w:rsidRDefault="00745ED5" w:rsidP="00745ED5">
      <w:pPr>
        <w:pStyle w:val="ListParagraph"/>
        <w:numPr>
          <w:ilvl w:val="0"/>
          <w:numId w:val="64"/>
        </w:numPr>
        <w:rPr>
          <w:rFonts w:ascii="Times New Roman" w:hAnsi="Times New Roman" w:cs="Times New Roman"/>
          <w:b/>
          <w:bCs/>
        </w:rPr>
      </w:pPr>
      <w:r>
        <w:rPr>
          <w:rFonts w:ascii="Times New Roman" w:hAnsi="Times New Roman" w:cs="Times New Roman"/>
          <w:b/>
          <w:bCs/>
          <w:sz w:val="24"/>
          <w:szCs w:val="24"/>
        </w:rPr>
        <w:t>It appears someone has been editing the Simpson family tree. Who could have edited it?</w:t>
      </w:r>
    </w:p>
    <w:p w14:paraId="5EB22BFD" w14:textId="77777777" w:rsidR="00745ED5" w:rsidRDefault="00745ED5" w:rsidP="00745ED5">
      <w:r w:rsidRPr="0099225C">
        <w:rPr>
          <w:noProof/>
        </w:rPr>
        <mc:AlternateContent>
          <mc:Choice Requires="wps">
            <w:drawing>
              <wp:inline distT="0" distB="0" distL="0" distR="0" wp14:anchorId="00AA74D8" wp14:editId="0C221C92">
                <wp:extent cx="5274310" cy="1584960"/>
                <wp:effectExtent l="0" t="0" r="21590" b="15240"/>
                <wp:docPr id="398678503"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584960"/>
                        </a:xfrm>
                        <a:prstGeom prst="roundRect">
                          <a:avLst>
                            <a:gd name="adj" fmla="val 16667"/>
                          </a:avLst>
                        </a:prstGeom>
                        <a:solidFill>
                          <a:srgbClr val="FFFFFF"/>
                        </a:solidFill>
                        <a:ln w="9525">
                          <a:solidFill>
                            <a:srgbClr val="000000"/>
                          </a:solidFill>
                          <a:round/>
                          <a:headEnd/>
                          <a:tailEnd/>
                        </a:ln>
                      </wps:spPr>
                      <wps:txbx>
                        <w:txbxContent>
                          <w:p w14:paraId="37F2B7AF" w14:textId="358E1DB0" w:rsidR="00745ED5" w:rsidRPr="000C09EC" w:rsidRDefault="00745ED5" w:rsidP="00745ED5">
                            <w:pPr>
                              <w:rPr>
                                <w:iCs/>
                                <w:sz w:val="20"/>
                                <w:szCs w:val="20"/>
                              </w:rPr>
                            </w:pPr>
                            <w:r>
                              <w:rPr>
                                <w:noProof/>
                              </w:rPr>
                              <w:drawing>
                                <wp:inline distT="0" distB="0" distL="0" distR="0" wp14:anchorId="2815C686" wp14:editId="03E2E4AD">
                                  <wp:extent cx="1821142" cy="1249680"/>
                                  <wp:effectExtent l="0" t="0" r="8255" b="7620"/>
                                  <wp:docPr id="416932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932897" name=""/>
                                          <pic:cNvPicPr/>
                                        </pic:nvPicPr>
                                        <pic:blipFill>
                                          <a:blip r:embed="rId22"/>
                                          <a:stretch>
                                            <a:fillRect/>
                                          </a:stretch>
                                        </pic:blipFill>
                                        <pic:spPr>
                                          <a:xfrm>
                                            <a:off x="0" y="0"/>
                                            <a:ext cx="1823104" cy="1251026"/>
                                          </a:xfrm>
                                          <a:prstGeom prst="rect">
                                            <a:avLst/>
                                          </a:prstGeom>
                                        </pic:spPr>
                                      </pic:pic>
                                    </a:graphicData>
                                  </a:graphic>
                                </wp:inline>
                              </w:drawing>
                            </w:r>
                          </w:p>
                          <w:p w14:paraId="757D759C" w14:textId="77777777" w:rsidR="00745ED5" w:rsidRPr="000C09EC" w:rsidRDefault="00745ED5" w:rsidP="00745ED5">
                            <w:pPr>
                              <w:rPr>
                                <w:iCs/>
                                <w:sz w:val="20"/>
                                <w:szCs w:val="20"/>
                              </w:rPr>
                            </w:pPr>
                          </w:p>
                          <w:p w14:paraId="6915D4FC" w14:textId="77777777" w:rsidR="00745ED5" w:rsidRPr="000C09EC" w:rsidRDefault="00745ED5" w:rsidP="00745ED5">
                            <w:pPr>
                              <w:rPr>
                                <w:iCs/>
                                <w:sz w:val="20"/>
                                <w:szCs w:val="20"/>
                              </w:rPr>
                            </w:pPr>
                          </w:p>
                        </w:txbxContent>
                      </wps:txbx>
                      <wps:bodyPr rot="0" vert="horz" wrap="square" lIns="91440" tIns="45720" rIns="91440" bIns="45720" anchor="t" anchorCtr="0" upright="1">
                        <a:noAutofit/>
                      </wps:bodyPr>
                    </wps:wsp>
                  </a:graphicData>
                </a:graphic>
              </wp:inline>
            </w:drawing>
          </mc:Choice>
          <mc:Fallback>
            <w:pict>
              <v:roundrect w14:anchorId="00AA74D8" id="_x0000_s1039" style="width:415.3pt;height:124.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">
                <v:textbox>
                  <w:txbxContent>
                    <w:p w14:paraId="37F2B7AF" w14:textId="358E1DB0" w:rsidR="00745ED5" w:rsidRPr="000C09EC" w:rsidRDefault="00745ED5" w:rsidP="00745ED5">
                      <w:pPr>
                        <w:rPr>
                          <w:iCs/>
                          <w:sz w:val="20"/>
                          <w:szCs w:val="20"/>
                        </w:rPr>
                      </w:pPr>
                      <w:r>
                        <w:rPr>
                          <w:noProof/>
                        </w:rPr>
                        <w:drawing>
                          <wp:inline distT="0" distB="0" distL="0" distR="0" wp14:anchorId="2815C686" wp14:editId="03E2E4AD">
                            <wp:extent cx="1821142" cy="1249680"/>
                            <wp:effectExtent l="0" t="0" r="8255" b="7620"/>
                            <wp:docPr id="416932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932897" name=""/>
                                    <pic:cNvPicPr/>
                                  </pic:nvPicPr>
                                  <pic:blipFill>
                                    <a:blip r:embed="rId23"/>
                                    <a:stretch>
                                      <a:fillRect/>
                                    </a:stretch>
                                  </pic:blipFill>
                                  <pic:spPr>
                                    <a:xfrm>
                                      <a:off x="0" y="0"/>
                                      <a:ext cx="1823104" cy="1251026"/>
                                    </a:xfrm>
                                    <a:prstGeom prst="rect">
                                      <a:avLst/>
                                    </a:prstGeom>
                                  </pic:spPr>
                                </pic:pic>
                              </a:graphicData>
                            </a:graphic>
                          </wp:inline>
                        </w:drawing>
                      </w:r>
                    </w:p>
                    <w:p w14:paraId="757D759C" w14:textId="77777777" w:rsidR="00745ED5" w:rsidRPr="000C09EC" w:rsidRDefault="00745ED5" w:rsidP="00745ED5">
                      <w:pPr>
                        <w:rPr>
                          <w:iCs/>
                          <w:sz w:val="20"/>
                          <w:szCs w:val="20"/>
                        </w:rPr>
                      </w:pPr>
                    </w:p>
                    <w:p w14:paraId="6915D4FC" w14:textId="77777777" w:rsidR="00745ED5" w:rsidRPr="000C09EC" w:rsidRDefault="00745ED5" w:rsidP="00745ED5">
                      <w:pPr>
                        <w:rPr>
                          <w:iCs/>
                          <w:sz w:val="20"/>
                          <w:szCs w:val="20"/>
                        </w:rPr>
                      </w:pPr>
                    </w:p>
                  </w:txbxContent>
                </v:textbox>
                <w10:anchorlock/>
              </v:roundrect>
            </w:pict>
          </mc:Fallback>
        </mc:AlternateContent>
      </w:r>
    </w:p>
    <w:p w14:paraId="744E734E" w14:textId="77777777" w:rsidR="00745ED5" w:rsidRDefault="00745ED5" w:rsidP="00745ED5">
      <w:pPr>
        <w:rPr>
          <w:iCs/>
        </w:rPr>
      </w:pPr>
    </w:p>
    <w:p w14:paraId="4567778D" w14:textId="77777777" w:rsidR="00745ED5" w:rsidRDefault="00745ED5" w:rsidP="00745ED5">
      <w:pPr>
        <w:rPr>
          <w:iCs/>
        </w:rPr>
      </w:pPr>
    </w:p>
    <w:p w14:paraId="2C78CD36" w14:textId="77777777" w:rsidR="00745ED5" w:rsidRDefault="00745ED5" w:rsidP="00745ED5">
      <w:pPr>
        <w:rPr>
          <w:iCs/>
        </w:rPr>
      </w:pPr>
    </w:p>
    <w:p w14:paraId="1598D6E5" w14:textId="77777777" w:rsidR="00745ED5" w:rsidRDefault="00745ED5" w:rsidP="00745ED5">
      <w:pPr>
        <w:rPr>
          <w:iCs/>
        </w:rPr>
      </w:pPr>
    </w:p>
    <w:p w14:paraId="696C7BD4" w14:textId="77777777" w:rsidR="00745ED5" w:rsidRDefault="00745ED5" w:rsidP="00745ED5">
      <w:pPr>
        <w:rPr>
          <w:iCs/>
        </w:rPr>
      </w:pPr>
    </w:p>
    <w:p w14:paraId="3D98C7CC" w14:textId="77777777" w:rsidR="00745ED5" w:rsidRDefault="00745ED5" w:rsidP="00745ED5">
      <w:pPr>
        <w:rPr>
          <w:iCs/>
        </w:rPr>
      </w:pPr>
    </w:p>
    <w:p w14:paraId="0CCF6FEC" w14:textId="77777777" w:rsidR="00745ED5" w:rsidRDefault="00745ED5" w:rsidP="00745ED5">
      <w:pPr>
        <w:rPr>
          <w:iCs/>
        </w:rPr>
      </w:pPr>
    </w:p>
    <w:p w14:paraId="22442467" w14:textId="77777777" w:rsidR="00745ED5" w:rsidRDefault="00745ED5" w:rsidP="00745ED5">
      <w:pPr>
        <w:rPr>
          <w:iCs/>
        </w:rPr>
      </w:pPr>
    </w:p>
    <w:p w14:paraId="38AF2581" w14:textId="77777777" w:rsidR="00745ED5" w:rsidRDefault="00745ED5" w:rsidP="00745ED5">
      <w:pPr>
        <w:rPr>
          <w:iCs/>
        </w:rPr>
      </w:pPr>
    </w:p>
    <w:p w14:paraId="25AD0325" w14:textId="77777777" w:rsidR="00745ED5" w:rsidRDefault="00745ED5" w:rsidP="00745ED5">
      <w:pPr>
        <w:rPr>
          <w:iCs/>
        </w:rPr>
      </w:pPr>
    </w:p>
    <w:p w14:paraId="35EFE911" w14:textId="77777777" w:rsidR="00745ED5" w:rsidRDefault="00745ED5" w:rsidP="00745ED5">
      <w:pPr>
        <w:rPr>
          <w:iCs/>
        </w:rPr>
      </w:pPr>
    </w:p>
    <w:p w14:paraId="724BF92D" w14:textId="7D345DAD" w:rsidR="00745ED5" w:rsidRPr="002E3471" w:rsidRDefault="00745ED5" w:rsidP="00745ED5">
      <w:pPr>
        <w:pStyle w:val="ListParagraph"/>
        <w:numPr>
          <w:ilvl w:val="0"/>
          <w:numId w:val="64"/>
        </w:numPr>
        <w:rPr>
          <w:rFonts w:ascii="Times New Roman" w:hAnsi="Times New Roman" w:cs="Times New Roman"/>
          <w:b/>
          <w:bCs/>
        </w:rPr>
      </w:pPr>
      <w:r>
        <w:rPr>
          <w:rFonts w:ascii="Times New Roman" w:hAnsi="Times New Roman" w:cs="Times New Roman"/>
          <w:b/>
          <w:bCs/>
          <w:sz w:val="24"/>
          <w:szCs w:val="24"/>
        </w:rPr>
        <w:lastRenderedPageBreak/>
        <w:t xml:space="preserve">Someone has edited </w:t>
      </w:r>
      <w:proofErr w:type="spellStart"/>
      <w:r>
        <w:rPr>
          <w:rFonts w:ascii="Times New Roman" w:hAnsi="Times New Roman" w:cs="Times New Roman"/>
          <w:b/>
          <w:bCs/>
          <w:sz w:val="24"/>
          <w:szCs w:val="24"/>
        </w:rPr>
        <w:t>Krusty’s</w:t>
      </w:r>
      <w:proofErr w:type="spellEnd"/>
      <w:r>
        <w:rPr>
          <w:rFonts w:ascii="Times New Roman" w:hAnsi="Times New Roman" w:cs="Times New Roman"/>
          <w:b/>
          <w:bCs/>
          <w:sz w:val="24"/>
          <w:szCs w:val="24"/>
        </w:rPr>
        <w:t xml:space="preserve"> comedy routine video</w:t>
      </w:r>
      <w:r w:rsidR="00265CD3">
        <w:rPr>
          <w:rFonts w:ascii="Times New Roman" w:hAnsi="Times New Roman" w:cs="Times New Roman"/>
          <w:b/>
          <w:bCs/>
          <w:sz w:val="24"/>
          <w:szCs w:val="24"/>
        </w:rPr>
        <w:t xml:space="preserve"> which must be the reason</w:t>
      </w:r>
      <w:r>
        <w:rPr>
          <w:rFonts w:ascii="Times New Roman" w:hAnsi="Times New Roman" w:cs="Times New Roman"/>
          <w:b/>
          <w:bCs/>
          <w:sz w:val="24"/>
          <w:szCs w:val="24"/>
        </w:rPr>
        <w:t xml:space="preserve"> he didn’t perform well. Who edited, and who edited it last and at what time?</w:t>
      </w:r>
    </w:p>
    <w:p w14:paraId="67A3271C" w14:textId="77777777" w:rsidR="00745ED5" w:rsidRDefault="00745ED5" w:rsidP="00745ED5">
      <w:r w:rsidRPr="0099225C">
        <w:rPr>
          <w:noProof/>
        </w:rPr>
        <mc:AlternateContent>
          <mc:Choice Requires="wps">
            <w:drawing>
              <wp:inline distT="0" distB="0" distL="0" distR="0" wp14:anchorId="67945599" wp14:editId="27E7F0F2">
                <wp:extent cx="5274310" cy="2133600"/>
                <wp:effectExtent l="0" t="0" r="21590" b="19050"/>
                <wp:docPr id="357434567"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2133600"/>
                        </a:xfrm>
                        <a:prstGeom prst="roundRect">
                          <a:avLst>
                            <a:gd name="adj" fmla="val 16667"/>
                          </a:avLst>
                        </a:prstGeom>
                        <a:solidFill>
                          <a:srgbClr val="FFFFFF"/>
                        </a:solidFill>
                        <a:ln w="9525">
                          <a:solidFill>
                            <a:srgbClr val="000000"/>
                          </a:solidFill>
                          <a:round/>
                          <a:headEnd/>
                          <a:tailEnd/>
                        </a:ln>
                      </wps:spPr>
                      <wps:txbx>
                        <w:txbxContent>
                          <w:p w14:paraId="09C20408" w14:textId="62197278" w:rsidR="00745ED5" w:rsidRPr="000C09EC" w:rsidRDefault="00745ED5" w:rsidP="00745ED5">
                            <w:pPr>
                              <w:rPr>
                                <w:iCs/>
                                <w:sz w:val="20"/>
                                <w:szCs w:val="20"/>
                              </w:rPr>
                            </w:pPr>
                          </w:p>
                          <w:p w14:paraId="73216E29" w14:textId="51D682FA" w:rsidR="00745ED5" w:rsidRPr="000C09EC" w:rsidRDefault="00265CD3" w:rsidP="00745ED5">
                            <w:pPr>
                              <w:rPr>
                                <w:iCs/>
                                <w:sz w:val="20"/>
                                <w:szCs w:val="20"/>
                              </w:rPr>
                            </w:pPr>
                            <w:r>
                              <w:rPr>
                                <w:noProof/>
                              </w:rPr>
                              <w:drawing>
                                <wp:inline distT="0" distB="0" distL="0" distR="0" wp14:anchorId="2D6B826B" wp14:editId="7430FF76">
                                  <wp:extent cx="1719580" cy="1823720"/>
                                  <wp:effectExtent l="0" t="0" r="0" b="5080"/>
                                  <wp:docPr id="5197868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86840" name="Picture 1" descr="A screenshot of a computer&#10;&#10;Description automatically generated"/>
                                          <pic:cNvPicPr/>
                                        </pic:nvPicPr>
                                        <pic:blipFill>
                                          <a:blip r:embed="rId24"/>
                                          <a:stretch>
                                            <a:fillRect/>
                                          </a:stretch>
                                        </pic:blipFill>
                                        <pic:spPr>
                                          <a:xfrm>
                                            <a:off x="0" y="0"/>
                                            <a:ext cx="1719580" cy="1823720"/>
                                          </a:xfrm>
                                          <a:prstGeom prst="rect">
                                            <a:avLst/>
                                          </a:prstGeom>
                                        </pic:spPr>
                                      </pic:pic>
                                    </a:graphicData>
                                  </a:graphic>
                                </wp:inline>
                              </w:drawing>
                            </w:r>
                          </w:p>
                          <w:p w14:paraId="648C1121" w14:textId="77777777" w:rsidR="00745ED5" w:rsidRPr="000C09EC" w:rsidRDefault="00745ED5" w:rsidP="00745ED5">
                            <w:pPr>
                              <w:rPr>
                                <w:iCs/>
                                <w:sz w:val="20"/>
                                <w:szCs w:val="20"/>
                              </w:rPr>
                            </w:pPr>
                          </w:p>
                        </w:txbxContent>
                      </wps:txbx>
                      <wps:bodyPr rot="0" vert="horz" wrap="square" lIns="91440" tIns="45720" rIns="91440" bIns="45720" anchor="t" anchorCtr="0" upright="1">
                        <a:noAutofit/>
                      </wps:bodyPr>
                    </wps:wsp>
                  </a:graphicData>
                </a:graphic>
              </wp:inline>
            </w:drawing>
          </mc:Choice>
          <mc:Fallback>
            <w:pict>
              <v:roundrect w14:anchorId="67945599" id="_x0000_s1040" style="width:415.3pt;height:16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">
                <v:textbox>
                  <w:txbxContent>
                    <w:p w14:paraId="09C20408" w14:textId="62197278" w:rsidR="00745ED5" w:rsidRPr="000C09EC" w:rsidRDefault="00745ED5" w:rsidP="00745ED5">
                      <w:pPr>
                        <w:rPr>
                          <w:iCs/>
                          <w:sz w:val="20"/>
                          <w:szCs w:val="20"/>
                        </w:rPr>
                      </w:pPr>
                    </w:p>
                    <w:p w14:paraId="73216E29" w14:textId="51D682FA" w:rsidR="00745ED5" w:rsidRPr="000C09EC" w:rsidRDefault="00265CD3" w:rsidP="00745ED5">
                      <w:pPr>
                        <w:rPr>
                          <w:iCs/>
                          <w:sz w:val="20"/>
                          <w:szCs w:val="20"/>
                        </w:rPr>
                      </w:pPr>
                      <w:r>
                        <w:rPr>
                          <w:noProof/>
                        </w:rPr>
                        <w:drawing>
                          <wp:inline distT="0" distB="0" distL="0" distR="0" wp14:anchorId="2D6B826B" wp14:editId="7430FF76">
                            <wp:extent cx="1719580" cy="1823720"/>
                            <wp:effectExtent l="0" t="0" r="0" b="5080"/>
                            <wp:docPr id="5197868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86840" name="Picture 1" descr="A screenshot of a computer&#10;&#10;Description automatically generated"/>
                                    <pic:cNvPicPr/>
                                  </pic:nvPicPr>
                                  <pic:blipFill>
                                    <a:blip r:embed="rId25"/>
                                    <a:stretch>
                                      <a:fillRect/>
                                    </a:stretch>
                                  </pic:blipFill>
                                  <pic:spPr>
                                    <a:xfrm>
                                      <a:off x="0" y="0"/>
                                      <a:ext cx="1719580" cy="1823720"/>
                                    </a:xfrm>
                                    <a:prstGeom prst="rect">
                                      <a:avLst/>
                                    </a:prstGeom>
                                  </pic:spPr>
                                </pic:pic>
                              </a:graphicData>
                            </a:graphic>
                          </wp:inline>
                        </w:drawing>
                      </w:r>
                    </w:p>
                    <w:p w14:paraId="648C1121" w14:textId="77777777" w:rsidR="00745ED5" w:rsidRPr="000C09EC" w:rsidRDefault="00745ED5" w:rsidP="00745ED5">
                      <w:pPr>
                        <w:rPr>
                          <w:iCs/>
                          <w:sz w:val="20"/>
                          <w:szCs w:val="20"/>
                        </w:rPr>
                      </w:pPr>
                    </w:p>
                  </w:txbxContent>
                </v:textbox>
                <w10:anchorlock/>
              </v:roundrect>
            </w:pict>
          </mc:Fallback>
        </mc:AlternateContent>
      </w:r>
    </w:p>
    <w:p w14:paraId="79204F6F" w14:textId="77777777" w:rsidR="00745ED5" w:rsidRDefault="00745ED5" w:rsidP="00745ED5">
      <w:pPr>
        <w:rPr>
          <w:iCs/>
        </w:rPr>
      </w:pPr>
    </w:p>
    <w:p w14:paraId="73EA0A8F" w14:textId="49C82866" w:rsidR="00265CD3" w:rsidRPr="002E3471" w:rsidRDefault="00265CD3" w:rsidP="00265CD3">
      <w:pPr>
        <w:pStyle w:val="ListParagraph"/>
        <w:numPr>
          <w:ilvl w:val="0"/>
          <w:numId w:val="64"/>
        </w:numPr>
        <w:rPr>
          <w:rFonts w:ascii="Times New Roman" w:hAnsi="Times New Roman" w:cs="Times New Roman"/>
          <w:b/>
          <w:bCs/>
        </w:rPr>
      </w:pPr>
      <w:r>
        <w:rPr>
          <w:rFonts w:ascii="Times New Roman" w:hAnsi="Times New Roman" w:cs="Times New Roman"/>
          <w:b/>
          <w:bCs/>
          <w:sz w:val="24"/>
          <w:szCs w:val="24"/>
        </w:rPr>
        <w:t>Someone has stolen an important file only downloaded once. What is this file, who downloaded it and at what time?</w:t>
      </w:r>
    </w:p>
    <w:p w14:paraId="74A3F626" w14:textId="77777777" w:rsidR="00265CD3" w:rsidRDefault="00265CD3" w:rsidP="00265CD3">
      <w:r w:rsidRPr="0099225C">
        <w:rPr>
          <w:noProof/>
        </w:rPr>
        <mc:AlternateContent>
          <mc:Choice Requires="wps">
            <w:drawing>
              <wp:inline distT="0" distB="0" distL="0" distR="0" wp14:anchorId="61397E82" wp14:editId="2918AC60">
                <wp:extent cx="5274310" cy="1653540"/>
                <wp:effectExtent l="0" t="0" r="21590" b="22860"/>
                <wp:docPr id="806394996"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653540"/>
                        </a:xfrm>
                        <a:prstGeom prst="roundRect">
                          <a:avLst>
                            <a:gd name="adj" fmla="val 16667"/>
                          </a:avLst>
                        </a:prstGeom>
                        <a:solidFill>
                          <a:srgbClr val="FFFFFF"/>
                        </a:solidFill>
                        <a:ln w="9525">
                          <a:solidFill>
                            <a:srgbClr val="000000"/>
                          </a:solidFill>
                          <a:round/>
                          <a:headEnd/>
                          <a:tailEnd/>
                        </a:ln>
                      </wps:spPr>
                      <wps:txbx>
                        <w:txbxContent>
                          <w:p w14:paraId="01C8D2A1" w14:textId="77777777" w:rsidR="00265CD3" w:rsidRPr="000C09EC" w:rsidRDefault="00265CD3" w:rsidP="00265CD3">
                            <w:pPr>
                              <w:rPr>
                                <w:iCs/>
                                <w:sz w:val="20"/>
                                <w:szCs w:val="20"/>
                              </w:rPr>
                            </w:pPr>
                          </w:p>
                          <w:p w14:paraId="10452310" w14:textId="05AE50C7" w:rsidR="00265CD3" w:rsidRPr="000C09EC" w:rsidRDefault="00265CD3" w:rsidP="00265CD3">
                            <w:pPr>
                              <w:rPr>
                                <w:iCs/>
                                <w:sz w:val="20"/>
                                <w:szCs w:val="20"/>
                              </w:rPr>
                            </w:pPr>
                            <w:r>
                              <w:rPr>
                                <w:noProof/>
                              </w:rPr>
                              <w:drawing>
                                <wp:inline distT="0" distB="0" distL="0" distR="0" wp14:anchorId="0B5D880F" wp14:editId="711301E9">
                                  <wp:extent cx="2727960" cy="1191889"/>
                                  <wp:effectExtent l="0" t="0" r="0" b="8890"/>
                                  <wp:docPr id="1438241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241964" name="Picture 1" descr="A screenshot of a computer&#10;&#10;Description automatically generated"/>
                                          <pic:cNvPicPr/>
                                        </pic:nvPicPr>
                                        <pic:blipFill>
                                          <a:blip r:embed="rId26"/>
                                          <a:stretch>
                                            <a:fillRect/>
                                          </a:stretch>
                                        </pic:blipFill>
                                        <pic:spPr>
                                          <a:xfrm>
                                            <a:off x="0" y="0"/>
                                            <a:ext cx="2742710" cy="1198333"/>
                                          </a:xfrm>
                                          <a:prstGeom prst="rect">
                                            <a:avLst/>
                                          </a:prstGeom>
                                        </pic:spPr>
                                      </pic:pic>
                                    </a:graphicData>
                                  </a:graphic>
                                </wp:inline>
                              </w:drawing>
                            </w:r>
                          </w:p>
                          <w:p w14:paraId="475ED59C" w14:textId="77777777" w:rsidR="00265CD3" w:rsidRPr="000C09EC" w:rsidRDefault="00265CD3" w:rsidP="00265CD3">
                            <w:pPr>
                              <w:rPr>
                                <w:iCs/>
                                <w:sz w:val="20"/>
                                <w:szCs w:val="20"/>
                              </w:rPr>
                            </w:pPr>
                          </w:p>
                        </w:txbxContent>
                      </wps:txbx>
                      <wps:bodyPr rot="0" vert="horz" wrap="square" lIns="91440" tIns="45720" rIns="91440" bIns="45720" anchor="t" anchorCtr="0" upright="1">
                        <a:noAutofit/>
                      </wps:bodyPr>
                    </wps:wsp>
                  </a:graphicData>
                </a:graphic>
              </wp:inline>
            </w:drawing>
          </mc:Choice>
          <mc:Fallback>
            <w:pict>
              <v:roundrect w14:anchorId="61397E82" id="_x0000_s1041" style="width:415.3pt;height:130.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">
                <v:textbox>
                  <w:txbxContent>
                    <w:p w14:paraId="01C8D2A1" w14:textId="77777777" w:rsidR="00265CD3" w:rsidRPr="000C09EC" w:rsidRDefault="00265CD3" w:rsidP="00265CD3">
                      <w:pPr>
                        <w:rPr>
                          <w:iCs/>
                          <w:sz w:val="20"/>
                          <w:szCs w:val="20"/>
                        </w:rPr>
                      </w:pPr>
                    </w:p>
                    <w:p w14:paraId="10452310" w14:textId="05AE50C7" w:rsidR="00265CD3" w:rsidRPr="000C09EC" w:rsidRDefault="00265CD3" w:rsidP="00265CD3">
                      <w:pPr>
                        <w:rPr>
                          <w:iCs/>
                          <w:sz w:val="20"/>
                          <w:szCs w:val="20"/>
                        </w:rPr>
                      </w:pPr>
                      <w:r>
                        <w:rPr>
                          <w:noProof/>
                        </w:rPr>
                        <w:drawing>
                          <wp:inline distT="0" distB="0" distL="0" distR="0" wp14:anchorId="0B5D880F" wp14:editId="711301E9">
                            <wp:extent cx="2727960" cy="1191889"/>
                            <wp:effectExtent l="0" t="0" r="0" b="8890"/>
                            <wp:docPr id="1438241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241964" name="Picture 1" descr="A screenshot of a computer&#10;&#10;Description automatically generated"/>
                                    <pic:cNvPicPr/>
                                  </pic:nvPicPr>
                                  <pic:blipFill>
                                    <a:blip r:embed="rId27"/>
                                    <a:stretch>
                                      <a:fillRect/>
                                    </a:stretch>
                                  </pic:blipFill>
                                  <pic:spPr>
                                    <a:xfrm>
                                      <a:off x="0" y="0"/>
                                      <a:ext cx="2742710" cy="1198333"/>
                                    </a:xfrm>
                                    <a:prstGeom prst="rect">
                                      <a:avLst/>
                                    </a:prstGeom>
                                  </pic:spPr>
                                </pic:pic>
                              </a:graphicData>
                            </a:graphic>
                          </wp:inline>
                        </w:drawing>
                      </w:r>
                    </w:p>
                    <w:p w14:paraId="475ED59C" w14:textId="77777777" w:rsidR="00265CD3" w:rsidRPr="000C09EC" w:rsidRDefault="00265CD3" w:rsidP="00265CD3">
                      <w:pPr>
                        <w:rPr>
                          <w:iCs/>
                          <w:sz w:val="20"/>
                          <w:szCs w:val="20"/>
                        </w:rPr>
                      </w:pPr>
                    </w:p>
                  </w:txbxContent>
                </v:textbox>
                <w10:anchorlock/>
              </v:roundrect>
            </w:pict>
          </mc:Fallback>
        </mc:AlternateContent>
      </w:r>
    </w:p>
    <w:p w14:paraId="512706B7" w14:textId="77777777" w:rsidR="00265CD3" w:rsidRDefault="00265CD3" w:rsidP="00265CD3">
      <w:pPr>
        <w:rPr>
          <w:iCs/>
        </w:rPr>
      </w:pPr>
    </w:p>
    <w:p w14:paraId="135A458A" w14:textId="77777777" w:rsidR="008420AD" w:rsidRDefault="008420AD" w:rsidP="00F84573">
      <w:pPr>
        <w:rPr>
          <w:iCs/>
        </w:rPr>
      </w:pPr>
    </w:p>
    <w:sectPr w:rsidR="008420AD">
      <w:headerReference w:type="default" r:id="rId28"/>
      <w:footerReference w:type="default" r:id="rId29"/>
      <w:pgSz w:w="11906" w:h="16838"/>
      <w:pgMar w:top="1440" w:right="1800" w:bottom="1440" w:left="1800" w:header="708" w:footer="708"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E5FC7B" w14:textId="77777777" w:rsidR="00620E90" w:rsidRDefault="00620E90">
      <w:r>
        <w:separator/>
      </w:r>
    </w:p>
  </w:endnote>
  <w:endnote w:type="continuationSeparator" w:id="0">
    <w:p w14:paraId="01EDB981" w14:textId="77777777" w:rsidR="00620E90" w:rsidRDefault="00620E90">
      <w:r>
        <w:continuationSeparator/>
      </w:r>
    </w:p>
  </w:endnote>
  <w:endnote w:type="continuationNotice" w:id="1">
    <w:p w14:paraId="41A115DE" w14:textId="77777777" w:rsidR="00620E90" w:rsidRDefault="00620E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97C47" w14:textId="677C03B6" w:rsidR="00EB19C9" w:rsidRDefault="00B065DA">
    <w:pPr>
      <w:pStyle w:val="Footer"/>
      <w:ind w:right="360"/>
    </w:pPr>
    <w:r>
      <w:rPr>
        <w:noProof/>
      </w:rPr>
      <mc:AlternateContent>
        <mc:Choice Requires="wps">
          <w:drawing>
            <wp:anchor distT="0" distB="0" distL="0" distR="0" simplePos="0" relativeHeight="251658243" behindDoc="0" locked="0" layoutInCell="1" allowOverlap="1" wp14:anchorId="35D7F7BA" wp14:editId="40289656">
              <wp:simplePos x="0" y="0"/>
              <wp:positionH relativeFrom="page">
                <wp:posOffset>5929630</wp:posOffset>
              </wp:positionH>
              <wp:positionV relativeFrom="paragraph">
                <wp:posOffset>635</wp:posOffset>
              </wp:positionV>
              <wp:extent cx="485775" cy="173355"/>
              <wp:effectExtent l="5080" t="5715" r="4445" b="1905"/>
              <wp:wrapSquare wrapText="largest"/>
              <wp:docPr id="143883696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733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2A5B39" w14:textId="77777777" w:rsidR="00EB19C9" w:rsidRDefault="00EB19C9">
                          <w:pPr>
                            <w:pStyle w:val="Foo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6B3CF0">
                            <w:rPr>
                              <w:rStyle w:val="PageNumber"/>
                              <w:noProof/>
                            </w:rPr>
                            <w:t>1</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D7F7BA" id="_x0000_t202" coordsize="21600,21600" o:spt="202" path="m,l,21600r21600,l21600,xe">
              <v:stroke joinstyle="miter"/>
              <v:path gradientshapeok="t" o:connecttype="rect"/>
            </v:shapetype>
            <v:shape id="Text Box 5" o:spid="_x0000_s1042" type="#_x0000_t202" style="position:absolute;margin-left:466.9pt;margin-top:.05pt;width:38.25pt;height:13.65pt;z-index:25165824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" stroked="f">
              <v:fill opacity="0"/>
              <v:textbox inset="0,0,0,0">
                <w:txbxContent>
                  <w:p w14:paraId="772A5B39" w14:textId="77777777" w:rsidR="00EB19C9" w:rsidRDefault="00EB19C9">
                    <w:pPr>
                      <w:pStyle w:val="Foo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6B3CF0">
                      <w:rPr>
                        <w:rStyle w:val="PageNumber"/>
                        <w:noProof/>
                      </w:rPr>
                      <w:t>1</w:t>
                    </w:r>
                    <w:r>
                      <w:rPr>
                        <w:rStyle w:val="PageNumber"/>
                      </w:rPr>
                      <w:fldChar w:fldCharType="end"/>
                    </w:r>
                  </w:p>
                </w:txbxContent>
              </v:textbox>
              <w10:wrap type="square" side="largest" anchorx="page"/>
            </v:shape>
          </w:pict>
        </mc:Fallback>
      </mc:AlternateContent>
    </w:r>
    <w:r w:rsidR="00057682">
      <w:t>COS</w:t>
    </w:r>
    <w:r w:rsidR="00942DF4">
      <w:t>30015</w:t>
    </w:r>
    <w:r w:rsidR="00EB19C9">
      <w:rPr>
        <w:i/>
      </w:rPr>
      <w:t xml:space="preserve"> Lab </w:t>
    </w:r>
    <w:r w:rsidR="001340C4">
      <w:rPr>
        <w:rFonts w:hint="eastAsia"/>
        <w:i/>
        <w:lang w:eastAsia="zh-CN"/>
      </w:rPr>
      <w:t>11</w:t>
    </w:r>
    <w:r w:rsidR="00EB19C9">
      <w:rPr>
        <w:i/>
      </w:rPr>
      <w:t xml:space="preserve"> (week </w:t>
    </w:r>
    <w:r w:rsidR="001340C4">
      <w:rPr>
        <w:rFonts w:hint="eastAsia"/>
        <w:i/>
        <w:lang w:eastAsia="zh-CN"/>
      </w:rPr>
      <w:t>11</w:t>
    </w:r>
    <w:r w:rsidR="00EB19C9">
      <w:rPr>
        <w:i/>
      </w:rPr>
      <w:t>)</w:t>
    </w:r>
  </w:p>
  <w:p w14:paraId="2D018E0E" w14:textId="77777777" w:rsidR="00EB19C9" w:rsidRDefault="00EB19C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7E2F82" w14:textId="77777777" w:rsidR="00620E90" w:rsidRDefault="00620E90">
      <w:r>
        <w:separator/>
      </w:r>
    </w:p>
  </w:footnote>
  <w:footnote w:type="continuationSeparator" w:id="0">
    <w:p w14:paraId="0DDE4712" w14:textId="77777777" w:rsidR="00620E90" w:rsidRDefault="00620E90">
      <w:r>
        <w:continuationSeparator/>
      </w:r>
    </w:p>
  </w:footnote>
  <w:footnote w:type="continuationNotice" w:id="1">
    <w:p w14:paraId="32271C31" w14:textId="77777777" w:rsidR="00620E90" w:rsidRDefault="00620E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2F8FA" w14:textId="77777777" w:rsidR="00EB19C9" w:rsidRDefault="00EB19C9">
    <w:pPr>
      <w:pStyle w:val="Header"/>
    </w:pPr>
    <w:r>
      <w:rPr>
        <w:b/>
        <w:color w:val="000000"/>
      </w:rPr>
      <w:t xml:space="preserve">Name: ______________________________________ Student </w:t>
    </w:r>
    <w:proofErr w:type="gramStart"/>
    <w:r>
      <w:rPr>
        <w:b/>
        <w:color w:val="000000"/>
      </w:rPr>
      <w:t>ID:_</w:t>
    </w:r>
    <w:proofErr w:type="gramEnd"/>
    <w:r>
      <w:rPr>
        <w:b/>
        <w:color w:val="000000"/>
      </w:rPr>
      <w:t>_____________</w:t>
    </w:r>
    <w:r>
      <w:rPr>
        <w:b/>
        <w:color w:val="000000"/>
      </w:rPr>
      <w:br/>
    </w:r>
  </w:p>
  <w:p w14:paraId="3F365C85" w14:textId="77777777" w:rsidR="00EB19C9" w:rsidRDefault="00EB19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A red question mark on a white background&#10;&#10;Description automatically generated" style="width:168.75pt;height:168.75pt;visibility:visible;mso-wrap-style:square" o:bullet="t">
        <v:imagedata r:id="rId1" o:title="A red question mark on a white background&#10;&#10;Description automatically generated"/>
      </v:shape>
    </w:pict>
  </w:numPicBullet>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Symbol" w:hAnsi="Symbol" w:cs="Symbol" w:hint="default"/>
      </w:rPr>
    </w:lvl>
    <w:lvl w:ilvl="1">
      <w:start w:val="1"/>
      <w:numFmt w:val="none"/>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pStyle w:val="ListBullet"/>
      <w:lvlText w:val=""/>
      <w:lvlJc w:val="left"/>
      <w:pPr>
        <w:tabs>
          <w:tab w:val="num" w:pos="360"/>
        </w:tabs>
        <w:ind w:left="360" w:hanging="360"/>
      </w:pPr>
      <w:rPr>
        <w:rFonts w:ascii="Symbol" w:hAnsi="Symbol" w:cs="Symbol" w:hint="default"/>
      </w:rPr>
    </w:lvl>
  </w:abstractNum>
  <w:abstractNum w:abstractNumId="2" w15:restartNumberingAfterBreak="0">
    <w:nsid w:val="00000003"/>
    <w:multiLevelType w:val="singleLevel"/>
    <w:tmpl w:val="00000003"/>
    <w:name w:val="WW8Num3"/>
    <w:lvl w:ilvl="0">
      <w:start w:val="1"/>
      <w:numFmt w:val="decimal"/>
      <w:lvlText w:val="%1."/>
      <w:lvlJc w:val="left"/>
      <w:pPr>
        <w:tabs>
          <w:tab w:val="num" w:pos="720"/>
        </w:tabs>
        <w:ind w:left="720" w:hanging="360"/>
      </w:pPr>
      <w:rPr>
        <w:rFonts w:hint="default"/>
      </w:rPr>
    </w:lvl>
  </w:abstractNum>
  <w:abstractNum w:abstractNumId="3" w15:restartNumberingAfterBreak="0">
    <w:nsid w:val="00000004"/>
    <w:multiLevelType w:val="multilevel"/>
    <w:tmpl w:val="00000004"/>
    <w:lvl w:ilvl="0">
      <w:start w:val="1"/>
      <w:numFmt w:val="decimal"/>
      <w:lvlText w:val="%1."/>
      <w:lvlJc w:val="left"/>
      <w:pPr>
        <w:tabs>
          <w:tab w:val="num" w:pos="644"/>
        </w:tabs>
        <w:ind w:left="644"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5"/>
    <w:multiLevelType w:val="multilevel"/>
    <w:tmpl w:val="00000005"/>
    <w:name w:val="WW8Num5"/>
    <w:lvl w:ilvl="0">
      <w:start w:val="1"/>
      <w:numFmt w:val="decimal"/>
      <w:lvlText w:val="%1."/>
      <w:lvlJc w:val="left"/>
      <w:pPr>
        <w:tabs>
          <w:tab w:val="num" w:pos="0"/>
        </w:tabs>
        <w:ind w:left="1115" w:hanging="360"/>
      </w:pPr>
      <w:rPr>
        <w:rFonts w:ascii="Symbol" w:hAnsi="Symbol" w:cs="Symbol" w:hint="default"/>
        <w:b/>
        <w:lang w:val="en-AU"/>
      </w:rPr>
    </w:lvl>
    <w:lvl w:ilvl="1">
      <w:start w:val="1"/>
      <w:numFmt w:val="lowerLetter"/>
      <w:lvlText w:val="%2."/>
      <w:lvlJc w:val="left"/>
      <w:pPr>
        <w:tabs>
          <w:tab w:val="num" w:pos="0"/>
        </w:tabs>
        <w:ind w:left="1835" w:hanging="360"/>
      </w:pPr>
      <w:rPr>
        <w:rFonts w:ascii="Symbol" w:hAnsi="Symbol" w:cs="Symbol" w:hint="default"/>
        <w:b/>
        <w:lang w:val="en-AU"/>
      </w:rPr>
    </w:lvl>
    <w:lvl w:ilvl="2">
      <w:start w:val="1"/>
      <w:numFmt w:val="lowerRoman"/>
      <w:lvlText w:val="%3."/>
      <w:lvlJc w:val="right"/>
      <w:pPr>
        <w:tabs>
          <w:tab w:val="num" w:pos="0"/>
        </w:tabs>
        <w:ind w:left="2555" w:hanging="180"/>
      </w:pPr>
      <w:rPr>
        <w:rFonts w:ascii="Symbol" w:hAnsi="Symbol" w:cs="Symbol" w:hint="default"/>
        <w:b/>
        <w:lang w:val="en-AU"/>
      </w:rPr>
    </w:lvl>
    <w:lvl w:ilvl="3">
      <w:start w:val="1"/>
      <w:numFmt w:val="decimal"/>
      <w:lvlText w:val="%4."/>
      <w:lvlJc w:val="left"/>
      <w:pPr>
        <w:tabs>
          <w:tab w:val="num" w:pos="0"/>
        </w:tabs>
        <w:ind w:left="3275" w:hanging="360"/>
      </w:pPr>
      <w:rPr>
        <w:rFonts w:ascii="Symbol" w:hAnsi="Symbol" w:cs="Symbol" w:hint="default"/>
        <w:b/>
        <w:lang w:val="en-AU"/>
      </w:rPr>
    </w:lvl>
    <w:lvl w:ilvl="4">
      <w:start w:val="1"/>
      <w:numFmt w:val="lowerLetter"/>
      <w:lvlText w:val="%5."/>
      <w:lvlJc w:val="left"/>
      <w:pPr>
        <w:tabs>
          <w:tab w:val="num" w:pos="0"/>
        </w:tabs>
        <w:ind w:left="3995" w:hanging="360"/>
      </w:pPr>
      <w:rPr>
        <w:rFonts w:ascii="Symbol" w:hAnsi="Symbol" w:cs="Symbol" w:hint="default"/>
        <w:b/>
        <w:lang w:val="en-AU"/>
      </w:rPr>
    </w:lvl>
    <w:lvl w:ilvl="5">
      <w:start w:val="1"/>
      <w:numFmt w:val="lowerRoman"/>
      <w:lvlText w:val="%6."/>
      <w:lvlJc w:val="right"/>
      <w:pPr>
        <w:tabs>
          <w:tab w:val="num" w:pos="0"/>
        </w:tabs>
        <w:ind w:left="4715" w:hanging="180"/>
      </w:pPr>
      <w:rPr>
        <w:rFonts w:ascii="Symbol" w:hAnsi="Symbol" w:cs="Symbol" w:hint="default"/>
        <w:b/>
        <w:lang w:val="en-AU"/>
      </w:rPr>
    </w:lvl>
    <w:lvl w:ilvl="6">
      <w:start w:val="1"/>
      <w:numFmt w:val="decimal"/>
      <w:lvlText w:val="%7."/>
      <w:lvlJc w:val="left"/>
      <w:pPr>
        <w:tabs>
          <w:tab w:val="num" w:pos="0"/>
        </w:tabs>
        <w:ind w:left="5435" w:hanging="360"/>
      </w:pPr>
      <w:rPr>
        <w:rFonts w:ascii="Symbol" w:hAnsi="Symbol" w:cs="Symbol" w:hint="default"/>
        <w:b/>
        <w:lang w:val="en-AU"/>
      </w:rPr>
    </w:lvl>
    <w:lvl w:ilvl="7">
      <w:start w:val="1"/>
      <w:numFmt w:val="lowerLetter"/>
      <w:lvlText w:val="%8."/>
      <w:lvlJc w:val="left"/>
      <w:pPr>
        <w:tabs>
          <w:tab w:val="num" w:pos="0"/>
        </w:tabs>
        <w:ind w:left="6155" w:hanging="360"/>
      </w:pPr>
      <w:rPr>
        <w:rFonts w:ascii="Symbol" w:hAnsi="Symbol" w:cs="Symbol" w:hint="default"/>
        <w:b/>
        <w:lang w:val="en-AU"/>
      </w:rPr>
    </w:lvl>
    <w:lvl w:ilvl="8">
      <w:start w:val="1"/>
      <w:numFmt w:val="lowerRoman"/>
      <w:lvlText w:val="%9."/>
      <w:lvlJc w:val="right"/>
      <w:pPr>
        <w:tabs>
          <w:tab w:val="num" w:pos="0"/>
        </w:tabs>
        <w:ind w:left="6875" w:hanging="180"/>
      </w:pPr>
      <w:rPr>
        <w:rFonts w:ascii="Symbol" w:hAnsi="Symbol" w:cs="Symbol" w:hint="default"/>
        <w:b/>
        <w:lang w:val="en-AU"/>
      </w:rPr>
    </w:lvl>
  </w:abstractNum>
  <w:abstractNum w:abstractNumId="5" w15:restartNumberingAfterBreak="0">
    <w:nsid w:val="00000006"/>
    <w:multiLevelType w:val="multilevel"/>
    <w:tmpl w:val="00000006"/>
    <w:name w:val="WW8Num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1596F1D"/>
    <w:multiLevelType w:val="hybridMultilevel"/>
    <w:tmpl w:val="1AB2A6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1751E3E"/>
    <w:multiLevelType w:val="multilevel"/>
    <w:tmpl w:val="E0140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8F251A"/>
    <w:multiLevelType w:val="multilevel"/>
    <w:tmpl w:val="2AE8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CF4CB2"/>
    <w:multiLevelType w:val="multilevel"/>
    <w:tmpl w:val="5E7C3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9215AA"/>
    <w:multiLevelType w:val="hybridMultilevel"/>
    <w:tmpl w:val="70CEE994"/>
    <w:lvl w:ilvl="0" w:tplc="5E3C82FC">
      <w:start w:val="1"/>
      <w:numFmt w:val="decimal"/>
      <w:lvlText w:val="%1."/>
      <w:lvlJc w:val="left"/>
      <w:pPr>
        <w:ind w:left="720" w:hanging="360"/>
      </w:pPr>
      <w:rPr>
        <w:rFonts w:eastAsiaTheme="minorEastAsia"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9DE4D73"/>
    <w:multiLevelType w:val="hybridMultilevel"/>
    <w:tmpl w:val="A88C9086"/>
    <w:lvl w:ilvl="0" w:tplc="FFFFFFFF">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B7F4AD7"/>
    <w:multiLevelType w:val="hybridMultilevel"/>
    <w:tmpl w:val="E03293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CFC5612"/>
    <w:multiLevelType w:val="multilevel"/>
    <w:tmpl w:val="4E62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5A6D0D"/>
    <w:multiLevelType w:val="multilevel"/>
    <w:tmpl w:val="BB9A80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lang w:val="en-AU"/>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0FDB73BD"/>
    <w:multiLevelType w:val="multilevel"/>
    <w:tmpl w:val="B3D6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8F76D1"/>
    <w:multiLevelType w:val="hybridMultilevel"/>
    <w:tmpl w:val="BACCCC90"/>
    <w:lvl w:ilvl="0" w:tplc="A678CEDE">
      <w:start w:val="13"/>
      <w:numFmt w:val="bullet"/>
      <w:lvlText w:val="-"/>
      <w:lvlJc w:val="left"/>
      <w:pPr>
        <w:ind w:left="360" w:hanging="360"/>
      </w:pPr>
      <w:rPr>
        <w:rFonts w:ascii="Comic Sans MS" w:eastAsiaTheme="minorEastAsia" w:hAnsi="Comic Sans MS"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15A470CA"/>
    <w:multiLevelType w:val="hybridMultilevel"/>
    <w:tmpl w:val="1AA6BF50"/>
    <w:lvl w:ilvl="0" w:tplc="14C2C3CE">
      <w:start w:val="1"/>
      <w:numFmt w:val="decimal"/>
      <w:lvlText w:val="%1."/>
      <w:lvlJc w:val="left"/>
      <w:pPr>
        <w:ind w:left="720" w:hanging="360"/>
      </w:pPr>
      <w:rPr>
        <w:rFonts w:ascii="Times New Roman" w:hAnsi="Times New Roman" w:cs="Times New Roman"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19283C7B"/>
    <w:multiLevelType w:val="hybridMultilevel"/>
    <w:tmpl w:val="61D47264"/>
    <w:lvl w:ilvl="0" w:tplc="D50E29A8">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1B316455"/>
    <w:multiLevelType w:val="multilevel"/>
    <w:tmpl w:val="00000004"/>
    <w:lvl w:ilvl="0">
      <w:start w:val="1"/>
      <w:numFmt w:val="decimal"/>
      <w:lvlText w:val="%1."/>
      <w:lvlJc w:val="left"/>
      <w:pPr>
        <w:tabs>
          <w:tab w:val="num" w:pos="644"/>
        </w:tabs>
        <w:ind w:left="644"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1B985F57"/>
    <w:multiLevelType w:val="multilevel"/>
    <w:tmpl w:val="00000004"/>
    <w:lvl w:ilvl="0">
      <w:start w:val="1"/>
      <w:numFmt w:val="decimal"/>
      <w:lvlText w:val="%1."/>
      <w:lvlJc w:val="left"/>
      <w:pPr>
        <w:tabs>
          <w:tab w:val="num" w:pos="644"/>
        </w:tabs>
        <w:ind w:left="644"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1C3437C3"/>
    <w:multiLevelType w:val="hybridMultilevel"/>
    <w:tmpl w:val="A7A01FE6"/>
    <w:lvl w:ilvl="0" w:tplc="5E3C82FC">
      <w:start w:val="1"/>
      <w:numFmt w:val="decimal"/>
      <w:lvlText w:val="%1."/>
      <w:lvlJc w:val="left"/>
      <w:pPr>
        <w:ind w:left="720" w:hanging="360"/>
      </w:pPr>
      <w:rPr>
        <w:rFonts w:eastAsiaTheme="minorEastAsia"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C9669C9"/>
    <w:multiLevelType w:val="multilevel"/>
    <w:tmpl w:val="4746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263F85"/>
    <w:multiLevelType w:val="hybridMultilevel"/>
    <w:tmpl w:val="092E70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1562172"/>
    <w:multiLevelType w:val="hybridMultilevel"/>
    <w:tmpl w:val="4E268302"/>
    <w:lvl w:ilvl="0" w:tplc="FFFFFFFF">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35370FC"/>
    <w:multiLevelType w:val="hybridMultilevel"/>
    <w:tmpl w:val="DFDED15E"/>
    <w:lvl w:ilvl="0" w:tplc="FFFFFFFF">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6E26AD1"/>
    <w:multiLevelType w:val="multilevel"/>
    <w:tmpl w:val="48122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4C35D2"/>
    <w:multiLevelType w:val="hybridMultilevel"/>
    <w:tmpl w:val="CE1ED6BE"/>
    <w:lvl w:ilvl="0" w:tplc="FFFFFFFF">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CCD6AD4"/>
    <w:multiLevelType w:val="hybridMultilevel"/>
    <w:tmpl w:val="8188AC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2F580938"/>
    <w:multiLevelType w:val="hybridMultilevel"/>
    <w:tmpl w:val="20FCA6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31A07934"/>
    <w:multiLevelType w:val="hybridMultilevel"/>
    <w:tmpl w:val="374CD866"/>
    <w:lvl w:ilvl="0" w:tplc="5E3C82FC">
      <w:start w:val="1"/>
      <w:numFmt w:val="decimal"/>
      <w:lvlText w:val="%1."/>
      <w:lvlJc w:val="left"/>
      <w:pPr>
        <w:ind w:left="720" w:hanging="360"/>
      </w:pPr>
      <w:rPr>
        <w:rFonts w:eastAsiaTheme="minorEastAsia"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2F469FD"/>
    <w:multiLevelType w:val="multilevel"/>
    <w:tmpl w:val="9D66B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3FF7E2D"/>
    <w:multiLevelType w:val="multilevel"/>
    <w:tmpl w:val="00000004"/>
    <w:lvl w:ilvl="0">
      <w:start w:val="1"/>
      <w:numFmt w:val="decimal"/>
      <w:lvlText w:val="%1."/>
      <w:lvlJc w:val="left"/>
      <w:pPr>
        <w:tabs>
          <w:tab w:val="num" w:pos="720"/>
        </w:tabs>
        <w:ind w:left="720"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3" w15:restartNumberingAfterBreak="0">
    <w:nsid w:val="34AD0D5C"/>
    <w:multiLevelType w:val="hybridMultilevel"/>
    <w:tmpl w:val="AEEAF0D4"/>
    <w:lvl w:ilvl="0" w:tplc="FFFFFFFF">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64379CC"/>
    <w:multiLevelType w:val="hybridMultilevel"/>
    <w:tmpl w:val="9F16812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5" w15:restartNumberingAfterBreak="0">
    <w:nsid w:val="3B282604"/>
    <w:multiLevelType w:val="hybridMultilevel"/>
    <w:tmpl w:val="BC48879C"/>
    <w:lvl w:ilvl="0" w:tplc="0C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3D622B58"/>
    <w:multiLevelType w:val="multilevel"/>
    <w:tmpl w:val="3480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B16C9E"/>
    <w:multiLevelType w:val="hybridMultilevel"/>
    <w:tmpl w:val="1E32D73E"/>
    <w:lvl w:ilvl="0" w:tplc="FFFFFFFF">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38759CF"/>
    <w:multiLevelType w:val="hybridMultilevel"/>
    <w:tmpl w:val="80DE5ADA"/>
    <w:lvl w:ilvl="0" w:tplc="C478AC80">
      <w:start w:val="1"/>
      <w:numFmt w:val="decimal"/>
      <w:lvlText w:val="%1."/>
      <w:lvlJc w:val="left"/>
      <w:pPr>
        <w:ind w:left="720" w:hanging="360"/>
      </w:pPr>
      <w:rPr>
        <w:rFonts w:ascii="Times New Roman" w:hAnsi="Times New Roman" w:cs="Times New Roman" w:hint="default"/>
        <w:b/>
        <w:bCs/>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44036CF3"/>
    <w:multiLevelType w:val="hybridMultilevel"/>
    <w:tmpl w:val="FA32E578"/>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40" w15:restartNumberingAfterBreak="0">
    <w:nsid w:val="44165301"/>
    <w:multiLevelType w:val="multilevel"/>
    <w:tmpl w:val="25160E98"/>
    <w:lvl w:ilvl="0">
      <w:start w:val="1"/>
      <w:numFmt w:val="bullet"/>
      <w:lvlText w:val=""/>
      <w:lvlJc w:val="left"/>
      <w:pPr>
        <w:tabs>
          <w:tab w:val="num" w:pos="644"/>
        </w:tabs>
        <w:ind w:left="644" w:hanging="360"/>
      </w:pPr>
      <w:rPr>
        <w:rFonts w:ascii="Symbol" w:hAnsi="Symbol"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1" w15:restartNumberingAfterBreak="0">
    <w:nsid w:val="453B20B2"/>
    <w:multiLevelType w:val="hybridMultilevel"/>
    <w:tmpl w:val="221286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4B3316FF"/>
    <w:multiLevelType w:val="multilevel"/>
    <w:tmpl w:val="C518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243FA1"/>
    <w:multiLevelType w:val="hybridMultilevel"/>
    <w:tmpl w:val="9E0EF1E4"/>
    <w:lvl w:ilvl="0" w:tplc="FFFFFFFF">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0AB7C51"/>
    <w:multiLevelType w:val="multilevel"/>
    <w:tmpl w:val="00000004"/>
    <w:lvl w:ilvl="0">
      <w:start w:val="1"/>
      <w:numFmt w:val="decimal"/>
      <w:lvlText w:val="%1."/>
      <w:lvlJc w:val="left"/>
      <w:pPr>
        <w:tabs>
          <w:tab w:val="num" w:pos="644"/>
        </w:tabs>
        <w:ind w:left="644"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5" w15:restartNumberingAfterBreak="0">
    <w:nsid w:val="52C104E8"/>
    <w:multiLevelType w:val="hybridMultilevel"/>
    <w:tmpl w:val="E5D4A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58737819"/>
    <w:multiLevelType w:val="hybridMultilevel"/>
    <w:tmpl w:val="A88C9086"/>
    <w:lvl w:ilvl="0" w:tplc="FFFFFFFF">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BF46705"/>
    <w:multiLevelType w:val="hybridMultilevel"/>
    <w:tmpl w:val="AF9A3594"/>
    <w:lvl w:ilvl="0" w:tplc="FFFFFFFF">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D281A6C"/>
    <w:multiLevelType w:val="hybridMultilevel"/>
    <w:tmpl w:val="A886A3C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9" w15:restartNumberingAfterBreak="0">
    <w:nsid w:val="61B80DEE"/>
    <w:multiLevelType w:val="multilevel"/>
    <w:tmpl w:val="16F0579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6339417F"/>
    <w:multiLevelType w:val="multilevel"/>
    <w:tmpl w:val="E33ADCF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65681FDE"/>
    <w:multiLevelType w:val="multilevel"/>
    <w:tmpl w:val="00000004"/>
    <w:lvl w:ilvl="0">
      <w:start w:val="1"/>
      <w:numFmt w:val="decimal"/>
      <w:lvlText w:val="%1."/>
      <w:lvlJc w:val="left"/>
      <w:pPr>
        <w:tabs>
          <w:tab w:val="num" w:pos="644"/>
        </w:tabs>
        <w:ind w:left="644"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2" w15:restartNumberingAfterBreak="0">
    <w:nsid w:val="682C3CD9"/>
    <w:multiLevelType w:val="multilevel"/>
    <w:tmpl w:val="29422C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685375E2"/>
    <w:multiLevelType w:val="multilevel"/>
    <w:tmpl w:val="5344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0D257B"/>
    <w:multiLevelType w:val="hybridMultilevel"/>
    <w:tmpl w:val="2F30B48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75B034EF"/>
    <w:multiLevelType w:val="hybridMultilevel"/>
    <w:tmpl w:val="E4D09F1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6" w15:restartNumberingAfterBreak="0">
    <w:nsid w:val="77E85B95"/>
    <w:multiLevelType w:val="hybridMultilevel"/>
    <w:tmpl w:val="2B8AD122"/>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78BB6410"/>
    <w:multiLevelType w:val="multilevel"/>
    <w:tmpl w:val="295E6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950623"/>
    <w:multiLevelType w:val="hybridMultilevel"/>
    <w:tmpl w:val="ED84A3E6"/>
    <w:lvl w:ilvl="0" w:tplc="FFFFFFFF">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B983FB7"/>
    <w:multiLevelType w:val="hybridMultilevel"/>
    <w:tmpl w:val="66C88530"/>
    <w:lvl w:ilvl="0" w:tplc="FFFFFFFF">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7493025">
    <w:abstractNumId w:val="0"/>
  </w:num>
  <w:num w:numId="2" w16cid:durableId="1144279579">
    <w:abstractNumId w:val="1"/>
  </w:num>
  <w:num w:numId="3" w16cid:durableId="613824983">
    <w:abstractNumId w:val="2"/>
  </w:num>
  <w:num w:numId="4" w16cid:durableId="1021468065">
    <w:abstractNumId w:val="3"/>
  </w:num>
  <w:num w:numId="5" w16cid:durableId="656497982">
    <w:abstractNumId w:val="4"/>
  </w:num>
  <w:num w:numId="6" w16cid:durableId="1344748469">
    <w:abstractNumId w:val="5"/>
  </w:num>
  <w:num w:numId="7" w16cid:durableId="1210146916">
    <w:abstractNumId w:val="0"/>
  </w:num>
  <w:num w:numId="8" w16cid:durableId="425417790">
    <w:abstractNumId w:val="32"/>
  </w:num>
  <w:num w:numId="9" w16cid:durableId="102505645">
    <w:abstractNumId w:val="34"/>
  </w:num>
  <w:num w:numId="10" w16cid:durableId="1399480038">
    <w:abstractNumId w:val="55"/>
  </w:num>
  <w:num w:numId="11" w16cid:durableId="1614290023">
    <w:abstractNumId w:val="0"/>
  </w:num>
  <w:num w:numId="12" w16cid:durableId="1347903232">
    <w:abstractNumId w:val="39"/>
  </w:num>
  <w:num w:numId="13" w16cid:durableId="1350839956">
    <w:abstractNumId w:val="0"/>
  </w:num>
  <w:num w:numId="14" w16cid:durableId="253052404">
    <w:abstractNumId w:val="44"/>
  </w:num>
  <w:num w:numId="15" w16cid:durableId="1739741182">
    <w:abstractNumId w:val="51"/>
  </w:num>
  <w:num w:numId="16" w16cid:durableId="48001542">
    <w:abstractNumId w:val="19"/>
  </w:num>
  <w:num w:numId="17" w16cid:durableId="341053529">
    <w:abstractNumId w:val="20"/>
  </w:num>
  <w:num w:numId="18" w16cid:durableId="1693065291">
    <w:abstractNumId w:val="12"/>
  </w:num>
  <w:num w:numId="19" w16cid:durableId="117964983">
    <w:abstractNumId w:val="40"/>
  </w:num>
  <w:num w:numId="20" w16cid:durableId="1038700038">
    <w:abstractNumId w:val="31"/>
  </w:num>
  <w:num w:numId="21" w16cid:durableId="713963092">
    <w:abstractNumId w:val="57"/>
  </w:num>
  <w:num w:numId="22" w16cid:durableId="1861817489">
    <w:abstractNumId w:val="7"/>
  </w:num>
  <w:num w:numId="23" w16cid:durableId="1785229979">
    <w:abstractNumId w:val="22"/>
  </w:num>
  <w:num w:numId="24" w16cid:durableId="1190993133">
    <w:abstractNumId w:val="18"/>
  </w:num>
  <w:num w:numId="25" w16cid:durableId="1392313150">
    <w:abstractNumId w:val="14"/>
  </w:num>
  <w:num w:numId="26" w16cid:durableId="1926112756">
    <w:abstractNumId w:val="28"/>
  </w:num>
  <w:num w:numId="27" w16cid:durableId="624118763">
    <w:abstractNumId w:val="10"/>
  </w:num>
  <w:num w:numId="28" w16cid:durableId="2138984153">
    <w:abstractNumId w:val="30"/>
  </w:num>
  <w:num w:numId="29" w16cid:durableId="1948000326">
    <w:abstractNumId w:val="21"/>
  </w:num>
  <w:num w:numId="30" w16cid:durableId="1247954284">
    <w:abstractNumId w:val="42"/>
  </w:num>
  <w:num w:numId="31" w16cid:durableId="861628550">
    <w:abstractNumId w:val="0"/>
  </w:num>
  <w:num w:numId="32" w16cid:durableId="1574849511">
    <w:abstractNumId w:val="0"/>
  </w:num>
  <w:num w:numId="33" w16cid:durableId="494802455">
    <w:abstractNumId w:val="9"/>
  </w:num>
  <w:num w:numId="34" w16cid:durableId="850996690">
    <w:abstractNumId w:val="0"/>
  </w:num>
  <w:num w:numId="35" w16cid:durableId="1177966271">
    <w:abstractNumId w:val="0"/>
  </w:num>
  <w:num w:numId="36" w16cid:durableId="1006900998">
    <w:abstractNumId w:val="0"/>
  </w:num>
  <w:num w:numId="37" w16cid:durableId="2015836646">
    <w:abstractNumId w:val="0"/>
  </w:num>
  <w:num w:numId="38" w16cid:durableId="1955744035">
    <w:abstractNumId w:val="0"/>
  </w:num>
  <w:num w:numId="39" w16cid:durableId="1209561646">
    <w:abstractNumId w:val="0"/>
  </w:num>
  <w:num w:numId="40" w16cid:durableId="494076553">
    <w:abstractNumId w:val="0"/>
  </w:num>
  <w:num w:numId="41" w16cid:durableId="961694939">
    <w:abstractNumId w:val="41"/>
  </w:num>
  <w:num w:numId="42" w16cid:durableId="578058106">
    <w:abstractNumId w:val="52"/>
  </w:num>
  <w:num w:numId="43" w16cid:durableId="819149732">
    <w:abstractNumId w:val="50"/>
  </w:num>
  <w:num w:numId="44" w16cid:durableId="553204463">
    <w:abstractNumId w:val="0"/>
  </w:num>
  <w:num w:numId="45" w16cid:durableId="944919689">
    <w:abstractNumId w:val="0"/>
  </w:num>
  <w:num w:numId="46" w16cid:durableId="520902499">
    <w:abstractNumId w:val="0"/>
  </w:num>
  <w:num w:numId="47" w16cid:durableId="1525092674">
    <w:abstractNumId w:val="0"/>
  </w:num>
  <w:num w:numId="48" w16cid:durableId="667558662">
    <w:abstractNumId w:val="8"/>
  </w:num>
  <w:num w:numId="49" w16cid:durableId="1044451682">
    <w:abstractNumId w:val="6"/>
  </w:num>
  <w:num w:numId="50" w16cid:durableId="2078816969">
    <w:abstractNumId w:val="26"/>
  </w:num>
  <w:num w:numId="51" w16cid:durableId="1957714207">
    <w:abstractNumId w:val="0"/>
  </w:num>
  <w:num w:numId="52" w16cid:durableId="342976002">
    <w:abstractNumId w:val="23"/>
  </w:num>
  <w:num w:numId="53" w16cid:durableId="1242640880">
    <w:abstractNumId w:val="45"/>
  </w:num>
  <w:num w:numId="54" w16cid:durableId="345795389">
    <w:abstractNumId w:val="35"/>
  </w:num>
  <w:num w:numId="55" w16cid:durableId="506021993">
    <w:abstractNumId w:val="56"/>
  </w:num>
  <w:num w:numId="56" w16cid:durableId="1107432536">
    <w:abstractNumId w:val="53"/>
  </w:num>
  <w:num w:numId="57" w16cid:durableId="2060205565">
    <w:abstractNumId w:val="48"/>
  </w:num>
  <w:num w:numId="58" w16cid:durableId="1778134894">
    <w:abstractNumId w:val="49"/>
  </w:num>
  <w:num w:numId="59" w16cid:durableId="812723204">
    <w:abstractNumId w:val="16"/>
  </w:num>
  <w:num w:numId="60" w16cid:durableId="604071582">
    <w:abstractNumId w:val="36"/>
  </w:num>
  <w:num w:numId="61" w16cid:durableId="2103838019">
    <w:abstractNumId w:val="13"/>
  </w:num>
  <w:num w:numId="62" w16cid:durableId="465860037">
    <w:abstractNumId w:val="15"/>
  </w:num>
  <w:num w:numId="63" w16cid:durableId="1593473429">
    <w:abstractNumId w:val="29"/>
  </w:num>
  <w:num w:numId="64" w16cid:durableId="795219763">
    <w:abstractNumId w:val="38"/>
  </w:num>
  <w:num w:numId="65" w16cid:durableId="806360869">
    <w:abstractNumId w:val="17"/>
  </w:num>
  <w:num w:numId="66" w16cid:durableId="1053426430">
    <w:abstractNumId w:val="54"/>
  </w:num>
  <w:num w:numId="67" w16cid:durableId="503739781">
    <w:abstractNumId w:val="46"/>
  </w:num>
  <w:num w:numId="68" w16cid:durableId="143856421">
    <w:abstractNumId w:val="11"/>
  </w:num>
  <w:num w:numId="69" w16cid:durableId="1178429392">
    <w:abstractNumId w:val="33"/>
  </w:num>
  <w:num w:numId="70" w16cid:durableId="1798067149">
    <w:abstractNumId w:val="47"/>
  </w:num>
  <w:num w:numId="71" w16cid:durableId="862939203">
    <w:abstractNumId w:val="25"/>
  </w:num>
  <w:num w:numId="72" w16cid:durableId="1103069101">
    <w:abstractNumId w:val="37"/>
  </w:num>
  <w:num w:numId="73" w16cid:durableId="1357537907">
    <w:abstractNumId w:val="43"/>
  </w:num>
  <w:num w:numId="74" w16cid:durableId="1933080813">
    <w:abstractNumId w:val="27"/>
  </w:num>
  <w:num w:numId="75" w16cid:durableId="259681797">
    <w:abstractNumId w:val="59"/>
  </w:num>
  <w:num w:numId="76" w16cid:durableId="715348611">
    <w:abstractNumId w:val="58"/>
  </w:num>
  <w:num w:numId="77" w16cid:durableId="97445510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682"/>
    <w:rsid w:val="00000C1E"/>
    <w:rsid w:val="000123F9"/>
    <w:rsid w:val="000143E5"/>
    <w:rsid w:val="00026250"/>
    <w:rsid w:val="0003066A"/>
    <w:rsid w:val="00030C92"/>
    <w:rsid w:val="000327E8"/>
    <w:rsid w:val="000363E9"/>
    <w:rsid w:val="00050A33"/>
    <w:rsid w:val="000568A2"/>
    <w:rsid w:val="00057682"/>
    <w:rsid w:val="0006064F"/>
    <w:rsid w:val="000641AA"/>
    <w:rsid w:val="000703D7"/>
    <w:rsid w:val="00073986"/>
    <w:rsid w:val="00076241"/>
    <w:rsid w:val="00081A81"/>
    <w:rsid w:val="000821AB"/>
    <w:rsid w:val="00083F78"/>
    <w:rsid w:val="000923B7"/>
    <w:rsid w:val="00094360"/>
    <w:rsid w:val="00097251"/>
    <w:rsid w:val="000A13C4"/>
    <w:rsid w:val="000B621E"/>
    <w:rsid w:val="000C09EC"/>
    <w:rsid w:val="000C6BC2"/>
    <w:rsid w:val="000F6C8A"/>
    <w:rsid w:val="00100DD0"/>
    <w:rsid w:val="0011369D"/>
    <w:rsid w:val="00125FCA"/>
    <w:rsid w:val="001276A9"/>
    <w:rsid w:val="001340C4"/>
    <w:rsid w:val="001378A5"/>
    <w:rsid w:val="001447BB"/>
    <w:rsid w:val="00154607"/>
    <w:rsid w:val="001574BD"/>
    <w:rsid w:val="001607BB"/>
    <w:rsid w:val="00163893"/>
    <w:rsid w:val="00164498"/>
    <w:rsid w:val="00165E96"/>
    <w:rsid w:val="00170C79"/>
    <w:rsid w:val="001717A3"/>
    <w:rsid w:val="001761A5"/>
    <w:rsid w:val="001853E2"/>
    <w:rsid w:val="00185847"/>
    <w:rsid w:val="00187FE8"/>
    <w:rsid w:val="001945C7"/>
    <w:rsid w:val="001974B8"/>
    <w:rsid w:val="001B334D"/>
    <w:rsid w:val="001B4087"/>
    <w:rsid w:val="00200583"/>
    <w:rsid w:val="002069BD"/>
    <w:rsid w:val="00207C12"/>
    <w:rsid w:val="00213B90"/>
    <w:rsid w:val="00220B4B"/>
    <w:rsid w:val="002336E3"/>
    <w:rsid w:val="002354C7"/>
    <w:rsid w:val="00237AEF"/>
    <w:rsid w:val="002424CA"/>
    <w:rsid w:val="00251062"/>
    <w:rsid w:val="00265A03"/>
    <w:rsid w:val="00265CD3"/>
    <w:rsid w:val="00283360"/>
    <w:rsid w:val="00285E1B"/>
    <w:rsid w:val="002861DC"/>
    <w:rsid w:val="0029126A"/>
    <w:rsid w:val="002A1F0C"/>
    <w:rsid w:val="002A5508"/>
    <w:rsid w:val="002A5EF9"/>
    <w:rsid w:val="002B405E"/>
    <w:rsid w:val="002B7181"/>
    <w:rsid w:val="002C2741"/>
    <w:rsid w:val="002C5F13"/>
    <w:rsid w:val="002D1941"/>
    <w:rsid w:val="002D2A36"/>
    <w:rsid w:val="002D5F51"/>
    <w:rsid w:val="002E3471"/>
    <w:rsid w:val="002E5C0E"/>
    <w:rsid w:val="002E5FDE"/>
    <w:rsid w:val="003041A0"/>
    <w:rsid w:val="00310C79"/>
    <w:rsid w:val="00325B61"/>
    <w:rsid w:val="00342C63"/>
    <w:rsid w:val="00343D19"/>
    <w:rsid w:val="003517F0"/>
    <w:rsid w:val="003775EE"/>
    <w:rsid w:val="00381E80"/>
    <w:rsid w:val="003840D5"/>
    <w:rsid w:val="003846DB"/>
    <w:rsid w:val="00394B4F"/>
    <w:rsid w:val="003A2585"/>
    <w:rsid w:val="003B3BB5"/>
    <w:rsid w:val="003B6196"/>
    <w:rsid w:val="003B76A6"/>
    <w:rsid w:val="003B7D5D"/>
    <w:rsid w:val="003E04B1"/>
    <w:rsid w:val="003E1199"/>
    <w:rsid w:val="003E4601"/>
    <w:rsid w:val="00410ADC"/>
    <w:rsid w:val="004278EC"/>
    <w:rsid w:val="00446046"/>
    <w:rsid w:val="00456443"/>
    <w:rsid w:val="00470E39"/>
    <w:rsid w:val="00474518"/>
    <w:rsid w:val="00481592"/>
    <w:rsid w:val="00482A3E"/>
    <w:rsid w:val="0048371D"/>
    <w:rsid w:val="004915B4"/>
    <w:rsid w:val="004A7D32"/>
    <w:rsid w:val="004B6DD5"/>
    <w:rsid w:val="004C16C5"/>
    <w:rsid w:val="004C35E0"/>
    <w:rsid w:val="004C3E72"/>
    <w:rsid w:val="004C7C15"/>
    <w:rsid w:val="004D3326"/>
    <w:rsid w:val="004D3AD0"/>
    <w:rsid w:val="005023F8"/>
    <w:rsid w:val="005079A7"/>
    <w:rsid w:val="005171B6"/>
    <w:rsid w:val="0051736E"/>
    <w:rsid w:val="005210D5"/>
    <w:rsid w:val="00544591"/>
    <w:rsid w:val="00547121"/>
    <w:rsid w:val="00552BC1"/>
    <w:rsid w:val="00554E27"/>
    <w:rsid w:val="00556F57"/>
    <w:rsid w:val="00560C59"/>
    <w:rsid w:val="00561394"/>
    <w:rsid w:val="00576FC5"/>
    <w:rsid w:val="00581C64"/>
    <w:rsid w:val="005848E4"/>
    <w:rsid w:val="00585302"/>
    <w:rsid w:val="005A1606"/>
    <w:rsid w:val="005A6DCE"/>
    <w:rsid w:val="005B22BB"/>
    <w:rsid w:val="005C353A"/>
    <w:rsid w:val="005C527B"/>
    <w:rsid w:val="005D0465"/>
    <w:rsid w:val="005D7EA9"/>
    <w:rsid w:val="005E0287"/>
    <w:rsid w:val="0060012A"/>
    <w:rsid w:val="0062080C"/>
    <w:rsid w:val="00620E90"/>
    <w:rsid w:val="00622912"/>
    <w:rsid w:val="0062418C"/>
    <w:rsid w:val="00625BDB"/>
    <w:rsid w:val="00630684"/>
    <w:rsid w:val="00633566"/>
    <w:rsid w:val="00634E87"/>
    <w:rsid w:val="006404CC"/>
    <w:rsid w:val="006568A5"/>
    <w:rsid w:val="0067065B"/>
    <w:rsid w:val="00676513"/>
    <w:rsid w:val="00683F22"/>
    <w:rsid w:val="006866DE"/>
    <w:rsid w:val="006872C4"/>
    <w:rsid w:val="00696F92"/>
    <w:rsid w:val="006A2ABA"/>
    <w:rsid w:val="006B1AAA"/>
    <w:rsid w:val="006B3CF0"/>
    <w:rsid w:val="006C31DB"/>
    <w:rsid w:val="006C6690"/>
    <w:rsid w:val="006E1A1B"/>
    <w:rsid w:val="006E67C3"/>
    <w:rsid w:val="006E7887"/>
    <w:rsid w:val="006F10CB"/>
    <w:rsid w:val="006F511F"/>
    <w:rsid w:val="00720291"/>
    <w:rsid w:val="00731E05"/>
    <w:rsid w:val="00736A2C"/>
    <w:rsid w:val="007423CC"/>
    <w:rsid w:val="00745ED5"/>
    <w:rsid w:val="007462EF"/>
    <w:rsid w:val="0075469E"/>
    <w:rsid w:val="00777B31"/>
    <w:rsid w:val="00785006"/>
    <w:rsid w:val="007853E6"/>
    <w:rsid w:val="0078691E"/>
    <w:rsid w:val="00796EAE"/>
    <w:rsid w:val="007A35EE"/>
    <w:rsid w:val="007B41B1"/>
    <w:rsid w:val="007C5F00"/>
    <w:rsid w:val="007D4C5A"/>
    <w:rsid w:val="007E044F"/>
    <w:rsid w:val="007F04FE"/>
    <w:rsid w:val="008046B0"/>
    <w:rsid w:val="008420AD"/>
    <w:rsid w:val="00846B92"/>
    <w:rsid w:val="00860AA9"/>
    <w:rsid w:val="00861188"/>
    <w:rsid w:val="00877737"/>
    <w:rsid w:val="008917DF"/>
    <w:rsid w:val="008962D2"/>
    <w:rsid w:val="008A35E8"/>
    <w:rsid w:val="008B2882"/>
    <w:rsid w:val="008B5205"/>
    <w:rsid w:val="008C0514"/>
    <w:rsid w:val="008C1FF4"/>
    <w:rsid w:val="008D562D"/>
    <w:rsid w:val="008E5B81"/>
    <w:rsid w:val="009101B6"/>
    <w:rsid w:val="00915B1A"/>
    <w:rsid w:val="00927A09"/>
    <w:rsid w:val="00937A4C"/>
    <w:rsid w:val="00940C3D"/>
    <w:rsid w:val="00942DF4"/>
    <w:rsid w:val="0096530F"/>
    <w:rsid w:val="00985B4E"/>
    <w:rsid w:val="0099225C"/>
    <w:rsid w:val="009B0339"/>
    <w:rsid w:val="009B2A2E"/>
    <w:rsid w:val="009B616D"/>
    <w:rsid w:val="009C2818"/>
    <w:rsid w:val="009D0AB3"/>
    <w:rsid w:val="009D2CB6"/>
    <w:rsid w:val="009D3301"/>
    <w:rsid w:val="009E18E1"/>
    <w:rsid w:val="009E21DE"/>
    <w:rsid w:val="009F5C04"/>
    <w:rsid w:val="00A01870"/>
    <w:rsid w:val="00A126D0"/>
    <w:rsid w:val="00A13FCB"/>
    <w:rsid w:val="00A1526B"/>
    <w:rsid w:val="00A2768E"/>
    <w:rsid w:val="00A32D41"/>
    <w:rsid w:val="00A34231"/>
    <w:rsid w:val="00A36115"/>
    <w:rsid w:val="00A37294"/>
    <w:rsid w:val="00A51854"/>
    <w:rsid w:val="00A52C73"/>
    <w:rsid w:val="00A5428B"/>
    <w:rsid w:val="00A55705"/>
    <w:rsid w:val="00A70AC6"/>
    <w:rsid w:val="00A70D02"/>
    <w:rsid w:val="00A82942"/>
    <w:rsid w:val="00A83DA2"/>
    <w:rsid w:val="00A9073A"/>
    <w:rsid w:val="00AB3541"/>
    <w:rsid w:val="00AC112E"/>
    <w:rsid w:val="00AC500D"/>
    <w:rsid w:val="00AC5B44"/>
    <w:rsid w:val="00AC747C"/>
    <w:rsid w:val="00AD710E"/>
    <w:rsid w:val="00AE09A4"/>
    <w:rsid w:val="00B00123"/>
    <w:rsid w:val="00B03254"/>
    <w:rsid w:val="00B065DA"/>
    <w:rsid w:val="00B10BD8"/>
    <w:rsid w:val="00B16840"/>
    <w:rsid w:val="00B242C5"/>
    <w:rsid w:val="00B36F64"/>
    <w:rsid w:val="00B435B7"/>
    <w:rsid w:val="00B43ADD"/>
    <w:rsid w:val="00B514B3"/>
    <w:rsid w:val="00B5578C"/>
    <w:rsid w:val="00B611E4"/>
    <w:rsid w:val="00B613F9"/>
    <w:rsid w:val="00B651CE"/>
    <w:rsid w:val="00B651DD"/>
    <w:rsid w:val="00B83092"/>
    <w:rsid w:val="00B87871"/>
    <w:rsid w:val="00B94A6D"/>
    <w:rsid w:val="00B97273"/>
    <w:rsid w:val="00BA02B0"/>
    <w:rsid w:val="00BA0829"/>
    <w:rsid w:val="00BA3086"/>
    <w:rsid w:val="00BA4DF9"/>
    <w:rsid w:val="00BB67FD"/>
    <w:rsid w:val="00BC50D4"/>
    <w:rsid w:val="00BD7592"/>
    <w:rsid w:val="00BD7DF6"/>
    <w:rsid w:val="00C02E38"/>
    <w:rsid w:val="00C06ADE"/>
    <w:rsid w:val="00C22916"/>
    <w:rsid w:val="00C33D88"/>
    <w:rsid w:val="00C34649"/>
    <w:rsid w:val="00C37D89"/>
    <w:rsid w:val="00C43E45"/>
    <w:rsid w:val="00C470B2"/>
    <w:rsid w:val="00C61CDE"/>
    <w:rsid w:val="00C6749A"/>
    <w:rsid w:val="00C7754D"/>
    <w:rsid w:val="00C83238"/>
    <w:rsid w:val="00C867C4"/>
    <w:rsid w:val="00C90784"/>
    <w:rsid w:val="00C95A3C"/>
    <w:rsid w:val="00C97604"/>
    <w:rsid w:val="00CA3001"/>
    <w:rsid w:val="00CA3B8D"/>
    <w:rsid w:val="00CA4DA6"/>
    <w:rsid w:val="00CA5ADE"/>
    <w:rsid w:val="00CB3A7B"/>
    <w:rsid w:val="00CB596A"/>
    <w:rsid w:val="00CC0F44"/>
    <w:rsid w:val="00CC4D08"/>
    <w:rsid w:val="00CE48BB"/>
    <w:rsid w:val="00CE662A"/>
    <w:rsid w:val="00CF19CA"/>
    <w:rsid w:val="00CF69D3"/>
    <w:rsid w:val="00D0132C"/>
    <w:rsid w:val="00D04FE5"/>
    <w:rsid w:val="00D05C0D"/>
    <w:rsid w:val="00D158B2"/>
    <w:rsid w:val="00D16E0A"/>
    <w:rsid w:val="00D32D2C"/>
    <w:rsid w:val="00D6786B"/>
    <w:rsid w:val="00D70CC2"/>
    <w:rsid w:val="00D7799F"/>
    <w:rsid w:val="00D80166"/>
    <w:rsid w:val="00D870BA"/>
    <w:rsid w:val="00D93C9B"/>
    <w:rsid w:val="00D9634B"/>
    <w:rsid w:val="00D96DCC"/>
    <w:rsid w:val="00DB62C7"/>
    <w:rsid w:val="00DD44A5"/>
    <w:rsid w:val="00DE27AA"/>
    <w:rsid w:val="00E07534"/>
    <w:rsid w:val="00E13482"/>
    <w:rsid w:val="00E20AA1"/>
    <w:rsid w:val="00E2316C"/>
    <w:rsid w:val="00E33F95"/>
    <w:rsid w:val="00E52BB5"/>
    <w:rsid w:val="00E54F94"/>
    <w:rsid w:val="00E73498"/>
    <w:rsid w:val="00E7409E"/>
    <w:rsid w:val="00E816EC"/>
    <w:rsid w:val="00E836C8"/>
    <w:rsid w:val="00E8548B"/>
    <w:rsid w:val="00E86537"/>
    <w:rsid w:val="00E935F3"/>
    <w:rsid w:val="00EA63A6"/>
    <w:rsid w:val="00EB14F6"/>
    <w:rsid w:val="00EB19C9"/>
    <w:rsid w:val="00EB5680"/>
    <w:rsid w:val="00EC7C84"/>
    <w:rsid w:val="00EC7DFA"/>
    <w:rsid w:val="00ED25BD"/>
    <w:rsid w:val="00EF2E64"/>
    <w:rsid w:val="00EF3B8C"/>
    <w:rsid w:val="00EF4D3E"/>
    <w:rsid w:val="00EF630B"/>
    <w:rsid w:val="00F07DDB"/>
    <w:rsid w:val="00F224E2"/>
    <w:rsid w:val="00F2251F"/>
    <w:rsid w:val="00F26B5E"/>
    <w:rsid w:val="00F4351B"/>
    <w:rsid w:val="00F507E2"/>
    <w:rsid w:val="00F647F3"/>
    <w:rsid w:val="00F67DB7"/>
    <w:rsid w:val="00F83FB1"/>
    <w:rsid w:val="00F84573"/>
    <w:rsid w:val="00F85C7B"/>
    <w:rsid w:val="00F86EC4"/>
    <w:rsid w:val="00F87CBE"/>
    <w:rsid w:val="00F95D9E"/>
    <w:rsid w:val="00FA16DA"/>
    <w:rsid w:val="00FA6F49"/>
    <w:rsid w:val="00FA7075"/>
    <w:rsid w:val="00FB1B2F"/>
    <w:rsid w:val="00FB3B11"/>
    <w:rsid w:val="00FC176D"/>
    <w:rsid w:val="00FD0F8F"/>
    <w:rsid w:val="00FD2940"/>
    <w:rsid w:val="00FF1424"/>
    <w:rsid w:val="00FF325A"/>
    <w:rsid w:val="00FF5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6A5F7ED"/>
  <w15:chartTrackingRefBased/>
  <w15:docId w15:val="{35FF9370-1F5C-4CE4-AE01-1C60E06D4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3E6"/>
    <w:pPr>
      <w:suppressAutoHyphens/>
    </w:pPr>
    <w:rPr>
      <w:sz w:val="24"/>
      <w:szCs w:val="24"/>
      <w:lang w:val="en-AU" w:eastAsia="ar-SA"/>
    </w:rPr>
  </w:style>
  <w:style w:type="paragraph" w:styleId="Heading1">
    <w:name w:val="heading 1"/>
    <w:basedOn w:val="Normal"/>
    <w:next w:val="BodyText"/>
    <w:qFormat/>
    <w:pPr>
      <w:numPr>
        <w:numId w:val="1"/>
      </w:numPr>
      <w:spacing w:before="280" w:after="280"/>
      <w:outlineLvl w:val="0"/>
    </w:pPr>
    <w:rPr>
      <w:b/>
      <w:bCs/>
      <w:kern w:val="1"/>
      <w:sz w:val="48"/>
      <w:szCs w:val="48"/>
      <w:lang w:val="en-US"/>
    </w:rPr>
  </w:style>
  <w:style w:type="paragraph" w:styleId="Heading3">
    <w:name w:val="heading 3"/>
    <w:basedOn w:val="Normal"/>
    <w:next w:val="Normal"/>
    <w:link w:val="Heading3Char"/>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3041A0"/>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3z0">
    <w:name w:val="WW8Num3z0"/>
    <w:rPr>
      <w:rFonts w:hint="default"/>
    </w:rPr>
  </w:style>
  <w:style w:type="character" w:customStyle="1" w:styleId="WW8Num4z0">
    <w:name w:val="WW8Num4z0"/>
    <w:rPr>
      <w:rFonts w:cs="Courier New" w:hint="default"/>
      <w:b/>
      <w:lang w:val="en-AU"/>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hint="default"/>
      <w:b/>
      <w:lang w:val="en-AU"/>
    </w:rPr>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5z1">
    <w:name w:val="WW8Num5z1"/>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7z0">
    <w:name w:val="WW8Num7z0"/>
    <w:rPr>
      <w:rFonts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character" w:styleId="Emphasis">
    <w:name w:val="Emphasis"/>
    <w:qFormat/>
    <w:rPr>
      <w:i/>
      <w:iCs/>
    </w:rPr>
  </w:style>
  <w:style w:type="character" w:styleId="Strong">
    <w:name w:val="Strong"/>
    <w:uiPriority w:val="22"/>
    <w:qFormat/>
    <w:rPr>
      <w:b/>
      <w:bCs/>
    </w:rPr>
  </w:style>
  <w:style w:type="character" w:customStyle="1" w:styleId="WW8Num17z0">
    <w:name w:val="WW8Num17z0"/>
    <w:rPr>
      <w:b/>
      <w:lang w:val="en-AU"/>
    </w:rPr>
  </w:style>
  <w:style w:type="character" w:customStyle="1" w:styleId="WW8Num17z1">
    <w:name w:val="WW8Num17z1"/>
    <w:rPr>
      <w:rFonts w:cs="Times New Roman"/>
    </w:rPr>
  </w:style>
  <w:style w:type="character" w:customStyle="1" w:styleId="WW8Num11z0">
    <w:name w:val="WW8Num11z0"/>
    <w:rPr>
      <w:rFonts w:cs="Times New Roman"/>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ListBullet">
    <w:name w:val="List Bullet"/>
    <w:basedOn w:val="Normal"/>
    <w:pPr>
      <w:numPr>
        <w:numId w:val="2"/>
      </w:numPr>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NormalWeb">
    <w:name w:val="Normal (Web)"/>
    <w:basedOn w:val="Normal"/>
    <w:uiPriority w:val="99"/>
    <w:pPr>
      <w:spacing w:before="280" w:after="280"/>
    </w:pPr>
    <w:rPr>
      <w:lang w:val="en-US"/>
    </w:rPr>
  </w:style>
  <w:style w:type="paragraph" w:customStyle="1" w:styleId="Framecontents">
    <w:name w:val="Frame contents"/>
    <w:basedOn w:val="BodyText"/>
  </w:style>
  <w:style w:type="paragraph" w:styleId="Title">
    <w:name w:val="Title"/>
    <w:basedOn w:val="Normal"/>
    <w:next w:val="Normal"/>
    <w:qFormat/>
    <w:pPr>
      <w:spacing w:before="720" w:after="200" w:line="276" w:lineRule="auto"/>
    </w:pPr>
    <w:rPr>
      <w:rFonts w:ascii="Calibri" w:hAnsi="Calibri" w:cs="Calibri"/>
      <w:caps/>
      <w:color w:val="4D4D4D"/>
      <w:spacing w:val="10"/>
      <w:kern w:val="1"/>
      <w:sz w:val="52"/>
      <w:szCs w:val="52"/>
      <w:lang w:val="en-US"/>
    </w:rPr>
  </w:style>
  <w:style w:type="paragraph" w:styleId="Subtitle">
    <w:name w:val="Subtitle"/>
    <w:basedOn w:val="Heading"/>
    <w:next w:val="BodyText"/>
    <w:qFormat/>
    <w:pPr>
      <w:jc w:val="center"/>
    </w:pPr>
    <w:rPr>
      <w:i/>
      <w:iCs/>
    </w:rPr>
  </w:style>
  <w:style w:type="paragraph" w:styleId="Quote">
    <w:name w:val="Quote"/>
    <w:basedOn w:val="Normal"/>
    <w:next w:val="Normal"/>
    <w:link w:val="QuoteChar"/>
    <w:qFormat/>
    <w:pPr>
      <w:spacing w:before="200" w:after="200" w:line="276" w:lineRule="auto"/>
    </w:pPr>
    <w:rPr>
      <w:rFonts w:ascii="Calibri" w:hAnsi="Calibri" w:cs="Calibri"/>
      <w:i/>
      <w:iCs/>
      <w:lang w:val="en-US"/>
    </w:rPr>
  </w:style>
  <w:style w:type="paragraph" w:styleId="ListParagraph">
    <w:name w:val="List Paragraph"/>
    <w:basedOn w:val="Normal"/>
    <w:qFormat/>
    <w:pPr>
      <w:spacing w:before="200" w:after="200" w:line="276" w:lineRule="auto"/>
      <w:ind w:left="720"/>
    </w:pPr>
    <w:rPr>
      <w:rFonts w:ascii="Calibri" w:hAnsi="Calibri" w:cs="Calibri"/>
      <w:sz w:val="20"/>
      <w:szCs w:val="20"/>
      <w:lang w:val="en-US"/>
    </w:rPr>
  </w:style>
  <w:style w:type="paragraph" w:styleId="BalloonText">
    <w:name w:val="Balloon Text"/>
    <w:basedOn w:val="Normal"/>
    <w:link w:val="BalloonTextChar"/>
    <w:uiPriority w:val="99"/>
    <w:semiHidden/>
    <w:unhideWhenUsed/>
    <w:rsid w:val="00634E87"/>
    <w:rPr>
      <w:rFonts w:ascii="Tahoma" w:hAnsi="Tahoma" w:cs="Tahoma"/>
      <w:sz w:val="16"/>
      <w:szCs w:val="16"/>
    </w:rPr>
  </w:style>
  <w:style w:type="character" w:customStyle="1" w:styleId="BalloonTextChar">
    <w:name w:val="Balloon Text Char"/>
    <w:link w:val="BalloonText"/>
    <w:uiPriority w:val="99"/>
    <w:semiHidden/>
    <w:rsid w:val="00634E87"/>
    <w:rPr>
      <w:rFonts w:ascii="Tahoma" w:hAnsi="Tahoma" w:cs="Tahoma"/>
      <w:sz w:val="16"/>
      <w:szCs w:val="16"/>
      <w:lang w:eastAsia="ar-SA"/>
    </w:rPr>
  </w:style>
  <w:style w:type="character" w:customStyle="1" w:styleId="value">
    <w:name w:val="value"/>
    <w:rsid w:val="002354C7"/>
  </w:style>
  <w:style w:type="character" w:styleId="UnresolvedMention">
    <w:name w:val="Unresolved Mention"/>
    <w:uiPriority w:val="99"/>
    <w:semiHidden/>
    <w:unhideWhenUsed/>
    <w:rsid w:val="0062080C"/>
    <w:rPr>
      <w:color w:val="808080"/>
      <w:shd w:val="clear" w:color="auto" w:fill="E6E6E6"/>
    </w:rPr>
  </w:style>
  <w:style w:type="character" w:customStyle="1" w:styleId="QuoteChar">
    <w:name w:val="Quote Char"/>
    <w:basedOn w:val="DefaultParagraphFont"/>
    <w:link w:val="Quote"/>
    <w:rsid w:val="002C2741"/>
    <w:rPr>
      <w:rFonts w:ascii="Calibri" w:hAnsi="Calibri" w:cs="Calibri"/>
      <w:i/>
      <w:iCs/>
      <w:sz w:val="24"/>
      <w:szCs w:val="24"/>
      <w:lang w:eastAsia="ar-SA"/>
    </w:rPr>
  </w:style>
  <w:style w:type="character" w:customStyle="1" w:styleId="Heading3Char">
    <w:name w:val="Heading 3 Char"/>
    <w:basedOn w:val="DefaultParagraphFont"/>
    <w:link w:val="Heading3"/>
    <w:rsid w:val="00AC112E"/>
    <w:rPr>
      <w:rFonts w:ascii="Arial" w:hAnsi="Arial" w:cs="Arial"/>
      <w:b/>
      <w:bCs/>
      <w:sz w:val="26"/>
      <w:szCs w:val="26"/>
      <w:lang w:val="en-AU" w:eastAsia="ar-SA"/>
    </w:rPr>
  </w:style>
  <w:style w:type="paragraph" w:styleId="HTMLPreformatted">
    <w:name w:val="HTML Preformatted"/>
    <w:basedOn w:val="Normal"/>
    <w:link w:val="HTMLPreformattedChar"/>
    <w:uiPriority w:val="99"/>
    <w:semiHidden/>
    <w:unhideWhenUsed/>
    <w:rsid w:val="003840D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840D5"/>
    <w:rPr>
      <w:rFonts w:ascii="Consolas" w:hAnsi="Consolas" w:cs="Consolas"/>
      <w:lang w:val="en-AU" w:eastAsia="ar-SA"/>
    </w:rPr>
  </w:style>
  <w:style w:type="table" w:styleId="TableGrid">
    <w:name w:val="Table Grid"/>
    <w:basedOn w:val="TableNormal"/>
    <w:uiPriority w:val="59"/>
    <w:rsid w:val="00AE09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041A0"/>
    <w:rPr>
      <w:rFonts w:asciiTheme="majorHAnsi" w:eastAsiaTheme="majorEastAsia" w:hAnsiTheme="majorHAnsi" w:cstheme="majorBidi"/>
      <w:i/>
      <w:iCs/>
      <w:color w:val="0F4761" w:themeColor="accent1" w:themeShade="BF"/>
      <w:sz w:val="24"/>
      <w:szCs w:val="24"/>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99514">
      <w:bodyDiv w:val="1"/>
      <w:marLeft w:val="0"/>
      <w:marRight w:val="0"/>
      <w:marTop w:val="0"/>
      <w:marBottom w:val="0"/>
      <w:divBdr>
        <w:top w:val="none" w:sz="0" w:space="0" w:color="auto"/>
        <w:left w:val="none" w:sz="0" w:space="0" w:color="auto"/>
        <w:bottom w:val="none" w:sz="0" w:space="0" w:color="auto"/>
        <w:right w:val="none" w:sz="0" w:space="0" w:color="auto"/>
      </w:divBdr>
    </w:div>
    <w:div w:id="109982307">
      <w:bodyDiv w:val="1"/>
      <w:marLeft w:val="0"/>
      <w:marRight w:val="0"/>
      <w:marTop w:val="0"/>
      <w:marBottom w:val="0"/>
      <w:divBdr>
        <w:top w:val="none" w:sz="0" w:space="0" w:color="auto"/>
        <w:left w:val="none" w:sz="0" w:space="0" w:color="auto"/>
        <w:bottom w:val="none" w:sz="0" w:space="0" w:color="auto"/>
        <w:right w:val="none" w:sz="0" w:space="0" w:color="auto"/>
      </w:divBdr>
    </w:div>
    <w:div w:id="148401171">
      <w:bodyDiv w:val="1"/>
      <w:marLeft w:val="0"/>
      <w:marRight w:val="0"/>
      <w:marTop w:val="0"/>
      <w:marBottom w:val="0"/>
      <w:divBdr>
        <w:top w:val="none" w:sz="0" w:space="0" w:color="auto"/>
        <w:left w:val="none" w:sz="0" w:space="0" w:color="auto"/>
        <w:bottom w:val="none" w:sz="0" w:space="0" w:color="auto"/>
        <w:right w:val="none" w:sz="0" w:space="0" w:color="auto"/>
      </w:divBdr>
    </w:div>
    <w:div w:id="190993874">
      <w:bodyDiv w:val="1"/>
      <w:marLeft w:val="0"/>
      <w:marRight w:val="0"/>
      <w:marTop w:val="0"/>
      <w:marBottom w:val="0"/>
      <w:divBdr>
        <w:top w:val="none" w:sz="0" w:space="0" w:color="auto"/>
        <w:left w:val="none" w:sz="0" w:space="0" w:color="auto"/>
        <w:bottom w:val="none" w:sz="0" w:space="0" w:color="auto"/>
        <w:right w:val="none" w:sz="0" w:space="0" w:color="auto"/>
      </w:divBdr>
    </w:div>
    <w:div w:id="212891929">
      <w:bodyDiv w:val="1"/>
      <w:marLeft w:val="0"/>
      <w:marRight w:val="0"/>
      <w:marTop w:val="0"/>
      <w:marBottom w:val="0"/>
      <w:divBdr>
        <w:top w:val="none" w:sz="0" w:space="0" w:color="auto"/>
        <w:left w:val="none" w:sz="0" w:space="0" w:color="auto"/>
        <w:bottom w:val="none" w:sz="0" w:space="0" w:color="auto"/>
        <w:right w:val="none" w:sz="0" w:space="0" w:color="auto"/>
      </w:divBdr>
    </w:div>
    <w:div w:id="275673297">
      <w:bodyDiv w:val="1"/>
      <w:marLeft w:val="0"/>
      <w:marRight w:val="0"/>
      <w:marTop w:val="0"/>
      <w:marBottom w:val="0"/>
      <w:divBdr>
        <w:top w:val="none" w:sz="0" w:space="0" w:color="auto"/>
        <w:left w:val="none" w:sz="0" w:space="0" w:color="auto"/>
        <w:bottom w:val="none" w:sz="0" w:space="0" w:color="auto"/>
        <w:right w:val="none" w:sz="0" w:space="0" w:color="auto"/>
      </w:divBdr>
      <w:divsChild>
        <w:div w:id="1303657466">
          <w:marLeft w:val="0"/>
          <w:marRight w:val="0"/>
          <w:marTop w:val="0"/>
          <w:marBottom w:val="0"/>
          <w:divBdr>
            <w:top w:val="none" w:sz="0" w:space="0" w:color="auto"/>
            <w:left w:val="none" w:sz="0" w:space="0" w:color="auto"/>
            <w:bottom w:val="none" w:sz="0" w:space="0" w:color="auto"/>
            <w:right w:val="none" w:sz="0" w:space="0" w:color="auto"/>
          </w:divBdr>
          <w:divsChild>
            <w:div w:id="5520243">
              <w:marLeft w:val="0"/>
              <w:marRight w:val="0"/>
              <w:marTop w:val="0"/>
              <w:marBottom w:val="0"/>
              <w:divBdr>
                <w:top w:val="none" w:sz="0" w:space="0" w:color="auto"/>
                <w:left w:val="none" w:sz="0" w:space="0" w:color="auto"/>
                <w:bottom w:val="none" w:sz="0" w:space="0" w:color="auto"/>
                <w:right w:val="none" w:sz="0" w:space="0" w:color="auto"/>
              </w:divBdr>
            </w:div>
            <w:div w:id="5863101">
              <w:marLeft w:val="0"/>
              <w:marRight w:val="0"/>
              <w:marTop w:val="0"/>
              <w:marBottom w:val="0"/>
              <w:divBdr>
                <w:top w:val="none" w:sz="0" w:space="0" w:color="auto"/>
                <w:left w:val="none" w:sz="0" w:space="0" w:color="auto"/>
                <w:bottom w:val="none" w:sz="0" w:space="0" w:color="auto"/>
                <w:right w:val="none" w:sz="0" w:space="0" w:color="auto"/>
              </w:divBdr>
            </w:div>
            <w:div w:id="9071059">
              <w:marLeft w:val="0"/>
              <w:marRight w:val="0"/>
              <w:marTop w:val="0"/>
              <w:marBottom w:val="0"/>
              <w:divBdr>
                <w:top w:val="none" w:sz="0" w:space="0" w:color="auto"/>
                <w:left w:val="none" w:sz="0" w:space="0" w:color="auto"/>
                <w:bottom w:val="none" w:sz="0" w:space="0" w:color="auto"/>
                <w:right w:val="none" w:sz="0" w:space="0" w:color="auto"/>
              </w:divBdr>
            </w:div>
            <w:div w:id="12458551">
              <w:marLeft w:val="0"/>
              <w:marRight w:val="0"/>
              <w:marTop w:val="0"/>
              <w:marBottom w:val="0"/>
              <w:divBdr>
                <w:top w:val="none" w:sz="0" w:space="0" w:color="auto"/>
                <w:left w:val="none" w:sz="0" w:space="0" w:color="auto"/>
                <w:bottom w:val="none" w:sz="0" w:space="0" w:color="auto"/>
                <w:right w:val="none" w:sz="0" w:space="0" w:color="auto"/>
              </w:divBdr>
            </w:div>
            <w:div w:id="14383220">
              <w:marLeft w:val="0"/>
              <w:marRight w:val="0"/>
              <w:marTop w:val="0"/>
              <w:marBottom w:val="0"/>
              <w:divBdr>
                <w:top w:val="none" w:sz="0" w:space="0" w:color="auto"/>
                <w:left w:val="none" w:sz="0" w:space="0" w:color="auto"/>
                <w:bottom w:val="none" w:sz="0" w:space="0" w:color="auto"/>
                <w:right w:val="none" w:sz="0" w:space="0" w:color="auto"/>
              </w:divBdr>
            </w:div>
            <w:div w:id="27797811">
              <w:marLeft w:val="0"/>
              <w:marRight w:val="0"/>
              <w:marTop w:val="0"/>
              <w:marBottom w:val="0"/>
              <w:divBdr>
                <w:top w:val="none" w:sz="0" w:space="0" w:color="auto"/>
                <w:left w:val="none" w:sz="0" w:space="0" w:color="auto"/>
                <w:bottom w:val="none" w:sz="0" w:space="0" w:color="auto"/>
                <w:right w:val="none" w:sz="0" w:space="0" w:color="auto"/>
              </w:divBdr>
            </w:div>
            <w:div w:id="31881039">
              <w:marLeft w:val="0"/>
              <w:marRight w:val="0"/>
              <w:marTop w:val="0"/>
              <w:marBottom w:val="0"/>
              <w:divBdr>
                <w:top w:val="none" w:sz="0" w:space="0" w:color="auto"/>
                <w:left w:val="none" w:sz="0" w:space="0" w:color="auto"/>
                <w:bottom w:val="none" w:sz="0" w:space="0" w:color="auto"/>
                <w:right w:val="none" w:sz="0" w:space="0" w:color="auto"/>
              </w:divBdr>
            </w:div>
            <w:div w:id="32270796">
              <w:marLeft w:val="0"/>
              <w:marRight w:val="0"/>
              <w:marTop w:val="0"/>
              <w:marBottom w:val="0"/>
              <w:divBdr>
                <w:top w:val="none" w:sz="0" w:space="0" w:color="auto"/>
                <w:left w:val="none" w:sz="0" w:space="0" w:color="auto"/>
                <w:bottom w:val="none" w:sz="0" w:space="0" w:color="auto"/>
                <w:right w:val="none" w:sz="0" w:space="0" w:color="auto"/>
              </w:divBdr>
            </w:div>
            <w:div w:id="32772089">
              <w:marLeft w:val="0"/>
              <w:marRight w:val="0"/>
              <w:marTop w:val="0"/>
              <w:marBottom w:val="0"/>
              <w:divBdr>
                <w:top w:val="none" w:sz="0" w:space="0" w:color="auto"/>
                <w:left w:val="none" w:sz="0" w:space="0" w:color="auto"/>
                <w:bottom w:val="none" w:sz="0" w:space="0" w:color="auto"/>
                <w:right w:val="none" w:sz="0" w:space="0" w:color="auto"/>
              </w:divBdr>
            </w:div>
            <w:div w:id="41444636">
              <w:marLeft w:val="0"/>
              <w:marRight w:val="0"/>
              <w:marTop w:val="0"/>
              <w:marBottom w:val="0"/>
              <w:divBdr>
                <w:top w:val="none" w:sz="0" w:space="0" w:color="auto"/>
                <w:left w:val="none" w:sz="0" w:space="0" w:color="auto"/>
                <w:bottom w:val="none" w:sz="0" w:space="0" w:color="auto"/>
                <w:right w:val="none" w:sz="0" w:space="0" w:color="auto"/>
              </w:divBdr>
            </w:div>
            <w:div w:id="44456164">
              <w:marLeft w:val="0"/>
              <w:marRight w:val="0"/>
              <w:marTop w:val="0"/>
              <w:marBottom w:val="0"/>
              <w:divBdr>
                <w:top w:val="none" w:sz="0" w:space="0" w:color="auto"/>
                <w:left w:val="none" w:sz="0" w:space="0" w:color="auto"/>
                <w:bottom w:val="none" w:sz="0" w:space="0" w:color="auto"/>
                <w:right w:val="none" w:sz="0" w:space="0" w:color="auto"/>
              </w:divBdr>
            </w:div>
            <w:div w:id="52117957">
              <w:marLeft w:val="0"/>
              <w:marRight w:val="0"/>
              <w:marTop w:val="0"/>
              <w:marBottom w:val="0"/>
              <w:divBdr>
                <w:top w:val="none" w:sz="0" w:space="0" w:color="auto"/>
                <w:left w:val="none" w:sz="0" w:space="0" w:color="auto"/>
                <w:bottom w:val="none" w:sz="0" w:space="0" w:color="auto"/>
                <w:right w:val="none" w:sz="0" w:space="0" w:color="auto"/>
              </w:divBdr>
            </w:div>
            <w:div w:id="58022486">
              <w:marLeft w:val="0"/>
              <w:marRight w:val="0"/>
              <w:marTop w:val="0"/>
              <w:marBottom w:val="0"/>
              <w:divBdr>
                <w:top w:val="none" w:sz="0" w:space="0" w:color="auto"/>
                <w:left w:val="none" w:sz="0" w:space="0" w:color="auto"/>
                <w:bottom w:val="none" w:sz="0" w:space="0" w:color="auto"/>
                <w:right w:val="none" w:sz="0" w:space="0" w:color="auto"/>
              </w:divBdr>
            </w:div>
            <w:div w:id="60568432">
              <w:marLeft w:val="0"/>
              <w:marRight w:val="0"/>
              <w:marTop w:val="0"/>
              <w:marBottom w:val="0"/>
              <w:divBdr>
                <w:top w:val="none" w:sz="0" w:space="0" w:color="auto"/>
                <w:left w:val="none" w:sz="0" w:space="0" w:color="auto"/>
                <w:bottom w:val="none" w:sz="0" w:space="0" w:color="auto"/>
                <w:right w:val="none" w:sz="0" w:space="0" w:color="auto"/>
              </w:divBdr>
            </w:div>
            <w:div w:id="60836711">
              <w:marLeft w:val="0"/>
              <w:marRight w:val="0"/>
              <w:marTop w:val="0"/>
              <w:marBottom w:val="0"/>
              <w:divBdr>
                <w:top w:val="none" w:sz="0" w:space="0" w:color="auto"/>
                <w:left w:val="none" w:sz="0" w:space="0" w:color="auto"/>
                <w:bottom w:val="none" w:sz="0" w:space="0" w:color="auto"/>
                <w:right w:val="none" w:sz="0" w:space="0" w:color="auto"/>
              </w:divBdr>
            </w:div>
            <w:div w:id="61100073">
              <w:marLeft w:val="0"/>
              <w:marRight w:val="0"/>
              <w:marTop w:val="0"/>
              <w:marBottom w:val="0"/>
              <w:divBdr>
                <w:top w:val="none" w:sz="0" w:space="0" w:color="auto"/>
                <w:left w:val="none" w:sz="0" w:space="0" w:color="auto"/>
                <w:bottom w:val="none" w:sz="0" w:space="0" w:color="auto"/>
                <w:right w:val="none" w:sz="0" w:space="0" w:color="auto"/>
              </w:divBdr>
            </w:div>
            <w:div w:id="61104415">
              <w:marLeft w:val="0"/>
              <w:marRight w:val="0"/>
              <w:marTop w:val="0"/>
              <w:marBottom w:val="0"/>
              <w:divBdr>
                <w:top w:val="none" w:sz="0" w:space="0" w:color="auto"/>
                <w:left w:val="none" w:sz="0" w:space="0" w:color="auto"/>
                <w:bottom w:val="none" w:sz="0" w:space="0" w:color="auto"/>
                <w:right w:val="none" w:sz="0" w:space="0" w:color="auto"/>
              </w:divBdr>
            </w:div>
            <w:div w:id="71243204">
              <w:marLeft w:val="0"/>
              <w:marRight w:val="0"/>
              <w:marTop w:val="0"/>
              <w:marBottom w:val="0"/>
              <w:divBdr>
                <w:top w:val="none" w:sz="0" w:space="0" w:color="auto"/>
                <w:left w:val="none" w:sz="0" w:space="0" w:color="auto"/>
                <w:bottom w:val="none" w:sz="0" w:space="0" w:color="auto"/>
                <w:right w:val="none" w:sz="0" w:space="0" w:color="auto"/>
              </w:divBdr>
            </w:div>
            <w:div w:id="73205410">
              <w:marLeft w:val="0"/>
              <w:marRight w:val="0"/>
              <w:marTop w:val="0"/>
              <w:marBottom w:val="0"/>
              <w:divBdr>
                <w:top w:val="none" w:sz="0" w:space="0" w:color="auto"/>
                <w:left w:val="none" w:sz="0" w:space="0" w:color="auto"/>
                <w:bottom w:val="none" w:sz="0" w:space="0" w:color="auto"/>
                <w:right w:val="none" w:sz="0" w:space="0" w:color="auto"/>
              </w:divBdr>
            </w:div>
            <w:div w:id="75368511">
              <w:marLeft w:val="0"/>
              <w:marRight w:val="0"/>
              <w:marTop w:val="0"/>
              <w:marBottom w:val="0"/>
              <w:divBdr>
                <w:top w:val="none" w:sz="0" w:space="0" w:color="auto"/>
                <w:left w:val="none" w:sz="0" w:space="0" w:color="auto"/>
                <w:bottom w:val="none" w:sz="0" w:space="0" w:color="auto"/>
                <w:right w:val="none" w:sz="0" w:space="0" w:color="auto"/>
              </w:divBdr>
            </w:div>
            <w:div w:id="77287145">
              <w:marLeft w:val="0"/>
              <w:marRight w:val="0"/>
              <w:marTop w:val="0"/>
              <w:marBottom w:val="0"/>
              <w:divBdr>
                <w:top w:val="none" w:sz="0" w:space="0" w:color="auto"/>
                <w:left w:val="none" w:sz="0" w:space="0" w:color="auto"/>
                <w:bottom w:val="none" w:sz="0" w:space="0" w:color="auto"/>
                <w:right w:val="none" w:sz="0" w:space="0" w:color="auto"/>
              </w:divBdr>
            </w:div>
            <w:div w:id="77674843">
              <w:marLeft w:val="0"/>
              <w:marRight w:val="0"/>
              <w:marTop w:val="0"/>
              <w:marBottom w:val="0"/>
              <w:divBdr>
                <w:top w:val="none" w:sz="0" w:space="0" w:color="auto"/>
                <w:left w:val="none" w:sz="0" w:space="0" w:color="auto"/>
                <w:bottom w:val="none" w:sz="0" w:space="0" w:color="auto"/>
                <w:right w:val="none" w:sz="0" w:space="0" w:color="auto"/>
              </w:divBdr>
            </w:div>
            <w:div w:id="78213760">
              <w:marLeft w:val="0"/>
              <w:marRight w:val="0"/>
              <w:marTop w:val="0"/>
              <w:marBottom w:val="0"/>
              <w:divBdr>
                <w:top w:val="none" w:sz="0" w:space="0" w:color="auto"/>
                <w:left w:val="none" w:sz="0" w:space="0" w:color="auto"/>
                <w:bottom w:val="none" w:sz="0" w:space="0" w:color="auto"/>
                <w:right w:val="none" w:sz="0" w:space="0" w:color="auto"/>
              </w:divBdr>
            </w:div>
            <w:div w:id="88819859">
              <w:marLeft w:val="0"/>
              <w:marRight w:val="0"/>
              <w:marTop w:val="0"/>
              <w:marBottom w:val="0"/>
              <w:divBdr>
                <w:top w:val="none" w:sz="0" w:space="0" w:color="auto"/>
                <w:left w:val="none" w:sz="0" w:space="0" w:color="auto"/>
                <w:bottom w:val="none" w:sz="0" w:space="0" w:color="auto"/>
                <w:right w:val="none" w:sz="0" w:space="0" w:color="auto"/>
              </w:divBdr>
            </w:div>
            <w:div w:id="93211489">
              <w:marLeft w:val="0"/>
              <w:marRight w:val="0"/>
              <w:marTop w:val="0"/>
              <w:marBottom w:val="0"/>
              <w:divBdr>
                <w:top w:val="none" w:sz="0" w:space="0" w:color="auto"/>
                <w:left w:val="none" w:sz="0" w:space="0" w:color="auto"/>
                <w:bottom w:val="none" w:sz="0" w:space="0" w:color="auto"/>
                <w:right w:val="none" w:sz="0" w:space="0" w:color="auto"/>
              </w:divBdr>
            </w:div>
            <w:div w:id="93789152">
              <w:marLeft w:val="0"/>
              <w:marRight w:val="0"/>
              <w:marTop w:val="0"/>
              <w:marBottom w:val="0"/>
              <w:divBdr>
                <w:top w:val="none" w:sz="0" w:space="0" w:color="auto"/>
                <w:left w:val="none" w:sz="0" w:space="0" w:color="auto"/>
                <w:bottom w:val="none" w:sz="0" w:space="0" w:color="auto"/>
                <w:right w:val="none" w:sz="0" w:space="0" w:color="auto"/>
              </w:divBdr>
            </w:div>
            <w:div w:id="102192518">
              <w:marLeft w:val="0"/>
              <w:marRight w:val="0"/>
              <w:marTop w:val="0"/>
              <w:marBottom w:val="0"/>
              <w:divBdr>
                <w:top w:val="none" w:sz="0" w:space="0" w:color="auto"/>
                <w:left w:val="none" w:sz="0" w:space="0" w:color="auto"/>
                <w:bottom w:val="none" w:sz="0" w:space="0" w:color="auto"/>
                <w:right w:val="none" w:sz="0" w:space="0" w:color="auto"/>
              </w:divBdr>
            </w:div>
            <w:div w:id="105277927">
              <w:marLeft w:val="0"/>
              <w:marRight w:val="0"/>
              <w:marTop w:val="0"/>
              <w:marBottom w:val="0"/>
              <w:divBdr>
                <w:top w:val="none" w:sz="0" w:space="0" w:color="auto"/>
                <w:left w:val="none" w:sz="0" w:space="0" w:color="auto"/>
                <w:bottom w:val="none" w:sz="0" w:space="0" w:color="auto"/>
                <w:right w:val="none" w:sz="0" w:space="0" w:color="auto"/>
              </w:divBdr>
            </w:div>
            <w:div w:id="109712433">
              <w:marLeft w:val="0"/>
              <w:marRight w:val="0"/>
              <w:marTop w:val="0"/>
              <w:marBottom w:val="0"/>
              <w:divBdr>
                <w:top w:val="none" w:sz="0" w:space="0" w:color="auto"/>
                <w:left w:val="none" w:sz="0" w:space="0" w:color="auto"/>
                <w:bottom w:val="none" w:sz="0" w:space="0" w:color="auto"/>
                <w:right w:val="none" w:sz="0" w:space="0" w:color="auto"/>
              </w:divBdr>
            </w:div>
            <w:div w:id="128788392">
              <w:marLeft w:val="0"/>
              <w:marRight w:val="0"/>
              <w:marTop w:val="0"/>
              <w:marBottom w:val="0"/>
              <w:divBdr>
                <w:top w:val="none" w:sz="0" w:space="0" w:color="auto"/>
                <w:left w:val="none" w:sz="0" w:space="0" w:color="auto"/>
                <w:bottom w:val="none" w:sz="0" w:space="0" w:color="auto"/>
                <w:right w:val="none" w:sz="0" w:space="0" w:color="auto"/>
              </w:divBdr>
            </w:div>
            <w:div w:id="128983591">
              <w:marLeft w:val="0"/>
              <w:marRight w:val="0"/>
              <w:marTop w:val="0"/>
              <w:marBottom w:val="0"/>
              <w:divBdr>
                <w:top w:val="none" w:sz="0" w:space="0" w:color="auto"/>
                <w:left w:val="none" w:sz="0" w:space="0" w:color="auto"/>
                <w:bottom w:val="none" w:sz="0" w:space="0" w:color="auto"/>
                <w:right w:val="none" w:sz="0" w:space="0" w:color="auto"/>
              </w:divBdr>
            </w:div>
            <w:div w:id="132066616">
              <w:marLeft w:val="0"/>
              <w:marRight w:val="0"/>
              <w:marTop w:val="0"/>
              <w:marBottom w:val="0"/>
              <w:divBdr>
                <w:top w:val="none" w:sz="0" w:space="0" w:color="auto"/>
                <w:left w:val="none" w:sz="0" w:space="0" w:color="auto"/>
                <w:bottom w:val="none" w:sz="0" w:space="0" w:color="auto"/>
                <w:right w:val="none" w:sz="0" w:space="0" w:color="auto"/>
              </w:divBdr>
            </w:div>
            <w:div w:id="137379970">
              <w:marLeft w:val="0"/>
              <w:marRight w:val="0"/>
              <w:marTop w:val="0"/>
              <w:marBottom w:val="0"/>
              <w:divBdr>
                <w:top w:val="none" w:sz="0" w:space="0" w:color="auto"/>
                <w:left w:val="none" w:sz="0" w:space="0" w:color="auto"/>
                <w:bottom w:val="none" w:sz="0" w:space="0" w:color="auto"/>
                <w:right w:val="none" w:sz="0" w:space="0" w:color="auto"/>
              </w:divBdr>
            </w:div>
            <w:div w:id="139344838">
              <w:marLeft w:val="0"/>
              <w:marRight w:val="0"/>
              <w:marTop w:val="0"/>
              <w:marBottom w:val="0"/>
              <w:divBdr>
                <w:top w:val="none" w:sz="0" w:space="0" w:color="auto"/>
                <w:left w:val="none" w:sz="0" w:space="0" w:color="auto"/>
                <w:bottom w:val="none" w:sz="0" w:space="0" w:color="auto"/>
                <w:right w:val="none" w:sz="0" w:space="0" w:color="auto"/>
              </w:divBdr>
            </w:div>
            <w:div w:id="145980070">
              <w:marLeft w:val="0"/>
              <w:marRight w:val="0"/>
              <w:marTop w:val="0"/>
              <w:marBottom w:val="0"/>
              <w:divBdr>
                <w:top w:val="none" w:sz="0" w:space="0" w:color="auto"/>
                <w:left w:val="none" w:sz="0" w:space="0" w:color="auto"/>
                <w:bottom w:val="none" w:sz="0" w:space="0" w:color="auto"/>
                <w:right w:val="none" w:sz="0" w:space="0" w:color="auto"/>
              </w:divBdr>
            </w:div>
            <w:div w:id="170341456">
              <w:marLeft w:val="0"/>
              <w:marRight w:val="0"/>
              <w:marTop w:val="0"/>
              <w:marBottom w:val="0"/>
              <w:divBdr>
                <w:top w:val="none" w:sz="0" w:space="0" w:color="auto"/>
                <w:left w:val="none" w:sz="0" w:space="0" w:color="auto"/>
                <w:bottom w:val="none" w:sz="0" w:space="0" w:color="auto"/>
                <w:right w:val="none" w:sz="0" w:space="0" w:color="auto"/>
              </w:divBdr>
            </w:div>
            <w:div w:id="170682465">
              <w:marLeft w:val="0"/>
              <w:marRight w:val="0"/>
              <w:marTop w:val="0"/>
              <w:marBottom w:val="0"/>
              <w:divBdr>
                <w:top w:val="none" w:sz="0" w:space="0" w:color="auto"/>
                <w:left w:val="none" w:sz="0" w:space="0" w:color="auto"/>
                <w:bottom w:val="none" w:sz="0" w:space="0" w:color="auto"/>
                <w:right w:val="none" w:sz="0" w:space="0" w:color="auto"/>
              </w:divBdr>
            </w:div>
            <w:div w:id="174882534">
              <w:marLeft w:val="0"/>
              <w:marRight w:val="0"/>
              <w:marTop w:val="0"/>
              <w:marBottom w:val="0"/>
              <w:divBdr>
                <w:top w:val="none" w:sz="0" w:space="0" w:color="auto"/>
                <w:left w:val="none" w:sz="0" w:space="0" w:color="auto"/>
                <w:bottom w:val="none" w:sz="0" w:space="0" w:color="auto"/>
                <w:right w:val="none" w:sz="0" w:space="0" w:color="auto"/>
              </w:divBdr>
            </w:div>
            <w:div w:id="183373222">
              <w:marLeft w:val="0"/>
              <w:marRight w:val="0"/>
              <w:marTop w:val="0"/>
              <w:marBottom w:val="0"/>
              <w:divBdr>
                <w:top w:val="none" w:sz="0" w:space="0" w:color="auto"/>
                <w:left w:val="none" w:sz="0" w:space="0" w:color="auto"/>
                <w:bottom w:val="none" w:sz="0" w:space="0" w:color="auto"/>
                <w:right w:val="none" w:sz="0" w:space="0" w:color="auto"/>
              </w:divBdr>
            </w:div>
            <w:div w:id="187254986">
              <w:marLeft w:val="0"/>
              <w:marRight w:val="0"/>
              <w:marTop w:val="0"/>
              <w:marBottom w:val="0"/>
              <w:divBdr>
                <w:top w:val="none" w:sz="0" w:space="0" w:color="auto"/>
                <w:left w:val="none" w:sz="0" w:space="0" w:color="auto"/>
                <w:bottom w:val="none" w:sz="0" w:space="0" w:color="auto"/>
                <w:right w:val="none" w:sz="0" w:space="0" w:color="auto"/>
              </w:divBdr>
            </w:div>
            <w:div w:id="190798337">
              <w:marLeft w:val="0"/>
              <w:marRight w:val="0"/>
              <w:marTop w:val="0"/>
              <w:marBottom w:val="0"/>
              <w:divBdr>
                <w:top w:val="none" w:sz="0" w:space="0" w:color="auto"/>
                <w:left w:val="none" w:sz="0" w:space="0" w:color="auto"/>
                <w:bottom w:val="none" w:sz="0" w:space="0" w:color="auto"/>
                <w:right w:val="none" w:sz="0" w:space="0" w:color="auto"/>
              </w:divBdr>
            </w:div>
            <w:div w:id="195125290">
              <w:marLeft w:val="0"/>
              <w:marRight w:val="0"/>
              <w:marTop w:val="0"/>
              <w:marBottom w:val="0"/>
              <w:divBdr>
                <w:top w:val="none" w:sz="0" w:space="0" w:color="auto"/>
                <w:left w:val="none" w:sz="0" w:space="0" w:color="auto"/>
                <w:bottom w:val="none" w:sz="0" w:space="0" w:color="auto"/>
                <w:right w:val="none" w:sz="0" w:space="0" w:color="auto"/>
              </w:divBdr>
            </w:div>
            <w:div w:id="208537734">
              <w:marLeft w:val="0"/>
              <w:marRight w:val="0"/>
              <w:marTop w:val="0"/>
              <w:marBottom w:val="0"/>
              <w:divBdr>
                <w:top w:val="none" w:sz="0" w:space="0" w:color="auto"/>
                <w:left w:val="none" w:sz="0" w:space="0" w:color="auto"/>
                <w:bottom w:val="none" w:sz="0" w:space="0" w:color="auto"/>
                <w:right w:val="none" w:sz="0" w:space="0" w:color="auto"/>
              </w:divBdr>
            </w:div>
            <w:div w:id="218052314">
              <w:marLeft w:val="0"/>
              <w:marRight w:val="0"/>
              <w:marTop w:val="0"/>
              <w:marBottom w:val="0"/>
              <w:divBdr>
                <w:top w:val="none" w:sz="0" w:space="0" w:color="auto"/>
                <w:left w:val="none" w:sz="0" w:space="0" w:color="auto"/>
                <w:bottom w:val="none" w:sz="0" w:space="0" w:color="auto"/>
                <w:right w:val="none" w:sz="0" w:space="0" w:color="auto"/>
              </w:divBdr>
            </w:div>
            <w:div w:id="224074968">
              <w:marLeft w:val="0"/>
              <w:marRight w:val="0"/>
              <w:marTop w:val="0"/>
              <w:marBottom w:val="0"/>
              <w:divBdr>
                <w:top w:val="none" w:sz="0" w:space="0" w:color="auto"/>
                <w:left w:val="none" w:sz="0" w:space="0" w:color="auto"/>
                <w:bottom w:val="none" w:sz="0" w:space="0" w:color="auto"/>
                <w:right w:val="none" w:sz="0" w:space="0" w:color="auto"/>
              </w:divBdr>
            </w:div>
            <w:div w:id="225606788">
              <w:marLeft w:val="0"/>
              <w:marRight w:val="0"/>
              <w:marTop w:val="0"/>
              <w:marBottom w:val="0"/>
              <w:divBdr>
                <w:top w:val="none" w:sz="0" w:space="0" w:color="auto"/>
                <w:left w:val="none" w:sz="0" w:space="0" w:color="auto"/>
                <w:bottom w:val="none" w:sz="0" w:space="0" w:color="auto"/>
                <w:right w:val="none" w:sz="0" w:space="0" w:color="auto"/>
              </w:divBdr>
            </w:div>
            <w:div w:id="227613358">
              <w:marLeft w:val="0"/>
              <w:marRight w:val="0"/>
              <w:marTop w:val="0"/>
              <w:marBottom w:val="0"/>
              <w:divBdr>
                <w:top w:val="none" w:sz="0" w:space="0" w:color="auto"/>
                <w:left w:val="none" w:sz="0" w:space="0" w:color="auto"/>
                <w:bottom w:val="none" w:sz="0" w:space="0" w:color="auto"/>
                <w:right w:val="none" w:sz="0" w:space="0" w:color="auto"/>
              </w:divBdr>
            </w:div>
            <w:div w:id="234167039">
              <w:marLeft w:val="0"/>
              <w:marRight w:val="0"/>
              <w:marTop w:val="0"/>
              <w:marBottom w:val="0"/>
              <w:divBdr>
                <w:top w:val="none" w:sz="0" w:space="0" w:color="auto"/>
                <w:left w:val="none" w:sz="0" w:space="0" w:color="auto"/>
                <w:bottom w:val="none" w:sz="0" w:space="0" w:color="auto"/>
                <w:right w:val="none" w:sz="0" w:space="0" w:color="auto"/>
              </w:divBdr>
            </w:div>
            <w:div w:id="235631811">
              <w:marLeft w:val="0"/>
              <w:marRight w:val="0"/>
              <w:marTop w:val="0"/>
              <w:marBottom w:val="0"/>
              <w:divBdr>
                <w:top w:val="none" w:sz="0" w:space="0" w:color="auto"/>
                <w:left w:val="none" w:sz="0" w:space="0" w:color="auto"/>
                <w:bottom w:val="none" w:sz="0" w:space="0" w:color="auto"/>
                <w:right w:val="none" w:sz="0" w:space="0" w:color="auto"/>
              </w:divBdr>
            </w:div>
            <w:div w:id="244341830">
              <w:marLeft w:val="0"/>
              <w:marRight w:val="0"/>
              <w:marTop w:val="0"/>
              <w:marBottom w:val="0"/>
              <w:divBdr>
                <w:top w:val="none" w:sz="0" w:space="0" w:color="auto"/>
                <w:left w:val="none" w:sz="0" w:space="0" w:color="auto"/>
                <w:bottom w:val="none" w:sz="0" w:space="0" w:color="auto"/>
                <w:right w:val="none" w:sz="0" w:space="0" w:color="auto"/>
              </w:divBdr>
            </w:div>
            <w:div w:id="254483438">
              <w:marLeft w:val="0"/>
              <w:marRight w:val="0"/>
              <w:marTop w:val="0"/>
              <w:marBottom w:val="0"/>
              <w:divBdr>
                <w:top w:val="none" w:sz="0" w:space="0" w:color="auto"/>
                <w:left w:val="none" w:sz="0" w:space="0" w:color="auto"/>
                <w:bottom w:val="none" w:sz="0" w:space="0" w:color="auto"/>
                <w:right w:val="none" w:sz="0" w:space="0" w:color="auto"/>
              </w:divBdr>
            </w:div>
            <w:div w:id="256906364">
              <w:marLeft w:val="0"/>
              <w:marRight w:val="0"/>
              <w:marTop w:val="0"/>
              <w:marBottom w:val="0"/>
              <w:divBdr>
                <w:top w:val="none" w:sz="0" w:space="0" w:color="auto"/>
                <w:left w:val="none" w:sz="0" w:space="0" w:color="auto"/>
                <w:bottom w:val="none" w:sz="0" w:space="0" w:color="auto"/>
                <w:right w:val="none" w:sz="0" w:space="0" w:color="auto"/>
              </w:divBdr>
            </w:div>
            <w:div w:id="258686206">
              <w:marLeft w:val="0"/>
              <w:marRight w:val="0"/>
              <w:marTop w:val="0"/>
              <w:marBottom w:val="0"/>
              <w:divBdr>
                <w:top w:val="none" w:sz="0" w:space="0" w:color="auto"/>
                <w:left w:val="none" w:sz="0" w:space="0" w:color="auto"/>
                <w:bottom w:val="none" w:sz="0" w:space="0" w:color="auto"/>
                <w:right w:val="none" w:sz="0" w:space="0" w:color="auto"/>
              </w:divBdr>
            </w:div>
            <w:div w:id="259339209">
              <w:marLeft w:val="0"/>
              <w:marRight w:val="0"/>
              <w:marTop w:val="0"/>
              <w:marBottom w:val="0"/>
              <w:divBdr>
                <w:top w:val="none" w:sz="0" w:space="0" w:color="auto"/>
                <w:left w:val="none" w:sz="0" w:space="0" w:color="auto"/>
                <w:bottom w:val="none" w:sz="0" w:space="0" w:color="auto"/>
                <w:right w:val="none" w:sz="0" w:space="0" w:color="auto"/>
              </w:divBdr>
            </w:div>
            <w:div w:id="265428022">
              <w:marLeft w:val="0"/>
              <w:marRight w:val="0"/>
              <w:marTop w:val="0"/>
              <w:marBottom w:val="0"/>
              <w:divBdr>
                <w:top w:val="none" w:sz="0" w:space="0" w:color="auto"/>
                <w:left w:val="none" w:sz="0" w:space="0" w:color="auto"/>
                <w:bottom w:val="none" w:sz="0" w:space="0" w:color="auto"/>
                <w:right w:val="none" w:sz="0" w:space="0" w:color="auto"/>
              </w:divBdr>
            </w:div>
            <w:div w:id="267084013">
              <w:marLeft w:val="0"/>
              <w:marRight w:val="0"/>
              <w:marTop w:val="0"/>
              <w:marBottom w:val="0"/>
              <w:divBdr>
                <w:top w:val="none" w:sz="0" w:space="0" w:color="auto"/>
                <w:left w:val="none" w:sz="0" w:space="0" w:color="auto"/>
                <w:bottom w:val="none" w:sz="0" w:space="0" w:color="auto"/>
                <w:right w:val="none" w:sz="0" w:space="0" w:color="auto"/>
              </w:divBdr>
            </w:div>
            <w:div w:id="272784515">
              <w:marLeft w:val="0"/>
              <w:marRight w:val="0"/>
              <w:marTop w:val="0"/>
              <w:marBottom w:val="0"/>
              <w:divBdr>
                <w:top w:val="none" w:sz="0" w:space="0" w:color="auto"/>
                <w:left w:val="none" w:sz="0" w:space="0" w:color="auto"/>
                <w:bottom w:val="none" w:sz="0" w:space="0" w:color="auto"/>
                <w:right w:val="none" w:sz="0" w:space="0" w:color="auto"/>
              </w:divBdr>
            </w:div>
            <w:div w:id="274559187">
              <w:marLeft w:val="0"/>
              <w:marRight w:val="0"/>
              <w:marTop w:val="0"/>
              <w:marBottom w:val="0"/>
              <w:divBdr>
                <w:top w:val="none" w:sz="0" w:space="0" w:color="auto"/>
                <w:left w:val="none" w:sz="0" w:space="0" w:color="auto"/>
                <w:bottom w:val="none" w:sz="0" w:space="0" w:color="auto"/>
                <w:right w:val="none" w:sz="0" w:space="0" w:color="auto"/>
              </w:divBdr>
            </w:div>
            <w:div w:id="281035195">
              <w:marLeft w:val="0"/>
              <w:marRight w:val="0"/>
              <w:marTop w:val="0"/>
              <w:marBottom w:val="0"/>
              <w:divBdr>
                <w:top w:val="none" w:sz="0" w:space="0" w:color="auto"/>
                <w:left w:val="none" w:sz="0" w:space="0" w:color="auto"/>
                <w:bottom w:val="none" w:sz="0" w:space="0" w:color="auto"/>
                <w:right w:val="none" w:sz="0" w:space="0" w:color="auto"/>
              </w:divBdr>
            </w:div>
            <w:div w:id="283969454">
              <w:marLeft w:val="0"/>
              <w:marRight w:val="0"/>
              <w:marTop w:val="0"/>
              <w:marBottom w:val="0"/>
              <w:divBdr>
                <w:top w:val="none" w:sz="0" w:space="0" w:color="auto"/>
                <w:left w:val="none" w:sz="0" w:space="0" w:color="auto"/>
                <w:bottom w:val="none" w:sz="0" w:space="0" w:color="auto"/>
                <w:right w:val="none" w:sz="0" w:space="0" w:color="auto"/>
              </w:divBdr>
            </w:div>
            <w:div w:id="292835054">
              <w:marLeft w:val="0"/>
              <w:marRight w:val="0"/>
              <w:marTop w:val="0"/>
              <w:marBottom w:val="0"/>
              <w:divBdr>
                <w:top w:val="none" w:sz="0" w:space="0" w:color="auto"/>
                <w:left w:val="none" w:sz="0" w:space="0" w:color="auto"/>
                <w:bottom w:val="none" w:sz="0" w:space="0" w:color="auto"/>
                <w:right w:val="none" w:sz="0" w:space="0" w:color="auto"/>
              </w:divBdr>
            </w:div>
            <w:div w:id="298844681">
              <w:marLeft w:val="0"/>
              <w:marRight w:val="0"/>
              <w:marTop w:val="0"/>
              <w:marBottom w:val="0"/>
              <w:divBdr>
                <w:top w:val="none" w:sz="0" w:space="0" w:color="auto"/>
                <w:left w:val="none" w:sz="0" w:space="0" w:color="auto"/>
                <w:bottom w:val="none" w:sz="0" w:space="0" w:color="auto"/>
                <w:right w:val="none" w:sz="0" w:space="0" w:color="auto"/>
              </w:divBdr>
            </w:div>
            <w:div w:id="298850101">
              <w:marLeft w:val="0"/>
              <w:marRight w:val="0"/>
              <w:marTop w:val="0"/>
              <w:marBottom w:val="0"/>
              <w:divBdr>
                <w:top w:val="none" w:sz="0" w:space="0" w:color="auto"/>
                <w:left w:val="none" w:sz="0" w:space="0" w:color="auto"/>
                <w:bottom w:val="none" w:sz="0" w:space="0" w:color="auto"/>
                <w:right w:val="none" w:sz="0" w:space="0" w:color="auto"/>
              </w:divBdr>
            </w:div>
            <w:div w:id="300423941">
              <w:marLeft w:val="0"/>
              <w:marRight w:val="0"/>
              <w:marTop w:val="0"/>
              <w:marBottom w:val="0"/>
              <w:divBdr>
                <w:top w:val="none" w:sz="0" w:space="0" w:color="auto"/>
                <w:left w:val="none" w:sz="0" w:space="0" w:color="auto"/>
                <w:bottom w:val="none" w:sz="0" w:space="0" w:color="auto"/>
                <w:right w:val="none" w:sz="0" w:space="0" w:color="auto"/>
              </w:divBdr>
            </w:div>
            <w:div w:id="301271886">
              <w:marLeft w:val="0"/>
              <w:marRight w:val="0"/>
              <w:marTop w:val="0"/>
              <w:marBottom w:val="0"/>
              <w:divBdr>
                <w:top w:val="none" w:sz="0" w:space="0" w:color="auto"/>
                <w:left w:val="none" w:sz="0" w:space="0" w:color="auto"/>
                <w:bottom w:val="none" w:sz="0" w:space="0" w:color="auto"/>
                <w:right w:val="none" w:sz="0" w:space="0" w:color="auto"/>
              </w:divBdr>
            </w:div>
            <w:div w:id="304893257">
              <w:marLeft w:val="0"/>
              <w:marRight w:val="0"/>
              <w:marTop w:val="0"/>
              <w:marBottom w:val="0"/>
              <w:divBdr>
                <w:top w:val="none" w:sz="0" w:space="0" w:color="auto"/>
                <w:left w:val="none" w:sz="0" w:space="0" w:color="auto"/>
                <w:bottom w:val="none" w:sz="0" w:space="0" w:color="auto"/>
                <w:right w:val="none" w:sz="0" w:space="0" w:color="auto"/>
              </w:divBdr>
            </w:div>
            <w:div w:id="306667939">
              <w:marLeft w:val="0"/>
              <w:marRight w:val="0"/>
              <w:marTop w:val="0"/>
              <w:marBottom w:val="0"/>
              <w:divBdr>
                <w:top w:val="none" w:sz="0" w:space="0" w:color="auto"/>
                <w:left w:val="none" w:sz="0" w:space="0" w:color="auto"/>
                <w:bottom w:val="none" w:sz="0" w:space="0" w:color="auto"/>
                <w:right w:val="none" w:sz="0" w:space="0" w:color="auto"/>
              </w:divBdr>
            </w:div>
            <w:div w:id="327680983">
              <w:marLeft w:val="0"/>
              <w:marRight w:val="0"/>
              <w:marTop w:val="0"/>
              <w:marBottom w:val="0"/>
              <w:divBdr>
                <w:top w:val="none" w:sz="0" w:space="0" w:color="auto"/>
                <w:left w:val="none" w:sz="0" w:space="0" w:color="auto"/>
                <w:bottom w:val="none" w:sz="0" w:space="0" w:color="auto"/>
                <w:right w:val="none" w:sz="0" w:space="0" w:color="auto"/>
              </w:divBdr>
            </w:div>
            <w:div w:id="328826582">
              <w:marLeft w:val="0"/>
              <w:marRight w:val="0"/>
              <w:marTop w:val="0"/>
              <w:marBottom w:val="0"/>
              <w:divBdr>
                <w:top w:val="none" w:sz="0" w:space="0" w:color="auto"/>
                <w:left w:val="none" w:sz="0" w:space="0" w:color="auto"/>
                <w:bottom w:val="none" w:sz="0" w:space="0" w:color="auto"/>
                <w:right w:val="none" w:sz="0" w:space="0" w:color="auto"/>
              </w:divBdr>
            </w:div>
            <w:div w:id="335767325">
              <w:marLeft w:val="0"/>
              <w:marRight w:val="0"/>
              <w:marTop w:val="0"/>
              <w:marBottom w:val="0"/>
              <w:divBdr>
                <w:top w:val="none" w:sz="0" w:space="0" w:color="auto"/>
                <w:left w:val="none" w:sz="0" w:space="0" w:color="auto"/>
                <w:bottom w:val="none" w:sz="0" w:space="0" w:color="auto"/>
                <w:right w:val="none" w:sz="0" w:space="0" w:color="auto"/>
              </w:divBdr>
            </w:div>
            <w:div w:id="336269863">
              <w:marLeft w:val="0"/>
              <w:marRight w:val="0"/>
              <w:marTop w:val="0"/>
              <w:marBottom w:val="0"/>
              <w:divBdr>
                <w:top w:val="none" w:sz="0" w:space="0" w:color="auto"/>
                <w:left w:val="none" w:sz="0" w:space="0" w:color="auto"/>
                <w:bottom w:val="none" w:sz="0" w:space="0" w:color="auto"/>
                <w:right w:val="none" w:sz="0" w:space="0" w:color="auto"/>
              </w:divBdr>
            </w:div>
            <w:div w:id="341057230">
              <w:marLeft w:val="0"/>
              <w:marRight w:val="0"/>
              <w:marTop w:val="0"/>
              <w:marBottom w:val="0"/>
              <w:divBdr>
                <w:top w:val="none" w:sz="0" w:space="0" w:color="auto"/>
                <w:left w:val="none" w:sz="0" w:space="0" w:color="auto"/>
                <w:bottom w:val="none" w:sz="0" w:space="0" w:color="auto"/>
                <w:right w:val="none" w:sz="0" w:space="0" w:color="auto"/>
              </w:divBdr>
            </w:div>
            <w:div w:id="346950897">
              <w:marLeft w:val="0"/>
              <w:marRight w:val="0"/>
              <w:marTop w:val="0"/>
              <w:marBottom w:val="0"/>
              <w:divBdr>
                <w:top w:val="none" w:sz="0" w:space="0" w:color="auto"/>
                <w:left w:val="none" w:sz="0" w:space="0" w:color="auto"/>
                <w:bottom w:val="none" w:sz="0" w:space="0" w:color="auto"/>
                <w:right w:val="none" w:sz="0" w:space="0" w:color="auto"/>
              </w:divBdr>
            </w:div>
            <w:div w:id="348919540">
              <w:marLeft w:val="0"/>
              <w:marRight w:val="0"/>
              <w:marTop w:val="0"/>
              <w:marBottom w:val="0"/>
              <w:divBdr>
                <w:top w:val="none" w:sz="0" w:space="0" w:color="auto"/>
                <w:left w:val="none" w:sz="0" w:space="0" w:color="auto"/>
                <w:bottom w:val="none" w:sz="0" w:space="0" w:color="auto"/>
                <w:right w:val="none" w:sz="0" w:space="0" w:color="auto"/>
              </w:divBdr>
            </w:div>
            <w:div w:id="353583092">
              <w:marLeft w:val="0"/>
              <w:marRight w:val="0"/>
              <w:marTop w:val="0"/>
              <w:marBottom w:val="0"/>
              <w:divBdr>
                <w:top w:val="none" w:sz="0" w:space="0" w:color="auto"/>
                <w:left w:val="none" w:sz="0" w:space="0" w:color="auto"/>
                <w:bottom w:val="none" w:sz="0" w:space="0" w:color="auto"/>
                <w:right w:val="none" w:sz="0" w:space="0" w:color="auto"/>
              </w:divBdr>
            </w:div>
            <w:div w:id="358821865">
              <w:marLeft w:val="0"/>
              <w:marRight w:val="0"/>
              <w:marTop w:val="0"/>
              <w:marBottom w:val="0"/>
              <w:divBdr>
                <w:top w:val="none" w:sz="0" w:space="0" w:color="auto"/>
                <w:left w:val="none" w:sz="0" w:space="0" w:color="auto"/>
                <w:bottom w:val="none" w:sz="0" w:space="0" w:color="auto"/>
                <w:right w:val="none" w:sz="0" w:space="0" w:color="auto"/>
              </w:divBdr>
            </w:div>
            <w:div w:id="360322478">
              <w:marLeft w:val="0"/>
              <w:marRight w:val="0"/>
              <w:marTop w:val="0"/>
              <w:marBottom w:val="0"/>
              <w:divBdr>
                <w:top w:val="none" w:sz="0" w:space="0" w:color="auto"/>
                <w:left w:val="none" w:sz="0" w:space="0" w:color="auto"/>
                <w:bottom w:val="none" w:sz="0" w:space="0" w:color="auto"/>
                <w:right w:val="none" w:sz="0" w:space="0" w:color="auto"/>
              </w:divBdr>
            </w:div>
            <w:div w:id="381177832">
              <w:marLeft w:val="0"/>
              <w:marRight w:val="0"/>
              <w:marTop w:val="0"/>
              <w:marBottom w:val="0"/>
              <w:divBdr>
                <w:top w:val="none" w:sz="0" w:space="0" w:color="auto"/>
                <w:left w:val="none" w:sz="0" w:space="0" w:color="auto"/>
                <w:bottom w:val="none" w:sz="0" w:space="0" w:color="auto"/>
                <w:right w:val="none" w:sz="0" w:space="0" w:color="auto"/>
              </w:divBdr>
            </w:div>
            <w:div w:id="391315485">
              <w:marLeft w:val="0"/>
              <w:marRight w:val="0"/>
              <w:marTop w:val="0"/>
              <w:marBottom w:val="0"/>
              <w:divBdr>
                <w:top w:val="none" w:sz="0" w:space="0" w:color="auto"/>
                <w:left w:val="none" w:sz="0" w:space="0" w:color="auto"/>
                <w:bottom w:val="none" w:sz="0" w:space="0" w:color="auto"/>
                <w:right w:val="none" w:sz="0" w:space="0" w:color="auto"/>
              </w:divBdr>
            </w:div>
            <w:div w:id="391655959">
              <w:marLeft w:val="0"/>
              <w:marRight w:val="0"/>
              <w:marTop w:val="0"/>
              <w:marBottom w:val="0"/>
              <w:divBdr>
                <w:top w:val="none" w:sz="0" w:space="0" w:color="auto"/>
                <w:left w:val="none" w:sz="0" w:space="0" w:color="auto"/>
                <w:bottom w:val="none" w:sz="0" w:space="0" w:color="auto"/>
                <w:right w:val="none" w:sz="0" w:space="0" w:color="auto"/>
              </w:divBdr>
            </w:div>
            <w:div w:id="395786505">
              <w:marLeft w:val="0"/>
              <w:marRight w:val="0"/>
              <w:marTop w:val="0"/>
              <w:marBottom w:val="0"/>
              <w:divBdr>
                <w:top w:val="none" w:sz="0" w:space="0" w:color="auto"/>
                <w:left w:val="none" w:sz="0" w:space="0" w:color="auto"/>
                <w:bottom w:val="none" w:sz="0" w:space="0" w:color="auto"/>
                <w:right w:val="none" w:sz="0" w:space="0" w:color="auto"/>
              </w:divBdr>
            </w:div>
            <w:div w:id="397363623">
              <w:marLeft w:val="0"/>
              <w:marRight w:val="0"/>
              <w:marTop w:val="0"/>
              <w:marBottom w:val="0"/>
              <w:divBdr>
                <w:top w:val="none" w:sz="0" w:space="0" w:color="auto"/>
                <w:left w:val="none" w:sz="0" w:space="0" w:color="auto"/>
                <w:bottom w:val="none" w:sz="0" w:space="0" w:color="auto"/>
                <w:right w:val="none" w:sz="0" w:space="0" w:color="auto"/>
              </w:divBdr>
            </w:div>
            <w:div w:id="399669036">
              <w:marLeft w:val="0"/>
              <w:marRight w:val="0"/>
              <w:marTop w:val="0"/>
              <w:marBottom w:val="0"/>
              <w:divBdr>
                <w:top w:val="none" w:sz="0" w:space="0" w:color="auto"/>
                <w:left w:val="none" w:sz="0" w:space="0" w:color="auto"/>
                <w:bottom w:val="none" w:sz="0" w:space="0" w:color="auto"/>
                <w:right w:val="none" w:sz="0" w:space="0" w:color="auto"/>
              </w:divBdr>
            </w:div>
            <w:div w:id="400566176">
              <w:marLeft w:val="0"/>
              <w:marRight w:val="0"/>
              <w:marTop w:val="0"/>
              <w:marBottom w:val="0"/>
              <w:divBdr>
                <w:top w:val="none" w:sz="0" w:space="0" w:color="auto"/>
                <w:left w:val="none" w:sz="0" w:space="0" w:color="auto"/>
                <w:bottom w:val="none" w:sz="0" w:space="0" w:color="auto"/>
                <w:right w:val="none" w:sz="0" w:space="0" w:color="auto"/>
              </w:divBdr>
            </w:div>
            <w:div w:id="403649077">
              <w:marLeft w:val="0"/>
              <w:marRight w:val="0"/>
              <w:marTop w:val="0"/>
              <w:marBottom w:val="0"/>
              <w:divBdr>
                <w:top w:val="none" w:sz="0" w:space="0" w:color="auto"/>
                <w:left w:val="none" w:sz="0" w:space="0" w:color="auto"/>
                <w:bottom w:val="none" w:sz="0" w:space="0" w:color="auto"/>
                <w:right w:val="none" w:sz="0" w:space="0" w:color="auto"/>
              </w:divBdr>
            </w:div>
            <w:div w:id="410273055">
              <w:marLeft w:val="0"/>
              <w:marRight w:val="0"/>
              <w:marTop w:val="0"/>
              <w:marBottom w:val="0"/>
              <w:divBdr>
                <w:top w:val="none" w:sz="0" w:space="0" w:color="auto"/>
                <w:left w:val="none" w:sz="0" w:space="0" w:color="auto"/>
                <w:bottom w:val="none" w:sz="0" w:space="0" w:color="auto"/>
                <w:right w:val="none" w:sz="0" w:space="0" w:color="auto"/>
              </w:divBdr>
            </w:div>
            <w:div w:id="413208561">
              <w:marLeft w:val="0"/>
              <w:marRight w:val="0"/>
              <w:marTop w:val="0"/>
              <w:marBottom w:val="0"/>
              <w:divBdr>
                <w:top w:val="none" w:sz="0" w:space="0" w:color="auto"/>
                <w:left w:val="none" w:sz="0" w:space="0" w:color="auto"/>
                <w:bottom w:val="none" w:sz="0" w:space="0" w:color="auto"/>
                <w:right w:val="none" w:sz="0" w:space="0" w:color="auto"/>
              </w:divBdr>
            </w:div>
            <w:div w:id="417099409">
              <w:marLeft w:val="0"/>
              <w:marRight w:val="0"/>
              <w:marTop w:val="0"/>
              <w:marBottom w:val="0"/>
              <w:divBdr>
                <w:top w:val="none" w:sz="0" w:space="0" w:color="auto"/>
                <w:left w:val="none" w:sz="0" w:space="0" w:color="auto"/>
                <w:bottom w:val="none" w:sz="0" w:space="0" w:color="auto"/>
                <w:right w:val="none" w:sz="0" w:space="0" w:color="auto"/>
              </w:divBdr>
            </w:div>
            <w:div w:id="417823342">
              <w:marLeft w:val="0"/>
              <w:marRight w:val="0"/>
              <w:marTop w:val="0"/>
              <w:marBottom w:val="0"/>
              <w:divBdr>
                <w:top w:val="none" w:sz="0" w:space="0" w:color="auto"/>
                <w:left w:val="none" w:sz="0" w:space="0" w:color="auto"/>
                <w:bottom w:val="none" w:sz="0" w:space="0" w:color="auto"/>
                <w:right w:val="none" w:sz="0" w:space="0" w:color="auto"/>
              </w:divBdr>
            </w:div>
            <w:div w:id="420298150">
              <w:marLeft w:val="0"/>
              <w:marRight w:val="0"/>
              <w:marTop w:val="0"/>
              <w:marBottom w:val="0"/>
              <w:divBdr>
                <w:top w:val="none" w:sz="0" w:space="0" w:color="auto"/>
                <w:left w:val="none" w:sz="0" w:space="0" w:color="auto"/>
                <w:bottom w:val="none" w:sz="0" w:space="0" w:color="auto"/>
                <w:right w:val="none" w:sz="0" w:space="0" w:color="auto"/>
              </w:divBdr>
            </w:div>
            <w:div w:id="422118096">
              <w:marLeft w:val="0"/>
              <w:marRight w:val="0"/>
              <w:marTop w:val="0"/>
              <w:marBottom w:val="0"/>
              <w:divBdr>
                <w:top w:val="none" w:sz="0" w:space="0" w:color="auto"/>
                <w:left w:val="none" w:sz="0" w:space="0" w:color="auto"/>
                <w:bottom w:val="none" w:sz="0" w:space="0" w:color="auto"/>
                <w:right w:val="none" w:sz="0" w:space="0" w:color="auto"/>
              </w:divBdr>
            </w:div>
            <w:div w:id="423112503">
              <w:marLeft w:val="0"/>
              <w:marRight w:val="0"/>
              <w:marTop w:val="0"/>
              <w:marBottom w:val="0"/>
              <w:divBdr>
                <w:top w:val="none" w:sz="0" w:space="0" w:color="auto"/>
                <w:left w:val="none" w:sz="0" w:space="0" w:color="auto"/>
                <w:bottom w:val="none" w:sz="0" w:space="0" w:color="auto"/>
                <w:right w:val="none" w:sz="0" w:space="0" w:color="auto"/>
              </w:divBdr>
            </w:div>
            <w:div w:id="423190491">
              <w:marLeft w:val="0"/>
              <w:marRight w:val="0"/>
              <w:marTop w:val="0"/>
              <w:marBottom w:val="0"/>
              <w:divBdr>
                <w:top w:val="none" w:sz="0" w:space="0" w:color="auto"/>
                <w:left w:val="none" w:sz="0" w:space="0" w:color="auto"/>
                <w:bottom w:val="none" w:sz="0" w:space="0" w:color="auto"/>
                <w:right w:val="none" w:sz="0" w:space="0" w:color="auto"/>
              </w:divBdr>
            </w:div>
            <w:div w:id="425200551">
              <w:marLeft w:val="0"/>
              <w:marRight w:val="0"/>
              <w:marTop w:val="0"/>
              <w:marBottom w:val="0"/>
              <w:divBdr>
                <w:top w:val="none" w:sz="0" w:space="0" w:color="auto"/>
                <w:left w:val="none" w:sz="0" w:space="0" w:color="auto"/>
                <w:bottom w:val="none" w:sz="0" w:space="0" w:color="auto"/>
                <w:right w:val="none" w:sz="0" w:space="0" w:color="auto"/>
              </w:divBdr>
            </w:div>
            <w:div w:id="428622320">
              <w:marLeft w:val="0"/>
              <w:marRight w:val="0"/>
              <w:marTop w:val="0"/>
              <w:marBottom w:val="0"/>
              <w:divBdr>
                <w:top w:val="none" w:sz="0" w:space="0" w:color="auto"/>
                <w:left w:val="none" w:sz="0" w:space="0" w:color="auto"/>
                <w:bottom w:val="none" w:sz="0" w:space="0" w:color="auto"/>
                <w:right w:val="none" w:sz="0" w:space="0" w:color="auto"/>
              </w:divBdr>
            </w:div>
            <w:div w:id="430318499">
              <w:marLeft w:val="0"/>
              <w:marRight w:val="0"/>
              <w:marTop w:val="0"/>
              <w:marBottom w:val="0"/>
              <w:divBdr>
                <w:top w:val="none" w:sz="0" w:space="0" w:color="auto"/>
                <w:left w:val="none" w:sz="0" w:space="0" w:color="auto"/>
                <w:bottom w:val="none" w:sz="0" w:space="0" w:color="auto"/>
                <w:right w:val="none" w:sz="0" w:space="0" w:color="auto"/>
              </w:divBdr>
            </w:div>
            <w:div w:id="432675413">
              <w:marLeft w:val="0"/>
              <w:marRight w:val="0"/>
              <w:marTop w:val="0"/>
              <w:marBottom w:val="0"/>
              <w:divBdr>
                <w:top w:val="none" w:sz="0" w:space="0" w:color="auto"/>
                <w:left w:val="none" w:sz="0" w:space="0" w:color="auto"/>
                <w:bottom w:val="none" w:sz="0" w:space="0" w:color="auto"/>
                <w:right w:val="none" w:sz="0" w:space="0" w:color="auto"/>
              </w:divBdr>
            </w:div>
            <w:div w:id="444353673">
              <w:marLeft w:val="0"/>
              <w:marRight w:val="0"/>
              <w:marTop w:val="0"/>
              <w:marBottom w:val="0"/>
              <w:divBdr>
                <w:top w:val="none" w:sz="0" w:space="0" w:color="auto"/>
                <w:left w:val="none" w:sz="0" w:space="0" w:color="auto"/>
                <w:bottom w:val="none" w:sz="0" w:space="0" w:color="auto"/>
                <w:right w:val="none" w:sz="0" w:space="0" w:color="auto"/>
              </w:divBdr>
            </w:div>
            <w:div w:id="456610937">
              <w:marLeft w:val="0"/>
              <w:marRight w:val="0"/>
              <w:marTop w:val="0"/>
              <w:marBottom w:val="0"/>
              <w:divBdr>
                <w:top w:val="none" w:sz="0" w:space="0" w:color="auto"/>
                <w:left w:val="none" w:sz="0" w:space="0" w:color="auto"/>
                <w:bottom w:val="none" w:sz="0" w:space="0" w:color="auto"/>
                <w:right w:val="none" w:sz="0" w:space="0" w:color="auto"/>
              </w:divBdr>
            </w:div>
            <w:div w:id="459154925">
              <w:marLeft w:val="0"/>
              <w:marRight w:val="0"/>
              <w:marTop w:val="0"/>
              <w:marBottom w:val="0"/>
              <w:divBdr>
                <w:top w:val="none" w:sz="0" w:space="0" w:color="auto"/>
                <w:left w:val="none" w:sz="0" w:space="0" w:color="auto"/>
                <w:bottom w:val="none" w:sz="0" w:space="0" w:color="auto"/>
                <w:right w:val="none" w:sz="0" w:space="0" w:color="auto"/>
              </w:divBdr>
            </w:div>
            <w:div w:id="466169015">
              <w:marLeft w:val="0"/>
              <w:marRight w:val="0"/>
              <w:marTop w:val="0"/>
              <w:marBottom w:val="0"/>
              <w:divBdr>
                <w:top w:val="none" w:sz="0" w:space="0" w:color="auto"/>
                <w:left w:val="none" w:sz="0" w:space="0" w:color="auto"/>
                <w:bottom w:val="none" w:sz="0" w:space="0" w:color="auto"/>
                <w:right w:val="none" w:sz="0" w:space="0" w:color="auto"/>
              </w:divBdr>
            </w:div>
            <w:div w:id="472334156">
              <w:marLeft w:val="0"/>
              <w:marRight w:val="0"/>
              <w:marTop w:val="0"/>
              <w:marBottom w:val="0"/>
              <w:divBdr>
                <w:top w:val="none" w:sz="0" w:space="0" w:color="auto"/>
                <w:left w:val="none" w:sz="0" w:space="0" w:color="auto"/>
                <w:bottom w:val="none" w:sz="0" w:space="0" w:color="auto"/>
                <w:right w:val="none" w:sz="0" w:space="0" w:color="auto"/>
              </w:divBdr>
            </w:div>
            <w:div w:id="479077003">
              <w:marLeft w:val="0"/>
              <w:marRight w:val="0"/>
              <w:marTop w:val="0"/>
              <w:marBottom w:val="0"/>
              <w:divBdr>
                <w:top w:val="none" w:sz="0" w:space="0" w:color="auto"/>
                <w:left w:val="none" w:sz="0" w:space="0" w:color="auto"/>
                <w:bottom w:val="none" w:sz="0" w:space="0" w:color="auto"/>
                <w:right w:val="none" w:sz="0" w:space="0" w:color="auto"/>
              </w:divBdr>
            </w:div>
            <w:div w:id="479155444">
              <w:marLeft w:val="0"/>
              <w:marRight w:val="0"/>
              <w:marTop w:val="0"/>
              <w:marBottom w:val="0"/>
              <w:divBdr>
                <w:top w:val="none" w:sz="0" w:space="0" w:color="auto"/>
                <w:left w:val="none" w:sz="0" w:space="0" w:color="auto"/>
                <w:bottom w:val="none" w:sz="0" w:space="0" w:color="auto"/>
                <w:right w:val="none" w:sz="0" w:space="0" w:color="auto"/>
              </w:divBdr>
            </w:div>
            <w:div w:id="481430229">
              <w:marLeft w:val="0"/>
              <w:marRight w:val="0"/>
              <w:marTop w:val="0"/>
              <w:marBottom w:val="0"/>
              <w:divBdr>
                <w:top w:val="none" w:sz="0" w:space="0" w:color="auto"/>
                <w:left w:val="none" w:sz="0" w:space="0" w:color="auto"/>
                <w:bottom w:val="none" w:sz="0" w:space="0" w:color="auto"/>
                <w:right w:val="none" w:sz="0" w:space="0" w:color="auto"/>
              </w:divBdr>
            </w:div>
            <w:div w:id="485784067">
              <w:marLeft w:val="0"/>
              <w:marRight w:val="0"/>
              <w:marTop w:val="0"/>
              <w:marBottom w:val="0"/>
              <w:divBdr>
                <w:top w:val="none" w:sz="0" w:space="0" w:color="auto"/>
                <w:left w:val="none" w:sz="0" w:space="0" w:color="auto"/>
                <w:bottom w:val="none" w:sz="0" w:space="0" w:color="auto"/>
                <w:right w:val="none" w:sz="0" w:space="0" w:color="auto"/>
              </w:divBdr>
            </w:div>
            <w:div w:id="489709870">
              <w:marLeft w:val="0"/>
              <w:marRight w:val="0"/>
              <w:marTop w:val="0"/>
              <w:marBottom w:val="0"/>
              <w:divBdr>
                <w:top w:val="none" w:sz="0" w:space="0" w:color="auto"/>
                <w:left w:val="none" w:sz="0" w:space="0" w:color="auto"/>
                <w:bottom w:val="none" w:sz="0" w:space="0" w:color="auto"/>
                <w:right w:val="none" w:sz="0" w:space="0" w:color="auto"/>
              </w:divBdr>
            </w:div>
            <w:div w:id="492913161">
              <w:marLeft w:val="0"/>
              <w:marRight w:val="0"/>
              <w:marTop w:val="0"/>
              <w:marBottom w:val="0"/>
              <w:divBdr>
                <w:top w:val="none" w:sz="0" w:space="0" w:color="auto"/>
                <w:left w:val="none" w:sz="0" w:space="0" w:color="auto"/>
                <w:bottom w:val="none" w:sz="0" w:space="0" w:color="auto"/>
                <w:right w:val="none" w:sz="0" w:space="0" w:color="auto"/>
              </w:divBdr>
            </w:div>
            <w:div w:id="493227569">
              <w:marLeft w:val="0"/>
              <w:marRight w:val="0"/>
              <w:marTop w:val="0"/>
              <w:marBottom w:val="0"/>
              <w:divBdr>
                <w:top w:val="none" w:sz="0" w:space="0" w:color="auto"/>
                <w:left w:val="none" w:sz="0" w:space="0" w:color="auto"/>
                <w:bottom w:val="none" w:sz="0" w:space="0" w:color="auto"/>
                <w:right w:val="none" w:sz="0" w:space="0" w:color="auto"/>
              </w:divBdr>
            </w:div>
            <w:div w:id="493450871">
              <w:marLeft w:val="0"/>
              <w:marRight w:val="0"/>
              <w:marTop w:val="0"/>
              <w:marBottom w:val="0"/>
              <w:divBdr>
                <w:top w:val="none" w:sz="0" w:space="0" w:color="auto"/>
                <w:left w:val="none" w:sz="0" w:space="0" w:color="auto"/>
                <w:bottom w:val="none" w:sz="0" w:space="0" w:color="auto"/>
                <w:right w:val="none" w:sz="0" w:space="0" w:color="auto"/>
              </w:divBdr>
            </w:div>
            <w:div w:id="493767020">
              <w:marLeft w:val="0"/>
              <w:marRight w:val="0"/>
              <w:marTop w:val="0"/>
              <w:marBottom w:val="0"/>
              <w:divBdr>
                <w:top w:val="none" w:sz="0" w:space="0" w:color="auto"/>
                <w:left w:val="none" w:sz="0" w:space="0" w:color="auto"/>
                <w:bottom w:val="none" w:sz="0" w:space="0" w:color="auto"/>
                <w:right w:val="none" w:sz="0" w:space="0" w:color="auto"/>
              </w:divBdr>
            </w:div>
            <w:div w:id="499076276">
              <w:marLeft w:val="0"/>
              <w:marRight w:val="0"/>
              <w:marTop w:val="0"/>
              <w:marBottom w:val="0"/>
              <w:divBdr>
                <w:top w:val="none" w:sz="0" w:space="0" w:color="auto"/>
                <w:left w:val="none" w:sz="0" w:space="0" w:color="auto"/>
                <w:bottom w:val="none" w:sz="0" w:space="0" w:color="auto"/>
                <w:right w:val="none" w:sz="0" w:space="0" w:color="auto"/>
              </w:divBdr>
            </w:div>
            <w:div w:id="499779549">
              <w:marLeft w:val="0"/>
              <w:marRight w:val="0"/>
              <w:marTop w:val="0"/>
              <w:marBottom w:val="0"/>
              <w:divBdr>
                <w:top w:val="none" w:sz="0" w:space="0" w:color="auto"/>
                <w:left w:val="none" w:sz="0" w:space="0" w:color="auto"/>
                <w:bottom w:val="none" w:sz="0" w:space="0" w:color="auto"/>
                <w:right w:val="none" w:sz="0" w:space="0" w:color="auto"/>
              </w:divBdr>
            </w:div>
            <w:div w:id="511989510">
              <w:marLeft w:val="0"/>
              <w:marRight w:val="0"/>
              <w:marTop w:val="0"/>
              <w:marBottom w:val="0"/>
              <w:divBdr>
                <w:top w:val="none" w:sz="0" w:space="0" w:color="auto"/>
                <w:left w:val="none" w:sz="0" w:space="0" w:color="auto"/>
                <w:bottom w:val="none" w:sz="0" w:space="0" w:color="auto"/>
                <w:right w:val="none" w:sz="0" w:space="0" w:color="auto"/>
              </w:divBdr>
            </w:div>
            <w:div w:id="516433877">
              <w:marLeft w:val="0"/>
              <w:marRight w:val="0"/>
              <w:marTop w:val="0"/>
              <w:marBottom w:val="0"/>
              <w:divBdr>
                <w:top w:val="none" w:sz="0" w:space="0" w:color="auto"/>
                <w:left w:val="none" w:sz="0" w:space="0" w:color="auto"/>
                <w:bottom w:val="none" w:sz="0" w:space="0" w:color="auto"/>
                <w:right w:val="none" w:sz="0" w:space="0" w:color="auto"/>
              </w:divBdr>
            </w:div>
            <w:div w:id="519511598">
              <w:marLeft w:val="0"/>
              <w:marRight w:val="0"/>
              <w:marTop w:val="0"/>
              <w:marBottom w:val="0"/>
              <w:divBdr>
                <w:top w:val="none" w:sz="0" w:space="0" w:color="auto"/>
                <w:left w:val="none" w:sz="0" w:space="0" w:color="auto"/>
                <w:bottom w:val="none" w:sz="0" w:space="0" w:color="auto"/>
                <w:right w:val="none" w:sz="0" w:space="0" w:color="auto"/>
              </w:divBdr>
            </w:div>
            <w:div w:id="521089096">
              <w:marLeft w:val="0"/>
              <w:marRight w:val="0"/>
              <w:marTop w:val="0"/>
              <w:marBottom w:val="0"/>
              <w:divBdr>
                <w:top w:val="none" w:sz="0" w:space="0" w:color="auto"/>
                <w:left w:val="none" w:sz="0" w:space="0" w:color="auto"/>
                <w:bottom w:val="none" w:sz="0" w:space="0" w:color="auto"/>
                <w:right w:val="none" w:sz="0" w:space="0" w:color="auto"/>
              </w:divBdr>
            </w:div>
            <w:div w:id="528689659">
              <w:marLeft w:val="0"/>
              <w:marRight w:val="0"/>
              <w:marTop w:val="0"/>
              <w:marBottom w:val="0"/>
              <w:divBdr>
                <w:top w:val="none" w:sz="0" w:space="0" w:color="auto"/>
                <w:left w:val="none" w:sz="0" w:space="0" w:color="auto"/>
                <w:bottom w:val="none" w:sz="0" w:space="0" w:color="auto"/>
                <w:right w:val="none" w:sz="0" w:space="0" w:color="auto"/>
              </w:divBdr>
            </w:div>
            <w:div w:id="533422802">
              <w:marLeft w:val="0"/>
              <w:marRight w:val="0"/>
              <w:marTop w:val="0"/>
              <w:marBottom w:val="0"/>
              <w:divBdr>
                <w:top w:val="none" w:sz="0" w:space="0" w:color="auto"/>
                <w:left w:val="none" w:sz="0" w:space="0" w:color="auto"/>
                <w:bottom w:val="none" w:sz="0" w:space="0" w:color="auto"/>
                <w:right w:val="none" w:sz="0" w:space="0" w:color="auto"/>
              </w:divBdr>
            </w:div>
            <w:div w:id="541867281">
              <w:marLeft w:val="0"/>
              <w:marRight w:val="0"/>
              <w:marTop w:val="0"/>
              <w:marBottom w:val="0"/>
              <w:divBdr>
                <w:top w:val="none" w:sz="0" w:space="0" w:color="auto"/>
                <w:left w:val="none" w:sz="0" w:space="0" w:color="auto"/>
                <w:bottom w:val="none" w:sz="0" w:space="0" w:color="auto"/>
                <w:right w:val="none" w:sz="0" w:space="0" w:color="auto"/>
              </w:divBdr>
            </w:div>
            <w:div w:id="553465263">
              <w:marLeft w:val="0"/>
              <w:marRight w:val="0"/>
              <w:marTop w:val="0"/>
              <w:marBottom w:val="0"/>
              <w:divBdr>
                <w:top w:val="none" w:sz="0" w:space="0" w:color="auto"/>
                <w:left w:val="none" w:sz="0" w:space="0" w:color="auto"/>
                <w:bottom w:val="none" w:sz="0" w:space="0" w:color="auto"/>
                <w:right w:val="none" w:sz="0" w:space="0" w:color="auto"/>
              </w:divBdr>
            </w:div>
            <w:div w:id="556284893">
              <w:marLeft w:val="0"/>
              <w:marRight w:val="0"/>
              <w:marTop w:val="0"/>
              <w:marBottom w:val="0"/>
              <w:divBdr>
                <w:top w:val="none" w:sz="0" w:space="0" w:color="auto"/>
                <w:left w:val="none" w:sz="0" w:space="0" w:color="auto"/>
                <w:bottom w:val="none" w:sz="0" w:space="0" w:color="auto"/>
                <w:right w:val="none" w:sz="0" w:space="0" w:color="auto"/>
              </w:divBdr>
            </w:div>
            <w:div w:id="560025380">
              <w:marLeft w:val="0"/>
              <w:marRight w:val="0"/>
              <w:marTop w:val="0"/>
              <w:marBottom w:val="0"/>
              <w:divBdr>
                <w:top w:val="none" w:sz="0" w:space="0" w:color="auto"/>
                <w:left w:val="none" w:sz="0" w:space="0" w:color="auto"/>
                <w:bottom w:val="none" w:sz="0" w:space="0" w:color="auto"/>
                <w:right w:val="none" w:sz="0" w:space="0" w:color="auto"/>
              </w:divBdr>
            </w:div>
            <w:div w:id="564026422">
              <w:marLeft w:val="0"/>
              <w:marRight w:val="0"/>
              <w:marTop w:val="0"/>
              <w:marBottom w:val="0"/>
              <w:divBdr>
                <w:top w:val="none" w:sz="0" w:space="0" w:color="auto"/>
                <w:left w:val="none" w:sz="0" w:space="0" w:color="auto"/>
                <w:bottom w:val="none" w:sz="0" w:space="0" w:color="auto"/>
                <w:right w:val="none" w:sz="0" w:space="0" w:color="auto"/>
              </w:divBdr>
            </w:div>
            <w:div w:id="565334501">
              <w:marLeft w:val="0"/>
              <w:marRight w:val="0"/>
              <w:marTop w:val="0"/>
              <w:marBottom w:val="0"/>
              <w:divBdr>
                <w:top w:val="none" w:sz="0" w:space="0" w:color="auto"/>
                <w:left w:val="none" w:sz="0" w:space="0" w:color="auto"/>
                <w:bottom w:val="none" w:sz="0" w:space="0" w:color="auto"/>
                <w:right w:val="none" w:sz="0" w:space="0" w:color="auto"/>
              </w:divBdr>
            </w:div>
            <w:div w:id="576473487">
              <w:marLeft w:val="0"/>
              <w:marRight w:val="0"/>
              <w:marTop w:val="0"/>
              <w:marBottom w:val="0"/>
              <w:divBdr>
                <w:top w:val="none" w:sz="0" w:space="0" w:color="auto"/>
                <w:left w:val="none" w:sz="0" w:space="0" w:color="auto"/>
                <w:bottom w:val="none" w:sz="0" w:space="0" w:color="auto"/>
                <w:right w:val="none" w:sz="0" w:space="0" w:color="auto"/>
              </w:divBdr>
            </w:div>
            <w:div w:id="577446406">
              <w:marLeft w:val="0"/>
              <w:marRight w:val="0"/>
              <w:marTop w:val="0"/>
              <w:marBottom w:val="0"/>
              <w:divBdr>
                <w:top w:val="none" w:sz="0" w:space="0" w:color="auto"/>
                <w:left w:val="none" w:sz="0" w:space="0" w:color="auto"/>
                <w:bottom w:val="none" w:sz="0" w:space="0" w:color="auto"/>
                <w:right w:val="none" w:sz="0" w:space="0" w:color="auto"/>
              </w:divBdr>
            </w:div>
            <w:div w:id="578756987">
              <w:marLeft w:val="0"/>
              <w:marRight w:val="0"/>
              <w:marTop w:val="0"/>
              <w:marBottom w:val="0"/>
              <w:divBdr>
                <w:top w:val="none" w:sz="0" w:space="0" w:color="auto"/>
                <w:left w:val="none" w:sz="0" w:space="0" w:color="auto"/>
                <w:bottom w:val="none" w:sz="0" w:space="0" w:color="auto"/>
                <w:right w:val="none" w:sz="0" w:space="0" w:color="auto"/>
              </w:divBdr>
            </w:div>
            <w:div w:id="580331117">
              <w:marLeft w:val="0"/>
              <w:marRight w:val="0"/>
              <w:marTop w:val="0"/>
              <w:marBottom w:val="0"/>
              <w:divBdr>
                <w:top w:val="none" w:sz="0" w:space="0" w:color="auto"/>
                <w:left w:val="none" w:sz="0" w:space="0" w:color="auto"/>
                <w:bottom w:val="none" w:sz="0" w:space="0" w:color="auto"/>
                <w:right w:val="none" w:sz="0" w:space="0" w:color="auto"/>
              </w:divBdr>
            </w:div>
            <w:div w:id="586233940">
              <w:marLeft w:val="0"/>
              <w:marRight w:val="0"/>
              <w:marTop w:val="0"/>
              <w:marBottom w:val="0"/>
              <w:divBdr>
                <w:top w:val="none" w:sz="0" w:space="0" w:color="auto"/>
                <w:left w:val="none" w:sz="0" w:space="0" w:color="auto"/>
                <w:bottom w:val="none" w:sz="0" w:space="0" w:color="auto"/>
                <w:right w:val="none" w:sz="0" w:space="0" w:color="auto"/>
              </w:divBdr>
            </w:div>
            <w:div w:id="587806550">
              <w:marLeft w:val="0"/>
              <w:marRight w:val="0"/>
              <w:marTop w:val="0"/>
              <w:marBottom w:val="0"/>
              <w:divBdr>
                <w:top w:val="none" w:sz="0" w:space="0" w:color="auto"/>
                <w:left w:val="none" w:sz="0" w:space="0" w:color="auto"/>
                <w:bottom w:val="none" w:sz="0" w:space="0" w:color="auto"/>
                <w:right w:val="none" w:sz="0" w:space="0" w:color="auto"/>
              </w:divBdr>
            </w:div>
            <w:div w:id="590234456">
              <w:marLeft w:val="0"/>
              <w:marRight w:val="0"/>
              <w:marTop w:val="0"/>
              <w:marBottom w:val="0"/>
              <w:divBdr>
                <w:top w:val="none" w:sz="0" w:space="0" w:color="auto"/>
                <w:left w:val="none" w:sz="0" w:space="0" w:color="auto"/>
                <w:bottom w:val="none" w:sz="0" w:space="0" w:color="auto"/>
                <w:right w:val="none" w:sz="0" w:space="0" w:color="auto"/>
              </w:divBdr>
            </w:div>
            <w:div w:id="600339623">
              <w:marLeft w:val="0"/>
              <w:marRight w:val="0"/>
              <w:marTop w:val="0"/>
              <w:marBottom w:val="0"/>
              <w:divBdr>
                <w:top w:val="none" w:sz="0" w:space="0" w:color="auto"/>
                <w:left w:val="none" w:sz="0" w:space="0" w:color="auto"/>
                <w:bottom w:val="none" w:sz="0" w:space="0" w:color="auto"/>
                <w:right w:val="none" w:sz="0" w:space="0" w:color="auto"/>
              </w:divBdr>
            </w:div>
            <w:div w:id="601959797">
              <w:marLeft w:val="0"/>
              <w:marRight w:val="0"/>
              <w:marTop w:val="0"/>
              <w:marBottom w:val="0"/>
              <w:divBdr>
                <w:top w:val="none" w:sz="0" w:space="0" w:color="auto"/>
                <w:left w:val="none" w:sz="0" w:space="0" w:color="auto"/>
                <w:bottom w:val="none" w:sz="0" w:space="0" w:color="auto"/>
                <w:right w:val="none" w:sz="0" w:space="0" w:color="auto"/>
              </w:divBdr>
            </w:div>
            <w:div w:id="602349572">
              <w:marLeft w:val="0"/>
              <w:marRight w:val="0"/>
              <w:marTop w:val="0"/>
              <w:marBottom w:val="0"/>
              <w:divBdr>
                <w:top w:val="none" w:sz="0" w:space="0" w:color="auto"/>
                <w:left w:val="none" w:sz="0" w:space="0" w:color="auto"/>
                <w:bottom w:val="none" w:sz="0" w:space="0" w:color="auto"/>
                <w:right w:val="none" w:sz="0" w:space="0" w:color="auto"/>
              </w:divBdr>
            </w:div>
            <w:div w:id="606043761">
              <w:marLeft w:val="0"/>
              <w:marRight w:val="0"/>
              <w:marTop w:val="0"/>
              <w:marBottom w:val="0"/>
              <w:divBdr>
                <w:top w:val="none" w:sz="0" w:space="0" w:color="auto"/>
                <w:left w:val="none" w:sz="0" w:space="0" w:color="auto"/>
                <w:bottom w:val="none" w:sz="0" w:space="0" w:color="auto"/>
                <w:right w:val="none" w:sz="0" w:space="0" w:color="auto"/>
              </w:divBdr>
            </w:div>
            <w:div w:id="607086051">
              <w:marLeft w:val="0"/>
              <w:marRight w:val="0"/>
              <w:marTop w:val="0"/>
              <w:marBottom w:val="0"/>
              <w:divBdr>
                <w:top w:val="none" w:sz="0" w:space="0" w:color="auto"/>
                <w:left w:val="none" w:sz="0" w:space="0" w:color="auto"/>
                <w:bottom w:val="none" w:sz="0" w:space="0" w:color="auto"/>
                <w:right w:val="none" w:sz="0" w:space="0" w:color="auto"/>
              </w:divBdr>
            </w:div>
            <w:div w:id="607202233">
              <w:marLeft w:val="0"/>
              <w:marRight w:val="0"/>
              <w:marTop w:val="0"/>
              <w:marBottom w:val="0"/>
              <w:divBdr>
                <w:top w:val="none" w:sz="0" w:space="0" w:color="auto"/>
                <w:left w:val="none" w:sz="0" w:space="0" w:color="auto"/>
                <w:bottom w:val="none" w:sz="0" w:space="0" w:color="auto"/>
                <w:right w:val="none" w:sz="0" w:space="0" w:color="auto"/>
              </w:divBdr>
            </w:div>
            <w:div w:id="610170159">
              <w:marLeft w:val="0"/>
              <w:marRight w:val="0"/>
              <w:marTop w:val="0"/>
              <w:marBottom w:val="0"/>
              <w:divBdr>
                <w:top w:val="none" w:sz="0" w:space="0" w:color="auto"/>
                <w:left w:val="none" w:sz="0" w:space="0" w:color="auto"/>
                <w:bottom w:val="none" w:sz="0" w:space="0" w:color="auto"/>
                <w:right w:val="none" w:sz="0" w:space="0" w:color="auto"/>
              </w:divBdr>
            </w:div>
            <w:div w:id="611402544">
              <w:marLeft w:val="0"/>
              <w:marRight w:val="0"/>
              <w:marTop w:val="0"/>
              <w:marBottom w:val="0"/>
              <w:divBdr>
                <w:top w:val="none" w:sz="0" w:space="0" w:color="auto"/>
                <w:left w:val="none" w:sz="0" w:space="0" w:color="auto"/>
                <w:bottom w:val="none" w:sz="0" w:space="0" w:color="auto"/>
                <w:right w:val="none" w:sz="0" w:space="0" w:color="auto"/>
              </w:divBdr>
            </w:div>
            <w:div w:id="618143520">
              <w:marLeft w:val="0"/>
              <w:marRight w:val="0"/>
              <w:marTop w:val="0"/>
              <w:marBottom w:val="0"/>
              <w:divBdr>
                <w:top w:val="none" w:sz="0" w:space="0" w:color="auto"/>
                <w:left w:val="none" w:sz="0" w:space="0" w:color="auto"/>
                <w:bottom w:val="none" w:sz="0" w:space="0" w:color="auto"/>
                <w:right w:val="none" w:sz="0" w:space="0" w:color="auto"/>
              </w:divBdr>
            </w:div>
            <w:div w:id="619992737">
              <w:marLeft w:val="0"/>
              <w:marRight w:val="0"/>
              <w:marTop w:val="0"/>
              <w:marBottom w:val="0"/>
              <w:divBdr>
                <w:top w:val="none" w:sz="0" w:space="0" w:color="auto"/>
                <w:left w:val="none" w:sz="0" w:space="0" w:color="auto"/>
                <w:bottom w:val="none" w:sz="0" w:space="0" w:color="auto"/>
                <w:right w:val="none" w:sz="0" w:space="0" w:color="auto"/>
              </w:divBdr>
            </w:div>
            <w:div w:id="621110022">
              <w:marLeft w:val="0"/>
              <w:marRight w:val="0"/>
              <w:marTop w:val="0"/>
              <w:marBottom w:val="0"/>
              <w:divBdr>
                <w:top w:val="none" w:sz="0" w:space="0" w:color="auto"/>
                <w:left w:val="none" w:sz="0" w:space="0" w:color="auto"/>
                <w:bottom w:val="none" w:sz="0" w:space="0" w:color="auto"/>
                <w:right w:val="none" w:sz="0" w:space="0" w:color="auto"/>
              </w:divBdr>
            </w:div>
            <w:div w:id="626661811">
              <w:marLeft w:val="0"/>
              <w:marRight w:val="0"/>
              <w:marTop w:val="0"/>
              <w:marBottom w:val="0"/>
              <w:divBdr>
                <w:top w:val="none" w:sz="0" w:space="0" w:color="auto"/>
                <w:left w:val="none" w:sz="0" w:space="0" w:color="auto"/>
                <w:bottom w:val="none" w:sz="0" w:space="0" w:color="auto"/>
                <w:right w:val="none" w:sz="0" w:space="0" w:color="auto"/>
              </w:divBdr>
            </w:div>
            <w:div w:id="627049033">
              <w:marLeft w:val="0"/>
              <w:marRight w:val="0"/>
              <w:marTop w:val="0"/>
              <w:marBottom w:val="0"/>
              <w:divBdr>
                <w:top w:val="none" w:sz="0" w:space="0" w:color="auto"/>
                <w:left w:val="none" w:sz="0" w:space="0" w:color="auto"/>
                <w:bottom w:val="none" w:sz="0" w:space="0" w:color="auto"/>
                <w:right w:val="none" w:sz="0" w:space="0" w:color="auto"/>
              </w:divBdr>
            </w:div>
            <w:div w:id="653266370">
              <w:marLeft w:val="0"/>
              <w:marRight w:val="0"/>
              <w:marTop w:val="0"/>
              <w:marBottom w:val="0"/>
              <w:divBdr>
                <w:top w:val="none" w:sz="0" w:space="0" w:color="auto"/>
                <w:left w:val="none" w:sz="0" w:space="0" w:color="auto"/>
                <w:bottom w:val="none" w:sz="0" w:space="0" w:color="auto"/>
                <w:right w:val="none" w:sz="0" w:space="0" w:color="auto"/>
              </w:divBdr>
            </w:div>
            <w:div w:id="654991368">
              <w:marLeft w:val="0"/>
              <w:marRight w:val="0"/>
              <w:marTop w:val="0"/>
              <w:marBottom w:val="0"/>
              <w:divBdr>
                <w:top w:val="none" w:sz="0" w:space="0" w:color="auto"/>
                <w:left w:val="none" w:sz="0" w:space="0" w:color="auto"/>
                <w:bottom w:val="none" w:sz="0" w:space="0" w:color="auto"/>
                <w:right w:val="none" w:sz="0" w:space="0" w:color="auto"/>
              </w:divBdr>
            </w:div>
            <w:div w:id="657686098">
              <w:marLeft w:val="0"/>
              <w:marRight w:val="0"/>
              <w:marTop w:val="0"/>
              <w:marBottom w:val="0"/>
              <w:divBdr>
                <w:top w:val="none" w:sz="0" w:space="0" w:color="auto"/>
                <w:left w:val="none" w:sz="0" w:space="0" w:color="auto"/>
                <w:bottom w:val="none" w:sz="0" w:space="0" w:color="auto"/>
                <w:right w:val="none" w:sz="0" w:space="0" w:color="auto"/>
              </w:divBdr>
            </w:div>
            <w:div w:id="657996829">
              <w:marLeft w:val="0"/>
              <w:marRight w:val="0"/>
              <w:marTop w:val="0"/>
              <w:marBottom w:val="0"/>
              <w:divBdr>
                <w:top w:val="none" w:sz="0" w:space="0" w:color="auto"/>
                <w:left w:val="none" w:sz="0" w:space="0" w:color="auto"/>
                <w:bottom w:val="none" w:sz="0" w:space="0" w:color="auto"/>
                <w:right w:val="none" w:sz="0" w:space="0" w:color="auto"/>
              </w:divBdr>
            </w:div>
            <w:div w:id="663626295">
              <w:marLeft w:val="0"/>
              <w:marRight w:val="0"/>
              <w:marTop w:val="0"/>
              <w:marBottom w:val="0"/>
              <w:divBdr>
                <w:top w:val="none" w:sz="0" w:space="0" w:color="auto"/>
                <w:left w:val="none" w:sz="0" w:space="0" w:color="auto"/>
                <w:bottom w:val="none" w:sz="0" w:space="0" w:color="auto"/>
                <w:right w:val="none" w:sz="0" w:space="0" w:color="auto"/>
              </w:divBdr>
            </w:div>
            <w:div w:id="664743318">
              <w:marLeft w:val="0"/>
              <w:marRight w:val="0"/>
              <w:marTop w:val="0"/>
              <w:marBottom w:val="0"/>
              <w:divBdr>
                <w:top w:val="none" w:sz="0" w:space="0" w:color="auto"/>
                <w:left w:val="none" w:sz="0" w:space="0" w:color="auto"/>
                <w:bottom w:val="none" w:sz="0" w:space="0" w:color="auto"/>
                <w:right w:val="none" w:sz="0" w:space="0" w:color="auto"/>
              </w:divBdr>
            </w:div>
            <w:div w:id="666323934">
              <w:marLeft w:val="0"/>
              <w:marRight w:val="0"/>
              <w:marTop w:val="0"/>
              <w:marBottom w:val="0"/>
              <w:divBdr>
                <w:top w:val="none" w:sz="0" w:space="0" w:color="auto"/>
                <w:left w:val="none" w:sz="0" w:space="0" w:color="auto"/>
                <w:bottom w:val="none" w:sz="0" w:space="0" w:color="auto"/>
                <w:right w:val="none" w:sz="0" w:space="0" w:color="auto"/>
              </w:divBdr>
            </w:div>
            <w:div w:id="667943122">
              <w:marLeft w:val="0"/>
              <w:marRight w:val="0"/>
              <w:marTop w:val="0"/>
              <w:marBottom w:val="0"/>
              <w:divBdr>
                <w:top w:val="none" w:sz="0" w:space="0" w:color="auto"/>
                <w:left w:val="none" w:sz="0" w:space="0" w:color="auto"/>
                <w:bottom w:val="none" w:sz="0" w:space="0" w:color="auto"/>
                <w:right w:val="none" w:sz="0" w:space="0" w:color="auto"/>
              </w:divBdr>
            </w:div>
            <w:div w:id="670835446">
              <w:marLeft w:val="0"/>
              <w:marRight w:val="0"/>
              <w:marTop w:val="0"/>
              <w:marBottom w:val="0"/>
              <w:divBdr>
                <w:top w:val="none" w:sz="0" w:space="0" w:color="auto"/>
                <w:left w:val="none" w:sz="0" w:space="0" w:color="auto"/>
                <w:bottom w:val="none" w:sz="0" w:space="0" w:color="auto"/>
                <w:right w:val="none" w:sz="0" w:space="0" w:color="auto"/>
              </w:divBdr>
            </w:div>
            <w:div w:id="673722896">
              <w:marLeft w:val="0"/>
              <w:marRight w:val="0"/>
              <w:marTop w:val="0"/>
              <w:marBottom w:val="0"/>
              <w:divBdr>
                <w:top w:val="none" w:sz="0" w:space="0" w:color="auto"/>
                <w:left w:val="none" w:sz="0" w:space="0" w:color="auto"/>
                <w:bottom w:val="none" w:sz="0" w:space="0" w:color="auto"/>
                <w:right w:val="none" w:sz="0" w:space="0" w:color="auto"/>
              </w:divBdr>
            </w:div>
            <w:div w:id="676034395">
              <w:marLeft w:val="0"/>
              <w:marRight w:val="0"/>
              <w:marTop w:val="0"/>
              <w:marBottom w:val="0"/>
              <w:divBdr>
                <w:top w:val="none" w:sz="0" w:space="0" w:color="auto"/>
                <w:left w:val="none" w:sz="0" w:space="0" w:color="auto"/>
                <w:bottom w:val="none" w:sz="0" w:space="0" w:color="auto"/>
                <w:right w:val="none" w:sz="0" w:space="0" w:color="auto"/>
              </w:divBdr>
            </w:div>
            <w:div w:id="683558025">
              <w:marLeft w:val="0"/>
              <w:marRight w:val="0"/>
              <w:marTop w:val="0"/>
              <w:marBottom w:val="0"/>
              <w:divBdr>
                <w:top w:val="none" w:sz="0" w:space="0" w:color="auto"/>
                <w:left w:val="none" w:sz="0" w:space="0" w:color="auto"/>
                <w:bottom w:val="none" w:sz="0" w:space="0" w:color="auto"/>
                <w:right w:val="none" w:sz="0" w:space="0" w:color="auto"/>
              </w:divBdr>
            </w:div>
            <w:div w:id="686054778">
              <w:marLeft w:val="0"/>
              <w:marRight w:val="0"/>
              <w:marTop w:val="0"/>
              <w:marBottom w:val="0"/>
              <w:divBdr>
                <w:top w:val="none" w:sz="0" w:space="0" w:color="auto"/>
                <w:left w:val="none" w:sz="0" w:space="0" w:color="auto"/>
                <w:bottom w:val="none" w:sz="0" w:space="0" w:color="auto"/>
                <w:right w:val="none" w:sz="0" w:space="0" w:color="auto"/>
              </w:divBdr>
            </w:div>
            <w:div w:id="687147865">
              <w:marLeft w:val="0"/>
              <w:marRight w:val="0"/>
              <w:marTop w:val="0"/>
              <w:marBottom w:val="0"/>
              <w:divBdr>
                <w:top w:val="none" w:sz="0" w:space="0" w:color="auto"/>
                <w:left w:val="none" w:sz="0" w:space="0" w:color="auto"/>
                <w:bottom w:val="none" w:sz="0" w:space="0" w:color="auto"/>
                <w:right w:val="none" w:sz="0" w:space="0" w:color="auto"/>
              </w:divBdr>
            </w:div>
            <w:div w:id="701630426">
              <w:marLeft w:val="0"/>
              <w:marRight w:val="0"/>
              <w:marTop w:val="0"/>
              <w:marBottom w:val="0"/>
              <w:divBdr>
                <w:top w:val="none" w:sz="0" w:space="0" w:color="auto"/>
                <w:left w:val="none" w:sz="0" w:space="0" w:color="auto"/>
                <w:bottom w:val="none" w:sz="0" w:space="0" w:color="auto"/>
                <w:right w:val="none" w:sz="0" w:space="0" w:color="auto"/>
              </w:divBdr>
            </w:div>
            <w:div w:id="703991005">
              <w:marLeft w:val="0"/>
              <w:marRight w:val="0"/>
              <w:marTop w:val="0"/>
              <w:marBottom w:val="0"/>
              <w:divBdr>
                <w:top w:val="none" w:sz="0" w:space="0" w:color="auto"/>
                <w:left w:val="none" w:sz="0" w:space="0" w:color="auto"/>
                <w:bottom w:val="none" w:sz="0" w:space="0" w:color="auto"/>
                <w:right w:val="none" w:sz="0" w:space="0" w:color="auto"/>
              </w:divBdr>
            </w:div>
            <w:div w:id="710033687">
              <w:marLeft w:val="0"/>
              <w:marRight w:val="0"/>
              <w:marTop w:val="0"/>
              <w:marBottom w:val="0"/>
              <w:divBdr>
                <w:top w:val="none" w:sz="0" w:space="0" w:color="auto"/>
                <w:left w:val="none" w:sz="0" w:space="0" w:color="auto"/>
                <w:bottom w:val="none" w:sz="0" w:space="0" w:color="auto"/>
                <w:right w:val="none" w:sz="0" w:space="0" w:color="auto"/>
              </w:divBdr>
            </w:div>
            <w:div w:id="711425609">
              <w:marLeft w:val="0"/>
              <w:marRight w:val="0"/>
              <w:marTop w:val="0"/>
              <w:marBottom w:val="0"/>
              <w:divBdr>
                <w:top w:val="none" w:sz="0" w:space="0" w:color="auto"/>
                <w:left w:val="none" w:sz="0" w:space="0" w:color="auto"/>
                <w:bottom w:val="none" w:sz="0" w:space="0" w:color="auto"/>
                <w:right w:val="none" w:sz="0" w:space="0" w:color="auto"/>
              </w:divBdr>
            </w:div>
            <w:div w:id="712386938">
              <w:marLeft w:val="0"/>
              <w:marRight w:val="0"/>
              <w:marTop w:val="0"/>
              <w:marBottom w:val="0"/>
              <w:divBdr>
                <w:top w:val="none" w:sz="0" w:space="0" w:color="auto"/>
                <w:left w:val="none" w:sz="0" w:space="0" w:color="auto"/>
                <w:bottom w:val="none" w:sz="0" w:space="0" w:color="auto"/>
                <w:right w:val="none" w:sz="0" w:space="0" w:color="auto"/>
              </w:divBdr>
            </w:div>
            <w:div w:id="712658566">
              <w:marLeft w:val="0"/>
              <w:marRight w:val="0"/>
              <w:marTop w:val="0"/>
              <w:marBottom w:val="0"/>
              <w:divBdr>
                <w:top w:val="none" w:sz="0" w:space="0" w:color="auto"/>
                <w:left w:val="none" w:sz="0" w:space="0" w:color="auto"/>
                <w:bottom w:val="none" w:sz="0" w:space="0" w:color="auto"/>
                <w:right w:val="none" w:sz="0" w:space="0" w:color="auto"/>
              </w:divBdr>
            </w:div>
            <w:div w:id="713887039">
              <w:marLeft w:val="0"/>
              <w:marRight w:val="0"/>
              <w:marTop w:val="0"/>
              <w:marBottom w:val="0"/>
              <w:divBdr>
                <w:top w:val="none" w:sz="0" w:space="0" w:color="auto"/>
                <w:left w:val="none" w:sz="0" w:space="0" w:color="auto"/>
                <w:bottom w:val="none" w:sz="0" w:space="0" w:color="auto"/>
                <w:right w:val="none" w:sz="0" w:space="0" w:color="auto"/>
              </w:divBdr>
            </w:div>
            <w:div w:id="716589770">
              <w:marLeft w:val="0"/>
              <w:marRight w:val="0"/>
              <w:marTop w:val="0"/>
              <w:marBottom w:val="0"/>
              <w:divBdr>
                <w:top w:val="none" w:sz="0" w:space="0" w:color="auto"/>
                <w:left w:val="none" w:sz="0" w:space="0" w:color="auto"/>
                <w:bottom w:val="none" w:sz="0" w:space="0" w:color="auto"/>
                <w:right w:val="none" w:sz="0" w:space="0" w:color="auto"/>
              </w:divBdr>
            </w:div>
            <w:div w:id="717901028">
              <w:marLeft w:val="0"/>
              <w:marRight w:val="0"/>
              <w:marTop w:val="0"/>
              <w:marBottom w:val="0"/>
              <w:divBdr>
                <w:top w:val="none" w:sz="0" w:space="0" w:color="auto"/>
                <w:left w:val="none" w:sz="0" w:space="0" w:color="auto"/>
                <w:bottom w:val="none" w:sz="0" w:space="0" w:color="auto"/>
                <w:right w:val="none" w:sz="0" w:space="0" w:color="auto"/>
              </w:divBdr>
            </w:div>
            <w:div w:id="719789309">
              <w:marLeft w:val="0"/>
              <w:marRight w:val="0"/>
              <w:marTop w:val="0"/>
              <w:marBottom w:val="0"/>
              <w:divBdr>
                <w:top w:val="none" w:sz="0" w:space="0" w:color="auto"/>
                <w:left w:val="none" w:sz="0" w:space="0" w:color="auto"/>
                <w:bottom w:val="none" w:sz="0" w:space="0" w:color="auto"/>
                <w:right w:val="none" w:sz="0" w:space="0" w:color="auto"/>
              </w:divBdr>
            </w:div>
            <w:div w:id="722169752">
              <w:marLeft w:val="0"/>
              <w:marRight w:val="0"/>
              <w:marTop w:val="0"/>
              <w:marBottom w:val="0"/>
              <w:divBdr>
                <w:top w:val="none" w:sz="0" w:space="0" w:color="auto"/>
                <w:left w:val="none" w:sz="0" w:space="0" w:color="auto"/>
                <w:bottom w:val="none" w:sz="0" w:space="0" w:color="auto"/>
                <w:right w:val="none" w:sz="0" w:space="0" w:color="auto"/>
              </w:divBdr>
            </w:div>
            <w:div w:id="725304055">
              <w:marLeft w:val="0"/>
              <w:marRight w:val="0"/>
              <w:marTop w:val="0"/>
              <w:marBottom w:val="0"/>
              <w:divBdr>
                <w:top w:val="none" w:sz="0" w:space="0" w:color="auto"/>
                <w:left w:val="none" w:sz="0" w:space="0" w:color="auto"/>
                <w:bottom w:val="none" w:sz="0" w:space="0" w:color="auto"/>
                <w:right w:val="none" w:sz="0" w:space="0" w:color="auto"/>
              </w:divBdr>
            </w:div>
            <w:div w:id="727727257">
              <w:marLeft w:val="0"/>
              <w:marRight w:val="0"/>
              <w:marTop w:val="0"/>
              <w:marBottom w:val="0"/>
              <w:divBdr>
                <w:top w:val="none" w:sz="0" w:space="0" w:color="auto"/>
                <w:left w:val="none" w:sz="0" w:space="0" w:color="auto"/>
                <w:bottom w:val="none" w:sz="0" w:space="0" w:color="auto"/>
                <w:right w:val="none" w:sz="0" w:space="0" w:color="auto"/>
              </w:divBdr>
            </w:div>
            <w:div w:id="732317046">
              <w:marLeft w:val="0"/>
              <w:marRight w:val="0"/>
              <w:marTop w:val="0"/>
              <w:marBottom w:val="0"/>
              <w:divBdr>
                <w:top w:val="none" w:sz="0" w:space="0" w:color="auto"/>
                <w:left w:val="none" w:sz="0" w:space="0" w:color="auto"/>
                <w:bottom w:val="none" w:sz="0" w:space="0" w:color="auto"/>
                <w:right w:val="none" w:sz="0" w:space="0" w:color="auto"/>
              </w:divBdr>
            </w:div>
            <w:div w:id="754909451">
              <w:marLeft w:val="0"/>
              <w:marRight w:val="0"/>
              <w:marTop w:val="0"/>
              <w:marBottom w:val="0"/>
              <w:divBdr>
                <w:top w:val="none" w:sz="0" w:space="0" w:color="auto"/>
                <w:left w:val="none" w:sz="0" w:space="0" w:color="auto"/>
                <w:bottom w:val="none" w:sz="0" w:space="0" w:color="auto"/>
                <w:right w:val="none" w:sz="0" w:space="0" w:color="auto"/>
              </w:divBdr>
            </w:div>
            <w:div w:id="755441805">
              <w:marLeft w:val="0"/>
              <w:marRight w:val="0"/>
              <w:marTop w:val="0"/>
              <w:marBottom w:val="0"/>
              <w:divBdr>
                <w:top w:val="none" w:sz="0" w:space="0" w:color="auto"/>
                <w:left w:val="none" w:sz="0" w:space="0" w:color="auto"/>
                <w:bottom w:val="none" w:sz="0" w:space="0" w:color="auto"/>
                <w:right w:val="none" w:sz="0" w:space="0" w:color="auto"/>
              </w:divBdr>
            </w:div>
            <w:div w:id="756749423">
              <w:marLeft w:val="0"/>
              <w:marRight w:val="0"/>
              <w:marTop w:val="0"/>
              <w:marBottom w:val="0"/>
              <w:divBdr>
                <w:top w:val="none" w:sz="0" w:space="0" w:color="auto"/>
                <w:left w:val="none" w:sz="0" w:space="0" w:color="auto"/>
                <w:bottom w:val="none" w:sz="0" w:space="0" w:color="auto"/>
                <w:right w:val="none" w:sz="0" w:space="0" w:color="auto"/>
              </w:divBdr>
            </w:div>
            <w:div w:id="759373445">
              <w:marLeft w:val="0"/>
              <w:marRight w:val="0"/>
              <w:marTop w:val="0"/>
              <w:marBottom w:val="0"/>
              <w:divBdr>
                <w:top w:val="none" w:sz="0" w:space="0" w:color="auto"/>
                <w:left w:val="none" w:sz="0" w:space="0" w:color="auto"/>
                <w:bottom w:val="none" w:sz="0" w:space="0" w:color="auto"/>
                <w:right w:val="none" w:sz="0" w:space="0" w:color="auto"/>
              </w:divBdr>
            </w:div>
            <w:div w:id="759719753">
              <w:marLeft w:val="0"/>
              <w:marRight w:val="0"/>
              <w:marTop w:val="0"/>
              <w:marBottom w:val="0"/>
              <w:divBdr>
                <w:top w:val="none" w:sz="0" w:space="0" w:color="auto"/>
                <w:left w:val="none" w:sz="0" w:space="0" w:color="auto"/>
                <w:bottom w:val="none" w:sz="0" w:space="0" w:color="auto"/>
                <w:right w:val="none" w:sz="0" w:space="0" w:color="auto"/>
              </w:divBdr>
            </w:div>
            <w:div w:id="761990158">
              <w:marLeft w:val="0"/>
              <w:marRight w:val="0"/>
              <w:marTop w:val="0"/>
              <w:marBottom w:val="0"/>
              <w:divBdr>
                <w:top w:val="none" w:sz="0" w:space="0" w:color="auto"/>
                <w:left w:val="none" w:sz="0" w:space="0" w:color="auto"/>
                <w:bottom w:val="none" w:sz="0" w:space="0" w:color="auto"/>
                <w:right w:val="none" w:sz="0" w:space="0" w:color="auto"/>
              </w:divBdr>
            </w:div>
            <w:div w:id="766002492">
              <w:marLeft w:val="0"/>
              <w:marRight w:val="0"/>
              <w:marTop w:val="0"/>
              <w:marBottom w:val="0"/>
              <w:divBdr>
                <w:top w:val="none" w:sz="0" w:space="0" w:color="auto"/>
                <w:left w:val="none" w:sz="0" w:space="0" w:color="auto"/>
                <w:bottom w:val="none" w:sz="0" w:space="0" w:color="auto"/>
                <w:right w:val="none" w:sz="0" w:space="0" w:color="auto"/>
              </w:divBdr>
            </w:div>
            <w:div w:id="776363716">
              <w:marLeft w:val="0"/>
              <w:marRight w:val="0"/>
              <w:marTop w:val="0"/>
              <w:marBottom w:val="0"/>
              <w:divBdr>
                <w:top w:val="none" w:sz="0" w:space="0" w:color="auto"/>
                <w:left w:val="none" w:sz="0" w:space="0" w:color="auto"/>
                <w:bottom w:val="none" w:sz="0" w:space="0" w:color="auto"/>
                <w:right w:val="none" w:sz="0" w:space="0" w:color="auto"/>
              </w:divBdr>
            </w:div>
            <w:div w:id="776949823">
              <w:marLeft w:val="0"/>
              <w:marRight w:val="0"/>
              <w:marTop w:val="0"/>
              <w:marBottom w:val="0"/>
              <w:divBdr>
                <w:top w:val="none" w:sz="0" w:space="0" w:color="auto"/>
                <w:left w:val="none" w:sz="0" w:space="0" w:color="auto"/>
                <w:bottom w:val="none" w:sz="0" w:space="0" w:color="auto"/>
                <w:right w:val="none" w:sz="0" w:space="0" w:color="auto"/>
              </w:divBdr>
            </w:div>
            <w:div w:id="792483752">
              <w:marLeft w:val="0"/>
              <w:marRight w:val="0"/>
              <w:marTop w:val="0"/>
              <w:marBottom w:val="0"/>
              <w:divBdr>
                <w:top w:val="none" w:sz="0" w:space="0" w:color="auto"/>
                <w:left w:val="none" w:sz="0" w:space="0" w:color="auto"/>
                <w:bottom w:val="none" w:sz="0" w:space="0" w:color="auto"/>
                <w:right w:val="none" w:sz="0" w:space="0" w:color="auto"/>
              </w:divBdr>
            </w:div>
            <w:div w:id="794258167">
              <w:marLeft w:val="0"/>
              <w:marRight w:val="0"/>
              <w:marTop w:val="0"/>
              <w:marBottom w:val="0"/>
              <w:divBdr>
                <w:top w:val="none" w:sz="0" w:space="0" w:color="auto"/>
                <w:left w:val="none" w:sz="0" w:space="0" w:color="auto"/>
                <w:bottom w:val="none" w:sz="0" w:space="0" w:color="auto"/>
                <w:right w:val="none" w:sz="0" w:space="0" w:color="auto"/>
              </w:divBdr>
            </w:div>
            <w:div w:id="816070987">
              <w:marLeft w:val="0"/>
              <w:marRight w:val="0"/>
              <w:marTop w:val="0"/>
              <w:marBottom w:val="0"/>
              <w:divBdr>
                <w:top w:val="none" w:sz="0" w:space="0" w:color="auto"/>
                <w:left w:val="none" w:sz="0" w:space="0" w:color="auto"/>
                <w:bottom w:val="none" w:sz="0" w:space="0" w:color="auto"/>
                <w:right w:val="none" w:sz="0" w:space="0" w:color="auto"/>
              </w:divBdr>
            </w:div>
            <w:div w:id="821778525">
              <w:marLeft w:val="0"/>
              <w:marRight w:val="0"/>
              <w:marTop w:val="0"/>
              <w:marBottom w:val="0"/>
              <w:divBdr>
                <w:top w:val="none" w:sz="0" w:space="0" w:color="auto"/>
                <w:left w:val="none" w:sz="0" w:space="0" w:color="auto"/>
                <w:bottom w:val="none" w:sz="0" w:space="0" w:color="auto"/>
                <w:right w:val="none" w:sz="0" w:space="0" w:color="auto"/>
              </w:divBdr>
            </w:div>
            <w:div w:id="828402259">
              <w:marLeft w:val="0"/>
              <w:marRight w:val="0"/>
              <w:marTop w:val="0"/>
              <w:marBottom w:val="0"/>
              <w:divBdr>
                <w:top w:val="none" w:sz="0" w:space="0" w:color="auto"/>
                <w:left w:val="none" w:sz="0" w:space="0" w:color="auto"/>
                <w:bottom w:val="none" w:sz="0" w:space="0" w:color="auto"/>
                <w:right w:val="none" w:sz="0" w:space="0" w:color="auto"/>
              </w:divBdr>
            </w:div>
            <w:div w:id="829835689">
              <w:marLeft w:val="0"/>
              <w:marRight w:val="0"/>
              <w:marTop w:val="0"/>
              <w:marBottom w:val="0"/>
              <w:divBdr>
                <w:top w:val="none" w:sz="0" w:space="0" w:color="auto"/>
                <w:left w:val="none" w:sz="0" w:space="0" w:color="auto"/>
                <w:bottom w:val="none" w:sz="0" w:space="0" w:color="auto"/>
                <w:right w:val="none" w:sz="0" w:space="0" w:color="auto"/>
              </w:divBdr>
            </w:div>
            <w:div w:id="835003070">
              <w:marLeft w:val="0"/>
              <w:marRight w:val="0"/>
              <w:marTop w:val="0"/>
              <w:marBottom w:val="0"/>
              <w:divBdr>
                <w:top w:val="none" w:sz="0" w:space="0" w:color="auto"/>
                <w:left w:val="none" w:sz="0" w:space="0" w:color="auto"/>
                <w:bottom w:val="none" w:sz="0" w:space="0" w:color="auto"/>
                <w:right w:val="none" w:sz="0" w:space="0" w:color="auto"/>
              </w:divBdr>
            </w:div>
            <w:div w:id="842279703">
              <w:marLeft w:val="0"/>
              <w:marRight w:val="0"/>
              <w:marTop w:val="0"/>
              <w:marBottom w:val="0"/>
              <w:divBdr>
                <w:top w:val="none" w:sz="0" w:space="0" w:color="auto"/>
                <w:left w:val="none" w:sz="0" w:space="0" w:color="auto"/>
                <w:bottom w:val="none" w:sz="0" w:space="0" w:color="auto"/>
                <w:right w:val="none" w:sz="0" w:space="0" w:color="auto"/>
              </w:divBdr>
            </w:div>
            <w:div w:id="847063809">
              <w:marLeft w:val="0"/>
              <w:marRight w:val="0"/>
              <w:marTop w:val="0"/>
              <w:marBottom w:val="0"/>
              <w:divBdr>
                <w:top w:val="none" w:sz="0" w:space="0" w:color="auto"/>
                <w:left w:val="none" w:sz="0" w:space="0" w:color="auto"/>
                <w:bottom w:val="none" w:sz="0" w:space="0" w:color="auto"/>
                <w:right w:val="none" w:sz="0" w:space="0" w:color="auto"/>
              </w:divBdr>
            </w:div>
            <w:div w:id="850919650">
              <w:marLeft w:val="0"/>
              <w:marRight w:val="0"/>
              <w:marTop w:val="0"/>
              <w:marBottom w:val="0"/>
              <w:divBdr>
                <w:top w:val="none" w:sz="0" w:space="0" w:color="auto"/>
                <w:left w:val="none" w:sz="0" w:space="0" w:color="auto"/>
                <w:bottom w:val="none" w:sz="0" w:space="0" w:color="auto"/>
                <w:right w:val="none" w:sz="0" w:space="0" w:color="auto"/>
              </w:divBdr>
            </w:div>
            <w:div w:id="853153577">
              <w:marLeft w:val="0"/>
              <w:marRight w:val="0"/>
              <w:marTop w:val="0"/>
              <w:marBottom w:val="0"/>
              <w:divBdr>
                <w:top w:val="none" w:sz="0" w:space="0" w:color="auto"/>
                <w:left w:val="none" w:sz="0" w:space="0" w:color="auto"/>
                <w:bottom w:val="none" w:sz="0" w:space="0" w:color="auto"/>
                <w:right w:val="none" w:sz="0" w:space="0" w:color="auto"/>
              </w:divBdr>
            </w:div>
            <w:div w:id="854005683">
              <w:marLeft w:val="0"/>
              <w:marRight w:val="0"/>
              <w:marTop w:val="0"/>
              <w:marBottom w:val="0"/>
              <w:divBdr>
                <w:top w:val="none" w:sz="0" w:space="0" w:color="auto"/>
                <w:left w:val="none" w:sz="0" w:space="0" w:color="auto"/>
                <w:bottom w:val="none" w:sz="0" w:space="0" w:color="auto"/>
                <w:right w:val="none" w:sz="0" w:space="0" w:color="auto"/>
              </w:divBdr>
            </w:div>
            <w:div w:id="860317960">
              <w:marLeft w:val="0"/>
              <w:marRight w:val="0"/>
              <w:marTop w:val="0"/>
              <w:marBottom w:val="0"/>
              <w:divBdr>
                <w:top w:val="none" w:sz="0" w:space="0" w:color="auto"/>
                <w:left w:val="none" w:sz="0" w:space="0" w:color="auto"/>
                <w:bottom w:val="none" w:sz="0" w:space="0" w:color="auto"/>
                <w:right w:val="none" w:sz="0" w:space="0" w:color="auto"/>
              </w:divBdr>
            </w:div>
            <w:div w:id="888031598">
              <w:marLeft w:val="0"/>
              <w:marRight w:val="0"/>
              <w:marTop w:val="0"/>
              <w:marBottom w:val="0"/>
              <w:divBdr>
                <w:top w:val="none" w:sz="0" w:space="0" w:color="auto"/>
                <w:left w:val="none" w:sz="0" w:space="0" w:color="auto"/>
                <w:bottom w:val="none" w:sz="0" w:space="0" w:color="auto"/>
                <w:right w:val="none" w:sz="0" w:space="0" w:color="auto"/>
              </w:divBdr>
            </w:div>
            <w:div w:id="888762141">
              <w:marLeft w:val="0"/>
              <w:marRight w:val="0"/>
              <w:marTop w:val="0"/>
              <w:marBottom w:val="0"/>
              <w:divBdr>
                <w:top w:val="none" w:sz="0" w:space="0" w:color="auto"/>
                <w:left w:val="none" w:sz="0" w:space="0" w:color="auto"/>
                <w:bottom w:val="none" w:sz="0" w:space="0" w:color="auto"/>
                <w:right w:val="none" w:sz="0" w:space="0" w:color="auto"/>
              </w:divBdr>
            </w:div>
            <w:div w:id="890726596">
              <w:marLeft w:val="0"/>
              <w:marRight w:val="0"/>
              <w:marTop w:val="0"/>
              <w:marBottom w:val="0"/>
              <w:divBdr>
                <w:top w:val="none" w:sz="0" w:space="0" w:color="auto"/>
                <w:left w:val="none" w:sz="0" w:space="0" w:color="auto"/>
                <w:bottom w:val="none" w:sz="0" w:space="0" w:color="auto"/>
                <w:right w:val="none" w:sz="0" w:space="0" w:color="auto"/>
              </w:divBdr>
            </w:div>
            <w:div w:id="892152648">
              <w:marLeft w:val="0"/>
              <w:marRight w:val="0"/>
              <w:marTop w:val="0"/>
              <w:marBottom w:val="0"/>
              <w:divBdr>
                <w:top w:val="none" w:sz="0" w:space="0" w:color="auto"/>
                <w:left w:val="none" w:sz="0" w:space="0" w:color="auto"/>
                <w:bottom w:val="none" w:sz="0" w:space="0" w:color="auto"/>
                <w:right w:val="none" w:sz="0" w:space="0" w:color="auto"/>
              </w:divBdr>
            </w:div>
            <w:div w:id="902518893">
              <w:marLeft w:val="0"/>
              <w:marRight w:val="0"/>
              <w:marTop w:val="0"/>
              <w:marBottom w:val="0"/>
              <w:divBdr>
                <w:top w:val="none" w:sz="0" w:space="0" w:color="auto"/>
                <w:left w:val="none" w:sz="0" w:space="0" w:color="auto"/>
                <w:bottom w:val="none" w:sz="0" w:space="0" w:color="auto"/>
                <w:right w:val="none" w:sz="0" w:space="0" w:color="auto"/>
              </w:divBdr>
            </w:div>
            <w:div w:id="903487866">
              <w:marLeft w:val="0"/>
              <w:marRight w:val="0"/>
              <w:marTop w:val="0"/>
              <w:marBottom w:val="0"/>
              <w:divBdr>
                <w:top w:val="none" w:sz="0" w:space="0" w:color="auto"/>
                <w:left w:val="none" w:sz="0" w:space="0" w:color="auto"/>
                <w:bottom w:val="none" w:sz="0" w:space="0" w:color="auto"/>
                <w:right w:val="none" w:sz="0" w:space="0" w:color="auto"/>
              </w:divBdr>
            </w:div>
            <w:div w:id="904032041">
              <w:marLeft w:val="0"/>
              <w:marRight w:val="0"/>
              <w:marTop w:val="0"/>
              <w:marBottom w:val="0"/>
              <w:divBdr>
                <w:top w:val="none" w:sz="0" w:space="0" w:color="auto"/>
                <w:left w:val="none" w:sz="0" w:space="0" w:color="auto"/>
                <w:bottom w:val="none" w:sz="0" w:space="0" w:color="auto"/>
                <w:right w:val="none" w:sz="0" w:space="0" w:color="auto"/>
              </w:divBdr>
            </w:div>
            <w:div w:id="907034423">
              <w:marLeft w:val="0"/>
              <w:marRight w:val="0"/>
              <w:marTop w:val="0"/>
              <w:marBottom w:val="0"/>
              <w:divBdr>
                <w:top w:val="none" w:sz="0" w:space="0" w:color="auto"/>
                <w:left w:val="none" w:sz="0" w:space="0" w:color="auto"/>
                <w:bottom w:val="none" w:sz="0" w:space="0" w:color="auto"/>
                <w:right w:val="none" w:sz="0" w:space="0" w:color="auto"/>
              </w:divBdr>
            </w:div>
            <w:div w:id="907963072">
              <w:marLeft w:val="0"/>
              <w:marRight w:val="0"/>
              <w:marTop w:val="0"/>
              <w:marBottom w:val="0"/>
              <w:divBdr>
                <w:top w:val="none" w:sz="0" w:space="0" w:color="auto"/>
                <w:left w:val="none" w:sz="0" w:space="0" w:color="auto"/>
                <w:bottom w:val="none" w:sz="0" w:space="0" w:color="auto"/>
                <w:right w:val="none" w:sz="0" w:space="0" w:color="auto"/>
              </w:divBdr>
            </w:div>
            <w:div w:id="911156445">
              <w:marLeft w:val="0"/>
              <w:marRight w:val="0"/>
              <w:marTop w:val="0"/>
              <w:marBottom w:val="0"/>
              <w:divBdr>
                <w:top w:val="none" w:sz="0" w:space="0" w:color="auto"/>
                <w:left w:val="none" w:sz="0" w:space="0" w:color="auto"/>
                <w:bottom w:val="none" w:sz="0" w:space="0" w:color="auto"/>
                <w:right w:val="none" w:sz="0" w:space="0" w:color="auto"/>
              </w:divBdr>
            </w:div>
            <w:div w:id="920337259">
              <w:marLeft w:val="0"/>
              <w:marRight w:val="0"/>
              <w:marTop w:val="0"/>
              <w:marBottom w:val="0"/>
              <w:divBdr>
                <w:top w:val="none" w:sz="0" w:space="0" w:color="auto"/>
                <w:left w:val="none" w:sz="0" w:space="0" w:color="auto"/>
                <w:bottom w:val="none" w:sz="0" w:space="0" w:color="auto"/>
                <w:right w:val="none" w:sz="0" w:space="0" w:color="auto"/>
              </w:divBdr>
            </w:div>
            <w:div w:id="920484008">
              <w:marLeft w:val="0"/>
              <w:marRight w:val="0"/>
              <w:marTop w:val="0"/>
              <w:marBottom w:val="0"/>
              <w:divBdr>
                <w:top w:val="none" w:sz="0" w:space="0" w:color="auto"/>
                <w:left w:val="none" w:sz="0" w:space="0" w:color="auto"/>
                <w:bottom w:val="none" w:sz="0" w:space="0" w:color="auto"/>
                <w:right w:val="none" w:sz="0" w:space="0" w:color="auto"/>
              </w:divBdr>
            </w:div>
            <w:div w:id="923340579">
              <w:marLeft w:val="0"/>
              <w:marRight w:val="0"/>
              <w:marTop w:val="0"/>
              <w:marBottom w:val="0"/>
              <w:divBdr>
                <w:top w:val="none" w:sz="0" w:space="0" w:color="auto"/>
                <w:left w:val="none" w:sz="0" w:space="0" w:color="auto"/>
                <w:bottom w:val="none" w:sz="0" w:space="0" w:color="auto"/>
                <w:right w:val="none" w:sz="0" w:space="0" w:color="auto"/>
              </w:divBdr>
            </w:div>
            <w:div w:id="926840184">
              <w:marLeft w:val="0"/>
              <w:marRight w:val="0"/>
              <w:marTop w:val="0"/>
              <w:marBottom w:val="0"/>
              <w:divBdr>
                <w:top w:val="none" w:sz="0" w:space="0" w:color="auto"/>
                <w:left w:val="none" w:sz="0" w:space="0" w:color="auto"/>
                <w:bottom w:val="none" w:sz="0" w:space="0" w:color="auto"/>
                <w:right w:val="none" w:sz="0" w:space="0" w:color="auto"/>
              </w:divBdr>
            </w:div>
            <w:div w:id="932515106">
              <w:marLeft w:val="0"/>
              <w:marRight w:val="0"/>
              <w:marTop w:val="0"/>
              <w:marBottom w:val="0"/>
              <w:divBdr>
                <w:top w:val="none" w:sz="0" w:space="0" w:color="auto"/>
                <w:left w:val="none" w:sz="0" w:space="0" w:color="auto"/>
                <w:bottom w:val="none" w:sz="0" w:space="0" w:color="auto"/>
                <w:right w:val="none" w:sz="0" w:space="0" w:color="auto"/>
              </w:divBdr>
            </w:div>
            <w:div w:id="943920847">
              <w:marLeft w:val="0"/>
              <w:marRight w:val="0"/>
              <w:marTop w:val="0"/>
              <w:marBottom w:val="0"/>
              <w:divBdr>
                <w:top w:val="none" w:sz="0" w:space="0" w:color="auto"/>
                <w:left w:val="none" w:sz="0" w:space="0" w:color="auto"/>
                <w:bottom w:val="none" w:sz="0" w:space="0" w:color="auto"/>
                <w:right w:val="none" w:sz="0" w:space="0" w:color="auto"/>
              </w:divBdr>
            </w:div>
            <w:div w:id="948664773">
              <w:marLeft w:val="0"/>
              <w:marRight w:val="0"/>
              <w:marTop w:val="0"/>
              <w:marBottom w:val="0"/>
              <w:divBdr>
                <w:top w:val="none" w:sz="0" w:space="0" w:color="auto"/>
                <w:left w:val="none" w:sz="0" w:space="0" w:color="auto"/>
                <w:bottom w:val="none" w:sz="0" w:space="0" w:color="auto"/>
                <w:right w:val="none" w:sz="0" w:space="0" w:color="auto"/>
              </w:divBdr>
            </w:div>
            <w:div w:id="951126816">
              <w:marLeft w:val="0"/>
              <w:marRight w:val="0"/>
              <w:marTop w:val="0"/>
              <w:marBottom w:val="0"/>
              <w:divBdr>
                <w:top w:val="none" w:sz="0" w:space="0" w:color="auto"/>
                <w:left w:val="none" w:sz="0" w:space="0" w:color="auto"/>
                <w:bottom w:val="none" w:sz="0" w:space="0" w:color="auto"/>
                <w:right w:val="none" w:sz="0" w:space="0" w:color="auto"/>
              </w:divBdr>
            </w:div>
            <w:div w:id="953100869">
              <w:marLeft w:val="0"/>
              <w:marRight w:val="0"/>
              <w:marTop w:val="0"/>
              <w:marBottom w:val="0"/>
              <w:divBdr>
                <w:top w:val="none" w:sz="0" w:space="0" w:color="auto"/>
                <w:left w:val="none" w:sz="0" w:space="0" w:color="auto"/>
                <w:bottom w:val="none" w:sz="0" w:space="0" w:color="auto"/>
                <w:right w:val="none" w:sz="0" w:space="0" w:color="auto"/>
              </w:divBdr>
            </w:div>
            <w:div w:id="967933329">
              <w:marLeft w:val="0"/>
              <w:marRight w:val="0"/>
              <w:marTop w:val="0"/>
              <w:marBottom w:val="0"/>
              <w:divBdr>
                <w:top w:val="none" w:sz="0" w:space="0" w:color="auto"/>
                <w:left w:val="none" w:sz="0" w:space="0" w:color="auto"/>
                <w:bottom w:val="none" w:sz="0" w:space="0" w:color="auto"/>
                <w:right w:val="none" w:sz="0" w:space="0" w:color="auto"/>
              </w:divBdr>
            </w:div>
            <w:div w:id="967933924">
              <w:marLeft w:val="0"/>
              <w:marRight w:val="0"/>
              <w:marTop w:val="0"/>
              <w:marBottom w:val="0"/>
              <w:divBdr>
                <w:top w:val="none" w:sz="0" w:space="0" w:color="auto"/>
                <w:left w:val="none" w:sz="0" w:space="0" w:color="auto"/>
                <w:bottom w:val="none" w:sz="0" w:space="0" w:color="auto"/>
                <w:right w:val="none" w:sz="0" w:space="0" w:color="auto"/>
              </w:divBdr>
            </w:div>
            <w:div w:id="971443384">
              <w:marLeft w:val="0"/>
              <w:marRight w:val="0"/>
              <w:marTop w:val="0"/>
              <w:marBottom w:val="0"/>
              <w:divBdr>
                <w:top w:val="none" w:sz="0" w:space="0" w:color="auto"/>
                <w:left w:val="none" w:sz="0" w:space="0" w:color="auto"/>
                <w:bottom w:val="none" w:sz="0" w:space="0" w:color="auto"/>
                <w:right w:val="none" w:sz="0" w:space="0" w:color="auto"/>
              </w:divBdr>
            </w:div>
            <w:div w:id="973876869">
              <w:marLeft w:val="0"/>
              <w:marRight w:val="0"/>
              <w:marTop w:val="0"/>
              <w:marBottom w:val="0"/>
              <w:divBdr>
                <w:top w:val="none" w:sz="0" w:space="0" w:color="auto"/>
                <w:left w:val="none" w:sz="0" w:space="0" w:color="auto"/>
                <w:bottom w:val="none" w:sz="0" w:space="0" w:color="auto"/>
                <w:right w:val="none" w:sz="0" w:space="0" w:color="auto"/>
              </w:divBdr>
            </w:div>
            <w:div w:id="974872653">
              <w:marLeft w:val="0"/>
              <w:marRight w:val="0"/>
              <w:marTop w:val="0"/>
              <w:marBottom w:val="0"/>
              <w:divBdr>
                <w:top w:val="none" w:sz="0" w:space="0" w:color="auto"/>
                <w:left w:val="none" w:sz="0" w:space="0" w:color="auto"/>
                <w:bottom w:val="none" w:sz="0" w:space="0" w:color="auto"/>
                <w:right w:val="none" w:sz="0" w:space="0" w:color="auto"/>
              </w:divBdr>
            </w:div>
            <w:div w:id="974914674">
              <w:marLeft w:val="0"/>
              <w:marRight w:val="0"/>
              <w:marTop w:val="0"/>
              <w:marBottom w:val="0"/>
              <w:divBdr>
                <w:top w:val="none" w:sz="0" w:space="0" w:color="auto"/>
                <w:left w:val="none" w:sz="0" w:space="0" w:color="auto"/>
                <w:bottom w:val="none" w:sz="0" w:space="0" w:color="auto"/>
                <w:right w:val="none" w:sz="0" w:space="0" w:color="auto"/>
              </w:divBdr>
            </w:div>
            <w:div w:id="982656388">
              <w:marLeft w:val="0"/>
              <w:marRight w:val="0"/>
              <w:marTop w:val="0"/>
              <w:marBottom w:val="0"/>
              <w:divBdr>
                <w:top w:val="none" w:sz="0" w:space="0" w:color="auto"/>
                <w:left w:val="none" w:sz="0" w:space="0" w:color="auto"/>
                <w:bottom w:val="none" w:sz="0" w:space="0" w:color="auto"/>
                <w:right w:val="none" w:sz="0" w:space="0" w:color="auto"/>
              </w:divBdr>
            </w:div>
            <w:div w:id="983776516">
              <w:marLeft w:val="0"/>
              <w:marRight w:val="0"/>
              <w:marTop w:val="0"/>
              <w:marBottom w:val="0"/>
              <w:divBdr>
                <w:top w:val="none" w:sz="0" w:space="0" w:color="auto"/>
                <w:left w:val="none" w:sz="0" w:space="0" w:color="auto"/>
                <w:bottom w:val="none" w:sz="0" w:space="0" w:color="auto"/>
                <w:right w:val="none" w:sz="0" w:space="0" w:color="auto"/>
              </w:divBdr>
            </w:div>
            <w:div w:id="993408280">
              <w:marLeft w:val="0"/>
              <w:marRight w:val="0"/>
              <w:marTop w:val="0"/>
              <w:marBottom w:val="0"/>
              <w:divBdr>
                <w:top w:val="none" w:sz="0" w:space="0" w:color="auto"/>
                <w:left w:val="none" w:sz="0" w:space="0" w:color="auto"/>
                <w:bottom w:val="none" w:sz="0" w:space="0" w:color="auto"/>
                <w:right w:val="none" w:sz="0" w:space="0" w:color="auto"/>
              </w:divBdr>
            </w:div>
            <w:div w:id="1002973842">
              <w:marLeft w:val="0"/>
              <w:marRight w:val="0"/>
              <w:marTop w:val="0"/>
              <w:marBottom w:val="0"/>
              <w:divBdr>
                <w:top w:val="none" w:sz="0" w:space="0" w:color="auto"/>
                <w:left w:val="none" w:sz="0" w:space="0" w:color="auto"/>
                <w:bottom w:val="none" w:sz="0" w:space="0" w:color="auto"/>
                <w:right w:val="none" w:sz="0" w:space="0" w:color="auto"/>
              </w:divBdr>
            </w:div>
            <w:div w:id="1004090782">
              <w:marLeft w:val="0"/>
              <w:marRight w:val="0"/>
              <w:marTop w:val="0"/>
              <w:marBottom w:val="0"/>
              <w:divBdr>
                <w:top w:val="none" w:sz="0" w:space="0" w:color="auto"/>
                <w:left w:val="none" w:sz="0" w:space="0" w:color="auto"/>
                <w:bottom w:val="none" w:sz="0" w:space="0" w:color="auto"/>
                <w:right w:val="none" w:sz="0" w:space="0" w:color="auto"/>
              </w:divBdr>
            </w:div>
            <w:div w:id="1017461115">
              <w:marLeft w:val="0"/>
              <w:marRight w:val="0"/>
              <w:marTop w:val="0"/>
              <w:marBottom w:val="0"/>
              <w:divBdr>
                <w:top w:val="none" w:sz="0" w:space="0" w:color="auto"/>
                <w:left w:val="none" w:sz="0" w:space="0" w:color="auto"/>
                <w:bottom w:val="none" w:sz="0" w:space="0" w:color="auto"/>
                <w:right w:val="none" w:sz="0" w:space="0" w:color="auto"/>
              </w:divBdr>
            </w:div>
            <w:div w:id="1021977824">
              <w:marLeft w:val="0"/>
              <w:marRight w:val="0"/>
              <w:marTop w:val="0"/>
              <w:marBottom w:val="0"/>
              <w:divBdr>
                <w:top w:val="none" w:sz="0" w:space="0" w:color="auto"/>
                <w:left w:val="none" w:sz="0" w:space="0" w:color="auto"/>
                <w:bottom w:val="none" w:sz="0" w:space="0" w:color="auto"/>
                <w:right w:val="none" w:sz="0" w:space="0" w:color="auto"/>
              </w:divBdr>
            </w:div>
            <w:div w:id="1024482849">
              <w:marLeft w:val="0"/>
              <w:marRight w:val="0"/>
              <w:marTop w:val="0"/>
              <w:marBottom w:val="0"/>
              <w:divBdr>
                <w:top w:val="none" w:sz="0" w:space="0" w:color="auto"/>
                <w:left w:val="none" w:sz="0" w:space="0" w:color="auto"/>
                <w:bottom w:val="none" w:sz="0" w:space="0" w:color="auto"/>
                <w:right w:val="none" w:sz="0" w:space="0" w:color="auto"/>
              </w:divBdr>
            </w:div>
            <w:div w:id="1028487759">
              <w:marLeft w:val="0"/>
              <w:marRight w:val="0"/>
              <w:marTop w:val="0"/>
              <w:marBottom w:val="0"/>
              <w:divBdr>
                <w:top w:val="none" w:sz="0" w:space="0" w:color="auto"/>
                <w:left w:val="none" w:sz="0" w:space="0" w:color="auto"/>
                <w:bottom w:val="none" w:sz="0" w:space="0" w:color="auto"/>
                <w:right w:val="none" w:sz="0" w:space="0" w:color="auto"/>
              </w:divBdr>
            </w:div>
            <w:div w:id="1035426373">
              <w:marLeft w:val="0"/>
              <w:marRight w:val="0"/>
              <w:marTop w:val="0"/>
              <w:marBottom w:val="0"/>
              <w:divBdr>
                <w:top w:val="none" w:sz="0" w:space="0" w:color="auto"/>
                <w:left w:val="none" w:sz="0" w:space="0" w:color="auto"/>
                <w:bottom w:val="none" w:sz="0" w:space="0" w:color="auto"/>
                <w:right w:val="none" w:sz="0" w:space="0" w:color="auto"/>
              </w:divBdr>
            </w:div>
            <w:div w:id="1043217007">
              <w:marLeft w:val="0"/>
              <w:marRight w:val="0"/>
              <w:marTop w:val="0"/>
              <w:marBottom w:val="0"/>
              <w:divBdr>
                <w:top w:val="none" w:sz="0" w:space="0" w:color="auto"/>
                <w:left w:val="none" w:sz="0" w:space="0" w:color="auto"/>
                <w:bottom w:val="none" w:sz="0" w:space="0" w:color="auto"/>
                <w:right w:val="none" w:sz="0" w:space="0" w:color="auto"/>
              </w:divBdr>
            </w:div>
            <w:div w:id="1043676297">
              <w:marLeft w:val="0"/>
              <w:marRight w:val="0"/>
              <w:marTop w:val="0"/>
              <w:marBottom w:val="0"/>
              <w:divBdr>
                <w:top w:val="none" w:sz="0" w:space="0" w:color="auto"/>
                <w:left w:val="none" w:sz="0" w:space="0" w:color="auto"/>
                <w:bottom w:val="none" w:sz="0" w:space="0" w:color="auto"/>
                <w:right w:val="none" w:sz="0" w:space="0" w:color="auto"/>
              </w:divBdr>
            </w:div>
            <w:div w:id="1044870778">
              <w:marLeft w:val="0"/>
              <w:marRight w:val="0"/>
              <w:marTop w:val="0"/>
              <w:marBottom w:val="0"/>
              <w:divBdr>
                <w:top w:val="none" w:sz="0" w:space="0" w:color="auto"/>
                <w:left w:val="none" w:sz="0" w:space="0" w:color="auto"/>
                <w:bottom w:val="none" w:sz="0" w:space="0" w:color="auto"/>
                <w:right w:val="none" w:sz="0" w:space="0" w:color="auto"/>
              </w:divBdr>
            </w:div>
            <w:div w:id="1050031868">
              <w:marLeft w:val="0"/>
              <w:marRight w:val="0"/>
              <w:marTop w:val="0"/>
              <w:marBottom w:val="0"/>
              <w:divBdr>
                <w:top w:val="none" w:sz="0" w:space="0" w:color="auto"/>
                <w:left w:val="none" w:sz="0" w:space="0" w:color="auto"/>
                <w:bottom w:val="none" w:sz="0" w:space="0" w:color="auto"/>
                <w:right w:val="none" w:sz="0" w:space="0" w:color="auto"/>
              </w:divBdr>
            </w:div>
            <w:div w:id="1054550883">
              <w:marLeft w:val="0"/>
              <w:marRight w:val="0"/>
              <w:marTop w:val="0"/>
              <w:marBottom w:val="0"/>
              <w:divBdr>
                <w:top w:val="none" w:sz="0" w:space="0" w:color="auto"/>
                <w:left w:val="none" w:sz="0" w:space="0" w:color="auto"/>
                <w:bottom w:val="none" w:sz="0" w:space="0" w:color="auto"/>
                <w:right w:val="none" w:sz="0" w:space="0" w:color="auto"/>
              </w:divBdr>
            </w:div>
            <w:div w:id="1072120766">
              <w:marLeft w:val="0"/>
              <w:marRight w:val="0"/>
              <w:marTop w:val="0"/>
              <w:marBottom w:val="0"/>
              <w:divBdr>
                <w:top w:val="none" w:sz="0" w:space="0" w:color="auto"/>
                <w:left w:val="none" w:sz="0" w:space="0" w:color="auto"/>
                <w:bottom w:val="none" w:sz="0" w:space="0" w:color="auto"/>
                <w:right w:val="none" w:sz="0" w:space="0" w:color="auto"/>
              </w:divBdr>
            </w:div>
            <w:div w:id="1077092632">
              <w:marLeft w:val="0"/>
              <w:marRight w:val="0"/>
              <w:marTop w:val="0"/>
              <w:marBottom w:val="0"/>
              <w:divBdr>
                <w:top w:val="none" w:sz="0" w:space="0" w:color="auto"/>
                <w:left w:val="none" w:sz="0" w:space="0" w:color="auto"/>
                <w:bottom w:val="none" w:sz="0" w:space="0" w:color="auto"/>
                <w:right w:val="none" w:sz="0" w:space="0" w:color="auto"/>
              </w:divBdr>
            </w:div>
            <w:div w:id="1083647683">
              <w:marLeft w:val="0"/>
              <w:marRight w:val="0"/>
              <w:marTop w:val="0"/>
              <w:marBottom w:val="0"/>
              <w:divBdr>
                <w:top w:val="none" w:sz="0" w:space="0" w:color="auto"/>
                <w:left w:val="none" w:sz="0" w:space="0" w:color="auto"/>
                <w:bottom w:val="none" w:sz="0" w:space="0" w:color="auto"/>
                <w:right w:val="none" w:sz="0" w:space="0" w:color="auto"/>
              </w:divBdr>
            </w:div>
            <w:div w:id="1085569019">
              <w:marLeft w:val="0"/>
              <w:marRight w:val="0"/>
              <w:marTop w:val="0"/>
              <w:marBottom w:val="0"/>
              <w:divBdr>
                <w:top w:val="none" w:sz="0" w:space="0" w:color="auto"/>
                <w:left w:val="none" w:sz="0" w:space="0" w:color="auto"/>
                <w:bottom w:val="none" w:sz="0" w:space="0" w:color="auto"/>
                <w:right w:val="none" w:sz="0" w:space="0" w:color="auto"/>
              </w:divBdr>
            </w:div>
            <w:div w:id="1088648916">
              <w:marLeft w:val="0"/>
              <w:marRight w:val="0"/>
              <w:marTop w:val="0"/>
              <w:marBottom w:val="0"/>
              <w:divBdr>
                <w:top w:val="none" w:sz="0" w:space="0" w:color="auto"/>
                <w:left w:val="none" w:sz="0" w:space="0" w:color="auto"/>
                <w:bottom w:val="none" w:sz="0" w:space="0" w:color="auto"/>
                <w:right w:val="none" w:sz="0" w:space="0" w:color="auto"/>
              </w:divBdr>
            </w:div>
            <w:div w:id="1095636528">
              <w:marLeft w:val="0"/>
              <w:marRight w:val="0"/>
              <w:marTop w:val="0"/>
              <w:marBottom w:val="0"/>
              <w:divBdr>
                <w:top w:val="none" w:sz="0" w:space="0" w:color="auto"/>
                <w:left w:val="none" w:sz="0" w:space="0" w:color="auto"/>
                <w:bottom w:val="none" w:sz="0" w:space="0" w:color="auto"/>
                <w:right w:val="none" w:sz="0" w:space="0" w:color="auto"/>
              </w:divBdr>
            </w:div>
            <w:div w:id="1096947373">
              <w:marLeft w:val="0"/>
              <w:marRight w:val="0"/>
              <w:marTop w:val="0"/>
              <w:marBottom w:val="0"/>
              <w:divBdr>
                <w:top w:val="none" w:sz="0" w:space="0" w:color="auto"/>
                <w:left w:val="none" w:sz="0" w:space="0" w:color="auto"/>
                <w:bottom w:val="none" w:sz="0" w:space="0" w:color="auto"/>
                <w:right w:val="none" w:sz="0" w:space="0" w:color="auto"/>
              </w:divBdr>
            </w:div>
            <w:div w:id="1102531405">
              <w:marLeft w:val="0"/>
              <w:marRight w:val="0"/>
              <w:marTop w:val="0"/>
              <w:marBottom w:val="0"/>
              <w:divBdr>
                <w:top w:val="none" w:sz="0" w:space="0" w:color="auto"/>
                <w:left w:val="none" w:sz="0" w:space="0" w:color="auto"/>
                <w:bottom w:val="none" w:sz="0" w:space="0" w:color="auto"/>
                <w:right w:val="none" w:sz="0" w:space="0" w:color="auto"/>
              </w:divBdr>
            </w:div>
            <w:div w:id="1102841842">
              <w:marLeft w:val="0"/>
              <w:marRight w:val="0"/>
              <w:marTop w:val="0"/>
              <w:marBottom w:val="0"/>
              <w:divBdr>
                <w:top w:val="none" w:sz="0" w:space="0" w:color="auto"/>
                <w:left w:val="none" w:sz="0" w:space="0" w:color="auto"/>
                <w:bottom w:val="none" w:sz="0" w:space="0" w:color="auto"/>
                <w:right w:val="none" w:sz="0" w:space="0" w:color="auto"/>
              </w:divBdr>
            </w:div>
            <w:div w:id="1106535565">
              <w:marLeft w:val="0"/>
              <w:marRight w:val="0"/>
              <w:marTop w:val="0"/>
              <w:marBottom w:val="0"/>
              <w:divBdr>
                <w:top w:val="none" w:sz="0" w:space="0" w:color="auto"/>
                <w:left w:val="none" w:sz="0" w:space="0" w:color="auto"/>
                <w:bottom w:val="none" w:sz="0" w:space="0" w:color="auto"/>
                <w:right w:val="none" w:sz="0" w:space="0" w:color="auto"/>
              </w:divBdr>
            </w:div>
            <w:div w:id="1112675998">
              <w:marLeft w:val="0"/>
              <w:marRight w:val="0"/>
              <w:marTop w:val="0"/>
              <w:marBottom w:val="0"/>
              <w:divBdr>
                <w:top w:val="none" w:sz="0" w:space="0" w:color="auto"/>
                <w:left w:val="none" w:sz="0" w:space="0" w:color="auto"/>
                <w:bottom w:val="none" w:sz="0" w:space="0" w:color="auto"/>
                <w:right w:val="none" w:sz="0" w:space="0" w:color="auto"/>
              </w:divBdr>
            </w:div>
            <w:div w:id="1122268135">
              <w:marLeft w:val="0"/>
              <w:marRight w:val="0"/>
              <w:marTop w:val="0"/>
              <w:marBottom w:val="0"/>
              <w:divBdr>
                <w:top w:val="none" w:sz="0" w:space="0" w:color="auto"/>
                <w:left w:val="none" w:sz="0" w:space="0" w:color="auto"/>
                <w:bottom w:val="none" w:sz="0" w:space="0" w:color="auto"/>
                <w:right w:val="none" w:sz="0" w:space="0" w:color="auto"/>
              </w:divBdr>
            </w:div>
            <w:div w:id="1127233609">
              <w:marLeft w:val="0"/>
              <w:marRight w:val="0"/>
              <w:marTop w:val="0"/>
              <w:marBottom w:val="0"/>
              <w:divBdr>
                <w:top w:val="none" w:sz="0" w:space="0" w:color="auto"/>
                <w:left w:val="none" w:sz="0" w:space="0" w:color="auto"/>
                <w:bottom w:val="none" w:sz="0" w:space="0" w:color="auto"/>
                <w:right w:val="none" w:sz="0" w:space="0" w:color="auto"/>
              </w:divBdr>
            </w:div>
            <w:div w:id="1129662403">
              <w:marLeft w:val="0"/>
              <w:marRight w:val="0"/>
              <w:marTop w:val="0"/>
              <w:marBottom w:val="0"/>
              <w:divBdr>
                <w:top w:val="none" w:sz="0" w:space="0" w:color="auto"/>
                <w:left w:val="none" w:sz="0" w:space="0" w:color="auto"/>
                <w:bottom w:val="none" w:sz="0" w:space="0" w:color="auto"/>
                <w:right w:val="none" w:sz="0" w:space="0" w:color="auto"/>
              </w:divBdr>
            </w:div>
            <w:div w:id="1132753132">
              <w:marLeft w:val="0"/>
              <w:marRight w:val="0"/>
              <w:marTop w:val="0"/>
              <w:marBottom w:val="0"/>
              <w:divBdr>
                <w:top w:val="none" w:sz="0" w:space="0" w:color="auto"/>
                <w:left w:val="none" w:sz="0" w:space="0" w:color="auto"/>
                <w:bottom w:val="none" w:sz="0" w:space="0" w:color="auto"/>
                <w:right w:val="none" w:sz="0" w:space="0" w:color="auto"/>
              </w:divBdr>
            </w:div>
            <w:div w:id="1133057887">
              <w:marLeft w:val="0"/>
              <w:marRight w:val="0"/>
              <w:marTop w:val="0"/>
              <w:marBottom w:val="0"/>
              <w:divBdr>
                <w:top w:val="none" w:sz="0" w:space="0" w:color="auto"/>
                <w:left w:val="none" w:sz="0" w:space="0" w:color="auto"/>
                <w:bottom w:val="none" w:sz="0" w:space="0" w:color="auto"/>
                <w:right w:val="none" w:sz="0" w:space="0" w:color="auto"/>
              </w:divBdr>
            </w:div>
            <w:div w:id="1134830299">
              <w:marLeft w:val="0"/>
              <w:marRight w:val="0"/>
              <w:marTop w:val="0"/>
              <w:marBottom w:val="0"/>
              <w:divBdr>
                <w:top w:val="none" w:sz="0" w:space="0" w:color="auto"/>
                <w:left w:val="none" w:sz="0" w:space="0" w:color="auto"/>
                <w:bottom w:val="none" w:sz="0" w:space="0" w:color="auto"/>
                <w:right w:val="none" w:sz="0" w:space="0" w:color="auto"/>
              </w:divBdr>
            </w:div>
            <w:div w:id="1135177569">
              <w:marLeft w:val="0"/>
              <w:marRight w:val="0"/>
              <w:marTop w:val="0"/>
              <w:marBottom w:val="0"/>
              <w:divBdr>
                <w:top w:val="none" w:sz="0" w:space="0" w:color="auto"/>
                <w:left w:val="none" w:sz="0" w:space="0" w:color="auto"/>
                <w:bottom w:val="none" w:sz="0" w:space="0" w:color="auto"/>
                <w:right w:val="none" w:sz="0" w:space="0" w:color="auto"/>
              </w:divBdr>
            </w:div>
            <w:div w:id="1136289517">
              <w:marLeft w:val="0"/>
              <w:marRight w:val="0"/>
              <w:marTop w:val="0"/>
              <w:marBottom w:val="0"/>
              <w:divBdr>
                <w:top w:val="none" w:sz="0" w:space="0" w:color="auto"/>
                <w:left w:val="none" w:sz="0" w:space="0" w:color="auto"/>
                <w:bottom w:val="none" w:sz="0" w:space="0" w:color="auto"/>
                <w:right w:val="none" w:sz="0" w:space="0" w:color="auto"/>
              </w:divBdr>
            </w:div>
            <w:div w:id="1136412418">
              <w:marLeft w:val="0"/>
              <w:marRight w:val="0"/>
              <w:marTop w:val="0"/>
              <w:marBottom w:val="0"/>
              <w:divBdr>
                <w:top w:val="none" w:sz="0" w:space="0" w:color="auto"/>
                <w:left w:val="none" w:sz="0" w:space="0" w:color="auto"/>
                <w:bottom w:val="none" w:sz="0" w:space="0" w:color="auto"/>
                <w:right w:val="none" w:sz="0" w:space="0" w:color="auto"/>
              </w:divBdr>
            </w:div>
            <w:div w:id="1140146407">
              <w:marLeft w:val="0"/>
              <w:marRight w:val="0"/>
              <w:marTop w:val="0"/>
              <w:marBottom w:val="0"/>
              <w:divBdr>
                <w:top w:val="none" w:sz="0" w:space="0" w:color="auto"/>
                <w:left w:val="none" w:sz="0" w:space="0" w:color="auto"/>
                <w:bottom w:val="none" w:sz="0" w:space="0" w:color="auto"/>
                <w:right w:val="none" w:sz="0" w:space="0" w:color="auto"/>
              </w:divBdr>
            </w:div>
            <w:div w:id="1140806400">
              <w:marLeft w:val="0"/>
              <w:marRight w:val="0"/>
              <w:marTop w:val="0"/>
              <w:marBottom w:val="0"/>
              <w:divBdr>
                <w:top w:val="none" w:sz="0" w:space="0" w:color="auto"/>
                <w:left w:val="none" w:sz="0" w:space="0" w:color="auto"/>
                <w:bottom w:val="none" w:sz="0" w:space="0" w:color="auto"/>
                <w:right w:val="none" w:sz="0" w:space="0" w:color="auto"/>
              </w:divBdr>
            </w:div>
            <w:div w:id="1147432938">
              <w:marLeft w:val="0"/>
              <w:marRight w:val="0"/>
              <w:marTop w:val="0"/>
              <w:marBottom w:val="0"/>
              <w:divBdr>
                <w:top w:val="none" w:sz="0" w:space="0" w:color="auto"/>
                <w:left w:val="none" w:sz="0" w:space="0" w:color="auto"/>
                <w:bottom w:val="none" w:sz="0" w:space="0" w:color="auto"/>
                <w:right w:val="none" w:sz="0" w:space="0" w:color="auto"/>
              </w:divBdr>
            </w:div>
            <w:div w:id="1147748265">
              <w:marLeft w:val="0"/>
              <w:marRight w:val="0"/>
              <w:marTop w:val="0"/>
              <w:marBottom w:val="0"/>
              <w:divBdr>
                <w:top w:val="none" w:sz="0" w:space="0" w:color="auto"/>
                <w:left w:val="none" w:sz="0" w:space="0" w:color="auto"/>
                <w:bottom w:val="none" w:sz="0" w:space="0" w:color="auto"/>
                <w:right w:val="none" w:sz="0" w:space="0" w:color="auto"/>
              </w:divBdr>
            </w:div>
            <w:div w:id="1149056798">
              <w:marLeft w:val="0"/>
              <w:marRight w:val="0"/>
              <w:marTop w:val="0"/>
              <w:marBottom w:val="0"/>
              <w:divBdr>
                <w:top w:val="none" w:sz="0" w:space="0" w:color="auto"/>
                <w:left w:val="none" w:sz="0" w:space="0" w:color="auto"/>
                <w:bottom w:val="none" w:sz="0" w:space="0" w:color="auto"/>
                <w:right w:val="none" w:sz="0" w:space="0" w:color="auto"/>
              </w:divBdr>
            </w:div>
            <w:div w:id="1149446864">
              <w:marLeft w:val="0"/>
              <w:marRight w:val="0"/>
              <w:marTop w:val="0"/>
              <w:marBottom w:val="0"/>
              <w:divBdr>
                <w:top w:val="none" w:sz="0" w:space="0" w:color="auto"/>
                <w:left w:val="none" w:sz="0" w:space="0" w:color="auto"/>
                <w:bottom w:val="none" w:sz="0" w:space="0" w:color="auto"/>
                <w:right w:val="none" w:sz="0" w:space="0" w:color="auto"/>
              </w:divBdr>
            </w:div>
            <w:div w:id="1149978989">
              <w:marLeft w:val="0"/>
              <w:marRight w:val="0"/>
              <w:marTop w:val="0"/>
              <w:marBottom w:val="0"/>
              <w:divBdr>
                <w:top w:val="none" w:sz="0" w:space="0" w:color="auto"/>
                <w:left w:val="none" w:sz="0" w:space="0" w:color="auto"/>
                <w:bottom w:val="none" w:sz="0" w:space="0" w:color="auto"/>
                <w:right w:val="none" w:sz="0" w:space="0" w:color="auto"/>
              </w:divBdr>
            </w:div>
            <w:div w:id="1150249747">
              <w:marLeft w:val="0"/>
              <w:marRight w:val="0"/>
              <w:marTop w:val="0"/>
              <w:marBottom w:val="0"/>
              <w:divBdr>
                <w:top w:val="none" w:sz="0" w:space="0" w:color="auto"/>
                <w:left w:val="none" w:sz="0" w:space="0" w:color="auto"/>
                <w:bottom w:val="none" w:sz="0" w:space="0" w:color="auto"/>
                <w:right w:val="none" w:sz="0" w:space="0" w:color="auto"/>
              </w:divBdr>
            </w:div>
            <w:div w:id="1159736313">
              <w:marLeft w:val="0"/>
              <w:marRight w:val="0"/>
              <w:marTop w:val="0"/>
              <w:marBottom w:val="0"/>
              <w:divBdr>
                <w:top w:val="none" w:sz="0" w:space="0" w:color="auto"/>
                <w:left w:val="none" w:sz="0" w:space="0" w:color="auto"/>
                <w:bottom w:val="none" w:sz="0" w:space="0" w:color="auto"/>
                <w:right w:val="none" w:sz="0" w:space="0" w:color="auto"/>
              </w:divBdr>
            </w:div>
            <w:div w:id="1160776957">
              <w:marLeft w:val="0"/>
              <w:marRight w:val="0"/>
              <w:marTop w:val="0"/>
              <w:marBottom w:val="0"/>
              <w:divBdr>
                <w:top w:val="none" w:sz="0" w:space="0" w:color="auto"/>
                <w:left w:val="none" w:sz="0" w:space="0" w:color="auto"/>
                <w:bottom w:val="none" w:sz="0" w:space="0" w:color="auto"/>
                <w:right w:val="none" w:sz="0" w:space="0" w:color="auto"/>
              </w:divBdr>
            </w:div>
            <w:div w:id="1163933836">
              <w:marLeft w:val="0"/>
              <w:marRight w:val="0"/>
              <w:marTop w:val="0"/>
              <w:marBottom w:val="0"/>
              <w:divBdr>
                <w:top w:val="none" w:sz="0" w:space="0" w:color="auto"/>
                <w:left w:val="none" w:sz="0" w:space="0" w:color="auto"/>
                <w:bottom w:val="none" w:sz="0" w:space="0" w:color="auto"/>
                <w:right w:val="none" w:sz="0" w:space="0" w:color="auto"/>
              </w:divBdr>
            </w:div>
            <w:div w:id="1169908500">
              <w:marLeft w:val="0"/>
              <w:marRight w:val="0"/>
              <w:marTop w:val="0"/>
              <w:marBottom w:val="0"/>
              <w:divBdr>
                <w:top w:val="none" w:sz="0" w:space="0" w:color="auto"/>
                <w:left w:val="none" w:sz="0" w:space="0" w:color="auto"/>
                <w:bottom w:val="none" w:sz="0" w:space="0" w:color="auto"/>
                <w:right w:val="none" w:sz="0" w:space="0" w:color="auto"/>
              </w:divBdr>
            </w:div>
            <w:div w:id="1170486614">
              <w:marLeft w:val="0"/>
              <w:marRight w:val="0"/>
              <w:marTop w:val="0"/>
              <w:marBottom w:val="0"/>
              <w:divBdr>
                <w:top w:val="none" w:sz="0" w:space="0" w:color="auto"/>
                <w:left w:val="none" w:sz="0" w:space="0" w:color="auto"/>
                <w:bottom w:val="none" w:sz="0" w:space="0" w:color="auto"/>
                <w:right w:val="none" w:sz="0" w:space="0" w:color="auto"/>
              </w:divBdr>
            </w:div>
            <w:div w:id="1178349213">
              <w:marLeft w:val="0"/>
              <w:marRight w:val="0"/>
              <w:marTop w:val="0"/>
              <w:marBottom w:val="0"/>
              <w:divBdr>
                <w:top w:val="none" w:sz="0" w:space="0" w:color="auto"/>
                <w:left w:val="none" w:sz="0" w:space="0" w:color="auto"/>
                <w:bottom w:val="none" w:sz="0" w:space="0" w:color="auto"/>
                <w:right w:val="none" w:sz="0" w:space="0" w:color="auto"/>
              </w:divBdr>
            </w:div>
            <w:div w:id="1181163282">
              <w:marLeft w:val="0"/>
              <w:marRight w:val="0"/>
              <w:marTop w:val="0"/>
              <w:marBottom w:val="0"/>
              <w:divBdr>
                <w:top w:val="none" w:sz="0" w:space="0" w:color="auto"/>
                <w:left w:val="none" w:sz="0" w:space="0" w:color="auto"/>
                <w:bottom w:val="none" w:sz="0" w:space="0" w:color="auto"/>
                <w:right w:val="none" w:sz="0" w:space="0" w:color="auto"/>
              </w:divBdr>
            </w:div>
            <w:div w:id="1190492516">
              <w:marLeft w:val="0"/>
              <w:marRight w:val="0"/>
              <w:marTop w:val="0"/>
              <w:marBottom w:val="0"/>
              <w:divBdr>
                <w:top w:val="none" w:sz="0" w:space="0" w:color="auto"/>
                <w:left w:val="none" w:sz="0" w:space="0" w:color="auto"/>
                <w:bottom w:val="none" w:sz="0" w:space="0" w:color="auto"/>
                <w:right w:val="none" w:sz="0" w:space="0" w:color="auto"/>
              </w:divBdr>
            </w:div>
            <w:div w:id="1190754271">
              <w:marLeft w:val="0"/>
              <w:marRight w:val="0"/>
              <w:marTop w:val="0"/>
              <w:marBottom w:val="0"/>
              <w:divBdr>
                <w:top w:val="none" w:sz="0" w:space="0" w:color="auto"/>
                <w:left w:val="none" w:sz="0" w:space="0" w:color="auto"/>
                <w:bottom w:val="none" w:sz="0" w:space="0" w:color="auto"/>
                <w:right w:val="none" w:sz="0" w:space="0" w:color="auto"/>
              </w:divBdr>
            </w:div>
            <w:div w:id="1192065162">
              <w:marLeft w:val="0"/>
              <w:marRight w:val="0"/>
              <w:marTop w:val="0"/>
              <w:marBottom w:val="0"/>
              <w:divBdr>
                <w:top w:val="none" w:sz="0" w:space="0" w:color="auto"/>
                <w:left w:val="none" w:sz="0" w:space="0" w:color="auto"/>
                <w:bottom w:val="none" w:sz="0" w:space="0" w:color="auto"/>
                <w:right w:val="none" w:sz="0" w:space="0" w:color="auto"/>
              </w:divBdr>
            </w:div>
            <w:div w:id="1194464937">
              <w:marLeft w:val="0"/>
              <w:marRight w:val="0"/>
              <w:marTop w:val="0"/>
              <w:marBottom w:val="0"/>
              <w:divBdr>
                <w:top w:val="none" w:sz="0" w:space="0" w:color="auto"/>
                <w:left w:val="none" w:sz="0" w:space="0" w:color="auto"/>
                <w:bottom w:val="none" w:sz="0" w:space="0" w:color="auto"/>
                <w:right w:val="none" w:sz="0" w:space="0" w:color="auto"/>
              </w:divBdr>
            </w:div>
            <w:div w:id="1194803722">
              <w:marLeft w:val="0"/>
              <w:marRight w:val="0"/>
              <w:marTop w:val="0"/>
              <w:marBottom w:val="0"/>
              <w:divBdr>
                <w:top w:val="none" w:sz="0" w:space="0" w:color="auto"/>
                <w:left w:val="none" w:sz="0" w:space="0" w:color="auto"/>
                <w:bottom w:val="none" w:sz="0" w:space="0" w:color="auto"/>
                <w:right w:val="none" w:sz="0" w:space="0" w:color="auto"/>
              </w:divBdr>
            </w:div>
            <w:div w:id="1201624988">
              <w:marLeft w:val="0"/>
              <w:marRight w:val="0"/>
              <w:marTop w:val="0"/>
              <w:marBottom w:val="0"/>
              <w:divBdr>
                <w:top w:val="none" w:sz="0" w:space="0" w:color="auto"/>
                <w:left w:val="none" w:sz="0" w:space="0" w:color="auto"/>
                <w:bottom w:val="none" w:sz="0" w:space="0" w:color="auto"/>
                <w:right w:val="none" w:sz="0" w:space="0" w:color="auto"/>
              </w:divBdr>
            </w:div>
            <w:div w:id="1201630031">
              <w:marLeft w:val="0"/>
              <w:marRight w:val="0"/>
              <w:marTop w:val="0"/>
              <w:marBottom w:val="0"/>
              <w:divBdr>
                <w:top w:val="none" w:sz="0" w:space="0" w:color="auto"/>
                <w:left w:val="none" w:sz="0" w:space="0" w:color="auto"/>
                <w:bottom w:val="none" w:sz="0" w:space="0" w:color="auto"/>
                <w:right w:val="none" w:sz="0" w:space="0" w:color="auto"/>
              </w:divBdr>
            </w:div>
            <w:div w:id="1203715684">
              <w:marLeft w:val="0"/>
              <w:marRight w:val="0"/>
              <w:marTop w:val="0"/>
              <w:marBottom w:val="0"/>
              <w:divBdr>
                <w:top w:val="none" w:sz="0" w:space="0" w:color="auto"/>
                <w:left w:val="none" w:sz="0" w:space="0" w:color="auto"/>
                <w:bottom w:val="none" w:sz="0" w:space="0" w:color="auto"/>
                <w:right w:val="none" w:sz="0" w:space="0" w:color="auto"/>
              </w:divBdr>
            </w:div>
            <w:div w:id="1208026127">
              <w:marLeft w:val="0"/>
              <w:marRight w:val="0"/>
              <w:marTop w:val="0"/>
              <w:marBottom w:val="0"/>
              <w:divBdr>
                <w:top w:val="none" w:sz="0" w:space="0" w:color="auto"/>
                <w:left w:val="none" w:sz="0" w:space="0" w:color="auto"/>
                <w:bottom w:val="none" w:sz="0" w:space="0" w:color="auto"/>
                <w:right w:val="none" w:sz="0" w:space="0" w:color="auto"/>
              </w:divBdr>
            </w:div>
            <w:div w:id="1209760977">
              <w:marLeft w:val="0"/>
              <w:marRight w:val="0"/>
              <w:marTop w:val="0"/>
              <w:marBottom w:val="0"/>
              <w:divBdr>
                <w:top w:val="none" w:sz="0" w:space="0" w:color="auto"/>
                <w:left w:val="none" w:sz="0" w:space="0" w:color="auto"/>
                <w:bottom w:val="none" w:sz="0" w:space="0" w:color="auto"/>
                <w:right w:val="none" w:sz="0" w:space="0" w:color="auto"/>
              </w:divBdr>
            </w:div>
            <w:div w:id="1210612518">
              <w:marLeft w:val="0"/>
              <w:marRight w:val="0"/>
              <w:marTop w:val="0"/>
              <w:marBottom w:val="0"/>
              <w:divBdr>
                <w:top w:val="none" w:sz="0" w:space="0" w:color="auto"/>
                <w:left w:val="none" w:sz="0" w:space="0" w:color="auto"/>
                <w:bottom w:val="none" w:sz="0" w:space="0" w:color="auto"/>
                <w:right w:val="none" w:sz="0" w:space="0" w:color="auto"/>
              </w:divBdr>
            </w:div>
            <w:div w:id="1219591778">
              <w:marLeft w:val="0"/>
              <w:marRight w:val="0"/>
              <w:marTop w:val="0"/>
              <w:marBottom w:val="0"/>
              <w:divBdr>
                <w:top w:val="none" w:sz="0" w:space="0" w:color="auto"/>
                <w:left w:val="none" w:sz="0" w:space="0" w:color="auto"/>
                <w:bottom w:val="none" w:sz="0" w:space="0" w:color="auto"/>
                <w:right w:val="none" w:sz="0" w:space="0" w:color="auto"/>
              </w:divBdr>
            </w:div>
            <w:div w:id="1227689477">
              <w:marLeft w:val="0"/>
              <w:marRight w:val="0"/>
              <w:marTop w:val="0"/>
              <w:marBottom w:val="0"/>
              <w:divBdr>
                <w:top w:val="none" w:sz="0" w:space="0" w:color="auto"/>
                <w:left w:val="none" w:sz="0" w:space="0" w:color="auto"/>
                <w:bottom w:val="none" w:sz="0" w:space="0" w:color="auto"/>
                <w:right w:val="none" w:sz="0" w:space="0" w:color="auto"/>
              </w:divBdr>
            </w:div>
            <w:div w:id="1228765197">
              <w:marLeft w:val="0"/>
              <w:marRight w:val="0"/>
              <w:marTop w:val="0"/>
              <w:marBottom w:val="0"/>
              <w:divBdr>
                <w:top w:val="none" w:sz="0" w:space="0" w:color="auto"/>
                <w:left w:val="none" w:sz="0" w:space="0" w:color="auto"/>
                <w:bottom w:val="none" w:sz="0" w:space="0" w:color="auto"/>
                <w:right w:val="none" w:sz="0" w:space="0" w:color="auto"/>
              </w:divBdr>
            </w:div>
            <w:div w:id="1232621157">
              <w:marLeft w:val="0"/>
              <w:marRight w:val="0"/>
              <w:marTop w:val="0"/>
              <w:marBottom w:val="0"/>
              <w:divBdr>
                <w:top w:val="none" w:sz="0" w:space="0" w:color="auto"/>
                <w:left w:val="none" w:sz="0" w:space="0" w:color="auto"/>
                <w:bottom w:val="none" w:sz="0" w:space="0" w:color="auto"/>
                <w:right w:val="none" w:sz="0" w:space="0" w:color="auto"/>
              </w:divBdr>
            </w:div>
            <w:div w:id="1239173607">
              <w:marLeft w:val="0"/>
              <w:marRight w:val="0"/>
              <w:marTop w:val="0"/>
              <w:marBottom w:val="0"/>
              <w:divBdr>
                <w:top w:val="none" w:sz="0" w:space="0" w:color="auto"/>
                <w:left w:val="none" w:sz="0" w:space="0" w:color="auto"/>
                <w:bottom w:val="none" w:sz="0" w:space="0" w:color="auto"/>
                <w:right w:val="none" w:sz="0" w:space="0" w:color="auto"/>
              </w:divBdr>
            </w:div>
            <w:div w:id="1240287712">
              <w:marLeft w:val="0"/>
              <w:marRight w:val="0"/>
              <w:marTop w:val="0"/>
              <w:marBottom w:val="0"/>
              <w:divBdr>
                <w:top w:val="none" w:sz="0" w:space="0" w:color="auto"/>
                <w:left w:val="none" w:sz="0" w:space="0" w:color="auto"/>
                <w:bottom w:val="none" w:sz="0" w:space="0" w:color="auto"/>
                <w:right w:val="none" w:sz="0" w:space="0" w:color="auto"/>
              </w:divBdr>
            </w:div>
            <w:div w:id="1245067630">
              <w:marLeft w:val="0"/>
              <w:marRight w:val="0"/>
              <w:marTop w:val="0"/>
              <w:marBottom w:val="0"/>
              <w:divBdr>
                <w:top w:val="none" w:sz="0" w:space="0" w:color="auto"/>
                <w:left w:val="none" w:sz="0" w:space="0" w:color="auto"/>
                <w:bottom w:val="none" w:sz="0" w:space="0" w:color="auto"/>
                <w:right w:val="none" w:sz="0" w:space="0" w:color="auto"/>
              </w:divBdr>
            </w:div>
            <w:div w:id="1249732229">
              <w:marLeft w:val="0"/>
              <w:marRight w:val="0"/>
              <w:marTop w:val="0"/>
              <w:marBottom w:val="0"/>
              <w:divBdr>
                <w:top w:val="none" w:sz="0" w:space="0" w:color="auto"/>
                <w:left w:val="none" w:sz="0" w:space="0" w:color="auto"/>
                <w:bottom w:val="none" w:sz="0" w:space="0" w:color="auto"/>
                <w:right w:val="none" w:sz="0" w:space="0" w:color="auto"/>
              </w:divBdr>
            </w:div>
            <w:div w:id="1261573357">
              <w:marLeft w:val="0"/>
              <w:marRight w:val="0"/>
              <w:marTop w:val="0"/>
              <w:marBottom w:val="0"/>
              <w:divBdr>
                <w:top w:val="none" w:sz="0" w:space="0" w:color="auto"/>
                <w:left w:val="none" w:sz="0" w:space="0" w:color="auto"/>
                <w:bottom w:val="none" w:sz="0" w:space="0" w:color="auto"/>
                <w:right w:val="none" w:sz="0" w:space="0" w:color="auto"/>
              </w:divBdr>
            </w:div>
            <w:div w:id="1261764931">
              <w:marLeft w:val="0"/>
              <w:marRight w:val="0"/>
              <w:marTop w:val="0"/>
              <w:marBottom w:val="0"/>
              <w:divBdr>
                <w:top w:val="none" w:sz="0" w:space="0" w:color="auto"/>
                <w:left w:val="none" w:sz="0" w:space="0" w:color="auto"/>
                <w:bottom w:val="none" w:sz="0" w:space="0" w:color="auto"/>
                <w:right w:val="none" w:sz="0" w:space="0" w:color="auto"/>
              </w:divBdr>
            </w:div>
            <w:div w:id="1263033298">
              <w:marLeft w:val="0"/>
              <w:marRight w:val="0"/>
              <w:marTop w:val="0"/>
              <w:marBottom w:val="0"/>
              <w:divBdr>
                <w:top w:val="none" w:sz="0" w:space="0" w:color="auto"/>
                <w:left w:val="none" w:sz="0" w:space="0" w:color="auto"/>
                <w:bottom w:val="none" w:sz="0" w:space="0" w:color="auto"/>
                <w:right w:val="none" w:sz="0" w:space="0" w:color="auto"/>
              </w:divBdr>
            </w:div>
            <w:div w:id="1263803406">
              <w:marLeft w:val="0"/>
              <w:marRight w:val="0"/>
              <w:marTop w:val="0"/>
              <w:marBottom w:val="0"/>
              <w:divBdr>
                <w:top w:val="none" w:sz="0" w:space="0" w:color="auto"/>
                <w:left w:val="none" w:sz="0" w:space="0" w:color="auto"/>
                <w:bottom w:val="none" w:sz="0" w:space="0" w:color="auto"/>
                <w:right w:val="none" w:sz="0" w:space="0" w:color="auto"/>
              </w:divBdr>
            </w:div>
            <w:div w:id="1264726789">
              <w:marLeft w:val="0"/>
              <w:marRight w:val="0"/>
              <w:marTop w:val="0"/>
              <w:marBottom w:val="0"/>
              <w:divBdr>
                <w:top w:val="none" w:sz="0" w:space="0" w:color="auto"/>
                <w:left w:val="none" w:sz="0" w:space="0" w:color="auto"/>
                <w:bottom w:val="none" w:sz="0" w:space="0" w:color="auto"/>
                <w:right w:val="none" w:sz="0" w:space="0" w:color="auto"/>
              </w:divBdr>
            </w:div>
            <w:div w:id="1264801296">
              <w:marLeft w:val="0"/>
              <w:marRight w:val="0"/>
              <w:marTop w:val="0"/>
              <w:marBottom w:val="0"/>
              <w:divBdr>
                <w:top w:val="none" w:sz="0" w:space="0" w:color="auto"/>
                <w:left w:val="none" w:sz="0" w:space="0" w:color="auto"/>
                <w:bottom w:val="none" w:sz="0" w:space="0" w:color="auto"/>
                <w:right w:val="none" w:sz="0" w:space="0" w:color="auto"/>
              </w:divBdr>
            </w:div>
            <w:div w:id="1266378336">
              <w:marLeft w:val="0"/>
              <w:marRight w:val="0"/>
              <w:marTop w:val="0"/>
              <w:marBottom w:val="0"/>
              <w:divBdr>
                <w:top w:val="none" w:sz="0" w:space="0" w:color="auto"/>
                <w:left w:val="none" w:sz="0" w:space="0" w:color="auto"/>
                <w:bottom w:val="none" w:sz="0" w:space="0" w:color="auto"/>
                <w:right w:val="none" w:sz="0" w:space="0" w:color="auto"/>
              </w:divBdr>
            </w:div>
            <w:div w:id="1273977331">
              <w:marLeft w:val="0"/>
              <w:marRight w:val="0"/>
              <w:marTop w:val="0"/>
              <w:marBottom w:val="0"/>
              <w:divBdr>
                <w:top w:val="none" w:sz="0" w:space="0" w:color="auto"/>
                <w:left w:val="none" w:sz="0" w:space="0" w:color="auto"/>
                <w:bottom w:val="none" w:sz="0" w:space="0" w:color="auto"/>
                <w:right w:val="none" w:sz="0" w:space="0" w:color="auto"/>
              </w:divBdr>
            </w:div>
            <w:div w:id="1275677119">
              <w:marLeft w:val="0"/>
              <w:marRight w:val="0"/>
              <w:marTop w:val="0"/>
              <w:marBottom w:val="0"/>
              <w:divBdr>
                <w:top w:val="none" w:sz="0" w:space="0" w:color="auto"/>
                <w:left w:val="none" w:sz="0" w:space="0" w:color="auto"/>
                <w:bottom w:val="none" w:sz="0" w:space="0" w:color="auto"/>
                <w:right w:val="none" w:sz="0" w:space="0" w:color="auto"/>
              </w:divBdr>
            </w:div>
            <w:div w:id="1295863652">
              <w:marLeft w:val="0"/>
              <w:marRight w:val="0"/>
              <w:marTop w:val="0"/>
              <w:marBottom w:val="0"/>
              <w:divBdr>
                <w:top w:val="none" w:sz="0" w:space="0" w:color="auto"/>
                <w:left w:val="none" w:sz="0" w:space="0" w:color="auto"/>
                <w:bottom w:val="none" w:sz="0" w:space="0" w:color="auto"/>
                <w:right w:val="none" w:sz="0" w:space="0" w:color="auto"/>
              </w:divBdr>
            </w:div>
            <w:div w:id="1297371878">
              <w:marLeft w:val="0"/>
              <w:marRight w:val="0"/>
              <w:marTop w:val="0"/>
              <w:marBottom w:val="0"/>
              <w:divBdr>
                <w:top w:val="none" w:sz="0" w:space="0" w:color="auto"/>
                <w:left w:val="none" w:sz="0" w:space="0" w:color="auto"/>
                <w:bottom w:val="none" w:sz="0" w:space="0" w:color="auto"/>
                <w:right w:val="none" w:sz="0" w:space="0" w:color="auto"/>
              </w:divBdr>
            </w:div>
            <w:div w:id="1305546915">
              <w:marLeft w:val="0"/>
              <w:marRight w:val="0"/>
              <w:marTop w:val="0"/>
              <w:marBottom w:val="0"/>
              <w:divBdr>
                <w:top w:val="none" w:sz="0" w:space="0" w:color="auto"/>
                <w:left w:val="none" w:sz="0" w:space="0" w:color="auto"/>
                <w:bottom w:val="none" w:sz="0" w:space="0" w:color="auto"/>
                <w:right w:val="none" w:sz="0" w:space="0" w:color="auto"/>
              </w:divBdr>
            </w:div>
            <w:div w:id="1305695667">
              <w:marLeft w:val="0"/>
              <w:marRight w:val="0"/>
              <w:marTop w:val="0"/>
              <w:marBottom w:val="0"/>
              <w:divBdr>
                <w:top w:val="none" w:sz="0" w:space="0" w:color="auto"/>
                <w:left w:val="none" w:sz="0" w:space="0" w:color="auto"/>
                <w:bottom w:val="none" w:sz="0" w:space="0" w:color="auto"/>
                <w:right w:val="none" w:sz="0" w:space="0" w:color="auto"/>
              </w:divBdr>
            </w:div>
            <w:div w:id="1313945988">
              <w:marLeft w:val="0"/>
              <w:marRight w:val="0"/>
              <w:marTop w:val="0"/>
              <w:marBottom w:val="0"/>
              <w:divBdr>
                <w:top w:val="none" w:sz="0" w:space="0" w:color="auto"/>
                <w:left w:val="none" w:sz="0" w:space="0" w:color="auto"/>
                <w:bottom w:val="none" w:sz="0" w:space="0" w:color="auto"/>
                <w:right w:val="none" w:sz="0" w:space="0" w:color="auto"/>
              </w:divBdr>
            </w:div>
            <w:div w:id="1323193740">
              <w:marLeft w:val="0"/>
              <w:marRight w:val="0"/>
              <w:marTop w:val="0"/>
              <w:marBottom w:val="0"/>
              <w:divBdr>
                <w:top w:val="none" w:sz="0" w:space="0" w:color="auto"/>
                <w:left w:val="none" w:sz="0" w:space="0" w:color="auto"/>
                <w:bottom w:val="none" w:sz="0" w:space="0" w:color="auto"/>
                <w:right w:val="none" w:sz="0" w:space="0" w:color="auto"/>
              </w:divBdr>
            </w:div>
            <w:div w:id="1324236671">
              <w:marLeft w:val="0"/>
              <w:marRight w:val="0"/>
              <w:marTop w:val="0"/>
              <w:marBottom w:val="0"/>
              <w:divBdr>
                <w:top w:val="none" w:sz="0" w:space="0" w:color="auto"/>
                <w:left w:val="none" w:sz="0" w:space="0" w:color="auto"/>
                <w:bottom w:val="none" w:sz="0" w:space="0" w:color="auto"/>
                <w:right w:val="none" w:sz="0" w:space="0" w:color="auto"/>
              </w:divBdr>
            </w:div>
            <w:div w:id="1328289006">
              <w:marLeft w:val="0"/>
              <w:marRight w:val="0"/>
              <w:marTop w:val="0"/>
              <w:marBottom w:val="0"/>
              <w:divBdr>
                <w:top w:val="none" w:sz="0" w:space="0" w:color="auto"/>
                <w:left w:val="none" w:sz="0" w:space="0" w:color="auto"/>
                <w:bottom w:val="none" w:sz="0" w:space="0" w:color="auto"/>
                <w:right w:val="none" w:sz="0" w:space="0" w:color="auto"/>
              </w:divBdr>
            </w:div>
            <w:div w:id="1333415892">
              <w:marLeft w:val="0"/>
              <w:marRight w:val="0"/>
              <w:marTop w:val="0"/>
              <w:marBottom w:val="0"/>
              <w:divBdr>
                <w:top w:val="none" w:sz="0" w:space="0" w:color="auto"/>
                <w:left w:val="none" w:sz="0" w:space="0" w:color="auto"/>
                <w:bottom w:val="none" w:sz="0" w:space="0" w:color="auto"/>
                <w:right w:val="none" w:sz="0" w:space="0" w:color="auto"/>
              </w:divBdr>
            </w:div>
            <w:div w:id="1334645584">
              <w:marLeft w:val="0"/>
              <w:marRight w:val="0"/>
              <w:marTop w:val="0"/>
              <w:marBottom w:val="0"/>
              <w:divBdr>
                <w:top w:val="none" w:sz="0" w:space="0" w:color="auto"/>
                <w:left w:val="none" w:sz="0" w:space="0" w:color="auto"/>
                <w:bottom w:val="none" w:sz="0" w:space="0" w:color="auto"/>
                <w:right w:val="none" w:sz="0" w:space="0" w:color="auto"/>
              </w:divBdr>
            </w:div>
            <w:div w:id="1343627644">
              <w:marLeft w:val="0"/>
              <w:marRight w:val="0"/>
              <w:marTop w:val="0"/>
              <w:marBottom w:val="0"/>
              <w:divBdr>
                <w:top w:val="none" w:sz="0" w:space="0" w:color="auto"/>
                <w:left w:val="none" w:sz="0" w:space="0" w:color="auto"/>
                <w:bottom w:val="none" w:sz="0" w:space="0" w:color="auto"/>
                <w:right w:val="none" w:sz="0" w:space="0" w:color="auto"/>
              </w:divBdr>
            </w:div>
            <w:div w:id="1347831691">
              <w:marLeft w:val="0"/>
              <w:marRight w:val="0"/>
              <w:marTop w:val="0"/>
              <w:marBottom w:val="0"/>
              <w:divBdr>
                <w:top w:val="none" w:sz="0" w:space="0" w:color="auto"/>
                <w:left w:val="none" w:sz="0" w:space="0" w:color="auto"/>
                <w:bottom w:val="none" w:sz="0" w:space="0" w:color="auto"/>
                <w:right w:val="none" w:sz="0" w:space="0" w:color="auto"/>
              </w:divBdr>
            </w:div>
            <w:div w:id="1354452965">
              <w:marLeft w:val="0"/>
              <w:marRight w:val="0"/>
              <w:marTop w:val="0"/>
              <w:marBottom w:val="0"/>
              <w:divBdr>
                <w:top w:val="none" w:sz="0" w:space="0" w:color="auto"/>
                <w:left w:val="none" w:sz="0" w:space="0" w:color="auto"/>
                <w:bottom w:val="none" w:sz="0" w:space="0" w:color="auto"/>
                <w:right w:val="none" w:sz="0" w:space="0" w:color="auto"/>
              </w:divBdr>
            </w:div>
            <w:div w:id="1355643847">
              <w:marLeft w:val="0"/>
              <w:marRight w:val="0"/>
              <w:marTop w:val="0"/>
              <w:marBottom w:val="0"/>
              <w:divBdr>
                <w:top w:val="none" w:sz="0" w:space="0" w:color="auto"/>
                <w:left w:val="none" w:sz="0" w:space="0" w:color="auto"/>
                <w:bottom w:val="none" w:sz="0" w:space="0" w:color="auto"/>
                <w:right w:val="none" w:sz="0" w:space="0" w:color="auto"/>
              </w:divBdr>
            </w:div>
            <w:div w:id="1356616208">
              <w:marLeft w:val="0"/>
              <w:marRight w:val="0"/>
              <w:marTop w:val="0"/>
              <w:marBottom w:val="0"/>
              <w:divBdr>
                <w:top w:val="none" w:sz="0" w:space="0" w:color="auto"/>
                <w:left w:val="none" w:sz="0" w:space="0" w:color="auto"/>
                <w:bottom w:val="none" w:sz="0" w:space="0" w:color="auto"/>
                <w:right w:val="none" w:sz="0" w:space="0" w:color="auto"/>
              </w:divBdr>
            </w:div>
            <w:div w:id="1365980044">
              <w:marLeft w:val="0"/>
              <w:marRight w:val="0"/>
              <w:marTop w:val="0"/>
              <w:marBottom w:val="0"/>
              <w:divBdr>
                <w:top w:val="none" w:sz="0" w:space="0" w:color="auto"/>
                <w:left w:val="none" w:sz="0" w:space="0" w:color="auto"/>
                <w:bottom w:val="none" w:sz="0" w:space="0" w:color="auto"/>
                <w:right w:val="none" w:sz="0" w:space="0" w:color="auto"/>
              </w:divBdr>
            </w:div>
            <w:div w:id="1370567193">
              <w:marLeft w:val="0"/>
              <w:marRight w:val="0"/>
              <w:marTop w:val="0"/>
              <w:marBottom w:val="0"/>
              <w:divBdr>
                <w:top w:val="none" w:sz="0" w:space="0" w:color="auto"/>
                <w:left w:val="none" w:sz="0" w:space="0" w:color="auto"/>
                <w:bottom w:val="none" w:sz="0" w:space="0" w:color="auto"/>
                <w:right w:val="none" w:sz="0" w:space="0" w:color="auto"/>
              </w:divBdr>
            </w:div>
            <w:div w:id="1375693310">
              <w:marLeft w:val="0"/>
              <w:marRight w:val="0"/>
              <w:marTop w:val="0"/>
              <w:marBottom w:val="0"/>
              <w:divBdr>
                <w:top w:val="none" w:sz="0" w:space="0" w:color="auto"/>
                <w:left w:val="none" w:sz="0" w:space="0" w:color="auto"/>
                <w:bottom w:val="none" w:sz="0" w:space="0" w:color="auto"/>
                <w:right w:val="none" w:sz="0" w:space="0" w:color="auto"/>
              </w:divBdr>
            </w:div>
            <w:div w:id="1376616401">
              <w:marLeft w:val="0"/>
              <w:marRight w:val="0"/>
              <w:marTop w:val="0"/>
              <w:marBottom w:val="0"/>
              <w:divBdr>
                <w:top w:val="none" w:sz="0" w:space="0" w:color="auto"/>
                <w:left w:val="none" w:sz="0" w:space="0" w:color="auto"/>
                <w:bottom w:val="none" w:sz="0" w:space="0" w:color="auto"/>
                <w:right w:val="none" w:sz="0" w:space="0" w:color="auto"/>
              </w:divBdr>
            </w:div>
            <w:div w:id="1379011189">
              <w:marLeft w:val="0"/>
              <w:marRight w:val="0"/>
              <w:marTop w:val="0"/>
              <w:marBottom w:val="0"/>
              <w:divBdr>
                <w:top w:val="none" w:sz="0" w:space="0" w:color="auto"/>
                <w:left w:val="none" w:sz="0" w:space="0" w:color="auto"/>
                <w:bottom w:val="none" w:sz="0" w:space="0" w:color="auto"/>
                <w:right w:val="none" w:sz="0" w:space="0" w:color="auto"/>
              </w:divBdr>
            </w:div>
            <w:div w:id="1379358670">
              <w:marLeft w:val="0"/>
              <w:marRight w:val="0"/>
              <w:marTop w:val="0"/>
              <w:marBottom w:val="0"/>
              <w:divBdr>
                <w:top w:val="none" w:sz="0" w:space="0" w:color="auto"/>
                <w:left w:val="none" w:sz="0" w:space="0" w:color="auto"/>
                <w:bottom w:val="none" w:sz="0" w:space="0" w:color="auto"/>
                <w:right w:val="none" w:sz="0" w:space="0" w:color="auto"/>
              </w:divBdr>
            </w:div>
            <w:div w:id="1391228191">
              <w:marLeft w:val="0"/>
              <w:marRight w:val="0"/>
              <w:marTop w:val="0"/>
              <w:marBottom w:val="0"/>
              <w:divBdr>
                <w:top w:val="none" w:sz="0" w:space="0" w:color="auto"/>
                <w:left w:val="none" w:sz="0" w:space="0" w:color="auto"/>
                <w:bottom w:val="none" w:sz="0" w:space="0" w:color="auto"/>
                <w:right w:val="none" w:sz="0" w:space="0" w:color="auto"/>
              </w:divBdr>
            </w:div>
            <w:div w:id="1396078586">
              <w:marLeft w:val="0"/>
              <w:marRight w:val="0"/>
              <w:marTop w:val="0"/>
              <w:marBottom w:val="0"/>
              <w:divBdr>
                <w:top w:val="none" w:sz="0" w:space="0" w:color="auto"/>
                <w:left w:val="none" w:sz="0" w:space="0" w:color="auto"/>
                <w:bottom w:val="none" w:sz="0" w:space="0" w:color="auto"/>
                <w:right w:val="none" w:sz="0" w:space="0" w:color="auto"/>
              </w:divBdr>
            </w:div>
            <w:div w:id="1397432582">
              <w:marLeft w:val="0"/>
              <w:marRight w:val="0"/>
              <w:marTop w:val="0"/>
              <w:marBottom w:val="0"/>
              <w:divBdr>
                <w:top w:val="none" w:sz="0" w:space="0" w:color="auto"/>
                <w:left w:val="none" w:sz="0" w:space="0" w:color="auto"/>
                <w:bottom w:val="none" w:sz="0" w:space="0" w:color="auto"/>
                <w:right w:val="none" w:sz="0" w:space="0" w:color="auto"/>
              </w:divBdr>
            </w:div>
            <w:div w:id="1403143553">
              <w:marLeft w:val="0"/>
              <w:marRight w:val="0"/>
              <w:marTop w:val="0"/>
              <w:marBottom w:val="0"/>
              <w:divBdr>
                <w:top w:val="none" w:sz="0" w:space="0" w:color="auto"/>
                <w:left w:val="none" w:sz="0" w:space="0" w:color="auto"/>
                <w:bottom w:val="none" w:sz="0" w:space="0" w:color="auto"/>
                <w:right w:val="none" w:sz="0" w:space="0" w:color="auto"/>
              </w:divBdr>
            </w:div>
            <w:div w:id="1415591247">
              <w:marLeft w:val="0"/>
              <w:marRight w:val="0"/>
              <w:marTop w:val="0"/>
              <w:marBottom w:val="0"/>
              <w:divBdr>
                <w:top w:val="none" w:sz="0" w:space="0" w:color="auto"/>
                <w:left w:val="none" w:sz="0" w:space="0" w:color="auto"/>
                <w:bottom w:val="none" w:sz="0" w:space="0" w:color="auto"/>
                <w:right w:val="none" w:sz="0" w:space="0" w:color="auto"/>
              </w:divBdr>
            </w:div>
            <w:div w:id="1418332339">
              <w:marLeft w:val="0"/>
              <w:marRight w:val="0"/>
              <w:marTop w:val="0"/>
              <w:marBottom w:val="0"/>
              <w:divBdr>
                <w:top w:val="none" w:sz="0" w:space="0" w:color="auto"/>
                <w:left w:val="none" w:sz="0" w:space="0" w:color="auto"/>
                <w:bottom w:val="none" w:sz="0" w:space="0" w:color="auto"/>
                <w:right w:val="none" w:sz="0" w:space="0" w:color="auto"/>
              </w:divBdr>
            </w:div>
            <w:div w:id="1418866505">
              <w:marLeft w:val="0"/>
              <w:marRight w:val="0"/>
              <w:marTop w:val="0"/>
              <w:marBottom w:val="0"/>
              <w:divBdr>
                <w:top w:val="none" w:sz="0" w:space="0" w:color="auto"/>
                <w:left w:val="none" w:sz="0" w:space="0" w:color="auto"/>
                <w:bottom w:val="none" w:sz="0" w:space="0" w:color="auto"/>
                <w:right w:val="none" w:sz="0" w:space="0" w:color="auto"/>
              </w:divBdr>
            </w:div>
            <w:div w:id="1419059573">
              <w:marLeft w:val="0"/>
              <w:marRight w:val="0"/>
              <w:marTop w:val="0"/>
              <w:marBottom w:val="0"/>
              <w:divBdr>
                <w:top w:val="none" w:sz="0" w:space="0" w:color="auto"/>
                <w:left w:val="none" w:sz="0" w:space="0" w:color="auto"/>
                <w:bottom w:val="none" w:sz="0" w:space="0" w:color="auto"/>
                <w:right w:val="none" w:sz="0" w:space="0" w:color="auto"/>
              </w:divBdr>
            </w:div>
            <w:div w:id="1420566922">
              <w:marLeft w:val="0"/>
              <w:marRight w:val="0"/>
              <w:marTop w:val="0"/>
              <w:marBottom w:val="0"/>
              <w:divBdr>
                <w:top w:val="none" w:sz="0" w:space="0" w:color="auto"/>
                <w:left w:val="none" w:sz="0" w:space="0" w:color="auto"/>
                <w:bottom w:val="none" w:sz="0" w:space="0" w:color="auto"/>
                <w:right w:val="none" w:sz="0" w:space="0" w:color="auto"/>
              </w:divBdr>
            </w:div>
            <w:div w:id="1438598606">
              <w:marLeft w:val="0"/>
              <w:marRight w:val="0"/>
              <w:marTop w:val="0"/>
              <w:marBottom w:val="0"/>
              <w:divBdr>
                <w:top w:val="none" w:sz="0" w:space="0" w:color="auto"/>
                <w:left w:val="none" w:sz="0" w:space="0" w:color="auto"/>
                <w:bottom w:val="none" w:sz="0" w:space="0" w:color="auto"/>
                <w:right w:val="none" w:sz="0" w:space="0" w:color="auto"/>
              </w:divBdr>
            </w:div>
            <w:div w:id="1457987754">
              <w:marLeft w:val="0"/>
              <w:marRight w:val="0"/>
              <w:marTop w:val="0"/>
              <w:marBottom w:val="0"/>
              <w:divBdr>
                <w:top w:val="none" w:sz="0" w:space="0" w:color="auto"/>
                <w:left w:val="none" w:sz="0" w:space="0" w:color="auto"/>
                <w:bottom w:val="none" w:sz="0" w:space="0" w:color="auto"/>
                <w:right w:val="none" w:sz="0" w:space="0" w:color="auto"/>
              </w:divBdr>
            </w:div>
            <w:div w:id="1459295406">
              <w:marLeft w:val="0"/>
              <w:marRight w:val="0"/>
              <w:marTop w:val="0"/>
              <w:marBottom w:val="0"/>
              <w:divBdr>
                <w:top w:val="none" w:sz="0" w:space="0" w:color="auto"/>
                <w:left w:val="none" w:sz="0" w:space="0" w:color="auto"/>
                <w:bottom w:val="none" w:sz="0" w:space="0" w:color="auto"/>
                <w:right w:val="none" w:sz="0" w:space="0" w:color="auto"/>
              </w:divBdr>
            </w:div>
            <w:div w:id="1460303113">
              <w:marLeft w:val="0"/>
              <w:marRight w:val="0"/>
              <w:marTop w:val="0"/>
              <w:marBottom w:val="0"/>
              <w:divBdr>
                <w:top w:val="none" w:sz="0" w:space="0" w:color="auto"/>
                <w:left w:val="none" w:sz="0" w:space="0" w:color="auto"/>
                <w:bottom w:val="none" w:sz="0" w:space="0" w:color="auto"/>
                <w:right w:val="none" w:sz="0" w:space="0" w:color="auto"/>
              </w:divBdr>
            </w:div>
            <w:div w:id="1460877513">
              <w:marLeft w:val="0"/>
              <w:marRight w:val="0"/>
              <w:marTop w:val="0"/>
              <w:marBottom w:val="0"/>
              <w:divBdr>
                <w:top w:val="none" w:sz="0" w:space="0" w:color="auto"/>
                <w:left w:val="none" w:sz="0" w:space="0" w:color="auto"/>
                <w:bottom w:val="none" w:sz="0" w:space="0" w:color="auto"/>
                <w:right w:val="none" w:sz="0" w:space="0" w:color="auto"/>
              </w:divBdr>
            </w:div>
            <w:div w:id="1463689465">
              <w:marLeft w:val="0"/>
              <w:marRight w:val="0"/>
              <w:marTop w:val="0"/>
              <w:marBottom w:val="0"/>
              <w:divBdr>
                <w:top w:val="none" w:sz="0" w:space="0" w:color="auto"/>
                <w:left w:val="none" w:sz="0" w:space="0" w:color="auto"/>
                <w:bottom w:val="none" w:sz="0" w:space="0" w:color="auto"/>
                <w:right w:val="none" w:sz="0" w:space="0" w:color="auto"/>
              </w:divBdr>
            </w:div>
            <w:div w:id="1463839390">
              <w:marLeft w:val="0"/>
              <w:marRight w:val="0"/>
              <w:marTop w:val="0"/>
              <w:marBottom w:val="0"/>
              <w:divBdr>
                <w:top w:val="none" w:sz="0" w:space="0" w:color="auto"/>
                <w:left w:val="none" w:sz="0" w:space="0" w:color="auto"/>
                <w:bottom w:val="none" w:sz="0" w:space="0" w:color="auto"/>
                <w:right w:val="none" w:sz="0" w:space="0" w:color="auto"/>
              </w:divBdr>
            </w:div>
            <w:div w:id="1463888339">
              <w:marLeft w:val="0"/>
              <w:marRight w:val="0"/>
              <w:marTop w:val="0"/>
              <w:marBottom w:val="0"/>
              <w:divBdr>
                <w:top w:val="none" w:sz="0" w:space="0" w:color="auto"/>
                <w:left w:val="none" w:sz="0" w:space="0" w:color="auto"/>
                <w:bottom w:val="none" w:sz="0" w:space="0" w:color="auto"/>
                <w:right w:val="none" w:sz="0" w:space="0" w:color="auto"/>
              </w:divBdr>
            </w:div>
            <w:div w:id="1466196244">
              <w:marLeft w:val="0"/>
              <w:marRight w:val="0"/>
              <w:marTop w:val="0"/>
              <w:marBottom w:val="0"/>
              <w:divBdr>
                <w:top w:val="none" w:sz="0" w:space="0" w:color="auto"/>
                <w:left w:val="none" w:sz="0" w:space="0" w:color="auto"/>
                <w:bottom w:val="none" w:sz="0" w:space="0" w:color="auto"/>
                <w:right w:val="none" w:sz="0" w:space="0" w:color="auto"/>
              </w:divBdr>
            </w:div>
            <w:div w:id="1467548205">
              <w:marLeft w:val="0"/>
              <w:marRight w:val="0"/>
              <w:marTop w:val="0"/>
              <w:marBottom w:val="0"/>
              <w:divBdr>
                <w:top w:val="none" w:sz="0" w:space="0" w:color="auto"/>
                <w:left w:val="none" w:sz="0" w:space="0" w:color="auto"/>
                <w:bottom w:val="none" w:sz="0" w:space="0" w:color="auto"/>
                <w:right w:val="none" w:sz="0" w:space="0" w:color="auto"/>
              </w:divBdr>
            </w:div>
            <w:div w:id="1474060662">
              <w:marLeft w:val="0"/>
              <w:marRight w:val="0"/>
              <w:marTop w:val="0"/>
              <w:marBottom w:val="0"/>
              <w:divBdr>
                <w:top w:val="none" w:sz="0" w:space="0" w:color="auto"/>
                <w:left w:val="none" w:sz="0" w:space="0" w:color="auto"/>
                <w:bottom w:val="none" w:sz="0" w:space="0" w:color="auto"/>
                <w:right w:val="none" w:sz="0" w:space="0" w:color="auto"/>
              </w:divBdr>
            </w:div>
            <w:div w:id="1476217413">
              <w:marLeft w:val="0"/>
              <w:marRight w:val="0"/>
              <w:marTop w:val="0"/>
              <w:marBottom w:val="0"/>
              <w:divBdr>
                <w:top w:val="none" w:sz="0" w:space="0" w:color="auto"/>
                <w:left w:val="none" w:sz="0" w:space="0" w:color="auto"/>
                <w:bottom w:val="none" w:sz="0" w:space="0" w:color="auto"/>
                <w:right w:val="none" w:sz="0" w:space="0" w:color="auto"/>
              </w:divBdr>
            </w:div>
            <w:div w:id="1477145653">
              <w:marLeft w:val="0"/>
              <w:marRight w:val="0"/>
              <w:marTop w:val="0"/>
              <w:marBottom w:val="0"/>
              <w:divBdr>
                <w:top w:val="none" w:sz="0" w:space="0" w:color="auto"/>
                <w:left w:val="none" w:sz="0" w:space="0" w:color="auto"/>
                <w:bottom w:val="none" w:sz="0" w:space="0" w:color="auto"/>
                <w:right w:val="none" w:sz="0" w:space="0" w:color="auto"/>
              </w:divBdr>
            </w:div>
            <w:div w:id="1480028069">
              <w:marLeft w:val="0"/>
              <w:marRight w:val="0"/>
              <w:marTop w:val="0"/>
              <w:marBottom w:val="0"/>
              <w:divBdr>
                <w:top w:val="none" w:sz="0" w:space="0" w:color="auto"/>
                <w:left w:val="none" w:sz="0" w:space="0" w:color="auto"/>
                <w:bottom w:val="none" w:sz="0" w:space="0" w:color="auto"/>
                <w:right w:val="none" w:sz="0" w:space="0" w:color="auto"/>
              </w:divBdr>
            </w:div>
            <w:div w:id="1498227865">
              <w:marLeft w:val="0"/>
              <w:marRight w:val="0"/>
              <w:marTop w:val="0"/>
              <w:marBottom w:val="0"/>
              <w:divBdr>
                <w:top w:val="none" w:sz="0" w:space="0" w:color="auto"/>
                <w:left w:val="none" w:sz="0" w:space="0" w:color="auto"/>
                <w:bottom w:val="none" w:sz="0" w:space="0" w:color="auto"/>
                <w:right w:val="none" w:sz="0" w:space="0" w:color="auto"/>
              </w:divBdr>
            </w:div>
            <w:div w:id="1501846112">
              <w:marLeft w:val="0"/>
              <w:marRight w:val="0"/>
              <w:marTop w:val="0"/>
              <w:marBottom w:val="0"/>
              <w:divBdr>
                <w:top w:val="none" w:sz="0" w:space="0" w:color="auto"/>
                <w:left w:val="none" w:sz="0" w:space="0" w:color="auto"/>
                <w:bottom w:val="none" w:sz="0" w:space="0" w:color="auto"/>
                <w:right w:val="none" w:sz="0" w:space="0" w:color="auto"/>
              </w:divBdr>
            </w:div>
            <w:div w:id="1507789152">
              <w:marLeft w:val="0"/>
              <w:marRight w:val="0"/>
              <w:marTop w:val="0"/>
              <w:marBottom w:val="0"/>
              <w:divBdr>
                <w:top w:val="none" w:sz="0" w:space="0" w:color="auto"/>
                <w:left w:val="none" w:sz="0" w:space="0" w:color="auto"/>
                <w:bottom w:val="none" w:sz="0" w:space="0" w:color="auto"/>
                <w:right w:val="none" w:sz="0" w:space="0" w:color="auto"/>
              </w:divBdr>
            </w:div>
            <w:div w:id="1517452766">
              <w:marLeft w:val="0"/>
              <w:marRight w:val="0"/>
              <w:marTop w:val="0"/>
              <w:marBottom w:val="0"/>
              <w:divBdr>
                <w:top w:val="none" w:sz="0" w:space="0" w:color="auto"/>
                <w:left w:val="none" w:sz="0" w:space="0" w:color="auto"/>
                <w:bottom w:val="none" w:sz="0" w:space="0" w:color="auto"/>
                <w:right w:val="none" w:sz="0" w:space="0" w:color="auto"/>
              </w:divBdr>
            </w:div>
            <w:div w:id="1521234727">
              <w:marLeft w:val="0"/>
              <w:marRight w:val="0"/>
              <w:marTop w:val="0"/>
              <w:marBottom w:val="0"/>
              <w:divBdr>
                <w:top w:val="none" w:sz="0" w:space="0" w:color="auto"/>
                <w:left w:val="none" w:sz="0" w:space="0" w:color="auto"/>
                <w:bottom w:val="none" w:sz="0" w:space="0" w:color="auto"/>
                <w:right w:val="none" w:sz="0" w:space="0" w:color="auto"/>
              </w:divBdr>
            </w:div>
            <w:div w:id="1527057562">
              <w:marLeft w:val="0"/>
              <w:marRight w:val="0"/>
              <w:marTop w:val="0"/>
              <w:marBottom w:val="0"/>
              <w:divBdr>
                <w:top w:val="none" w:sz="0" w:space="0" w:color="auto"/>
                <w:left w:val="none" w:sz="0" w:space="0" w:color="auto"/>
                <w:bottom w:val="none" w:sz="0" w:space="0" w:color="auto"/>
                <w:right w:val="none" w:sz="0" w:space="0" w:color="auto"/>
              </w:divBdr>
            </w:div>
            <w:div w:id="1537154189">
              <w:marLeft w:val="0"/>
              <w:marRight w:val="0"/>
              <w:marTop w:val="0"/>
              <w:marBottom w:val="0"/>
              <w:divBdr>
                <w:top w:val="none" w:sz="0" w:space="0" w:color="auto"/>
                <w:left w:val="none" w:sz="0" w:space="0" w:color="auto"/>
                <w:bottom w:val="none" w:sz="0" w:space="0" w:color="auto"/>
                <w:right w:val="none" w:sz="0" w:space="0" w:color="auto"/>
              </w:divBdr>
            </w:div>
            <w:div w:id="1541897767">
              <w:marLeft w:val="0"/>
              <w:marRight w:val="0"/>
              <w:marTop w:val="0"/>
              <w:marBottom w:val="0"/>
              <w:divBdr>
                <w:top w:val="none" w:sz="0" w:space="0" w:color="auto"/>
                <w:left w:val="none" w:sz="0" w:space="0" w:color="auto"/>
                <w:bottom w:val="none" w:sz="0" w:space="0" w:color="auto"/>
                <w:right w:val="none" w:sz="0" w:space="0" w:color="auto"/>
              </w:divBdr>
            </w:div>
            <w:div w:id="1543901668">
              <w:marLeft w:val="0"/>
              <w:marRight w:val="0"/>
              <w:marTop w:val="0"/>
              <w:marBottom w:val="0"/>
              <w:divBdr>
                <w:top w:val="none" w:sz="0" w:space="0" w:color="auto"/>
                <w:left w:val="none" w:sz="0" w:space="0" w:color="auto"/>
                <w:bottom w:val="none" w:sz="0" w:space="0" w:color="auto"/>
                <w:right w:val="none" w:sz="0" w:space="0" w:color="auto"/>
              </w:divBdr>
            </w:div>
            <w:div w:id="1549148690">
              <w:marLeft w:val="0"/>
              <w:marRight w:val="0"/>
              <w:marTop w:val="0"/>
              <w:marBottom w:val="0"/>
              <w:divBdr>
                <w:top w:val="none" w:sz="0" w:space="0" w:color="auto"/>
                <w:left w:val="none" w:sz="0" w:space="0" w:color="auto"/>
                <w:bottom w:val="none" w:sz="0" w:space="0" w:color="auto"/>
                <w:right w:val="none" w:sz="0" w:space="0" w:color="auto"/>
              </w:divBdr>
            </w:div>
            <w:div w:id="1550914645">
              <w:marLeft w:val="0"/>
              <w:marRight w:val="0"/>
              <w:marTop w:val="0"/>
              <w:marBottom w:val="0"/>
              <w:divBdr>
                <w:top w:val="none" w:sz="0" w:space="0" w:color="auto"/>
                <w:left w:val="none" w:sz="0" w:space="0" w:color="auto"/>
                <w:bottom w:val="none" w:sz="0" w:space="0" w:color="auto"/>
                <w:right w:val="none" w:sz="0" w:space="0" w:color="auto"/>
              </w:divBdr>
            </w:div>
            <w:div w:id="1551066892">
              <w:marLeft w:val="0"/>
              <w:marRight w:val="0"/>
              <w:marTop w:val="0"/>
              <w:marBottom w:val="0"/>
              <w:divBdr>
                <w:top w:val="none" w:sz="0" w:space="0" w:color="auto"/>
                <w:left w:val="none" w:sz="0" w:space="0" w:color="auto"/>
                <w:bottom w:val="none" w:sz="0" w:space="0" w:color="auto"/>
                <w:right w:val="none" w:sz="0" w:space="0" w:color="auto"/>
              </w:divBdr>
            </w:div>
            <w:div w:id="1553080381">
              <w:marLeft w:val="0"/>
              <w:marRight w:val="0"/>
              <w:marTop w:val="0"/>
              <w:marBottom w:val="0"/>
              <w:divBdr>
                <w:top w:val="none" w:sz="0" w:space="0" w:color="auto"/>
                <w:left w:val="none" w:sz="0" w:space="0" w:color="auto"/>
                <w:bottom w:val="none" w:sz="0" w:space="0" w:color="auto"/>
                <w:right w:val="none" w:sz="0" w:space="0" w:color="auto"/>
              </w:divBdr>
            </w:div>
            <w:div w:id="1553730833">
              <w:marLeft w:val="0"/>
              <w:marRight w:val="0"/>
              <w:marTop w:val="0"/>
              <w:marBottom w:val="0"/>
              <w:divBdr>
                <w:top w:val="none" w:sz="0" w:space="0" w:color="auto"/>
                <w:left w:val="none" w:sz="0" w:space="0" w:color="auto"/>
                <w:bottom w:val="none" w:sz="0" w:space="0" w:color="auto"/>
                <w:right w:val="none" w:sz="0" w:space="0" w:color="auto"/>
              </w:divBdr>
            </w:div>
            <w:div w:id="1554081217">
              <w:marLeft w:val="0"/>
              <w:marRight w:val="0"/>
              <w:marTop w:val="0"/>
              <w:marBottom w:val="0"/>
              <w:divBdr>
                <w:top w:val="none" w:sz="0" w:space="0" w:color="auto"/>
                <w:left w:val="none" w:sz="0" w:space="0" w:color="auto"/>
                <w:bottom w:val="none" w:sz="0" w:space="0" w:color="auto"/>
                <w:right w:val="none" w:sz="0" w:space="0" w:color="auto"/>
              </w:divBdr>
            </w:div>
            <w:div w:id="1561164062">
              <w:marLeft w:val="0"/>
              <w:marRight w:val="0"/>
              <w:marTop w:val="0"/>
              <w:marBottom w:val="0"/>
              <w:divBdr>
                <w:top w:val="none" w:sz="0" w:space="0" w:color="auto"/>
                <w:left w:val="none" w:sz="0" w:space="0" w:color="auto"/>
                <w:bottom w:val="none" w:sz="0" w:space="0" w:color="auto"/>
                <w:right w:val="none" w:sz="0" w:space="0" w:color="auto"/>
              </w:divBdr>
            </w:div>
            <w:div w:id="1564559436">
              <w:marLeft w:val="0"/>
              <w:marRight w:val="0"/>
              <w:marTop w:val="0"/>
              <w:marBottom w:val="0"/>
              <w:divBdr>
                <w:top w:val="none" w:sz="0" w:space="0" w:color="auto"/>
                <w:left w:val="none" w:sz="0" w:space="0" w:color="auto"/>
                <w:bottom w:val="none" w:sz="0" w:space="0" w:color="auto"/>
                <w:right w:val="none" w:sz="0" w:space="0" w:color="auto"/>
              </w:divBdr>
            </w:div>
            <w:div w:id="1569073783">
              <w:marLeft w:val="0"/>
              <w:marRight w:val="0"/>
              <w:marTop w:val="0"/>
              <w:marBottom w:val="0"/>
              <w:divBdr>
                <w:top w:val="none" w:sz="0" w:space="0" w:color="auto"/>
                <w:left w:val="none" w:sz="0" w:space="0" w:color="auto"/>
                <w:bottom w:val="none" w:sz="0" w:space="0" w:color="auto"/>
                <w:right w:val="none" w:sz="0" w:space="0" w:color="auto"/>
              </w:divBdr>
            </w:div>
            <w:div w:id="1569803434">
              <w:marLeft w:val="0"/>
              <w:marRight w:val="0"/>
              <w:marTop w:val="0"/>
              <w:marBottom w:val="0"/>
              <w:divBdr>
                <w:top w:val="none" w:sz="0" w:space="0" w:color="auto"/>
                <w:left w:val="none" w:sz="0" w:space="0" w:color="auto"/>
                <w:bottom w:val="none" w:sz="0" w:space="0" w:color="auto"/>
                <w:right w:val="none" w:sz="0" w:space="0" w:color="auto"/>
              </w:divBdr>
            </w:div>
            <w:div w:id="1570577253">
              <w:marLeft w:val="0"/>
              <w:marRight w:val="0"/>
              <w:marTop w:val="0"/>
              <w:marBottom w:val="0"/>
              <w:divBdr>
                <w:top w:val="none" w:sz="0" w:space="0" w:color="auto"/>
                <w:left w:val="none" w:sz="0" w:space="0" w:color="auto"/>
                <w:bottom w:val="none" w:sz="0" w:space="0" w:color="auto"/>
                <w:right w:val="none" w:sz="0" w:space="0" w:color="auto"/>
              </w:divBdr>
            </w:div>
            <w:div w:id="1571383608">
              <w:marLeft w:val="0"/>
              <w:marRight w:val="0"/>
              <w:marTop w:val="0"/>
              <w:marBottom w:val="0"/>
              <w:divBdr>
                <w:top w:val="none" w:sz="0" w:space="0" w:color="auto"/>
                <w:left w:val="none" w:sz="0" w:space="0" w:color="auto"/>
                <w:bottom w:val="none" w:sz="0" w:space="0" w:color="auto"/>
                <w:right w:val="none" w:sz="0" w:space="0" w:color="auto"/>
              </w:divBdr>
            </w:div>
            <w:div w:id="1573351805">
              <w:marLeft w:val="0"/>
              <w:marRight w:val="0"/>
              <w:marTop w:val="0"/>
              <w:marBottom w:val="0"/>
              <w:divBdr>
                <w:top w:val="none" w:sz="0" w:space="0" w:color="auto"/>
                <w:left w:val="none" w:sz="0" w:space="0" w:color="auto"/>
                <w:bottom w:val="none" w:sz="0" w:space="0" w:color="auto"/>
                <w:right w:val="none" w:sz="0" w:space="0" w:color="auto"/>
              </w:divBdr>
            </w:div>
            <w:div w:id="1576549413">
              <w:marLeft w:val="0"/>
              <w:marRight w:val="0"/>
              <w:marTop w:val="0"/>
              <w:marBottom w:val="0"/>
              <w:divBdr>
                <w:top w:val="none" w:sz="0" w:space="0" w:color="auto"/>
                <w:left w:val="none" w:sz="0" w:space="0" w:color="auto"/>
                <w:bottom w:val="none" w:sz="0" w:space="0" w:color="auto"/>
                <w:right w:val="none" w:sz="0" w:space="0" w:color="auto"/>
              </w:divBdr>
            </w:div>
            <w:div w:id="1577739173">
              <w:marLeft w:val="0"/>
              <w:marRight w:val="0"/>
              <w:marTop w:val="0"/>
              <w:marBottom w:val="0"/>
              <w:divBdr>
                <w:top w:val="none" w:sz="0" w:space="0" w:color="auto"/>
                <w:left w:val="none" w:sz="0" w:space="0" w:color="auto"/>
                <w:bottom w:val="none" w:sz="0" w:space="0" w:color="auto"/>
                <w:right w:val="none" w:sz="0" w:space="0" w:color="auto"/>
              </w:divBdr>
            </w:div>
            <w:div w:id="1578050817">
              <w:marLeft w:val="0"/>
              <w:marRight w:val="0"/>
              <w:marTop w:val="0"/>
              <w:marBottom w:val="0"/>
              <w:divBdr>
                <w:top w:val="none" w:sz="0" w:space="0" w:color="auto"/>
                <w:left w:val="none" w:sz="0" w:space="0" w:color="auto"/>
                <w:bottom w:val="none" w:sz="0" w:space="0" w:color="auto"/>
                <w:right w:val="none" w:sz="0" w:space="0" w:color="auto"/>
              </w:divBdr>
            </w:div>
            <w:div w:id="1590575243">
              <w:marLeft w:val="0"/>
              <w:marRight w:val="0"/>
              <w:marTop w:val="0"/>
              <w:marBottom w:val="0"/>
              <w:divBdr>
                <w:top w:val="none" w:sz="0" w:space="0" w:color="auto"/>
                <w:left w:val="none" w:sz="0" w:space="0" w:color="auto"/>
                <w:bottom w:val="none" w:sz="0" w:space="0" w:color="auto"/>
                <w:right w:val="none" w:sz="0" w:space="0" w:color="auto"/>
              </w:divBdr>
            </w:div>
            <w:div w:id="1596094091">
              <w:marLeft w:val="0"/>
              <w:marRight w:val="0"/>
              <w:marTop w:val="0"/>
              <w:marBottom w:val="0"/>
              <w:divBdr>
                <w:top w:val="none" w:sz="0" w:space="0" w:color="auto"/>
                <w:left w:val="none" w:sz="0" w:space="0" w:color="auto"/>
                <w:bottom w:val="none" w:sz="0" w:space="0" w:color="auto"/>
                <w:right w:val="none" w:sz="0" w:space="0" w:color="auto"/>
              </w:divBdr>
            </w:div>
            <w:div w:id="1604536096">
              <w:marLeft w:val="0"/>
              <w:marRight w:val="0"/>
              <w:marTop w:val="0"/>
              <w:marBottom w:val="0"/>
              <w:divBdr>
                <w:top w:val="none" w:sz="0" w:space="0" w:color="auto"/>
                <w:left w:val="none" w:sz="0" w:space="0" w:color="auto"/>
                <w:bottom w:val="none" w:sz="0" w:space="0" w:color="auto"/>
                <w:right w:val="none" w:sz="0" w:space="0" w:color="auto"/>
              </w:divBdr>
            </w:div>
            <w:div w:id="1610047583">
              <w:marLeft w:val="0"/>
              <w:marRight w:val="0"/>
              <w:marTop w:val="0"/>
              <w:marBottom w:val="0"/>
              <w:divBdr>
                <w:top w:val="none" w:sz="0" w:space="0" w:color="auto"/>
                <w:left w:val="none" w:sz="0" w:space="0" w:color="auto"/>
                <w:bottom w:val="none" w:sz="0" w:space="0" w:color="auto"/>
                <w:right w:val="none" w:sz="0" w:space="0" w:color="auto"/>
              </w:divBdr>
            </w:div>
            <w:div w:id="1610357980">
              <w:marLeft w:val="0"/>
              <w:marRight w:val="0"/>
              <w:marTop w:val="0"/>
              <w:marBottom w:val="0"/>
              <w:divBdr>
                <w:top w:val="none" w:sz="0" w:space="0" w:color="auto"/>
                <w:left w:val="none" w:sz="0" w:space="0" w:color="auto"/>
                <w:bottom w:val="none" w:sz="0" w:space="0" w:color="auto"/>
                <w:right w:val="none" w:sz="0" w:space="0" w:color="auto"/>
              </w:divBdr>
            </w:div>
            <w:div w:id="1613173145">
              <w:marLeft w:val="0"/>
              <w:marRight w:val="0"/>
              <w:marTop w:val="0"/>
              <w:marBottom w:val="0"/>
              <w:divBdr>
                <w:top w:val="none" w:sz="0" w:space="0" w:color="auto"/>
                <w:left w:val="none" w:sz="0" w:space="0" w:color="auto"/>
                <w:bottom w:val="none" w:sz="0" w:space="0" w:color="auto"/>
                <w:right w:val="none" w:sz="0" w:space="0" w:color="auto"/>
              </w:divBdr>
            </w:div>
            <w:div w:id="1616403848">
              <w:marLeft w:val="0"/>
              <w:marRight w:val="0"/>
              <w:marTop w:val="0"/>
              <w:marBottom w:val="0"/>
              <w:divBdr>
                <w:top w:val="none" w:sz="0" w:space="0" w:color="auto"/>
                <w:left w:val="none" w:sz="0" w:space="0" w:color="auto"/>
                <w:bottom w:val="none" w:sz="0" w:space="0" w:color="auto"/>
                <w:right w:val="none" w:sz="0" w:space="0" w:color="auto"/>
              </w:divBdr>
            </w:div>
            <w:div w:id="1624534386">
              <w:marLeft w:val="0"/>
              <w:marRight w:val="0"/>
              <w:marTop w:val="0"/>
              <w:marBottom w:val="0"/>
              <w:divBdr>
                <w:top w:val="none" w:sz="0" w:space="0" w:color="auto"/>
                <w:left w:val="none" w:sz="0" w:space="0" w:color="auto"/>
                <w:bottom w:val="none" w:sz="0" w:space="0" w:color="auto"/>
                <w:right w:val="none" w:sz="0" w:space="0" w:color="auto"/>
              </w:divBdr>
            </w:div>
            <w:div w:id="1627810882">
              <w:marLeft w:val="0"/>
              <w:marRight w:val="0"/>
              <w:marTop w:val="0"/>
              <w:marBottom w:val="0"/>
              <w:divBdr>
                <w:top w:val="none" w:sz="0" w:space="0" w:color="auto"/>
                <w:left w:val="none" w:sz="0" w:space="0" w:color="auto"/>
                <w:bottom w:val="none" w:sz="0" w:space="0" w:color="auto"/>
                <w:right w:val="none" w:sz="0" w:space="0" w:color="auto"/>
              </w:divBdr>
            </w:div>
            <w:div w:id="1634287075">
              <w:marLeft w:val="0"/>
              <w:marRight w:val="0"/>
              <w:marTop w:val="0"/>
              <w:marBottom w:val="0"/>
              <w:divBdr>
                <w:top w:val="none" w:sz="0" w:space="0" w:color="auto"/>
                <w:left w:val="none" w:sz="0" w:space="0" w:color="auto"/>
                <w:bottom w:val="none" w:sz="0" w:space="0" w:color="auto"/>
                <w:right w:val="none" w:sz="0" w:space="0" w:color="auto"/>
              </w:divBdr>
            </w:div>
            <w:div w:id="1637447639">
              <w:marLeft w:val="0"/>
              <w:marRight w:val="0"/>
              <w:marTop w:val="0"/>
              <w:marBottom w:val="0"/>
              <w:divBdr>
                <w:top w:val="none" w:sz="0" w:space="0" w:color="auto"/>
                <w:left w:val="none" w:sz="0" w:space="0" w:color="auto"/>
                <w:bottom w:val="none" w:sz="0" w:space="0" w:color="auto"/>
                <w:right w:val="none" w:sz="0" w:space="0" w:color="auto"/>
              </w:divBdr>
            </w:div>
            <w:div w:id="1645694703">
              <w:marLeft w:val="0"/>
              <w:marRight w:val="0"/>
              <w:marTop w:val="0"/>
              <w:marBottom w:val="0"/>
              <w:divBdr>
                <w:top w:val="none" w:sz="0" w:space="0" w:color="auto"/>
                <w:left w:val="none" w:sz="0" w:space="0" w:color="auto"/>
                <w:bottom w:val="none" w:sz="0" w:space="0" w:color="auto"/>
                <w:right w:val="none" w:sz="0" w:space="0" w:color="auto"/>
              </w:divBdr>
            </w:div>
            <w:div w:id="1652178695">
              <w:marLeft w:val="0"/>
              <w:marRight w:val="0"/>
              <w:marTop w:val="0"/>
              <w:marBottom w:val="0"/>
              <w:divBdr>
                <w:top w:val="none" w:sz="0" w:space="0" w:color="auto"/>
                <w:left w:val="none" w:sz="0" w:space="0" w:color="auto"/>
                <w:bottom w:val="none" w:sz="0" w:space="0" w:color="auto"/>
                <w:right w:val="none" w:sz="0" w:space="0" w:color="auto"/>
              </w:divBdr>
            </w:div>
            <w:div w:id="1656105673">
              <w:marLeft w:val="0"/>
              <w:marRight w:val="0"/>
              <w:marTop w:val="0"/>
              <w:marBottom w:val="0"/>
              <w:divBdr>
                <w:top w:val="none" w:sz="0" w:space="0" w:color="auto"/>
                <w:left w:val="none" w:sz="0" w:space="0" w:color="auto"/>
                <w:bottom w:val="none" w:sz="0" w:space="0" w:color="auto"/>
                <w:right w:val="none" w:sz="0" w:space="0" w:color="auto"/>
              </w:divBdr>
            </w:div>
            <w:div w:id="1657763201">
              <w:marLeft w:val="0"/>
              <w:marRight w:val="0"/>
              <w:marTop w:val="0"/>
              <w:marBottom w:val="0"/>
              <w:divBdr>
                <w:top w:val="none" w:sz="0" w:space="0" w:color="auto"/>
                <w:left w:val="none" w:sz="0" w:space="0" w:color="auto"/>
                <w:bottom w:val="none" w:sz="0" w:space="0" w:color="auto"/>
                <w:right w:val="none" w:sz="0" w:space="0" w:color="auto"/>
              </w:divBdr>
            </w:div>
            <w:div w:id="1659769783">
              <w:marLeft w:val="0"/>
              <w:marRight w:val="0"/>
              <w:marTop w:val="0"/>
              <w:marBottom w:val="0"/>
              <w:divBdr>
                <w:top w:val="none" w:sz="0" w:space="0" w:color="auto"/>
                <w:left w:val="none" w:sz="0" w:space="0" w:color="auto"/>
                <w:bottom w:val="none" w:sz="0" w:space="0" w:color="auto"/>
                <w:right w:val="none" w:sz="0" w:space="0" w:color="auto"/>
              </w:divBdr>
            </w:div>
            <w:div w:id="1660420591">
              <w:marLeft w:val="0"/>
              <w:marRight w:val="0"/>
              <w:marTop w:val="0"/>
              <w:marBottom w:val="0"/>
              <w:divBdr>
                <w:top w:val="none" w:sz="0" w:space="0" w:color="auto"/>
                <w:left w:val="none" w:sz="0" w:space="0" w:color="auto"/>
                <w:bottom w:val="none" w:sz="0" w:space="0" w:color="auto"/>
                <w:right w:val="none" w:sz="0" w:space="0" w:color="auto"/>
              </w:divBdr>
            </w:div>
            <w:div w:id="1664552219">
              <w:marLeft w:val="0"/>
              <w:marRight w:val="0"/>
              <w:marTop w:val="0"/>
              <w:marBottom w:val="0"/>
              <w:divBdr>
                <w:top w:val="none" w:sz="0" w:space="0" w:color="auto"/>
                <w:left w:val="none" w:sz="0" w:space="0" w:color="auto"/>
                <w:bottom w:val="none" w:sz="0" w:space="0" w:color="auto"/>
                <w:right w:val="none" w:sz="0" w:space="0" w:color="auto"/>
              </w:divBdr>
            </w:div>
            <w:div w:id="1668900711">
              <w:marLeft w:val="0"/>
              <w:marRight w:val="0"/>
              <w:marTop w:val="0"/>
              <w:marBottom w:val="0"/>
              <w:divBdr>
                <w:top w:val="none" w:sz="0" w:space="0" w:color="auto"/>
                <w:left w:val="none" w:sz="0" w:space="0" w:color="auto"/>
                <w:bottom w:val="none" w:sz="0" w:space="0" w:color="auto"/>
                <w:right w:val="none" w:sz="0" w:space="0" w:color="auto"/>
              </w:divBdr>
            </w:div>
            <w:div w:id="1680353491">
              <w:marLeft w:val="0"/>
              <w:marRight w:val="0"/>
              <w:marTop w:val="0"/>
              <w:marBottom w:val="0"/>
              <w:divBdr>
                <w:top w:val="none" w:sz="0" w:space="0" w:color="auto"/>
                <w:left w:val="none" w:sz="0" w:space="0" w:color="auto"/>
                <w:bottom w:val="none" w:sz="0" w:space="0" w:color="auto"/>
                <w:right w:val="none" w:sz="0" w:space="0" w:color="auto"/>
              </w:divBdr>
            </w:div>
            <w:div w:id="1683892794">
              <w:marLeft w:val="0"/>
              <w:marRight w:val="0"/>
              <w:marTop w:val="0"/>
              <w:marBottom w:val="0"/>
              <w:divBdr>
                <w:top w:val="none" w:sz="0" w:space="0" w:color="auto"/>
                <w:left w:val="none" w:sz="0" w:space="0" w:color="auto"/>
                <w:bottom w:val="none" w:sz="0" w:space="0" w:color="auto"/>
                <w:right w:val="none" w:sz="0" w:space="0" w:color="auto"/>
              </w:divBdr>
            </w:div>
            <w:div w:id="1704595247">
              <w:marLeft w:val="0"/>
              <w:marRight w:val="0"/>
              <w:marTop w:val="0"/>
              <w:marBottom w:val="0"/>
              <w:divBdr>
                <w:top w:val="none" w:sz="0" w:space="0" w:color="auto"/>
                <w:left w:val="none" w:sz="0" w:space="0" w:color="auto"/>
                <w:bottom w:val="none" w:sz="0" w:space="0" w:color="auto"/>
                <w:right w:val="none" w:sz="0" w:space="0" w:color="auto"/>
              </w:divBdr>
            </w:div>
            <w:div w:id="1704746725">
              <w:marLeft w:val="0"/>
              <w:marRight w:val="0"/>
              <w:marTop w:val="0"/>
              <w:marBottom w:val="0"/>
              <w:divBdr>
                <w:top w:val="none" w:sz="0" w:space="0" w:color="auto"/>
                <w:left w:val="none" w:sz="0" w:space="0" w:color="auto"/>
                <w:bottom w:val="none" w:sz="0" w:space="0" w:color="auto"/>
                <w:right w:val="none" w:sz="0" w:space="0" w:color="auto"/>
              </w:divBdr>
            </w:div>
            <w:div w:id="1710110103">
              <w:marLeft w:val="0"/>
              <w:marRight w:val="0"/>
              <w:marTop w:val="0"/>
              <w:marBottom w:val="0"/>
              <w:divBdr>
                <w:top w:val="none" w:sz="0" w:space="0" w:color="auto"/>
                <w:left w:val="none" w:sz="0" w:space="0" w:color="auto"/>
                <w:bottom w:val="none" w:sz="0" w:space="0" w:color="auto"/>
                <w:right w:val="none" w:sz="0" w:space="0" w:color="auto"/>
              </w:divBdr>
            </w:div>
            <w:div w:id="1715696619">
              <w:marLeft w:val="0"/>
              <w:marRight w:val="0"/>
              <w:marTop w:val="0"/>
              <w:marBottom w:val="0"/>
              <w:divBdr>
                <w:top w:val="none" w:sz="0" w:space="0" w:color="auto"/>
                <w:left w:val="none" w:sz="0" w:space="0" w:color="auto"/>
                <w:bottom w:val="none" w:sz="0" w:space="0" w:color="auto"/>
                <w:right w:val="none" w:sz="0" w:space="0" w:color="auto"/>
              </w:divBdr>
            </w:div>
            <w:div w:id="1717968293">
              <w:marLeft w:val="0"/>
              <w:marRight w:val="0"/>
              <w:marTop w:val="0"/>
              <w:marBottom w:val="0"/>
              <w:divBdr>
                <w:top w:val="none" w:sz="0" w:space="0" w:color="auto"/>
                <w:left w:val="none" w:sz="0" w:space="0" w:color="auto"/>
                <w:bottom w:val="none" w:sz="0" w:space="0" w:color="auto"/>
                <w:right w:val="none" w:sz="0" w:space="0" w:color="auto"/>
              </w:divBdr>
            </w:div>
            <w:div w:id="1729919622">
              <w:marLeft w:val="0"/>
              <w:marRight w:val="0"/>
              <w:marTop w:val="0"/>
              <w:marBottom w:val="0"/>
              <w:divBdr>
                <w:top w:val="none" w:sz="0" w:space="0" w:color="auto"/>
                <w:left w:val="none" w:sz="0" w:space="0" w:color="auto"/>
                <w:bottom w:val="none" w:sz="0" w:space="0" w:color="auto"/>
                <w:right w:val="none" w:sz="0" w:space="0" w:color="auto"/>
              </w:divBdr>
            </w:div>
            <w:div w:id="1733233438">
              <w:marLeft w:val="0"/>
              <w:marRight w:val="0"/>
              <w:marTop w:val="0"/>
              <w:marBottom w:val="0"/>
              <w:divBdr>
                <w:top w:val="none" w:sz="0" w:space="0" w:color="auto"/>
                <w:left w:val="none" w:sz="0" w:space="0" w:color="auto"/>
                <w:bottom w:val="none" w:sz="0" w:space="0" w:color="auto"/>
                <w:right w:val="none" w:sz="0" w:space="0" w:color="auto"/>
              </w:divBdr>
            </w:div>
            <w:div w:id="1741751496">
              <w:marLeft w:val="0"/>
              <w:marRight w:val="0"/>
              <w:marTop w:val="0"/>
              <w:marBottom w:val="0"/>
              <w:divBdr>
                <w:top w:val="none" w:sz="0" w:space="0" w:color="auto"/>
                <w:left w:val="none" w:sz="0" w:space="0" w:color="auto"/>
                <w:bottom w:val="none" w:sz="0" w:space="0" w:color="auto"/>
                <w:right w:val="none" w:sz="0" w:space="0" w:color="auto"/>
              </w:divBdr>
            </w:div>
            <w:div w:id="1741902297">
              <w:marLeft w:val="0"/>
              <w:marRight w:val="0"/>
              <w:marTop w:val="0"/>
              <w:marBottom w:val="0"/>
              <w:divBdr>
                <w:top w:val="none" w:sz="0" w:space="0" w:color="auto"/>
                <w:left w:val="none" w:sz="0" w:space="0" w:color="auto"/>
                <w:bottom w:val="none" w:sz="0" w:space="0" w:color="auto"/>
                <w:right w:val="none" w:sz="0" w:space="0" w:color="auto"/>
              </w:divBdr>
            </w:div>
            <w:div w:id="1744139513">
              <w:marLeft w:val="0"/>
              <w:marRight w:val="0"/>
              <w:marTop w:val="0"/>
              <w:marBottom w:val="0"/>
              <w:divBdr>
                <w:top w:val="none" w:sz="0" w:space="0" w:color="auto"/>
                <w:left w:val="none" w:sz="0" w:space="0" w:color="auto"/>
                <w:bottom w:val="none" w:sz="0" w:space="0" w:color="auto"/>
                <w:right w:val="none" w:sz="0" w:space="0" w:color="auto"/>
              </w:divBdr>
            </w:div>
            <w:div w:id="1749227575">
              <w:marLeft w:val="0"/>
              <w:marRight w:val="0"/>
              <w:marTop w:val="0"/>
              <w:marBottom w:val="0"/>
              <w:divBdr>
                <w:top w:val="none" w:sz="0" w:space="0" w:color="auto"/>
                <w:left w:val="none" w:sz="0" w:space="0" w:color="auto"/>
                <w:bottom w:val="none" w:sz="0" w:space="0" w:color="auto"/>
                <w:right w:val="none" w:sz="0" w:space="0" w:color="auto"/>
              </w:divBdr>
            </w:div>
            <w:div w:id="1753812826">
              <w:marLeft w:val="0"/>
              <w:marRight w:val="0"/>
              <w:marTop w:val="0"/>
              <w:marBottom w:val="0"/>
              <w:divBdr>
                <w:top w:val="none" w:sz="0" w:space="0" w:color="auto"/>
                <w:left w:val="none" w:sz="0" w:space="0" w:color="auto"/>
                <w:bottom w:val="none" w:sz="0" w:space="0" w:color="auto"/>
                <w:right w:val="none" w:sz="0" w:space="0" w:color="auto"/>
              </w:divBdr>
            </w:div>
            <w:div w:id="1760831789">
              <w:marLeft w:val="0"/>
              <w:marRight w:val="0"/>
              <w:marTop w:val="0"/>
              <w:marBottom w:val="0"/>
              <w:divBdr>
                <w:top w:val="none" w:sz="0" w:space="0" w:color="auto"/>
                <w:left w:val="none" w:sz="0" w:space="0" w:color="auto"/>
                <w:bottom w:val="none" w:sz="0" w:space="0" w:color="auto"/>
                <w:right w:val="none" w:sz="0" w:space="0" w:color="auto"/>
              </w:divBdr>
            </w:div>
            <w:div w:id="1764036864">
              <w:marLeft w:val="0"/>
              <w:marRight w:val="0"/>
              <w:marTop w:val="0"/>
              <w:marBottom w:val="0"/>
              <w:divBdr>
                <w:top w:val="none" w:sz="0" w:space="0" w:color="auto"/>
                <w:left w:val="none" w:sz="0" w:space="0" w:color="auto"/>
                <w:bottom w:val="none" w:sz="0" w:space="0" w:color="auto"/>
                <w:right w:val="none" w:sz="0" w:space="0" w:color="auto"/>
              </w:divBdr>
            </w:div>
            <w:div w:id="1764688417">
              <w:marLeft w:val="0"/>
              <w:marRight w:val="0"/>
              <w:marTop w:val="0"/>
              <w:marBottom w:val="0"/>
              <w:divBdr>
                <w:top w:val="none" w:sz="0" w:space="0" w:color="auto"/>
                <w:left w:val="none" w:sz="0" w:space="0" w:color="auto"/>
                <w:bottom w:val="none" w:sz="0" w:space="0" w:color="auto"/>
                <w:right w:val="none" w:sz="0" w:space="0" w:color="auto"/>
              </w:divBdr>
            </w:div>
            <w:div w:id="1767075987">
              <w:marLeft w:val="0"/>
              <w:marRight w:val="0"/>
              <w:marTop w:val="0"/>
              <w:marBottom w:val="0"/>
              <w:divBdr>
                <w:top w:val="none" w:sz="0" w:space="0" w:color="auto"/>
                <w:left w:val="none" w:sz="0" w:space="0" w:color="auto"/>
                <w:bottom w:val="none" w:sz="0" w:space="0" w:color="auto"/>
                <w:right w:val="none" w:sz="0" w:space="0" w:color="auto"/>
              </w:divBdr>
            </w:div>
            <w:div w:id="1771461823">
              <w:marLeft w:val="0"/>
              <w:marRight w:val="0"/>
              <w:marTop w:val="0"/>
              <w:marBottom w:val="0"/>
              <w:divBdr>
                <w:top w:val="none" w:sz="0" w:space="0" w:color="auto"/>
                <w:left w:val="none" w:sz="0" w:space="0" w:color="auto"/>
                <w:bottom w:val="none" w:sz="0" w:space="0" w:color="auto"/>
                <w:right w:val="none" w:sz="0" w:space="0" w:color="auto"/>
              </w:divBdr>
            </w:div>
            <w:div w:id="1774742699">
              <w:marLeft w:val="0"/>
              <w:marRight w:val="0"/>
              <w:marTop w:val="0"/>
              <w:marBottom w:val="0"/>
              <w:divBdr>
                <w:top w:val="none" w:sz="0" w:space="0" w:color="auto"/>
                <w:left w:val="none" w:sz="0" w:space="0" w:color="auto"/>
                <w:bottom w:val="none" w:sz="0" w:space="0" w:color="auto"/>
                <w:right w:val="none" w:sz="0" w:space="0" w:color="auto"/>
              </w:divBdr>
            </w:div>
            <w:div w:id="1776632508">
              <w:marLeft w:val="0"/>
              <w:marRight w:val="0"/>
              <w:marTop w:val="0"/>
              <w:marBottom w:val="0"/>
              <w:divBdr>
                <w:top w:val="none" w:sz="0" w:space="0" w:color="auto"/>
                <w:left w:val="none" w:sz="0" w:space="0" w:color="auto"/>
                <w:bottom w:val="none" w:sz="0" w:space="0" w:color="auto"/>
                <w:right w:val="none" w:sz="0" w:space="0" w:color="auto"/>
              </w:divBdr>
            </w:div>
            <w:div w:id="1779762751">
              <w:marLeft w:val="0"/>
              <w:marRight w:val="0"/>
              <w:marTop w:val="0"/>
              <w:marBottom w:val="0"/>
              <w:divBdr>
                <w:top w:val="none" w:sz="0" w:space="0" w:color="auto"/>
                <w:left w:val="none" w:sz="0" w:space="0" w:color="auto"/>
                <w:bottom w:val="none" w:sz="0" w:space="0" w:color="auto"/>
                <w:right w:val="none" w:sz="0" w:space="0" w:color="auto"/>
              </w:divBdr>
            </w:div>
            <w:div w:id="1781950313">
              <w:marLeft w:val="0"/>
              <w:marRight w:val="0"/>
              <w:marTop w:val="0"/>
              <w:marBottom w:val="0"/>
              <w:divBdr>
                <w:top w:val="none" w:sz="0" w:space="0" w:color="auto"/>
                <w:left w:val="none" w:sz="0" w:space="0" w:color="auto"/>
                <w:bottom w:val="none" w:sz="0" w:space="0" w:color="auto"/>
                <w:right w:val="none" w:sz="0" w:space="0" w:color="auto"/>
              </w:divBdr>
            </w:div>
            <w:div w:id="1785886681">
              <w:marLeft w:val="0"/>
              <w:marRight w:val="0"/>
              <w:marTop w:val="0"/>
              <w:marBottom w:val="0"/>
              <w:divBdr>
                <w:top w:val="none" w:sz="0" w:space="0" w:color="auto"/>
                <w:left w:val="none" w:sz="0" w:space="0" w:color="auto"/>
                <w:bottom w:val="none" w:sz="0" w:space="0" w:color="auto"/>
                <w:right w:val="none" w:sz="0" w:space="0" w:color="auto"/>
              </w:divBdr>
            </w:div>
            <w:div w:id="1787966395">
              <w:marLeft w:val="0"/>
              <w:marRight w:val="0"/>
              <w:marTop w:val="0"/>
              <w:marBottom w:val="0"/>
              <w:divBdr>
                <w:top w:val="none" w:sz="0" w:space="0" w:color="auto"/>
                <w:left w:val="none" w:sz="0" w:space="0" w:color="auto"/>
                <w:bottom w:val="none" w:sz="0" w:space="0" w:color="auto"/>
                <w:right w:val="none" w:sz="0" w:space="0" w:color="auto"/>
              </w:divBdr>
            </w:div>
            <w:div w:id="1789884456">
              <w:marLeft w:val="0"/>
              <w:marRight w:val="0"/>
              <w:marTop w:val="0"/>
              <w:marBottom w:val="0"/>
              <w:divBdr>
                <w:top w:val="none" w:sz="0" w:space="0" w:color="auto"/>
                <w:left w:val="none" w:sz="0" w:space="0" w:color="auto"/>
                <w:bottom w:val="none" w:sz="0" w:space="0" w:color="auto"/>
                <w:right w:val="none" w:sz="0" w:space="0" w:color="auto"/>
              </w:divBdr>
            </w:div>
            <w:div w:id="1791166423">
              <w:marLeft w:val="0"/>
              <w:marRight w:val="0"/>
              <w:marTop w:val="0"/>
              <w:marBottom w:val="0"/>
              <w:divBdr>
                <w:top w:val="none" w:sz="0" w:space="0" w:color="auto"/>
                <w:left w:val="none" w:sz="0" w:space="0" w:color="auto"/>
                <w:bottom w:val="none" w:sz="0" w:space="0" w:color="auto"/>
                <w:right w:val="none" w:sz="0" w:space="0" w:color="auto"/>
              </w:divBdr>
            </w:div>
            <w:div w:id="1795101723">
              <w:marLeft w:val="0"/>
              <w:marRight w:val="0"/>
              <w:marTop w:val="0"/>
              <w:marBottom w:val="0"/>
              <w:divBdr>
                <w:top w:val="none" w:sz="0" w:space="0" w:color="auto"/>
                <w:left w:val="none" w:sz="0" w:space="0" w:color="auto"/>
                <w:bottom w:val="none" w:sz="0" w:space="0" w:color="auto"/>
                <w:right w:val="none" w:sz="0" w:space="0" w:color="auto"/>
              </w:divBdr>
            </w:div>
            <w:div w:id="1797065029">
              <w:marLeft w:val="0"/>
              <w:marRight w:val="0"/>
              <w:marTop w:val="0"/>
              <w:marBottom w:val="0"/>
              <w:divBdr>
                <w:top w:val="none" w:sz="0" w:space="0" w:color="auto"/>
                <w:left w:val="none" w:sz="0" w:space="0" w:color="auto"/>
                <w:bottom w:val="none" w:sz="0" w:space="0" w:color="auto"/>
                <w:right w:val="none" w:sz="0" w:space="0" w:color="auto"/>
              </w:divBdr>
            </w:div>
            <w:div w:id="1808351364">
              <w:marLeft w:val="0"/>
              <w:marRight w:val="0"/>
              <w:marTop w:val="0"/>
              <w:marBottom w:val="0"/>
              <w:divBdr>
                <w:top w:val="none" w:sz="0" w:space="0" w:color="auto"/>
                <w:left w:val="none" w:sz="0" w:space="0" w:color="auto"/>
                <w:bottom w:val="none" w:sz="0" w:space="0" w:color="auto"/>
                <w:right w:val="none" w:sz="0" w:space="0" w:color="auto"/>
              </w:divBdr>
            </w:div>
            <w:div w:id="1813478811">
              <w:marLeft w:val="0"/>
              <w:marRight w:val="0"/>
              <w:marTop w:val="0"/>
              <w:marBottom w:val="0"/>
              <w:divBdr>
                <w:top w:val="none" w:sz="0" w:space="0" w:color="auto"/>
                <w:left w:val="none" w:sz="0" w:space="0" w:color="auto"/>
                <w:bottom w:val="none" w:sz="0" w:space="0" w:color="auto"/>
                <w:right w:val="none" w:sz="0" w:space="0" w:color="auto"/>
              </w:divBdr>
            </w:div>
            <w:div w:id="1825319575">
              <w:marLeft w:val="0"/>
              <w:marRight w:val="0"/>
              <w:marTop w:val="0"/>
              <w:marBottom w:val="0"/>
              <w:divBdr>
                <w:top w:val="none" w:sz="0" w:space="0" w:color="auto"/>
                <w:left w:val="none" w:sz="0" w:space="0" w:color="auto"/>
                <w:bottom w:val="none" w:sz="0" w:space="0" w:color="auto"/>
                <w:right w:val="none" w:sz="0" w:space="0" w:color="auto"/>
              </w:divBdr>
            </w:div>
            <w:div w:id="1825583321">
              <w:marLeft w:val="0"/>
              <w:marRight w:val="0"/>
              <w:marTop w:val="0"/>
              <w:marBottom w:val="0"/>
              <w:divBdr>
                <w:top w:val="none" w:sz="0" w:space="0" w:color="auto"/>
                <w:left w:val="none" w:sz="0" w:space="0" w:color="auto"/>
                <w:bottom w:val="none" w:sz="0" w:space="0" w:color="auto"/>
                <w:right w:val="none" w:sz="0" w:space="0" w:color="auto"/>
              </w:divBdr>
            </w:div>
            <w:div w:id="1827478950">
              <w:marLeft w:val="0"/>
              <w:marRight w:val="0"/>
              <w:marTop w:val="0"/>
              <w:marBottom w:val="0"/>
              <w:divBdr>
                <w:top w:val="none" w:sz="0" w:space="0" w:color="auto"/>
                <w:left w:val="none" w:sz="0" w:space="0" w:color="auto"/>
                <w:bottom w:val="none" w:sz="0" w:space="0" w:color="auto"/>
                <w:right w:val="none" w:sz="0" w:space="0" w:color="auto"/>
              </w:divBdr>
            </w:div>
            <w:div w:id="1828201825">
              <w:marLeft w:val="0"/>
              <w:marRight w:val="0"/>
              <w:marTop w:val="0"/>
              <w:marBottom w:val="0"/>
              <w:divBdr>
                <w:top w:val="none" w:sz="0" w:space="0" w:color="auto"/>
                <w:left w:val="none" w:sz="0" w:space="0" w:color="auto"/>
                <w:bottom w:val="none" w:sz="0" w:space="0" w:color="auto"/>
                <w:right w:val="none" w:sz="0" w:space="0" w:color="auto"/>
              </w:divBdr>
            </w:div>
            <w:div w:id="1828283710">
              <w:marLeft w:val="0"/>
              <w:marRight w:val="0"/>
              <w:marTop w:val="0"/>
              <w:marBottom w:val="0"/>
              <w:divBdr>
                <w:top w:val="none" w:sz="0" w:space="0" w:color="auto"/>
                <w:left w:val="none" w:sz="0" w:space="0" w:color="auto"/>
                <w:bottom w:val="none" w:sz="0" w:space="0" w:color="auto"/>
                <w:right w:val="none" w:sz="0" w:space="0" w:color="auto"/>
              </w:divBdr>
            </w:div>
            <w:div w:id="1830362119">
              <w:marLeft w:val="0"/>
              <w:marRight w:val="0"/>
              <w:marTop w:val="0"/>
              <w:marBottom w:val="0"/>
              <w:divBdr>
                <w:top w:val="none" w:sz="0" w:space="0" w:color="auto"/>
                <w:left w:val="none" w:sz="0" w:space="0" w:color="auto"/>
                <w:bottom w:val="none" w:sz="0" w:space="0" w:color="auto"/>
                <w:right w:val="none" w:sz="0" w:space="0" w:color="auto"/>
              </w:divBdr>
            </w:div>
            <w:div w:id="1831096967">
              <w:marLeft w:val="0"/>
              <w:marRight w:val="0"/>
              <w:marTop w:val="0"/>
              <w:marBottom w:val="0"/>
              <w:divBdr>
                <w:top w:val="none" w:sz="0" w:space="0" w:color="auto"/>
                <w:left w:val="none" w:sz="0" w:space="0" w:color="auto"/>
                <w:bottom w:val="none" w:sz="0" w:space="0" w:color="auto"/>
                <w:right w:val="none" w:sz="0" w:space="0" w:color="auto"/>
              </w:divBdr>
            </w:div>
            <w:div w:id="1840001254">
              <w:marLeft w:val="0"/>
              <w:marRight w:val="0"/>
              <w:marTop w:val="0"/>
              <w:marBottom w:val="0"/>
              <w:divBdr>
                <w:top w:val="none" w:sz="0" w:space="0" w:color="auto"/>
                <w:left w:val="none" w:sz="0" w:space="0" w:color="auto"/>
                <w:bottom w:val="none" w:sz="0" w:space="0" w:color="auto"/>
                <w:right w:val="none" w:sz="0" w:space="0" w:color="auto"/>
              </w:divBdr>
            </w:div>
            <w:div w:id="1842816557">
              <w:marLeft w:val="0"/>
              <w:marRight w:val="0"/>
              <w:marTop w:val="0"/>
              <w:marBottom w:val="0"/>
              <w:divBdr>
                <w:top w:val="none" w:sz="0" w:space="0" w:color="auto"/>
                <w:left w:val="none" w:sz="0" w:space="0" w:color="auto"/>
                <w:bottom w:val="none" w:sz="0" w:space="0" w:color="auto"/>
                <w:right w:val="none" w:sz="0" w:space="0" w:color="auto"/>
              </w:divBdr>
            </w:div>
            <w:div w:id="1864510083">
              <w:marLeft w:val="0"/>
              <w:marRight w:val="0"/>
              <w:marTop w:val="0"/>
              <w:marBottom w:val="0"/>
              <w:divBdr>
                <w:top w:val="none" w:sz="0" w:space="0" w:color="auto"/>
                <w:left w:val="none" w:sz="0" w:space="0" w:color="auto"/>
                <w:bottom w:val="none" w:sz="0" w:space="0" w:color="auto"/>
                <w:right w:val="none" w:sz="0" w:space="0" w:color="auto"/>
              </w:divBdr>
            </w:div>
            <w:div w:id="1865704725">
              <w:marLeft w:val="0"/>
              <w:marRight w:val="0"/>
              <w:marTop w:val="0"/>
              <w:marBottom w:val="0"/>
              <w:divBdr>
                <w:top w:val="none" w:sz="0" w:space="0" w:color="auto"/>
                <w:left w:val="none" w:sz="0" w:space="0" w:color="auto"/>
                <w:bottom w:val="none" w:sz="0" w:space="0" w:color="auto"/>
                <w:right w:val="none" w:sz="0" w:space="0" w:color="auto"/>
              </w:divBdr>
            </w:div>
            <w:div w:id="1866212120">
              <w:marLeft w:val="0"/>
              <w:marRight w:val="0"/>
              <w:marTop w:val="0"/>
              <w:marBottom w:val="0"/>
              <w:divBdr>
                <w:top w:val="none" w:sz="0" w:space="0" w:color="auto"/>
                <w:left w:val="none" w:sz="0" w:space="0" w:color="auto"/>
                <w:bottom w:val="none" w:sz="0" w:space="0" w:color="auto"/>
                <w:right w:val="none" w:sz="0" w:space="0" w:color="auto"/>
              </w:divBdr>
            </w:div>
            <w:div w:id="1867211975">
              <w:marLeft w:val="0"/>
              <w:marRight w:val="0"/>
              <w:marTop w:val="0"/>
              <w:marBottom w:val="0"/>
              <w:divBdr>
                <w:top w:val="none" w:sz="0" w:space="0" w:color="auto"/>
                <w:left w:val="none" w:sz="0" w:space="0" w:color="auto"/>
                <w:bottom w:val="none" w:sz="0" w:space="0" w:color="auto"/>
                <w:right w:val="none" w:sz="0" w:space="0" w:color="auto"/>
              </w:divBdr>
            </w:div>
            <w:div w:id="1867863841">
              <w:marLeft w:val="0"/>
              <w:marRight w:val="0"/>
              <w:marTop w:val="0"/>
              <w:marBottom w:val="0"/>
              <w:divBdr>
                <w:top w:val="none" w:sz="0" w:space="0" w:color="auto"/>
                <w:left w:val="none" w:sz="0" w:space="0" w:color="auto"/>
                <w:bottom w:val="none" w:sz="0" w:space="0" w:color="auto"/>
                <w:right w:val="none" w:sz="0" w:space="0" w:color="auto"/>
              </w:divBdr>
            </w:div>
            <w:div w:id="1868132512">
              <w:marLeft w:val="0"/>
              <w:marRight w:val="0"/>
              <w:marTop w:val="0"/>
              <w:marBottom w:val="0"/>
              <w:divBdr>
                <w:top w:val="none" w:sz="0" w:space="0" w:color="auto"/>
                <w:left w:val="none" w:sz="0" w:space="0" w:color="auto"/>
                <w:bottom w:val="none" w:sz="0" w:space="0" w:color="auto"/>
                <w:right w:val="none" w:sz="0" w:space="0" w:color="auto"/>
              </w:divBdr>
            </w:div>
            <w:div w:id="1872065857">
              <w:marLeft w:val="0"/>
              <w:marRight w:val="0"/>
              <w:marTop w:val="0"/>
              <w:marBottom w:val="0"/>
              <w:divBdr>
                <w:top w:val="none" w:sz="0" w:space="0" w:color="auto"/>
                <w:left w:val="none" w:sz="0" w:space="0" w:color="auto"/>
                <w:bottom w:val="none" w:sz="0" w:space="0" w:color="auto"/>
                <w:right w:val="none" w:sz="0" w:space="0" w:color="auto"/>
              </w:divBdr>
            </w:div>
            <w:div w:id="1873495124">
              <w:marLeft w:val="0"/>
              <w:marRight w:val="0"/>
              <w:marTop w:val="0"/>
              <w:marBottom w:val="0"/>
              <w:divBdr>
                <w:top w:val="none" w:sz="0" w:space="0" w:color="auto"/>
                <w:left w:val="none" w:sz="0" w:space="0" w:color="auto"/>
                <w:bottom w:val="none" w:sz="0" w:space="0" w:color="auto"/>
                <w:right w:val="none" w:sz="0" w:space="0" w:color="auto"/>
              </w:divBdr>
            </w:div>
            <w:div w:id="1877309506">
              <w:marLeft w:val="0"/>
              <w:marRight w:val="0"/>
              <w:marTop w:val="0"/>
              <w:marBottom w:val="0"/>
              <w:divBdr>
                <w:top w:val="none" w:sz="0" w:space="0" w:color="auto"/>
                <w:left w:val="none" w:sz="0" w:space="0" w:color="auto"/>
                <w:bottom w:val="none" w:sz="0" w:space="0" w:color="auto"/>
                <w:right w:val="none" w:sz="0" w:space="0" w:color="auto"/>
              </w:divBdr>
            </w:div>
            <w:div w:id="1889609077">
              <w:marLeft w:val="0"/>
              <w:marRight w:val="0"/>
              <w:marTop w:val="0"/>
              <w:marBottom w:val="0"/>
              <w:divBdr>
                <w:top w:val="none" w:sz="0" w:space="0" w:color="auto"/>
                <w:left w:val="none" w:sz="0" w:space="0" w:color="auto"/>
                <w:bottom w:val="none" w:sz="0" w:space="0" w:color="auto"/>
                <w:right w:val="none" w:sz="0" w:space="0" w:color="auto"/>
              </w:divBdr>
            </w:div>
            <w:div w:id="1893150606">
              <w:marLeft w:val="0"/>
              <w:marRight w:val="0"/>
              <w:marTop w:val="0"/>
              <w:marBottom w:val="0"/>
              <w:divBdr>
                <w:top w:val="none" w:sz="0" w:space="0" w:color="auto"/>
                <w:left w:val="none" w:sz="0" w:space="0" w:color="auto"/>
                <w:bottom w:val="none" w:sz="0" w:space="0" w:color="auto"/>
                <w:right w:val="none" w:sz="0" w:space="0" w:color="auto"/>
              </w:divBdr>
            </w:div>
            <w:div w:id="1907111297">
              <w:marLeft w:val="0"/>
              <w:marRight w:val="0"/>
              <w:marTop w:val="0"/>
              <w:marBottom w:val="0"/>
              <w:divBdr>
                <w:top w:val="none" w:sz="0" w:space="0" w:color="auto"/>
                <w:left w:val="none" w:sz="0" w:space="0" w:color="auto"/>
                <w:bottom w:val="none" w:sz="0" w:space="0" w:color="auto"/>
                <w:right w:val="none" w:sz="0" w:space="0" w:color="auto"/>
              </w:divBdr>
            </w:div>
            <w:div w:id="1914854725">
              <w:marLeft w:val="0"/>
              <w:marRight w:val="0"/>
              <w:marTop w:val="0"/>
              <w:marBottom w:val="0"/>
              <w:divBdr>
                <w:top w:val="none" w:sz="0" w:space="0" w:color="auto"/>
                <w:left w:val="none" w:sz="0" w:space="0" w:color="auto"/>
                <w:bottom w:val="none" w:sz="0" w:space="0" w:color="auto"/>
                <w:right w:val="none" w:sz="0" w:space="0" w:color="auto"/>
              </w:divBdr>
            </w:div>
            <w:div w:id="1916892607">
              <w:marLeft w:val="0"/>
              <w:marRight w:val="0"/>
              <w:marTop w:val="0"/>
              <w:marBottom w:val="0"/>
              <w:divBdr>
                <w:top w:val="none" w:sz="0" w:space="0" w:color="auto"/>
                <w:left w:val="none" w:sz="0" w:space="0" w:color="auto"/>
                <w:bottom w:val="none" w:sz="0" w:space="0" w:color="auto"/>
                <w:right w:val="none" w:sz="0" w:space="0" w:color="auto"/>
              </w:divBdr>
            </w:div>
            <w:div w:id="1919631297">
              <w:marLeft w:val="0"/>
              <w:marRight w:val="0"/>
              <w:marTop w:val="0"/>
              <w:marBottom w:val="0"/>
              <w:divBdr>
                <w:top w:val="none" w:sz="0" w:space="0" w:color="auto"/>
                <w:left w:val="none" w:sz="0" w:space="0" w:color="auto"/>
                <w:bottom w:val="none" w:sz="0" w:space="0" w:color="auto"/>
                <w:right w:val="none" w:sz="0" w:space="0" w:color="auto"/>
              </w:divBdr>
            </w:div>
            <w:div w:id="1920363455">
              <w:marLeft w:val="0"/>
              <w:marRight w:val="0"/>
              <w:marTop w:val="0"/>
              <w:marBottom w:val="0"/>
              <w:divBdr>
                <w:top w:val="none" w:sz="0" w:space="0" w:color="auto"/>
                <w:left w:val="none" w:sz="0" w:space="0" w:color="auto"/>
                <w:bottom w:val="none" w:sz="0" w:space="0" w:color="auto"/>
                <w:right w:val="none" w:sz="0" w:space="0" w:color="auto"/>
              </w:divBdr>
            </w:div>
            <w:div w:id="1926255559">
              <w:marLeft w:val="0"/>
              <w:marRight w:val="0"/>
              <w:marTop w:val="0"/>
              <w:marBottom w:val="0"/>
              <w:divBdr>
                <w:top w:val="none" w:sz="0" w:space="0" w:color="auto"/>
                <w:left w:val="none" w:sz="0" w:space="0" w:color="auto"/>
                <w:bottom w:val="none" w:sz="0" w:space="0" w:color="auto"/>
                <w:right w:val="none" w:sz="0" w:space="0" w:color="auto"/>
              </w:divBdr>
            </w:div>
            <w:div w:id="1929577235">
              <w:marLeft w:val="0"/>
              <w:marRight w:val="0"/>
              <w:marTop w:val="0"/>
              <w:marBottom w:val="0"/>
              <w:divBdr>
                <w:top w:val="none" w:sz="0" w:space="0" w:color="auto"/>
                <w:left w:val="none" w:sz="0" w:space="0" w:color="auto"/>
                <w:bottom w:val="none" w:sz="0" w:space="0" w:color="auto"/>
                <w:right w:val="none" w:sz="0" w:space="0" w:color="auto"/>
              </w:divBdr>
            </w:div>
            <w:div w:id="1930187735">
              <w:marLeft w:val="0"/>
              <w:marRight w:val="0"/>
              <w:marTop w:val="0"/>
              <w:marBottom w:val="0"/>
              <w:divBdr>
                <w:top w:val="none" w:sz="0" w:space="0" w:color="auto"/>
                <w:left w:val="none" w:sz="0" w:space="0" w:color="auto"/>
                <w:bottom w:val="none" w:sz="0" w:space="0" w:color="auto"/>
                <w:right w:val="none" w:sz="0" w:space="0" w:color="auto"/>
              </w:divBdr>
            </w:div>
            <w:div w:id="1942182301">
              <w:marLeft w:val="0"/>
              <w:marRight w:val="0"/>
              <w:marTop w:val="0"/>
              <w:marBottom w:val="0"/>
              <w:divBdr>
                <w:top w:val="none" w:sz="0" w:space="0" w:color="auto"/>
                <w:left w:val="none" w:sz="0" w:space="0" w:color="auto"/>
                <w:bottom w:val="none" w:sz="0" w:space="0" w:color="auto"/>
                <w:right w:val="none" w:sz="0" w:space="0" w:color="auto"/>
              </w:divBdr>
            </w:div>
            <w:div w:id="1948387228">
              <w:marLeft w:val="0"/>
              <w:marRight w:val="0"/>
              <w:marTop w:val="0"/>
              <w:marBottom w:val="0"/>
              <w:divBdr>
                <w:top w:val="none" w:sz="0" w:space="0" w:color="auto"/>
                <w:left w:val="none" w:sz="0" w:space="0" w:color="auto"/>
                <w:bottom w:val="none" w:sz="0" w:space="0" w:color="auto"/>
                <w:right w:val="none" w:sz="0" w:space="0" w:color="auto"/>
              </w:divBdr>
            </w:div>
            <w:div w:id="1948541607">
              <w:marLeft w:val="0"/>
              <w:marRight w:val="0"/>
              <w:marTop w:val="0"/>
              <w:marBottom w:val="0"/>
              <w:divBdr>
                <w:top w:val="none" w:sz="0" w:space="0" w:color="auto"/>
                <w:left w:val="none" w:sz="0" w:space="0" w:color="auto"/>
                <w:bottom w:val="none" w:sz="0" w:space="0" w:color="auto"/>
                <w:right w:val="none" w:sz="0" w:space="0" w:color="auto"/>
              </w:divBdr>
            </w:div>
            <w:div w:id="1949073052">
              <w:marLeft w:val="0"/>
              <w:marRight w:val="0"/>
              <w:marTop w:val="0"/>
              <w:marBottom w:val="0"/>
              <w:divBdr>
                <w:top w:val="none" w:sz="0" w:space="0" w:color="auto"/>
                <w:left w:val="none" w:sz="0" w:space="0" w:color="auto"/>
                <w:bottom w:val="none" w:sz="0" w:space="0" w:color="auto"/>
                <w:right w:val="none" w:sz="0" w:space="0" w:color="auto"/>
              </w:divBdr>
            </w:div>
            <w:div w:id="1955598906">
              <w:marLeft w:val="0"/>
              <w:marRight w:val="0"/>
              <w:marTop w:val="0"/>
              <w:marBottom w:val="0"/>
              <w:divBdr>
                <w:top w:val="none" w:sz="0" w:space="0" w:color="auto"/>
                <w:left w:val="none" w:sz="0" w:space="0" w:color="auto"/>
                <w:bottom w:val="none" w:sz="0" w:space="0" w:color="auto"/>
                <w:right w:val="none" w:sz="0" w:space="0" w:color="auto"/>
              </w:divBdr>
            </w:div>
            <w:div w:id="1961107708">
              <w:marLeft w:val="0"/>
              <w:marRight w:val="0"/>
              <w:marTop w:val="0"/>
              <w:marBottom w:val="0"/>
              <w:divBdr>
                <w:top w:val="none" w:sz="0" w:space="0" w:color="auto"/>
                <w:left w:val="none" w:sz="0" w:space="0" w:color="auto"/>
                <w:bottom w:val="none" w:sz="0" w:space="0" w:color="auto"/>
                <w:right w:val="none" w:sz="0" w:space="0" w:color="auto"/>
              </w:divBdr>
            </w:div>
            <w:div w:id="1962687863">
              <w:marLeft w:val="0"/>
              <w:marRight w:val="0"/>
              <w:marTop w:val="0"/>
              <w:marBottom w:val="0"/>
              <w:divBdr>
                <w:top w:val="none" w:sz="0" w:space="0" w:color="auto"/>
                <w:left w:val="none" w:sz="0" w:space="0" w:color="auto"/>
                <w:bottom w:val="none" w:sz="0" w:space="0" w:color="auto"/>
                <w:right w:val="none" w:sz="0" w:space="0" w:color="auto"/>
              </w:divBdr>
            </w:div>
            <w:div w:id="1965766145">
              <w:marLeft w:val="0"/>
              <w:marRight w:val="0"/>
              <w:marTop w:val="0"/>
              <w:marBottom w:val="0"/>
              <w:divBdr>
                <w:top w:val="none" w:sz="0" w:space="0" w:color="auto"/>
                <w:left w:val="none" w:sz="0" w:space="0" w:color="auto"/>
                <w:bottom w:val="none" w:sz="0" w:space="0" w:color="auto"/>
                <w:right w:val="none" w:sz="0" w:space="0" w:color="auto"/>
              </w:divBdr>
            </w:div>
            <w:div w:id="1979414023">
              <w:marLeft w:val="0"/>
              <w:marRight w:val="0"/>
              <w:marTop w:val="0"/>
              <w:marBottom w:val="0"/>
              <w:divBdr>
                <w:top w:val="none" w:sz="0" w:space="0" w:color="auto"/>
                <w:left w:val="none" w:sz="0" w:space="0" w:color="auto"/>
                <w:bottom w:val="none" w:sz="0" w:space="0" w:color="auto"/>
                <w:right w:val="none" w:sz="0" w:space="0" w:color="auto"/>
              </w:divBdr>
            </w:div>
            <w:div w:id="1985501309">
              <w:marLeft w:val="0"/>
              <w:marRight w:val="0"/>
              <w:marTop w:val="0"/>
              <w:marBottom w:val="0"/>
              <w:divBdr>
                <w:top w:val="none" w:sz="0" w:space="0" w:color="auto"/>
                <w:left w:val="none" w:sz="0" w:space="0" w:color="auto"/>
                <w:bottom w:val="none" w:sz="0" w:space="0" w:color="auto"/>
                <w:right w:val="none" w:sz="0" w:space="0" w:color="auto"/>
              </w:divBdr>
            </w:div>
            <w:div w:id="1996686894">
              <w:marLeft w:val="0"/>
              <w:marRight w:val="0"/>
              <w:marTop w:val="0"/>
              <w:marBottom w:val="0"/>
              <w:divBdr>
                <w:top w:val="none" w:sz="0" w:space="0" w:color="auto"/>
                <w:left w:val="none" w:sz="0" w:space="0" w:color="auto"/>
                <w:bottom w:val="none" w:sz="0" w:space="0" w:color="auto"/>
                <w:right w:val="none" w:sz="0" w:space="0" w:color="auto"/>
              </w:divBdr>
            </w:div>
            <w:div w:id="1996760120">
              <w:marLeft w:val="0"/>
              <w:marRight w:val="0"/>
              <w:marTop w:val="0"/>
              <w:marBottom w:val="0"/>
              <w:divBdr>
                <w:top w:val="none" w:sz="0" w:space="0" w:color="auto"/>
                <w:left w:val="none" w:sz="0" w:space="0" w:color="auto"/>
                <w:bottom w:val="none" w:sz="0" w:space="0" w:color="auto"/>
                <w:right w:val="none" w:sz="0" w:space="0" w:color="auto"/>
              </w:divBdr>
            </w:div>
            <w:div w:id="1998848774">
              <w:marLeft w:val="0"/>
              <w:marRight w:val="0"/>
              <w:marTop w:val="0"/>
              <w:marBottom w:val="0"/>
              <w:divBdr>
                <w:top w:val="none" w:sz="0" w:space="0" w:color="auto"/>
                <w:left w:val="none" w:sz="0" w:space="0" w:color="auto"/>
                <w:bottom w:val="none" w:sz="0" w:space="0" w:color="auto"/>
                <w:right w:val="none" w:sz="0" w:space="0" w:color="auto"/>
              </w:divBdr>
            </w:div>
            <w:div w:id="2009482295">
              <w:marLeft w:val="0"/>
              <w:marRight w:val="0"/>
              <w:marTop w:val="0"/>
              <w:marBottom w:val="0"/>
              <w:divBdr>
                <w:top w:val="none" w:sz="0" w:space="0" w:color="auto"/>
                <w:left w:val="none" w:sz="0" w:space="0" w:color="auto"/>
                <w:bottom w:val="none" w:sz="0" w:space="0" w:color="auto"/>
                <w:right w:val="none" w:sz="0" w:space="0" w:color="auto"/>
              </w:divBdr>
            </w:div>
            <w:div w:id="2011594083">
              <w:marLeft w:val="0"/>
              <w:marRight w:val="0"/>
              <w:marTop w:val="0"/>
              <w:marBottom w:val="0"/>
              <w:divBdr>
                <w:top w:val="none" w:sz="0" w:space="0" w:color="auto"/>
                <w:left w:val="none" w:sz="0" w:space="0" w:color="auto"/>
                <w:bottom w:val="none" w:sz="0" w:space="0" w:color="auto"/>
                <w:right w:val="none" w:sz="0" w:space="0" w:color="auto"/>
              </w:divBdr>
            </w:div>
            <w:div w:id="2011984400">
              <w:marLeft w:val="0"/>
              <w:marRight w:val="0"/>
              <w:marTop w:val="0"/>
              <w:marBottom w:val="0"/>
              <w:divBdr>
                <w:top w:val="none" w:sz="0" w:space="0" w:color="auto"/>
                <w:left w:val="none" w:sz="0" w:space="0" w:color="auto"/>
                <w:bottom w:val="none" w:sz="0" w:space="0" w:color="auto"/>
                <w:right w:val="none" w:sz="0" w:space="0" w:color="auto"/>
              </w:divBdr>
            </w:div>
            <w:div w:id="2017803251">
              <w:marLeft w:val="0"/>
              <w:marRight w:val="0"/>
              <w:marTop w:val="0"/>
              <w:marBottom w:val="0"/>
              <w:divBdr>
                <w:top w:val="none" w:sz="0" w:space="0" w:color="auto"/>
                <w:left w:val="none" w:sz="0" w:space="0" w:color="auto"/>
                <w:bottom w:val="none" w:sz="0" w:space="0" w:color="auto"/>
                <w:right w:val="none" w:sz="0" w:space="0" w:color="auto"/>
              </w:divBdr>
            </w:div>
            <w:div w:id="2022199462">
              <w:marLeft w:val="0"/>
              <w:marRight w:val="0"/>
              <w:marTop w:val="0"/>
              <w:marBottom w:val="0"/>
              <w:divBdr>
                <w:top w:val="none" w:sz="0" w:space="0" w:color="auto"/>
                <w:left w:val="none" w:sz="0" w:space="0" w:color="auto"/>
                <w:bottom w:val="none" w:sz="0" w:space="0" w:color="auto"/>
                <w:right w:val="none" w:sz="0" w:space="0" w:color="auto"/>
              </w:divBdr>
            </w:div>
            <w:div w:id="2040620546">
              <w:marLeft w:val="0"/>
              <w:marRight w:val="0"/>
              <w:marTop w:val="0"/>
              <w:marBottom w:val="0"/>
              <w:divBdr>
                <w:top w:val="none" w:sz="0" w:space="0" w:color="auto"/>
                <w:left w:val="none" w:sz="0" w:space="0" w:color="auto"/>
                <w:bottom w:val="none" w:sz="0" w:space="0" w:color="auto"/>
                <w:right w:val="none" w:sz="0" w:space="0" w:color="auto"/>
              </w:divBdr>
            </w:div>
            <w:div w:id="2040888851">
              <w:marLeft w:val="0"/>
              <w:marRight w:val="0"/>
              <w:marTop w:val="0"/>
              <w:marBottom w:val="0"/>
              <w:divBdr>
                <w:top w:val="none" w:sz="0" w:space="0" w:color="auto"/>
                <w:left w:val="none" w:sz="0" w:space="0" w:color="auto"/>
                <w:bottom w:val="none" w:sz="0" w:space="0" w:color="auto"/>
                <w:right w:val="none" w:sz="0" w:space="0" w:color="auto"/>
              </w:divBdr>
            </w:div>
            <w:div w:id="2047678326">
              <w:marLeft w:val="0"/>
              <w:marRight w:val="0"/>
              <w:marTop w:val="0"/>
              <w:marBottom w:val="0"/>
              <w:divBdr>
                <w:top w:val="none" w:sz="0" w:space="0" w:color="auto"/>
                <w:left w:val="none" w:sz="0" w:space="0" w:color="auto"/>
                <w:bottom w:val="none" w:sz="0" w:space="0" w:color="auto"/>
                <w:right w:val="none" w:sz="0" w:space="0" w:color="auto"/>
              </w:divBdr>
            </w:div>
            <w:div w:id="2050059598">
              <w:marLeft w:val="0"/>
              <w:marRight w:val="0"/>
              <w:marTop w:val="0"/>
              <w:marBottom w:val="0"/>
              <w:divBdr>
                <w:top w:val="none" w:sz="0" w:space="0" w:color="auto"/>
                <w:left w:val="none" w:sz="0" w:space="0" w:color="auto"/>
                <w:bottom w:val="none" w:sz="0" w:space="0" w:color="auto"/>
                <w:right w:val="none" w:sz="0" w:space="0" w:color="auto"/>
              </w:divBdr>
            </w:div>
            <w:div w:id="2050953600">
              <w:marLeft w:val="0"/>
              <w:marRight w:val="0"/>
              <w:marTop w:val="0"/>
              <w:marBottom w:val="0"/>
              <w:divBdr>
                <w:top w:val="none" w:sz="0" w:space="0" w:color="auto"/>
                <w:left w:val="none" w:sz="0" w:space="0" w:color="auto"/>
                <w:bottom w:val="none" w:sz="0" w:space="0" w:color="auto"/>
                <w:right w:val="none" w:sz="0" w:space="0" w:color="auto"/>
              </w:divBdr>
            </w:div>
            <w:div w:id="2055811682">
              <w:marLeft w:val="0"/>
              <w:marRight w:val="0"/>
              <w:marTop w:val="0"/>
              <w:marBottom w:val="0"/>
              <w:divBdr>
                <w:top w:val="none" w:sz="0" w:space="0" w:color="auto"/>
                <w:left w:val="none" w:sz="0" w:space="0" w:color="auto"/>
                <w:bottom w:val="none" w:sz="0" w:space="0" w:color="auto"/>
                <w:right w:val="none" w:sz="0" w:space="0" w:color="auto"/>
              </w:divBdr>
            </w:div>
            <w:div w:id="2063165882">
              <w:marLeft w:val="0"/>
              <w:marRight w:val="0"/>
              <w:marTop w:val="0"/>
              <w:marBottom w:val="0"/>
              <w:divBdr>
                <w:top w:val="none" w:sz="0" w:space="0" w:color="auto"/>
                <w:left w:val="none" w:sz="0" w:space="0" w:color="auto"/>
                <w:bottom w:val="none" w:sz="0" w:space="0" w:color="auto"/>
                <w:right w:val="none" w:sz="0" w:space="0" w:color="auto"/>
              </w:divBdr>
            </w:div>
            <w:div w:id="2068071184">
              <w:marLeft w:val="0"/>
              <w:marRight w:val="0"/>
              <w:marTop w:val="0"/>
              <w:marBottom w:val="0"/>
              <w:divBdr>
                <w:top w:val="none" w:sz="0" w:space="0" w:color="auto"/>
                <w:left w:val="none" w:sz="0" w:space="0" w:color="auto"/>
                <w:bottom w:val="none" w:sz="0" w:space="0" w:color="auto"/>
                <w:right w:val="none" w:sz="0" w:space="0" w:color="auto"/>
              </w:divBdr>
            </w:div>
            <w:div w:id="2076933197">
              <w:marLeft w:val="0"/>
              <w:marRight w:val="0"/>
              <w:marTop w:val="0"/>
              <w:marBottom w:val="0"/>
              <w:divBdr>
                <w:top w:val="none" w:sz="0" w:space="0" w:color="auto"/>
                <w:left w:val="none" w:sz="0" w:space="0" w:color="auto"/>
                <w:bottom w:val="none" w:sz="0" w:space="0" w:color="auto"/>
                <w:right w:val="none" w:sz="0" w:space="0" w:color="auto"/>
              </w:divBdr>
            </w:div>
            <w:div w:id="2079328578">
              <w:marLeft w:val="0"/>
              <w:marRight w:val="0"/>
              <w:marTop w:val="0"/>
              <w:marBottom w:val="0"/>
              <w:divBdr>
                <w:top w:val="none" w:sz="0" w:space="0" w:color="auto"/>
                <w:left w:val="none" w:sz="0" w:space="0" w:color="auto"/>
                <w:bottom w:val="none" w:sz="0" w:space="0" w:color="auto"/>
                <w:right w:val="none" w:sz="0" w:space="0" w:color="auto"/>
              </w:divBdr>
            </w:div>
            <w:div w:id="2086804877">
              <w:marLeft w:val="0"/>
              <w:marRight w:val="0"/>
              <w:marTop w:val="0"/>
              <w:marBottom w:val="0"/>
              <w:divBdr>
                <w:top w:val="none" w:sz="0" w:space="0" w:color="auto"/>
                <w:left w:val="none" w:sz="0" w:space="0" w:color="auto"/>
                <w:bottom w:val="none" w:sz="0" w:space="0" w:color="auto"/>
                <w:right w:val="none" w:sz="0" w:space="0" w:color="auto"/>
              </w:divBdr>
            </w:div>
            <w:div w:id="2097285726">
              <w:marLeft w:val="0"/>
              <w:marRight w:val="0"/>
              <w:marTop w:val="0"/>
              <w:marBottom w:val="0"/>
              <w:divBdr>
                <w:top w:val="none" w:sz="0" w:space="0" w:color="auto"/>
                <w:left w:val="none" w:sz="0" w:space="0" w:color="auto"/>
                <w:bottom w:val="none" w:sz="0" w:space="0" w:color="auto"/>
                <w:right w:val="none" w:sz="0" w:space="0" w:color="auto"/>
              </w:divBdr>
            </w:div>
            <w:div w:id="2100633741">
              <w:marLeft w:val="0"/>
              <w:marRight w:val="0"/>
              <w:marTop w:val="0"/>
              <w:marBottom w:val="0"/>
              <w:divBdr>
                <w:top w:val="none" w:sz="0" w:space="0" w:color="auto"/>
                <w:left w:val="none" w:sz="0" w:space="0" w:color="auto"/>
                <w:bottom w:val="none" w:sz="0" w:space="0" w:color="auto"/>
                <w:right w:val="none" w:sz="0" w:space="0" w:color="auto"/>
              </w:divBdr>
            </w:div>
            <w:div w:id="2103452546">
              <w:marLeft w:val="0"/>
              <w:marRight w:val="0"/>
              <w:marTop w:val="0"/>
              <w:marBottom w:val="0"/>
              <w:divBdr>
                <w:top w:val="none" w:sz="0" w:space="0" w:color="auto"/>
                <w:left w:val="none" w:sz="0" w:space="0" w:color="auto"/>
                <w:bottom w:val="none" w:sz="0" w:space="0" w:color="auto"/>
                <w:right w:val="none" w:sz="0" w:space="0" w:color="auto"/>
              </w:divBdr>
            </w:div>
            <w:div w:id="2108888776">
              <w:marLeft w:val="0"/>
              <w:marRight w:val="0"/>
              <w:marTop w:val="0"/>
              <w:marBottom w:val="0"/>
              <w:divBdr>
                <w:top w:val="none" w:sz="0" w:space="0" w:color="auto"/>
                <w:left w:val="none" w:sz="0" w:space="0" w:color="auto"/>
                <w:bottom w:val="none" w:sz="0" w:space="0" w:color="auto"/>
                <w:right w:val="none" w:sz="0" w:space="0" w:color="auto"/>
              </w:divBdr>
            </w:div>
            <w:div w:id="2116095123">
              <w:marLeft w:val="0"/>
              <w:marRight w:val="0"/>
              <w:marTop w:val="0"/>
              <w:marBottom w:val="0"/>
              <w:divBdr>
                <w:top w:val="none" w:sz="0" w:space="0" w:color="auto"/>
                <w:left w:val="none" w:sz="0" w:space="0" w:color="auto"/>
                <w:bottom w:val="none" w:sz="0" w:space="0" w:color="auto"/>
                <w:right w:val="none" w:sz="0" w:space="0" w:color="auto"/>
              </w:divBdr>
            </w:div>
            <w:div w:id="2123915295">
              <w:marLeft w:val="0"/>
              <w:marRight w:val="0"/>
              <w:marTop w:val="0"/>
              <w:marBottom w:val="0"/>
              <w:divBdr>
                <w:top w:val="none" w:sz="0" w:space="0" w:color="auto"/>
                <w:left w:val="none" w:sz="0" w:space="0" w:color="auto"/>
                <w:bottom w:val="none" w:sz="0" w:space="0" w:color="auto"/>
                <w:right w:val="none" w:sz="0" w:space="0" w:color="auto"/>
              </w:divBdr>
            </w:div>
            <w:div w:id="2124037386">
              <w:marLeft w:val="0"/>
              <w:marRight w:val="0"/>
              <w:marTop w:val="0"/>
              <w:marBottom w:val="0"/>
              <w:divBdr>
                <w:top w:val="none" w:sz="0" w:space="0" w:color="auto"/>
                <w:left w:val="none" w:sz="0" w:space="0" w:color="auto"/>
                <w:bottom w:val="none" w:sz="0" w:space="0" w:color="auto"/>
                <w:right w:val="none" w:sz="0" w:space="0" w:color="auto"/>
              </w:divBdr>
            </w:div>
            <w:div w:id="2126801634">
              <w:marLeft w:val="0"/>
              <w:marRight w:val="0"/>
              <w:marTop w:val="0"/>
              <w:marBottom w:val="0"/>
              <w:divBdr>
                <w:top w:val="none" w:sz="0" w:space="0" w:color="auto"/>
                <w:left w:val="none" w:sz="0" w:space="0" w:color="auto"/>
                <w:bottom w:val="none" w:sz="0" w:space="0" w:color="auto"/>
                <w:right w:val="none" w:sz="0" w:space="0" w:color="auto"/>
              </w:divBdr>
            </w:div>
            <w:div w:id="2129398295">
              <w:marLeft w:val="0"/>
              <w:marRight w:val="0"/>
              <w:marTop w:val="0"/>
              <w:marBottom w:val="0"/>
              <w:divBdr>
                <w:top w:val="none" w:sz="0" w:space="0" w:color="auto"/>
                <w:left w:val="none" w:sz="0" w:space="0" w:color="auto"/>
                <w:bottom w:val="none" w:sz="0" w:space="0" w:color="auto"/>
                <w:right w:val="none" w:sz="0" w:space="0" w:color="auto"/>
              </w:divBdr>
            </w:div>
            <w:div w:id="2132089834">
              <w:marLeft w:val="0"/>
              <w:marRight w:val="0"/>
              <w:marTop w:val="0"/>
              <w:marBottom w:val="0"/>
              <w:divBdr>
                <w:top w:val="none" w:sz="0" w:space="0" w:color="auto"/>
                <w:left w:val="none" w:sz="0" w:space="0" w:color="auto"/>
                <w:bottom w:val="none" w:sz="0" w:space="0" w:color="auto"/>
                <w:right w:val="none" w:sz="0" w:space="0" w:color="auto"/>
              </w:divBdr>
            </w:div>
            <w:div w:id="2137865533">
              <w:marLeft w:val="0"/>
              <w:marRight w:val="0"/>
              <w:marTop w:val="0"/>
              <w:marBottom w:val="0"/>
              <w:divBdr>
                <w:top w:val="none" w:sz="0" w:space="0" w:color="auto"/>
                <w:left w:val="none" w:sz="0" w:space="0" w:color="auto"/>
                <w:bottom w:val="none" w:sz="0" w:space="0" w:color="auto"/>
                <w:right w:val="none" w:sz="0" w:space="0" w:color="auto"/>
              </w:divBdr>
            </w:div>
            <w:div w:id="2139715655">
              <w:marLeft w:val="0"/>
              <w:marRight w:val="0"/>
              <w:marTop w:val="0"/>
              <w:marBottom w:val="0"/>
              <w:divBdr>
                <w:top w:val="none" w:sz="0" w:space="0" w:color="auto"/>
                <w:left w:val="none" w:sz="0" w:space="0" w:color="auto"/>
                <w:bottom w:val="none" w:sz="0" w:space="0" w:color="auto"/>
                <w:right w:val="none" w:sz="0" w:space="0" w:color="auto"/>
              </w:divBdr>
            </w:div>
            <w:div w:id="21433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2722">
      <w:bodyDiv w:val="1"/>
      <w:marLeft w:val="0"/>
      <w:marRight w:val="0"/>
      <w:marTop w:val="0"/>
      <w:marBottom w:val="0"/>
      <w:divBdr>
        <w:top w:val="none" w:sz="0" w:space="0" w:color="auto"/>
        <w:left w:val="none" w:sz="0" w:space="0" w:color="auto"/>
        <w:bottom w:val="none" w:sz="0" w:space="0" w:color="auto"/>
        <w:right w:val="none" w:sz="0" w:space="0" w:color="auto"/>
      </w:divBdr>
      <w:divsChild>
        <w:div w:id="1067145209">
          <w:marLeft w:val="0"/>
          <w:marRight w:val="0"/>
          <w:marTop w:val="0"/>
          <w:marBottom w:val="0"/>
          <w:divBdr>
            <w:top w:val="none" w:sz="0" w:space="0" w:color="auto"/>
            <w:left w:val="none" w:sz="0" w:space="0" w:color="auto"/>
            <w:bottom w:val="none" w:sz="0" w:space="0" w:color="auto"/>
            <w:right w:val="none" w:sz="0" w:space="0" w:color="auto"/>
          </w:divBdr>
          <w:divsChild>
            <w:div w:id="2102753870">
              <w:marLeft w:val="0"/>
              <w:marRight w:val="0"/>
              <w:marTop w:val="0"/>
              <w:marBottom w:val="0"/>
              <w:divBdr>
                <w:top w:val="none" w:sz="0" w:space="0" w:color="auto"/>
                <w:left w:val="none" w:sz="0" w:space="0" w:color="auto"/>
                <w:bottom w:val="none" w:sz="0" w:space="0" w:color="auto"/>
                <w:right w:val="none" w:sz="0" w:space="0" w:color="auto"/>
              </w:divBdr>
              <w:divsChild>
                <w:div w:id="1986855282">
                  <w:marLeft w:val="0"/>
                  <w:marRight w:val="0"/>
                  <w:marTop w:val="0"/>
                  <w:marBottom w:val="0"/>
                  <w:divBdr>
                    <w:top w:val="none" w:sz="0" w:space="0" w:color="auto"/>
                    <w:left w:val="none" w:sz="0" w:space="0" w:color="auto"/>
                    <w:bottom w:val="none" w:sz="0" w:space="0" w:color="auto"/>
                    <w:right w:val="none" w:sz="0" w:space="0" w:color="auto"/>
                  </w:divBdr>
                  <w:divsChild>
                    <w:div w:id="1519613840">
                      <w:marLeft w:val="0"/>
                      <w:marRight w:val="0"/>
                      <w:marTop w:val="0"/>
                      <w:marBottom w:val="0"/>
                      <w:divBdr>
                        <w:top w:val="none" w:sz="0" w:space="0" w:color="auto"/>
                        <w:left w:val="none" w:sz="0" w:space="0" w:color="auto"/>
                        <w:bottom w:val="none" w:sz="0" w:space="0" w:color="auto"/>
                        <w:right w:val="none" w:sz="0" w:space="0" w:color="auto"/>
                      </w:divBdr>
                      <w:divsChild>
                        <w:div w:id="2115400281">
                          <w:marLeft w:val="0"/>
                          <w:marRight w:val="0"/>
                          <w:marTop w:val="0"/>
                          <w:marBottom w:val="0"/>
                          <w:divBdr>
                            <w:top w:val="none" w:sz="0" w:space="0" w:color="auto"/>
                            <w:left w:val="none" w:sz="0" w:space="0" w:color="auto"/>
                            <w:bottom w:val="none" w:sz="0" w:space="0" w:color="auto"/>
                            <w:right w:val="none" w:sz="0" w:space="0" w:color="auto"/>
                          </w:divBdr>
                          <w:divsChild>
                            <w:div w:id="13591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628911">
      <w:bodyDiv w:val="1"/>
      <w:marLeft w:val="0"/>
      <w:marRight w:val="0"/>
      <w:marTop w:val="0"/>
      <w:marBottom w:val="0"/>
      <w:divBdr>
        <w:top w:val="none" w:sz="0" w:space="0" w:color="auto"/>
        <w:left w:val="none" w:sz="0" w:space="0" w:color="auto"/>
        <w:bottom w:val="none" w:sz="0" w:space="0" w:color="auto"/>
        <w:right w:val="none" w:sz="0" w:space="0" w:color="auto"/>
      </w:divBdr>
    </w:div>
    <w:div w:id="524834182">
      <w:bodyDiv w:val="1"/>
      <w:marLeft w:val="0"/>
      <w:marRight w:val="0"/>
      <w:marTop w:val="0"/>
      <w:marBottom w:val="0"/>
      <w:divBdr>
        <w:top w:val="none" w:sz="0" w:space="0" w:color="auto"/>
        <w:left w:val="none" w:sz="0" w:space="0" w:color="auto"/>
        <w:bottom w:val="none" w:sz="0" w:space="0" w:color="auto"/>
        <w:right w:val="none" w:sz="0" w:space="0" w:color="auto"/>
      </w:divBdr>
    </w:div>
    <w:div w:id="573324312">
      <w:bodyDiv w:val="1"/>
      <w:marLeft w:val="0"/>
      <w:marRight w:val="0"/>
      <w:marTop w:val="0"/>
      <w:marBottom w:val="0"/>
      <w:divBdr>
        <w:top w:val="none" w:sz="0" w:space="0" w:color="auto"/>
        <w:left w:val="none" w:sz="0" w:space="0" w:color="auto"/>
        <w:bottom w:val="none" w:sz="0" w:space="0" w:color="auto"/>
        <w:right w:val="none" w:sz="0" w:space="0" w:color="auto"/>
      </w:divBdr>
    </w:div>
    <w:div w:id="626856406">
      <w:bodyDiv w:val="1"/>
      <w:marLeft w:val="0"/>
      <w:marRight w:val="0"/>
      <w:marTop w:val="0"/>
      <w:marBottom w:val="0"/>
      <w:divBdr>
        <w:top w:val="none" w:sz="0" w:space="0" w:color="auto"/>
        <w:left w:val="none" w:sz="0" w:space="0" w:color="auto"/>
        <w:bottom w:val="none" w:sz="0" w:space="0" w:color="auto"/>
        <w:right w:val="none" w:sz="0" w:space="0" w:color="auto"/>
      </w:divBdr>
    </w:div>
    <w:div w:id="639529985">
      <w:bodyDiv w:val="1"/>
      <w:marLeft w:val="0"/>
      <w:marRight w:val="0"/>
      <w:marTop w:val="0"/>
      <w:marBottom w:val="0"/>
      <w:divBdr>
        <w:top w:val="none" w:sz="0" w:space="0" w:color="auto"/>
        <w:left w:val="none" w:sz="0" w:space="0" w:color="auto"/>
        <w:bottom w:val="none" w:sz="0" w:space="0" w:color="auto"/>
        <w:right w:val="none" w:sz="0" w:space="0" w:color="auto"/>
      </w:divBdr>
    </w:div>
    <w:div w:id="765004346">
      <w:bodyDiv w:val="1"/>
      <w:marLeft w:val="0"/>
      <w:marRight w:val="0"/>
      <w:marTop w:val="0"/>
      <w:marBottom w:val="0"/>
      <w:divBdr>
        <w:top w:val="none" w:sz="0" w:space="0" w:color="auto"/>
        <w:left w:val="none" w:sz="0" w:space="0" w:color="auto"/>
        <w:bottom w:val="none" w:sz="0" w:space="0" w:color="auto"/>
        <w:right w:val="none" w:sz="0" w:space="0" w:color="auto"/>
      </w:divBdr>
    </w:div>
    <w:div w:id="814644689">
      <w:bodyDiv w:val="1"/>
      <w:marLeft w:val="0"/>
      <w:marRight w:val="0"/>
      <w:marTop w:val="0"/>
      <w:marBottom w:val="0"/>
      <w:divBdr>
        <w:top w:val="none" w:sz="0" w:space="0" w:color="auto"/>
        <w:left w:val="none" w:sz="0" w:space="0" w:color="auto"/>
        <w:bottom w:val="none" w:sz="0" w:space="0" w:color="auto"/>
        <w:right w:val="none" w:sz="0" w:space="0" w:color="auto"/>
      </w:divBdr>
    </w:div>
    <w:div w:id="849950961">
      <w:bodyDiv w:val="1"/>
      <w:marLeft w:val="0"/>
      <w:marRight w:val="0"/>
      <w:marTop w:val="0"/>
      <w:marBottom w:val="0"/>
      <w:divBdr>
        <w:top w:val="none" w:sz="0" w:space="0" w:color="auto"/>
        <w:left w:val="none" w:sz="0" w:space="0" w:color="auto"/>
        <w:bottom w:val="none" w:sz="0" w:space="0" w:color="auto"/>
        <w:right w:val="none" w:sz="0" w:space="0" w:color="auto"/>
      </w:divBdr>
    </w:div>
    <w:div w:id="870462464">
      <w:bodyDiv w:val="1"/>
      <w:marLeft w:val="0"/>
      <w:marRight w:val="0"/>
      <w:marTop w:val="0"/>
      <w:marBottom w:val="0"/>
      <w:divBdr>
        <w:top w:val="none" w:sz="0" w:space="0" w:color="auto"/>
        <w:left w:val="none" w:sz="0" w:space="0" w:color="auto"/>
        <w:bottom w:val="none" w:sz="0" w:space="0" w:color="auto"/>
        <w:right w:val="none" w:sz="0" w:space="0" w:color="auto"/>
      </w:divBdr>
    </w:div>
    <w:div w:id="904922855">
      <w:bodyDiv w:val="1"/>
      <w:marLeft w:val="0"/>
      <w:marRight w:val="0"/>
      <w:marTop w:val="0"/>
      <w:marBottom w:val="0"/>
      <w:divBdr>
        <w:top w:val="none" w:sz="0" w:space="0" w:color="auto"/>
        <w:left w:val="none" w:sz="0" w:space="0" w:color="auto"/>
        <w:bottom w:val="none" w:sz="0" w:space="0" w:color="auto"/>
        <w:right w:val="none" w:sz="0" w:space="0" w:color="auto"/>
      </w:divBdr>
    </w:div>
    <w:div w:id="1000231766">
      <w:bodyDiv w:val="1"/>
      <w:marLeft w:val="0"/>
      <w:marRight w:val="0"/>
      <w:marTop w:val="0"/>
      <w:marBottom w:val="0"/>
      <w:divBdr>
        <w:top w:val="none" w:sz="0" w:space="0" w:color="auto"/>
        <w:left w:val="none" w:sz="0" w:space="0" w:color="auto"/>
        <w:bottom w:val="none" w:sz="0" w:space="0" w:color="auto"/>
        <w:right w:val="none" w:sz="0" w:space="0" w:color="auto"/>
      </w:divBdr>
    </w:div>
    <w:div w:id="1094476312">
      <w:bodyDiv w:val="1"/>
      <w:marLeft w:val="0"/>
      <w:marRight w:val="0"/>
      <w:marTop w:val="0"/>
      <w:marBottom w:val="0"/>
      <w:divBdr>
        <w:top w:val="none" w:sz="0" w:space="0" w:color="auto"/>
        <w:left w:val="none" w:sz="0" w:space="0" w:color="auto"/>
        <w:bottom w:val="none" w:sz="0" w:space="0" w:color="auto"/>
        <w:right w:val="none" w:sz="0" w:space="0" w:color="auto"/>
      </w:divBdr>
    </w:div>
    <w:div w:id="1108349776">
      <w:bodyDiv w:val="1"/>
      <w:marLeft w:val="0"/>
      <w:marRight w:val="0"/>
      <w:marTop w:val="0"/>
      <w:marBottom w:val="0"/>
      <w:divBdr>
        <w:top w:val="none" w:sz="0" w:space="0" w:color="auto"/>
        <w:left w:val="none" w:sz="0" w:space="0" w:color="auto"/>
        <w:bottom w:val="none" w:sz="0" w:space="0" w:color="auto"/>
        <w:right w:val="none" w:sz="0" w:space="0" w:color="auto"/>
      </w:divBdr>
    </w:div>
    <w:div w:id="1151287965">
      <w:bodyDiv w:val="1"/>
      <w:marLeft w:val="0"/>
      <w:marRight w:val="0"/>
      <w:marTop w:val="0"/>
      <w:marBottom w:val="0"/>
      <w:divBdr>
        <w:top w:val="none" w:sz="0" w:space="0" w:color="auto"/>
        <w:left w:val="none" w:sz="0" w:space="0" w:color="auto"/>
        <w:bottom w:val="none" w:sz="0" w:space="0" w:color="auto"/>
        <w:right w:val="none" w:sz="0" w:space="0" w:color="auto"/>
      </w:divBdr>
      <w:divsChild>
        <w:div w:id="91779088">
          <w:marLeft w:val="0"/>
          <w:marRight w:val="0"/>
          <w:marTop w:val="0"/>
          <w:marBottom w:val="0"/>
          <w:divBdr>
            <w:top w:val="none" w:sz="0" w:space="0" w:color="auto"/>
            <w:left w:val="none" w:sz="0" w:space="0" w:color="auto"/>
            <w:bottom w:val="none" w:sz="0" w:space="0" w:color="auto"/>
            <w:right w:val="none" w:sz="0" w:space="0" w:color="auto"/>
          </w:divBdr>
          <w:divsChild>
            <w:div w:id="1803880846">
              <w:marLeft w:val="0"/>
              <w:marRight w:val="0"/>
              <w:marTop w:val="0"/>
              <w:marBottom w:val="0"/>
              <w:divBdr>
                <w:top w:val="none" w:sz="0" w:space="0" w:color="auto"/>
                <w:left w:val="none" w:sz="0" w:space="0" w:color="auto"/>
                <w:bottom w:val="none" w:sz="0" w:space="0" w:color="auto"/>
                <w:right w:val="none" w:sz="0" w:space="0" w:color="auto"/>
              </w:divBdr>
              <w:divsChild>
                <w:div w:id="1033115712">
                  <w:marLeft w:val="0"/>
                  <w:marRight w:val="0"/>
                  <w:marTop w:val="0"/>
                  <w:marBottom w:val="0"/>
                  <w:divBdr>
                    <w:top w:val="none" w:sz="0" w:space="0" w:color="auto"/>
                    <w:left w:val="none" w:sz="0" w:space="0" w:color="auto"/>
                    <w:bottom w:val="none" w:sz="0" w:space="0" w:color="auto"/>
                    <w:right w:val="none" w:sz="0" w:space="0" w:color="auto"/>
                  </w:divBdr>
                  <w:divsChild>
                    <w:div w:id="495071981">
                      <w:marLeft w:val="0"/>
                      <w:marRight w:val="0"/>
                      <w:marTop w:val="0"/>
                      <w:marBottom w:val="0"/>
                      <w:divBdr>
                        <w:top w:val="none" w:sz="0" w:space="0" w:color="auto"/>
                        <w:left w:val="none" w:sz="0" w:space="0" w:color="auto"/>
                        <w:bottom w:val="none" w:sz="0" w:space="0" w:color="auto"/>
                        <w:right w:val="none" w:sz="0" w:space="0" w:color="auto"/>
                      </w:divBdr>
                      <w:divsChild>
                        <w:div w:id="2119173838">
                          <w:marLeft w:val="0"/>
                          <w:marRight w:val="0"/>
                          <w:marTop w:val="0"/>
                          <w:marBottom w:val="0"/>
                          <w:divBdr>
                            <w:top w:val="none" w:sz="0" w:space="0" w:color="auto"/>
                            <w:left w:val="none" w:sz="0" w:space="0" w:color="auto"/>
                            <w:bottom w:val="none" w:sz="0" w:space="0" w:color="auto"/>
                            <w:right w:val="none" w:sz="0" w:space="0" w:color="auto"/>
                          </w:divBdr>
                          <w:divsChild>
                            <w:div w:id="19725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716945">
      <w:bodyDiv w:val="1"/>
      <w:marLeft w:val="0"/>
      <w:marRight w:val="0"/>
      <w:marTop w:val="0"/>
      <w:marBottom w:val="0"/>
      <w:divBdr>
        <w:top w:val="none" w:sz="0" w:space="0" w:color="auto"/>
        <w:left w:val="none" w:sz="0" w:space="0" w:color="auto"/>
        <w:bottom w:val="none" w:sz="0" w:space="0" w:color="auto"/>
        <w:right w:val="none" w:sz="0" w:space="0" w:color="auto"/>
      </w:divBdr>
    </w:div>
    <w:div w:id="1229733308">
      <w:bodyDiv w:val="1"/>
      <w:marLeft w:val="0"/>
      <w:marRight w:val="0"/>
      <w:marTop w:val="0"/>
      <w:marBottom w:val="0"/>
      <w:divBdr>
        <w:top w:val="none" w:sz="0" w:space="0" w:color="auto"/>
        <w:left w:val="none" w:sz="0" w:space="0" w:color="auto"/>
        <w:bottom w:val="none" w:sz="0" w:space="0" w:color="auto"/>
        <w:right w:val="none" w:sz="0" w:space="0" w:color="auto"/>
      </w:divBdr>
    </w:div>
    <w:div w:id="1316371352">
      <w:bodyDiv w:val="1"/>
      <w:marLeft w:val="0"/>
      <w:marRight w:val="0"/>
      <w:marTop w:val="0"/>
      <w:marBottom w:val="0"/>
      <w:divBdr>
        <w:top w:val="none" w:sz="0" w:space="0" w:color="auto"/>
        <w:left w:val="none" w:sz="0" w:space="0" w:color="auto"/>
        <w:bottom w:val="none" w:sz="0" w:space="0" w:color="auto"/>
        <w:right w:val="none" w:sz="0" w:space="0" w:color="auto"/>
      </w:divBdr>
      <w:divsChild>
        <w:div w:id="16782673">
          <w:marLeft w:val="0"/>
          <w:marRight w:val="0"/>
          <w:marTop w:val="0"/>
          <w:marBottom w:val="0"/>
          <w:divBdr>
            <w:top w:val="none" w:sz="0" w:space="0" w:color="auto"/>
            <w:left w:val="none" w:sz="0" w:space="0" w:color="auto"/>
            <w:bottom w:val="none" w:sz="0" w:space="0" w:color="auto"/>
            <w:right w:val="none" w:sz="0" w:space="0" w:color="auto"/>
          </w:divBdr>
          <w:divsChild>
            <w:div w:id="301932986">
              <w:marLeft w:val="0"/>
              <w:marRight w:val="0"/>
              <w:marTop w:val="0"/>
              <w:marBottom w:val="0"/>
              <w:divBdr>
                <w:top w:val="none" w:sz="0" w:space="0" w:color="auto"/>
                <w:left w:val="none" w:sz="0" w:space="0" w:color="auto"/>
                <w:bottom w:val="none" w:sz="0" w:space="0" w:color="auto"/>
                <w:right w:val="none" w:sz="0" w:space="0" w:color="auto"/>
              </w:divBdr>
              <w:divsChild>
                <w:div w:id="128088066">
                  <w:marLeft w:val="0"/>
                  <w:marRight w:val="0"/>
                  <w:marTop w:val="0"/>
                  <w:marBottom w:val="0"/>
                  <w:divBdr>
                    <w:top w:val="none" w:sz="0" w:space="0" w:color="auto"/>
                    <w:left w:val="none" w:sz="0" w:space="0" w:color="auto"/>
                    <w:bottom w:val="none" w:sz="0" w:space="0" w:color="auto"/>
                    <w:right w:val="none" w:sz="0" w:space="0" w:color="auto"/>
                  </w:divBdr>
                  <w:divsChild>
                    <w:div w:id="1368020905">
                      <w:marLeft w:val="0"/>
                      <w:marRight w:val="0"/>
                      <w:marTop w:val="0"/>
                      <w:marBottom w:val="0"/>
                      <w:divBdr>
                        <w:top w:val="none" w:sz="0" w:space="0" w:color="auto"/>
                        <w:left w:val="none" w:sz="0" w:space="0" w:color="auto"/>
                        <w:bottom w:val="none" w:sz="0" w:space="0" w:color="auto"/>
                        <w:right w:val="none" w:sz="0" w:space="0" w:color="auto"/>
                      </w:divBdr>
                      <w:divsChild>
                        <w:div w:id="645204908">
                          <w:marLeft w:val="0"/>
                          <w:marRight w:val="0"/>
                          <w:marTop w:val="0"/>
                          <w:marBottom w:val="0"/>
                          <w:divBdr>
                            <w:top w:val="none" w:sz="0" w:space="0" w:color="auto"/>
                            <w:left w:val="none" w:sz="0" w:space="0" w:color="auto"/>
                            <w:bottom w:val="none" w:sz="0" w:space="0" w:color="auto"/>
                            <w:right w:val="none" w:sz="0" w:space="0" w:color="auto"/>
                          </w:divBdr>
                          <w:divsChild>
                            <w:div w:id="11028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494979">
      <w:bodyDiv w:val="1"/>
      <w:marLeft w:val="0"/>
      <w:marRight w:val="0"/>
      <w:marTop w:val="0"/>
      <w:marBottom w:val="0"/>
      <w:divBdr>
        <w:top w:val="none" w:sz="0" w:space="0" w:color="auto"/>
        <w:left w:val="none" w:sz="0" w:space="0" w:color="auto"/>
        <w:bottom w:val="none" w:sz="0" w:space="0" w:color="auto"/>
        <w:right w:val="none" w:sz="0" w:space="0" w:color="auto"/>
      </w:divBdr>
    </w:div>
    <w:div w:id="1335840472">
      <w:bodyDiv w:val="1"/>
      <w:marLeft w:val="0"/>
      <w:marRight w:val="0"/>
      <w:marTop w:val="0"/>
      <w:marBottom w:val="0"/>
      <w:divBdr>
        <w:top w:val="none" w:sz="0" w:space="0" w:color="auto"/>
        <w:left w:val="none" w:sz="0" w:space="0" w:color="auto"/>
        <w:bottom w:val="none" w:sz="0" w:space="0" w:color="auto"/>
        <w:right w:val="none" w:sz="0" w:space="0" w:color="auto"/>
      </w:divBdr>
    </w:div>
    <w:div w:id="1370302371">
      <w:bodyDiv w:val="1"/>
      <w:marLeft w:val="0"/>
      <w:marRight w:val="0"/>
      <w:marTop w:val="0"/>
      <w:marBottom w:val="0"/>
      <w:divBdr>
        <w:top w:val="none" w:sz="0" w:space="0" w:color="auto"/>
        <w:left w:val="none" w:sz="0" w:space="0" w:color="auto"/>
        <w:bottom w:val="none" w:sz="0" w:space="0" w:color="auto"/>
        <w:right w:val="none" w:sz="0" w:space="0" w:color="auto"/>
      </w:divBdr>
    </w:div>
    <w:div w:id="1373270117">
      <w:bodyDiv w:val="1"/>
      <w:marLeft w:val="0"/>
      <w:marRight w:val="0"/>
      <w:marTop w:val="0"/>
      <w:marBottom w:val="0"/>
      <w:divBdr>
        <w:top w:val="none" w:sz="0" w:space="0" w:color="auto"/>
        <w:left w:val="none" w:sz="0" w:space="0" w:color="auto"/>
        <w:bottom w:val="none" w:sz="0" w:space="0" w:color="auto"/>
        <w:right w:val="none" w:sz="0" w:space="0" w:color="auto"/>
      </w:divBdr>
    </w:div>
    <w:div w:id="1474759849">
      <w:bodyDiv w:val="1"/>
      <w:marLeft w:val="0"/>
      <w:marRight w:val="0"/>
      <w:marTop w:val="0"/>
      <w:marBottom w:val="0"/>
      <w:divBdr>
        <w:top w:val="none" w:sz="0" w:space="0" w:color="auto"/>
        <w:left w:val="none" w:sz="0" w:space="0" w:color="auto"/>
        <w:bottom w:val="none" w:sz="0" w:space="0" w:color="auto"/>
        <w:right w:val="none" w:sz="0" w:space="0" w:color="auto"/>
      </w:divBdr>
    </w:div>
    <w:div w:id="1486624452">
      <w:bodyDiv w:val="1"/>
      <w:marLeft w:val="0"/>
      <w:marRight w:val="0"/>
      <w:marTop w:val="0"/>
      <w:marBottom w:val="0"/>
      <w:divBdr>
        <w:top w:val="none" w:sz="0" w:space="0" w:color="auto"/>
        <w:left w:val="none" w:sz="0" w:space="0" w:color="auto"/>
        <w:bottom w:val="none" w:sz="0" w:space="0" w:color="auto"/>
        <w:right w:val="none" w:sz="0" w:space="0" w:color="auto"/>
      </w:divBdr>
    </w:div>
    <w:div w:id="1509712080">
      <w:bodyDiv w:val="1"/>
      <w:marLeft w:val="0"/>
      <w:marRight w:val="0"/>
      <w:marTop w:val="0"/>
      <w:marBottom w:val="0"/>
      <w:divBdr>
        <w:top w:val="none" w:sz="0" w:space="0" w:color="auto"/>
        <w:left w:val="none" w:sz="0" w:space="0" w:color="auto"/>
        <w:bottom w:val="none" w:sz="0" w:space="0" w:color="auto"/>
        <w:right w:val="none" w:sz="0" w:space="0" w:color="auto"/>
      </w:divBdr>
    </w:div>
    <w:div w:id="1581450875">
      <w:bodyDiv w:val="1"/>
      <w:marLeft w:val="0"/>
      <w:marRight w:val="0"/>
      <w:marTop w:val="0"/>
      <w:marBottom w:val="0"/>
      <w:divBdr>
        <w:top w:val="none" w:sz="0" w:space="0" w:color="auto"/>
        <w:left w:val="none" w:sz="0" w:space="0" w:color="auto"/>
        <w:bottom w:val="none" w:sz="0" w:space="0" w:color="auto"/>
        <w:right w:val="none" w:sz="0" w:space="0" w:color="auto"/>
      </w:divBdr>
    </w:div>
    <w:div w:id="1647398321">
      <w:bodyDiv w:val="1"/>
      <w:marLeft w:val="0"/>
      <w:marRight w:val="0"/>
      <w:marTop w:val="0"/>
      <w:marBottom w:val="0"/>
      <w:divBdr>
        <w:top w:val="none" w:sz="0" w:space="0" w:color="auto"/>
        <w:left w:val="none" w:sz="0" w:space="0" w:color="auto"/>
        <w:bottom w:val="none" w:sz="0" w:space="0" w:color="auto"/>
        <w:right w:val="none" w:sz="0" w:space="0" w:color="auto"/>
      </w:divBdr>
    </w:div>
    <w:div w:id="1652632936">
      <w:bodyDiv w:val="1"/>
      <w:marLeft w:val="0"/>
      <w:marRight w:val="0"/>
      <w:marTop w:val="0"/>
      <w:marBottom w:val="0"/>
      <w:divBdr>
        <w:top w:val="none" w:sz="0" w:space="0" w:color="auto"/>
        <w:left w:val="none" w:sz="0" w:space="0" w:color="auto"/>
        <w:bottom w:val="none" w:sz="0" w:space="0" w:color="auto"/>
        <w:right w:val="none" w:sz="0" w:space="0" w:color="auto"/>
      </w:divBdr>
    </w:div>
    <w:div w:id="1665544680">
      <w:bodyDiv w:val="1"/>
      <w:marLeft w:val="0"/>
      <w:marRight w:val="0"/>
      <w:marTop w:val="0"/>
      <w:marBottom w:val="0"/>
      <w:divBdr>
        <w:top w:val="none" w:sz="0" w:space="0" w:color="auto"/>
        <w:left w:val="none" w:sz="0" w:space="0" w:color="auto"/>
        <w:bottom w:val="none" w:sz="0" w:space="0" w:color="auto"/>
        <w:right w:val="none" w:sz="0" w:space="0" w:color="auto"/>
      </w:divBdr>
    </w:div>
    <w:div w:id="1692761251">
      <w:bodyDiv w:val="1"/>
      <w:marLeft w:val="0"/>
      <w:marRight w:val="0"/>
      <w:marTop w:val="0"/>
      <w:marBottom w:val="0"/>
      <w:divBdr>
        <w:top w:val="none" w:sz="0" w:space="0" w:color="auto"/>
        <w:left w:val="none" w:sz="0" w:space="0" w:color="auto"/>
        <w:bottom w:val="none" w:sz="0" w:space="0" w:color="auto"/>
        <w:right w:val="none" w:sz="0" w:space="0" w:color="auto"/>
      </w:divBdr>
    </w:div>
    <w:div w:id="1711950920">
      <w:bodyDiv w:val="1"/>
      <w:marLeft w:val="0"/>
      <w:marRight w:val="0"/>
      <w:marTop w:val="0"/>
      <w:marBottom w:val="0"/>
      <w:divBdr>
        <w:top w:val="none" w:sz="0" w:space="0" w:color="auto"/>
        <w:left w:val="none" w:sz="0" w:space="0" w:color="auto"/>
        <w:bottom w:val="none" w:sz="0" w:space="0" w:color="auto"/>
        <w:right w:val="none" w:sz="0" w:space="0" w:color="auto"/>
      </w:divBdr>
    </w:div>
    <w:div w:id="1809660385">
      <w:bodyDiv w:val="1"/>
      <w:marLeft w:val="0"/>
      <w:marRight w:val="0"/>
      <w:marTop w:val="0"/>
      <w:marBottom w:val="0"/>
      <w:divBdr>
        <w:top w:val="none" w:sz="0" w:space="0" w:color="auto"/>
        <w:left w:val="none" w:sz="0" w:space="0" w:color="auto"/>
        <w:bottom w:val="none" w:sz="0" w:space="0" w:color="auto"/>
        <w:right w:val="none" w:sz="0" w:space="0" w:color="auto"/>
      </w:divBdr>
    </w:div>
    <w:div w:id="1811094456">
      <w:bodyDiv w:val="1"/>
      <w:marLeft w:val="0"/>
      <w:marRight w:val="0"/>
      <w:marTop w:val="0"/>
      <w:marBottom w:val="0"/>
      <w:divBdr>
        <w:top w:val="none" w:sz="0" w:space="0" w:color="auto"/>
        <w:left w:val="none" w:sz="0" w:space="0" w:color="auto"/>
        <w:bottom w:val="none" w:sz="0" w:space="0" w:color="auto"/>
        <w:right w:val="none" w:sz="0" w:space="0" w:color="auto"/>
      </w:divBdr>
    </w:div>
    <w:div w:id="1828280725">
      <w:bodyDiv w:val="1"/>
      <w:marLeft w:val="0"/>
      <w:marRight w:val="0"/>
      <w:marTop w:val="0"/>
      <w:marBottom w:val="0"/>
      <w:divBdr>
        <w:top w:val="none" w:sz="0" w:space="0" w:color="auto"/>
        <w:left w:val="none" w:sz="0" w:space="0" w:color="auto"/>
        <w:bottom w:val="none" w:sz="0" w:space="0" w:color="auto"/>
        <w:right w:val="none" w:sz="0" w:space="0" w:color="auto"/>
      </w:divBdr>
    </w:div>
    <w:div w:id="1870869445">
      <w:bodyDiv w:val="1"/>
      <w:marLeft w:val="0"/>
      <w:marRight w:val="0"/>
      <w:marTop w:val="0"/>
      <w:marBottom w:val="0"/>
      <w:divBdr>
        <w:top w:val="none" w:sz="0" w:space="0" w:color="auto"/>
        <w:left w:val="none" w:sz="0" w:space="0" w:color="auto"/>
        <w:bottom w:val="none" w:sz="0" w:space="0" w:color="auto"/>
        <w:right w:val="none" w:sz="0" w:space="0" w:color="auto"/>
      </w:divBdr>
    </w:div>
    <w:div w:id="1871871902">
      <w:bodyDiv w:val="1"/>
      <w:marLeft w:val="0"/>
      <w:marRight w:val="0"/>
      <w:marTop w:val="0"/>
      <w:marBottom w:val="0"/>
      <w:divBdr>
        <w:top w:val="none" w:sz="0" w:space="0" w:color="auto"/>
        <w:left w:val="none" w:sz="0" w:space="0" w:color="auto"/>
        <w:bottom w:val="none" w:sz="0" w:space="0" w:color="auto"/>
        <w:right w:val="none" w:sz="0" w:space="0" w:color="auto"/>
      </w:divBdr>
    </w:div>
    <w:div w:id="1894778681">
      <w:bodyDiv w:val="1"/>
      <w:marLeft w:val="0"/>
      <w:marRight w:val="0"/>
      <w:marTop w:val="0"/>
      <w:marBottom w:val="0"/>
      <w:divBdr>
        <w:top w:val="none" w:sz="0" w:space="0" w:color="auto"/>
        <w:left w:val="none" w:sz="0" w:space="0" w:color="auto"/>
        <w:bottom w:val="none" w:sz="0" w:space="0" w:color="auto"/>
        <w:right w:val="none" w:sz="0" w:space="0" w:color="auto"/>
      </w:divBdr>
    </w:div>
    <w:div w:id="2026637948">
      <w:bodyDiv w:val="1"/>
      <w:marLeft w:val="0"/>
      <w:marRight w:val="0"/>
      <w:marTop w:val="0"/>
      <w:marBottom w:val="0"/>
      <w:divBdr>
        <w:top w:val="none" w:sz="0" w:space="0" w:color="auto"/>
        <w:left w:val="none" w:sz="0" w:space="0" w:color="auto"/>
        <w:bottom w:val="none" w:sz="0" w:space="0" w:color="auto"/>
        <w:right w:val="none" w:sz="0" w:space="0" w:color="auto"/>
      </w:divBdr>
    </w:div>
    <w:div w:id="2035495328">
      <w:bodyDiv w:val="1"/>
      <w:marLeft w:val="0"/>
      <w:marRight w:val="0"/>
      <w:marTop w:val="0"/>
      <w:marBottom w:val="0"/>
      <w:divBdr>
        <w:top w:val="none" w:sz="0" w:space="0" w:color="auto"/>
        <w:left w:val="none" w:sz="0" w:space="0" w:color="auto"/>
        <w:bottom w:val="none" w:sz="0" w:space="0" w:color="auto"/>
        <w:right w:val="none" w:sz="0" w:space="0" w:color="auto"/>
      </w:divBdr>
    </w:div>
    <w:div w:id="207627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0.png"/><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10.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90.png"/><Relationship Id="rId25" Type="http://schemas.openxmlformats.org/officeDocument/2006/relationships/image" Target="media/image13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80.png"/><Relationship Id="rId23" Type="http://schemas.openxmlformats.org/officeDocument/2006/relationships/image" Target="media/image120.png"/><Relationship Id="rId28"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0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image" Target="media/image140.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1820</TotalTime>
  <Pages>11</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COS30015 IT Security</vt:lpstr>
    </vt:vector>
  </TitlesOfParts>
  <Company>Swinbune University of Technology</Company>
  <LinksUpToDate>false</LinksUpToDate>
  <CharactersWithSpaces>6482</CharactersWithSpaces>
  <SharedDoc>false</SharedDoc>
  <HLinks>
    <vt:vector size="6" baseType="variant">
      <vt:variant>
        <vt:i4>4849762</vt:i4>
      </vt:variant>
      <vt:variant>
        <vt:i4>0</vt:i4>
      </vt:variant>
      <vt:variant>
        <vt:i4>0</vt:i4>
      </vt:variant>
      <vt:variant>
        <vt:i4>5</vt:i4>
      </vt:variant>
      <vt:variant>
        <vt:lpwstr>https://github.com/CySCA/CySCA2015/blob/master/corporate_network_pentest/files/chaff/assessments/Light Reading/CySCA2014_Web_Penetration_Testing.pdf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COS30015 IT Security</dc:title>
  <dc:subject/>
  <dc:creator>Faculty of ICT</dc:creator>
  <cp:keywords/>
  <cp:lastModifiedBy>Yi Tian</cp:lastModifiedBy>
  <cp:revision>196</cp:revision>
  <cp:lastPrinted>2019-09-23T02:10:00Z</cp:lastPrinted>
  <dcterms:created xsi:type="dcterms:W3CDTF">2024-07-28T05:20:00Z</dcterms:created>
  <dcterms:modified xsi:type="dcterms:W3CDTF">2024-10-12T10:03:00Z</dcterms:modified>
</cp:coreProperties>
</file>