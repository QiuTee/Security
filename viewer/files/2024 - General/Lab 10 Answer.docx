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4CE1A7" w14:textId="735791C4" w:rsidR="002C2741" w:rsidRPr="0099225C" w:rsidRDefault="002C2741" w:rsidP="002C2741">
      <w:pPr>
        <w:pStyle w:val="Heading3"/>
        <w:rPr>
          <w:rFonts w:ascii="Times New Roman" w:hAnsi="Times New Roman" w:cs="Times New Roman"/>
        </w:rPr>
      </w:pPr>
      <w:r w:rsidRPr="0099225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6283232" wp14:editId="44AF6B6B">
                <wp:simplePos x="0" y="0"/>
                <wp:positionH relativeFrom="column">
                  <wp:posOffset>3794760</wp:posOffset>
                </wp:positionH>
                <wp:positionV relativeFrom="paragraph">
                  <wp:posOffset>-281940</wp:posOffset>
                </wp:positionV>
                <wp:extent cx="2289175" cy="1363980"/>
                <wp:effectExtent l="0" t="0" r="15875" b="26670"/>
                <wp:wrapNone/>
                <wp:docPr id="327456022" name="矩形: 圆角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175" cy="1363980"/>
                        </a:xfrm>
                        <a:prstGeom prst="roundRect">
                          <a:avLst>
                            <a:gd name="adj" fmla="val 16667"/>
                          </a:avLst>
                        </a:prstGeom>
                        <a:solidFill>
                          <a:srgbClr val="FFFFFF"/>
                        </a:solidFill>
                        <a:ln w="9525">
                          <a:solidFill>
                            <a:srgbClr val="000000"/>
                          </a:solidFill>
                          <a:round/>
                          <a:headEnd/>
                          <a:tailEnd/>
                        </a:ln>
                      </wps:spPr>
                      <wps:txbx>
                        <w:txbxContent>
                          <w:p w14:paraId="49BDA450" w14:textId="77777777" w:rsidR="002C2741" w:rsidRDefault="002C2741" w:rsidP="002C2741">
                            <w:r>
                              <w:t>You will need:</w:t>
                            </w:r>
                          </w:p>
                          <w:p w14:paraId="1CA13757" w14:textId="39B4CC94" w:rsidR="00FF325A" w:rsidRDefault="00561394" w:rsidP="002C2741">
                            <w:pPr>
                              <w:rPr>
                                <w:color w:val="385623"/>
                                <w:lang w:eastAsia="zh-CN"/>
                              </w:rPr>
                            </w:pPr>
                            <w:r>
                              <w:rPr>
                                <w:color w:val="385623"/>
                                <w:lang w:eastAsia="zh-CN"/>
                              </w:rPr>
                              <w:t>Lab Computer</w:t>
                            </w:r>
                          </w:p>
                          <w:p w14:paraId="2109FD96" w14:textId="573E4DEF" w:rsidR="00CA3001" w:rsidRDefault="00CA3001" w:rsidP="002C2741">
                            <w:pPr>
                              <w:rPr>
                                <w:color w:val="385623"/>
                                <w:lang w:eastAsia="zh-CN"/>
                              </w:rPr>
                            </w:pPr>
                            <w:r>
                              <w:rPr>
                                <w:color w:val="385623"/>
                                <w:lang w:eastAsia="zh-CN"/>
                              </w:rPr>
                              <w:t xml:space="preserve">Assignment 2 file: </w:t>
                            </w:r>
                            <w:r w:rsidRPr="00CA3001">
                              <w:rPr>
                                <w:color w:val="385623"/>
                                <w:lang w:eastAsia="zh-CN"/>
                              </w:rPr>
                              <w:t>Part B Incident Situational Report</w:t>
                            </w:r>
                            <w:r>
                              <w:rPr>
                                <w:color w:val="385623"/>
                                <w:lang w:eastAsia="zh-CN"/>
                              </w:rPr>
                              <w:t>.docx</w:t>
                            </w:r>
                          </w:p>
                          <w:p w14:paraId="0E7168A3" w14:textId="328773C7" w:rsidR="00CA3001" w:rsidRPr="009320D4" w:rsidRDefault="00CA3001" w:rsidP="002C2741">
                            <w:pPr>
                              <w:rPr>
                                <w:color w:val="385623"/>
                                <w:lang w:eastAsia="zh-CN"/>
                              </w:rPr>
                            </w:pPr>
                            <w:r w:rsidRPr="00CA3001">
                              <w:rPr>
                                <w:color w:val="385623"/>
                                <w:lang w:eastAsia="zh-CN"/>
                              </w:rPr>
                              <w:t>Lab 10 SITREP Template</w:t>
                            </w:r>
                            <w:r>
                              <w:rPr>
                                <w:color w:val="385623"/>
                                <w:lang w:eastAsia="zh-CN"/>
                              </w:rPr>
                              <w:t>.docx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283232" id="矩形: 圆角 39" o:spid="_x0000_s1026" style="position:absolute;left:0;text-align:left;margin-left:298.8pt;margin-top:-22.2pt;width:180.25pt;height:10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">
                <v:textbox>
                  <w:txbxContent>
                    <w:p w14:paraId="49BDA450" w14:textId="77777777" w:rsidR="002C2741" w:rsidRDefault="002C2741" w:rsidP="002C2741">
                      <w:r>
                        <w:t>You will need:</w:t>
                      </w:r>
                    </w:p>
                    <w:p w14:paraId="1CA13757" w14:textId="39B4CC94" w:rsidR="00FF325A" w:rsidRDefault="00561394" w:rsidP="002C2741">
                      <w:pPr>
                        <w:rPr>
                          <w:color w:val="385623"/>
                          <w:lang w:eastAsia="zh-CN"/>
                        </w:rPr>
                      </w:pPr>
                      <w:r>
                        <w:rPr>
                          <w:color w:val="385623"/>
                          <w:lang w:eastAsia="zh-CN"/>
                        </w:rPr>
                        <w:t>Lab Computer</w:t>
                      </w:r>
                    </w:p>
                    <w:p w14:paraId="2109FD96" w14:textId="573E4DEF" w:rsidR="00CA3001" w:rsidRDefault="00CA3001" w:rsidP="002C2741">
                      <w:pPr>
                        <w:rPr>
                          <w:color w:val="385623"/>
                          <w:lang w:eastAsia="zh-CN"/>
                        </w:rPr>
                      </w:pPr>
                      <w:r>
                        <w:rPr>
                          <w:color w:val="385623"/>
                          <w:lang w:eastAsia="zh-CN"/>
                        </w:rPr>
                        <w:t xml:space="preserve">Assignment 2 file: </w:t>
                      </w:r>
                      <w:r w:rsidRPr="00CA3001">
                        <w:rPr>
                          <w:color w:val="385623"/>
                          <w:lang w:eastAsia="zh-CN"/>
                        </w:rPr>
                        <w:t>Part B Incident Situational Report</w:t>
                      </w:r>
                      <w:r>
                        <w:rPr>
                          <w:color w:val="385623"/>
                          <w:lang w:eastAsia="zh-CN"/>
                        </w:rPr>
                        <w:t>.docx</w:t>
                      </w:r>
                    </w:p>
                    <w:p w14:paraId="0E7168A3" w14:textId="328773C7" w:rsidR="00CA3001" w:rsidRPr="009320D4" w:rsidRDefault="00CA3001" w:rsidP="002C2741">
                      <w:pPr>
                        <w:rPr>
                          <w:color w:val="385623"/>
                          <w:lang w:eastAsia="zh-CN"/>
                        </w:rPr>
                      </w:pPr>
                      <w:r w:rsidRPr="00CA3001">
                        <w:rPr>
                          <w:color w:val="385623"/>
                          <w:lang w:eastAsia="zh-CN"/>
                        </w:rPr>
                        <w:t>Lab 10 SITREP Template</w:t>
                      </w:r>
                      <w:r>
                        <w:rPr>
                          <w:color w:val="385623"/>
                          <w:lang w:eastAsia="zh-CN"/>
                        </w:rPr>
                        <w:t>.docx</w:t>
                      </w:r>
                    </w:p>
                  </w:txbxContent>
                </v:textbox>
              </v:roundrect>
            </w:pict>
          </mc:Fallback>
        </mc:AlternateContent>
      </w:r>
      <w:r w:rsidRPr="0099225C">
        <w:rPr>
          <w:rFonts w:ascii="Times New Roman" w:hAnsi="Times New Roman" w:cs="Times New Roman"/>
        </w:rPr>
        <w:t>COS30015 IT Security</w:t>
      </w:r>
    </w:p>
    <w:p w14:paraId="32798C20" w14:textId="654D0F52" w:rsidR="002C2741" w:rsidRPr="0099225C" w:rsidRDefault="002C2741" w:rsidP="002C2741">
      <w:pPr>
        <w:pStyle w:val="Heading3"/>
        <w:rPr>
          <w:rFonts w:ascii="Times New Roman" w:hAnsi="Times New Roman" w:cs="Times New Roman"/>
        </w:rPr>
      </w:pPr>
      <w:r w:rsidRPr="0099225C">
        <w:rPr>
          <w:rFonts w:ascii="Times New Roman" w:hAnsi="Times New Roman" w:cs="Times New Roman"/>
        </w:rPr>
        <w:t xml:space="preserve">Lab </w:t>
      </w:r>
      <w:proofErr w:type="gramStart"/>
      <w:r w:rsidR="00F2251F">
        <w:rPr>
          <w:rFonts w:ascii="Times New Roman" w:hAnsi="Times New Roman" w:cs="Times New Roman"/>
          <w:lang w:eastAsia="zh-CN"/>
        </w:rPr>
        <w:t>10</w:t>
      </w:r>
      <w:r w:rsidRPr="0099225C">
        <w:rPr>
          <w:rFonts w:ascii="Times New Roman" w:hAnsi="Times New Roman" w:cs="Times New Roman"/>
        </w:rPr>
        <w:t xml:space="preserve"> week</w:t>
      </w:r>
      <w:proofErr w:type="gramEnd"/>
      <w:r w:rsidRPr="0099225C">
        <w:rPr>
          <w:rFonts w:ascii="Times New Roman" w:hAnsi="Times New Roman" w:cs="Times New Roman"/>
        </w:rPr>
        <w:t xml:space="preserve"> </w:t>
      </w:r>
      <w:r w:rsidR="00F2251F">
        <w:rPr>
          <w:rFonts w:ascii="Times New Roman" w:hAnsi="Times New Roman" w:cs="Times New Roman"/>
          <w:lang w:eastAsia="zh-CN"/>
        </w:rPr>
        <w:t>10</w:t>
      </w:r>
      <w:r w:rsidR="009B616D" w:rsidRPr="0099225C">
        <w:rPr>
          <w:rFonts w:ascii="Times New Roman" w:hAnsi="Times New Roman" w:cs="Times New Roman"/>
        </w:rPr>
        <w:t xml:space="preserve"> </w:t>
      </w:r>
      <w:r w:rsidR="001B0296">
        <w:rPr>
          <w:rFonts w:ascii="Times New Roman" w:hAnsi="Times New Roman" w:cs="Times New Roman"/>
        </w:rPr>
        <w:t>Answer</w:t>
      </w:r>
    </w:p>
    <w:p w14:paraId="2E7E2FCE" w14:textId="77777777" w:rsidR="00CA3001" w:rsidRDefault="00CA3001" w:rsidP="002C2741"/>
    <w:p w14:paraId="58C33083" w14:textId="72C9458D" w:rsidR="00F2251F" w:rsidRDefault="00F2251F" w:rsidP="002C2741">
      <w:r>
        <w:t xml:space="preserve">This lab is essential preparation for your second technical assignment. Specifically, it relates to part </w:t>
      </w:r>
      <w:r w:rsidR="00CA3001">
        <w:t>B</w:t>
      </w:r>
      <w:r>
        <w:t>, writing up your forensic findings in a situational report.</w:t>
      </w:r>
    </w:p>
    <w:p w14:paraId="21F96553" w14:textId="77777777" w:rsidR="00F2251F" w:rsidRDefault="00F2251F" w:rsidP="002C2741"/>
    <w:p w14:paraId="5946AEB7" w14:textId="7D32E4C4" w:rsidR="00F2251F" w:rsidRDefault="00F2251F" w:rsidP="002C2741">
      <w:r>
        <w:t xml:space="preserve">A situational report (sitrep) is a report provided to decision makers to give them a quick understanding of situation. Often, they are pre-defined templates an organisation </w:t>
      </w:r>
      <w:proofErr w:type="gramStart"/>
      <w:r>
        <w:t>has</w:t>
      </w:r>
      <w:proofErr w:type="gramEnd"/>
      <w:r>
        <w:t xml:space="preserve"> and specific information is entered into the required section. They form essential communications to keep key stakeholders informed of developments.</w:t>
      </w:r>
    </w:p>
    <w:p w14:paraId="0D609876" w14:textId="77777777" w:rsidR="00F2251F" w:rsidRDefault="00F2251F" w:rsidP="002C2741"/>
    <w:p w14:paraId="33C710B9" w14:textId="495EFE98" w:rsidR="00F2251F" w:rsidRPr="00CA3001" w:rsidRDefault="00F2251F" w:rsidP="002C2741">
      <w:pPr>
        <w:rPr>
          <w:b/>
          <w:bCs/>
        </w:rPr>
      </w:pPr>
      <w:r w:rsidRPr="00CA3001">
        <w:rPr>
          <w:b/>
          <w:bCs/>
        </w:rPr>
        <w:t>Task 1</w:t>
      </w:r>
      <w:r w:rsidR="00556F57">
        <w:rPr>
          <w:b/>
          <w:bCs/>
        </w:rPr>
        <w:t xml:space="preserve"> Compare Situational Reports</w:t>
      </w:r>
    </w:p>
    <w:p w14:paraId="0C953A0F" w14:textId="77777777" w:rsidR="00F2251F" w:rsidRDefault="00F2251F" w:rsidP="002C2741"/>
    <w:p w14:paraId="7B613FF0" w14:textId="7C0261A9" w:rsidR="00F2251F" w:rsidRDefault="00F2251F" w:rsidP="002C2741">
      <w:r>
        <w:t>View the sitrep template provided by the Australian Cyber Security Centre</w:t>
      </w:r>
      <w:r w:rsidR="00CA3001">
        <w:t xml:space="preserve"> (ACSC)</w:t>
      </w:r>
      <w:r>
        <w:t xml:space="preserve"> on page 37 from this link:</w:t>
      </w:r>
    </w:p>
    <w:p w14:paraId="2C7089FA" w14:textId="23C27219" w:rsidR="00F2251F" w:rsidRDefault="00F2251F" w:rsidP="002C2741">
      <w:r>
        <w:rPr>
          <w:noProof/>
        </w:rPr>
        <mc:AlternateContent>
          <mc:Choice Requires="wps">
            <w:drawing>
              <wp:anchor distT="0" distB="0" distL="114300" distR="114300" simplePos="0" relativeHeight="251659264" behindDoc="0" locked="0" layoutInCell="1" allowOverlap="1" wp14:anchorId="759FDBCE" wp14:editId="54C32861">
                <wp:simplePos x="0" y="0"/>
                <wp:positionH relativeFrom="column">
                  <wp:posOffset>-29210</wp:posOffset>
                </wp:positionH>
                <wp:positionV relativeFrom="paragraph">
                  <wp:posOffset>100330</wp:posOffset>
                </wp:positionV>
                <wp:extent cx="5379720" cy="563880"/>
                <wp:effectExtent l="0" t="0" r="11430" b="26670"/>
                <wp:wrapNone/>
                <wp:docPr id="1858656135" name="Rectangle: Rounded Corners 1"/>
                <wp:cNvGraphicFramePr/>
                <a:graphic xmlns:a="http://schemas.openxmlformats.org/drawingml/2006/main">
                  <a:graphicData uri="http://schemas.microsoft.com/office/word/2010/wordprocessingShape">
                    <wps:wsp>
                      <wps:cNvSpPr/>
                      <wps:spPr>
                        <a:xfrm>
                          <a:off x="0" y="0"/>
                          <a:ext cx="5379720" cy="563880"/>
                        </a:xfrm>
                        <a:prstGeom prst="round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AE80EA" id="Rectangle: Rounded Corners 1" o:spid="_x0000_s1026" style="position:absolute;margin-left:-2.3pt;margin-top:7.9pt;width:423.6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" filled="f" strokecolor="#0f9ed5 [3207]"/>
            </w:pict>
          </mc:Fallback>
        </mc:AlternateContent>
      </w:r>
    </w:p>
    <w:p w14:paraId="439EB8ED" w14:textId="0FCEDBED" w:rsidR="00F2251F" w:rsidRDefault="00F2251F" w:rsidP="002C2741">
      <w:r w:rsidRPr="00F2251F">
        <w:t>https://www.cyber.gov.au/sites/default/files/2023-03/ACSC%20Cyber%20Incident%20Response%20Plan%20Guidance_A4.pdf</w:t>
      </w:r>
    </w:p>
    <w:p w14:paraId="0CA29612" w14:textId="77777777" w:rsidR="00F2251F" w:rsidRDefault="00F2251F" w:rsidP="002C2741"/>
    <w:p w14:paraId="7F77046D" w14:textId="77777777" w:rsidR="00F2251F" w:rsidRDefault="00F2251F" w:rsidP="002C2741"/>
    <w:p w14:paraId="3A8D5530" w14:textId="1DDC9469" w:rsidR="00F2251F" w:rsidRDefault="00F2251F" w:rsidP="002C2741">
      <w:r>
        <w:t xml:space="preserve">Consider each field from </w:t>
      </w:r>
      <w:r w:rsidRPr="00F2251F">
        <w:rPr>
          <w:i/>
          <w:iCs/>
        </w:rPr>
        <w:t>Date and Time incident detected</w:t>
      </w:r>
      <w:r>
        <w:t xml:space="preserve"> to </w:t>
      </w:r>
      <w:r w:rsidRPr="00F2251F">
        <w:rPr>
          <w:i/>
          <w:iCs/>
        </w:rPr>
        <w:t>Date and Time of next update</w:t>
      </w:r>
      <w:r>
        <w:t xml:space="preserve">. </w:t>
      </w:r>
      <w:r w:rsidR="00CA3001">
        <w:t xml:space="preserve">Compare the ACSC template with Assignment 2 file titled </w:t>
      </w:r>
      <w:r w:rsidR="00CA3001" w:rsidRPr="00CA3001">
        <w:rPr>
          <w:i/>
          <w:iCs/>
        </w:rPr>
        <w:t>Part B Incident Situational Report.docx</w:t>
      </w:r>
      <w:r w:rsidR="00CA3001">
        <w:t>, and answer the following question:</w:t>
      </w:r>
    </w:p>
    <w:p w14:paraId="6766A9E7" w14:textId="77777777" w:rsidR="00CA3001" w:rsidRDefault="00CA3001" w:rsidP="002C2741"/>
    <w:p w14:paraId="25BA5CFA" w14:textId="10819A62" w:rsidR="00F2251F" w:rsidRPr="00CA3001" w:rsidRDefault="00CA3001" w:rsidP="00CA3001">
      <w:pPr>
        <w:pStyle w:val="ListParagraph"/>
        <w:numPr>
          <w:ilvl w:val="0"/>
          <w:numId w:val="63"/>
        </w:numPr>
        <w:rPr>
          <w:rFonts w:ascii="Times New Roman" w:hAnsi="Times New Roman" w:cs="Times New Roman"/>
          <w:b/>
          <w:bCs/>
        </w:rPr>
      </w:pPr>
      <w:r w:rsidRPr="00CA3001">
        <w:rPr>
          <w:rFonts w:ascii="Times New Roman" w:hAnsi="Times New Roman" w:cs="Times New Roman"/>
          <w:b/>
          <w:bCs/>
          <w:sz w:val="24"/>
          <w:szCs w:val="24"/>
        </w:rPr>
        <w:t>What are the main differences between these two sitreps?</w:t>
      </w:r>
    </w:p>
    <w:p w14:paraId="79ADDA52" w14:textId="33DC93D9" w:rsidR="00CA3001" w:rsidRDefault="00CA3001" w:rsidP="00CA3001">
      <w:r w:rsidRPr="0099225C">
        <w:rPr>
          <w:noProof/>
        </w:rPr>
        <mc:AlternateContent>
          <mc:Choice Requires="wps">
            <w:drawing>
              <wp:inline distT="0" distB="0" distL="0" distR="0" wp14:anchorId="3020B50A" wp14:editId="2B7E42E4">
                <wp:extent cx="5274310" cy="1176655"/>
                <wp:effectExtent l="0" t="0" r="21590" b="23495"/>
                <wp:docPr id="20302248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76655"/>
                        </a:xfrm>
                        <a:prstGeom prst="roundRect">
                          <a:avLst>
                            <a:gd name="adj" fmla="val 16667"/>
                          </a:avLst>
                        </a:prstGeom>
                        <a:solidFill>
                          <a:srgbClr val="FFFFFF"/>
                        </a:solidFill>
                        <a:ln w="9525">
                          <a:solidFill>
                            <a:srgbClr val="000000"/>
                          </a:solidFill>
                          <a:round/>
                          <a:headEnd/>
                          <a:tailEnd/>
                        </a:ln>
                      </wps:spPr>
                      <wps:txbx>
                        <w:txbxContent>
                          <w:p w14:paraId="3A74D1BF" w14:textId="5F9C3FC9" w:rsidR="00CA3001" w:rsidRDefault="00CA3001" w:rsidP="00CA3001">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Pr>
                                <w:rFonts w:ascii="Comic Sans MS" w:hAnsi="Comic Sans MS"/>
                                <w:i/>
                                <w:color w:val="FF0000"/>
                                <w:sz w:val="22"/>
                                <w:szCs w:val="22"/>
                              </w:rPr>
                              <w:t>ACSC provides a general update across key information areas</w:t>
                            </w:r>
                          </w:p>
                          <w:p w14:paraId="485FD1DE" w14:textId="0982C80F" w:rsidR="00CA3001" w:rsidRDefault="00CA3001" w:rsidP="00CA3001">
                            <w:pPr>
                              <w:rPr>
                                <w:rFonts w:ascii="Comic Sans MS" w:hAnsi="Comic Sans MS"/>
                                <w:i/>
                                <w:color w:val="FF0000"/>
                                <w:sz w:val="22"/>
                                <w:szCs w:val="22"/>
                              </w:rPr>
                            </w:pPr>
                            <w:r>
                              <w:rPr>
                                <w:rFonts w:ascii="Comic Sans MS" w:hAnsi="Comic Sans MS"/>
                                <w:i/>
                                <w:color w:val="FF0000"/>
                                <w:sz w:val="22"/>
                                <w:szCs w:val="22"/>
                              </w:rPr>
                              <w:t>- Part B has focus on understanding technical elements identified</w:t>
                            </w:r>
                          </w:p>
                          <w:p w14:paraId="63AAD5BC" w14:textId="1091E0E4" w:rsidR="00CA3001" w:rsidRPr="00D80166" w:rsidRDefault="00CA3001" w:rsidP="00CA3001">
                            <w:pPr>
                              <w:rPr>
                                <w:rFonts w:ascii="Comic Sans MS" w:hAnsi="Comic Sans MS"/>
                                <w:i/>
                                <w:color w:val="FF0000"/>
                                <w:sz w:val="22"/>
                                <w:szCs w:val="22"/>
                              </w:rPr>
                            </w:pPr>
                            <w:r>
                              <w:rPr>
                                <w:rFonts w:ascii="Comic Sans MS" w:hAnsi="Comic Sans MS"/>
                                <w:i/>
                                <w:color w:val="FF0000"/>
                                <w:sz w:val="22"/>
                                <w:szCs w:val="22"/>
                              </w:rPr>
                              <w:t>Likely Part by is for a technical audience</w:t>
                            </w:r>
                          </w:p>
                          <w:p w14:paraId="2E9F646E" w14:textId="77777777" w:rsidR="00CA3001" w:rsidRPr="00F11476" w:rsidRDefault="00CA3001" w:rsidP="00CA3001">
                            <w:pPr>
                              <w:rPr>
                                <w:rFonts w:ascii="Comic Sans MS" w:hAnsi="Comic Sans MS"/>
                                <w:i/>
                                <w:color w:val="FF0000"/>
                              </w:rPr>
                            </w:pPr>
                          </w:p>
                        </w:txbxContent>
                      </wps:txbx>
                      <wps:bodyPr rot="0" vert="horz" wrap="square" lIns="91440" tIns="45720" rIns="91440" bIns="45720" anchor="t" anchorCtr="0" upright="1">
                        <a:noAutofit/>
                      </wps:bodyPr>
                    </wps:wsp>
                  </a:graphicData>
                </a:graphic>
              </wp:inline>
            </w:drawing>
          </mc:Choice>
          <mc:Fallback>
            <w:pict>
              <v:roundrect w14:anchorId="3020B50A" id="矩形: 圆角 38" o:spid="_x0000_s1027" style="width:415.3pt;height:92.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">
                <v:textbox>
                  <w:txbxContent>
                    <w:p w14:paraId="3A74D1BF" w14:textId="5F9C3FC9" w:rsidR="00CA3001" w:rsidRDefault="00CA3001" w:rsidP="00CA3001">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Pr>
                          <w:rFonts w:ascii="Comic Sans MS" w:hAnsi="Comic Sans MS"/>
                          <w:i/>
                          <w:color w:val="FF0000"/>
                          <w:sz w:val="22"/>
                          <w:szCs w:val="22"/>
                        </w:rPr>
                        <w:t>ACSC provides a general update across key information areas</w:t>
                      </w:r>
                    </w:p>
                    <w:p w14:paraId="485FD1DE" w14:textId="0982C80F" w:rsidR="00CA3001" w:rsidRDefault="00CA3001" w:rsidP="00CA3001">
                      <w:pPr>
                        <w:rPr>
                          <w:rFonts w:ascii="Comic Sans MS" w:hAnsi="Comic Sans MS"/>
                          <w:i/>
                          <w:color w:val="FF0000"/>
                          <w:sz w:val="22"/>
                          <w:szCs w:val="22"/>
                        </w:rPr>
                      </w:pPr>
                      <w:r>
                        <w:rPr>
                          <w:rFonts w:ascii="Comic Sans MS" w:hAnsi="Comic Sans MS"/>
                          <w:i/>
                          <w:color w:val="FF0000"/>
                          <w:sz w:val="22"/>
                          <w:szCs w:val="22"/>
                        </w:rPr>
                        <w:t>- Part B has focus on understanding technical elements identified</w:t>
                      </w:r>
                    </w:p>
                    <w:p w14:paraId="63AAD5BC" w14:textId="1091E0E4" w:rsidR="00CA3001" w:rsidRPr="00D80166" w:rsidRDefault="00CA3001" w:rsidP="00CA3001">
                      <w:pPr>
                        <w:rPr>
                          <w:rFonts w:ascii="Comic Sans MS" w:hAnsi="Comic Sans MS"/>
                          <w:i/>
                          <w:color w:val="FF0000"/>
                          <w:sz w:val="22"/>
                          <w:szCs w:val="22"/>
                        </w:rPr>
                      </w:pPr>
                      <w:r>
                        <w:rPr>
                          <w:rFonts w:ascii="Comic Sans MS" w:hAnsi="Comic Sans MS"/>
                          <w:i/>
                          <w:color w:val="FF0000"/>
                          <w:sz w:val="22"/>
                          <w:szCs w:val="22"/>
                        </w:rPr>
                        <w:t>Likely Part by is for a technical audience</w:t>
                      </w:r>
                    </w:p>
                    <w:p w14:paraId="2E9F646E" w14:textId="77777777" w:rsidR="00CA3001" w:rsidRPr="00F11476" w:rsidRDefault="00CA3001" w:rsidP="00CA3001">
                      <w:pPr>
                        <w:rPr>
                          <w:rFonts w:ascii="Comic Sans MS" w:hAnsi="Comic Sans MS"/>
                          <w:i/>
                          <w:color w:val="FF0000"/>
                        </w:rPr>
                      </w:pPr>
                    </w:p>
                  </w:txbxContent>
                </v:textbox>
                <w10:anchorlock/>
              </v:roundrect>
            </w:pict>
          </mc:Fallback>
        </mc:AlternateContent>
      </w:r>
    </w:p>
    <w:p w14:paraId="12D1C7C8" w14:textId="562D7EEF" w:rsidR="00CA3001" w:rsidRDefault="00CA3001" w:rsidP="00CA3001">
      <w:pPr>
        <w:rPr>
          <w:iCs/>
        </w:rPr>
      </w:pPr>
    </w:p>
    <w:p w14:paraId="03123D73" w14:textId="77777777" w:rsidR="00CA3001" w:rsidRPr="00CA3001" w:rsidRDefault="00CA3001" w:rsidP="00CA3001">
      <w:pPr>
        <w:rPr>
          <w:iCs/>
        </w:rPr>
      </w:pPr>
    </w:p>
    <w:p w14:paraId="4AF36EF1" w14:textId="1BA78409" w:rsidR="00F2251F" w:rsidRPr="00556F57" w:rsidRDefault="00B03254" w:rsidP="002C2741">
      <w:pPr>
        <w:rPr>
          <w:b/>
          <w:bCs/>
        </w:rPr>
      </w:pPr>
      <w:r w:rsidRPr="00556F57">
        <w:rPr>
          <w:b/>
          <w:bCs/>
        </w:rPr>
        <w:t>Task 2</w:t>
      </w:r>
      <w:r w:rsidR="00556F57" w:rsidRPr="00556F57">
        <w:rPr>
          <w:b/>
          <w:bCs/>
        </w:rPr>
        <w:t xml:space="preserve"> Identify incident information</w:t>
      </w:r>
    </w:p>
    <w:p w14:paraId="653CF97A" w14:textId="77777777" w:rsidR="00B03254" w:rsidRDefault="00B03254" w:rsidP="002C2741"/>
    <w:p w14:paraId="5D172692" w14:textId="36BF5A79" w:rsidR="00B03254" w:rsidRDefault="00B03254" w:rsidP="002C2741">
      <w:r>
        <w:t xml:space="preserve">Threat advisories are provided by many different stakeholders, often these are released by government agencies and cyber security vendors. They document an incident or campaign attributed to a given threat actor. While not all the same, they often document what occurred, provide information regarding indicators of compromise and tactics, techniques and procedures demonstrated by the threat actor. </w:t>
      </w:r>
    </w:p>
    <w:p w14:paraId="744A74B4" w14:textId="77777777" w:rsidR="00B03254" w:rsidRDefault="00B03254" w:rsidP="002C2741"/>
    <w:p w14:paraId="38EC0B13" w14:textId="7EF928DF" w:rsidR="00B03254" w:rsidRDefault="00B03254" w:rsidP="002C2741">
      <w:r>
        <w:t xml:space="preserve">A </w:t>
      </w:r>
      <w:proofErr w:type="gramStart"/>
      <w:r>
        <w:t>good sources</w:t>
      </w:r>
      <w:proofErr w:type="gramEnd"/>
      <w:r>
        <w:t xml:space="preserve"> for advisories can be found at the following link:</w:t>
      </w:r>
    </w:p>
    <w:p w14:paraId="13E5C1DD" w14:textId="77777777" w:rsidR="00B03254" w:rsidRDefault="00B03254" w:rsidP="002C2741"/>
    <w:p w14:paraId="05660423" w14:textId="18FEE688" w:rsidR="00B03254" w:rsidRDefault="00B03254" w:rsidP="002C2741">
      <w:r>
        <w:t xml:space="preserve">ACSC: </w:t>
      </w:r>
      <w:r w:rsidRPr="00B03254">
        <w:t>https://www.cyber.gov.au/about-us/view-all-content/alerts-and-advisories</w:t>
      </w:r>
    </w:p>
    <w:p w14:paraId="3B0A6C12" w14:textId="25B6DA68" w:rsidR="00B03254" w:rsidRDefault="00B03254" w:rsidP="002C2741">
      <w:r>
        <w:t>Scroll down to All alerts and advisories</w:t>
      </w:r>
    </w:p>
    <w:p w14:paraId="68EA2252" w14:textId="3F9F283F" w:rsidR="00B03254" w:rsidRDefault="00B03254" w:rsidP="002C2741">
      <w:r>
        <w:rPr>
          <w:noProof/>
        </w:rPr>
        <w:lastRenderedPageBreak/>
        <mc:AlternateContent>
          <mc:Choice Requires="wps">
            <w:drawing>
              <wp:anchor distT="0" distB="0" distL="114300" distR="114300" simplePos="0" relativeHeight="251660288" behindDoc="0" locked="0" layoutInCell="1" allowOverlap="1" wp14:anchorId="57D7DFE9" wp14:editId="01F653DE">
                <wp:simplePos x="0" y="0"/>
                <wp:positionH relativeFrom="column">
                  <wp:posOffset>1798320</wp:posOffset>
                </wp:positionH>
                <wp:positionV relativeFrom="paragraph">
                  <wp:posOffset>1234440</wp:posOffset>
                </wp:positionV>
                <wp:extent cx="2781300" cy="419100"/>
                <wp:effectExtent l="0" t="57150" r="19050" b="19050"/>
                <wp:wrapNone/>
                <wp:docPr id="1947128154" name="Straight Arrow Connector 2"/>
                <wp:cNvGraphicFramePr/>
                <a:graphic xmlns:a="http://schemas.openxmlformats.org/drawingml/2006/main">
                  <a:graphicData uri="http://schemas.microsoft.com/office/word/2010/wordprocessingShape">
                    <wps:wsp>
                      <wps:cNvCnPr/>
                      <wps:spPr>
                        <a:xfrm flipV="1">
                          <a:off x="0" y="0"/>
                          <a:ext cx="2781300" cy="419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27AEDE" id="_x0000_t32" coordsize="21600,21600" o:spt="32" o:oned="t" path="m,l21600,21600e" filled="f">
                <v:path arrowok="t" fillok="f" o:connecttype="none"/>
                <o:lock v:ext="edit" shapetype="t"/>
              </v:shapetype>
              <v:shape id="Straight Arrow Connector 2" o:spid="_x0000_s1026" type="#_x0000_t32" style="position:absolute;margin-left:141.6pt;margin-top:97.2pt;width:219pt;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" strokecolor="red" strokeweight=".5pt">
                <v:stroke endarrow="block" joinstyle="miter"/>
              </v:shape>
            </w:pict>
          </mc:Fallback>
        </mc:AlternateContent>
      </w:r>
      <w:r>
        <w:rPr>
          <w:noProof/>
        </w:rPr>
        <w:drawing>
          <wp:inline distT="0" distB="0" distL="0" distR="0" wp14:anchorId="001421AB" wp14:editId="1DFA4AE7">
            <wp:extent cx="5274310" cy="1559560"/>
            <wp:effectExtent l="0" t="0" r="2540" b="2540"/>
            <wp:docPr id="1959129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29019" name="Picture 1" descr="A screenshot of a computer&#10;&#10;Description automatically generated"/>
                    <pic:cNvPicPr/>
                  </pic:nvPicPr>
                  <pic:blipFill>
                    <a:blip r:embed="rId7"/>
                    <a:stretch>
                      <a:fillRect/>
                    </a:stretch>
                  </pic:blipFill>
                  <pic:spPr>
                    <a:xfrm>
                      <a:off x="0" y="0"/>
                      <a:ext cx="5274310" cy="1559560"/>
                    </a:xfrm>
                    <a:prstGeom prst="rect">
                      <a:avLst/>
                    </a:prstGeom>
                  </pic:spPr>
                </pic:pic>
              </a:graphicData>
            </a:graphic>
          </wp:inline>
        </w:drawing>
      </w:r>
    </w:p>
    <w:p w14:paraId="09503D2D" w14:textId="0990FCD0" w:rsidR="00B03254" w:rsidRDefault="00B03254" w:rsidP="002C2741">
      <w:r>
        <w:t>Chose the type of advisory</w:t>
      </w:r>
    </w:p>
    <w:p w14:paraId="0C2B6521" w14:textId="4DDCBC63" w:rsidR="00B03254" w:rsidRDefault="00B03254" w:rsidP="002C2741">
      <w:r>
        <w:rPr>
          <w:noProof/>
        </w:rPr>
        <w:drawing>
          <wp:inline distT="0" distB="0" distL="0" distR="0" wp14:anchorId="2833EEEB" wp14:editId="58F95E50">
            <wp:extent cx="5274310" cy="1400175"/>
            <wp:effectExtent l="0" t="0" r="2540" b="9525"/>
            <wp:docPr id="1959835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35967" name="Picture 1" descr="A screenshot of a computer&#10;&#10;Description automatically generated"/>
                    <pic:cNvPicPr/>
                  </pic:nvPicPr>
                  <pic:blipFill>
                    <a:blip r:embed="rId8"/>
                    <a:stretch>
                      <a:fillRect/>
                    </a:stretch>
                  </pic:blipFill>
                  <pic:spPr>
                    <a:xfrm>
                      <a:off x="0" y="0"/>
                      <a:ext cx="5274310" cy="1400175"/>
                    </a:xfrm>
                    <a:prstGeom prst="rect">
                      <a:avLst/>
                    </a:prstGeom>
                  </pic:spPr>
                </pic:pic>
              </a:graphicData>
            </a:graphic>
          </wp:inline>
        </w:drawing>
      </w:r>
    </w:p>
    <w:p w14:paraId="1E6D8DD3" w14:textId="2863BF9F" w:rsidR="00B03254" w:rsidRDefault="00B03254" w:rsidP="002C2741">
      <w:r>
        <w:t xml:space="preserve">A range of threat advisories are provided outlining threat actor campaigns. </w:t>
      </w:r>
    </w:p>
    <w:p w14:paraId="3FC16BEF" w14:textId="77777777" w:rsidR="00B03254" w:rsidRDefault="00B03254" w:rsidP="002C2741"/>
    <w:p w14:paraId="280CDFC0" w14:textId="77777777" w:rsidR="00B03254" w:rsidRDefault="00B03254" w:rsidP="002C2741">
      <w:r>
        <w:t>Other advisories can be found at:</w:t>
      </w:r>
    </w:p>
    <w:p w14:paraId="7A4F8FE3" w14:textId="77777777" w:rsidR="00B03254" w:rsidRDefault="00B03254" w:rsidP="002C2741"/>
    <w:p w14:paraId="2E740CC3" w14:textId="3A065EF4" w:rsidR="00B03254" w:rsidRDefault="00B03254" w:rsidP="002C2741">
      <w:r>
        <w:t xml:space="preserve">CISA: </w:t>
      </w:r>
      <w:r w:rsidRPr="00B03254">
        <w:t>https://www.cisa.gov/news-events/cybersecurity-advisories</w:t>
      </w:r>
    </w:p>
    <w:p w14:paraId="346B84EB" w14:textId="77777777" w:rsidR="00B03254" w:rsidRDefault="00B03254" w:rsidP="002C2741"/>
    <w:p w14:paraId="5FBF7F1A" w14:textId="77777777" w:rsidR="00B03254" w:rsidRDefault="00B03254" w:rsidP="002C2741">
      <w:r>
        <w:t>Filter the advisory type as follows:</w:t>
      </w:r>
    </w:p>
    <w:p w14:paraId="65874972" w14:textId="1F353DDE" w:rsidR="00B03254" w:rsidRDefault="00B03254" w:rsidP="002C2741">
      <w:r>
        <w:rPr>
          <w:noProof/>
        </w:rPr>
        <w:drawing>
          <wp:inline distT="0" distB="0" distL="0" distR="0" wp14:anchorId="5893210C" wp14:editId="449A8BEB">
            <wp:extent cx="3514725" cy="3200400"/>
            <wp:effectExtent l="0" t="0" r="9525" b="0"/>
            <wp:docPr id="910221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21562" name="Picture 1" descr="A screenshot of a computer&#10;&#10;Description automatically generated"/>
                    <pic:cNvPicPr/>
                  </pic:nvPicPr>
                  <pic:blipFill>
                    <a:blip r:embed="rId9"/>
                    <a:stretch>
                      <a:fillRect/>
                    </a:stretch>
                  </pic:blipFill>
                  <pic:spPr>
                    <a:xfrm>
                      <a:off x="0" y="0"/>
                      <a:ext cx="3514725" cy="3200400"/>
                    </a:xfrm>
                    <a:prstGeom prst="rect">
                      <a:avLst/>
                    </a:prstGeom>
                  </pic:spPr>
                </pic:pic>
              </a:graphicData>
            </a:graphic>
          </wp:inline>
        </w:drawing>
      </w:r>
      <w:r>
        <w:t xml:space="preserve">  </w:t>
      </w:r>
    </w:p>
    <w:p w14:paraId="36D6F92F" w14:textId="702259E9" w:rsidR="00B03254" w:rsidRDefault="00B03254" w:rsidP="002C2741">
      <w:r>
        <w:t>Browse these advisories and choose one which interests you and contains a decent amount of information (avoid a page or two advisories). This advisory will be used to fill out a sitrep, so select well.</w:t>
      </w:r>
    </w:p>
    <w:p w14:paraId="6A03D63D" w14:textId="77777777" w:rsidR="00B03254" w:rsidRDefault="00B03254" w:rsidP="002C2741"/>
    <w:p w14:paraId="1AD72FDF" w14:textId="12B212D3" w:rsidR="00B03254" w:rsidRPr="00556F57" w:rsidRDefault="00B03254" w:rsidP="00B03254">
      <w:pPr>
        <w:pStyle w:val="ListParagraph"/>
        <w:numPr>
          <w:ilvl w:val="0"/>
          <w:numId w:val="64"/>
        </w:numPr>
        <w:rPr>
          <w:rFonts w:ascii="Times New Roman" w:hAnsi="Times New Roman" w:cs="Times New Roman"/>
          <w:b/>
          <w:bCs/>
          <w:sz w:val="24"/>
          <w:szCs w:val="24"/>
        </w:rPr>
      </w:pPr>
      <w:r w:rsidRPr="00556F57">
        <w:rPr>
          <w:rFonts w:ascii="Times New Roman" w:hAnsi="Times New Roman" w:cs="Times New Roman"/>
          <w:b/>
          <w:bCs/>
          <w:sz w:val="24"/>
          <w:szCs w:val="24"/>
        </w:rPr>
        <w:t>Which advisory did you select?</w:t>
      </w:r>
    </w:p>
    <w:p w14:paraId="235D398C" w14:textId="1B4D572F" w:rsidR="00B03254" w:rsidRDefault="00B03254" w:rsidP="00B03254">
      <w:r w:rsidRPr="0099225C">
        <w:rPr>
          <w:noProof/>
        </w:rPr>
        <w:lastRenderedPageBreak/>
        <mc:AlternateContent>
          <mc:Choice Requires="wps">
            <w:drawing>
              <wp:inline distT="0" distB="0" distL="0" distR="0" wp14:anchorId="011670EF" wp14:editId="07908CCB">
                <wp:extent cx="5274310" cy="1176655"/>
                <wp:effectExtent l="0" t="0" r="21590" b="23495"/>
                <wp:docPr id="28102193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76655"/>
                        </a:xfrm>
                        <a:prstGeom prst="roundRect">
                          <a:avLst>
                            <a:gd name="adj" fmla="val 16667"/>
                          </a:avLst>
                        </a:prstGeom>
                        <a:solidFill>
                          <a:srgbClr val="FFFFFF"/>
                        </a:solidFill>
                        <a:ln w="9525">
                          <a:solidFill>
                            <a:srgbClr val="000000"/>
                          </a:solidFill>
                          <a:round/>
                          <a:headEnd/>
                          <a:tailEnd/>
                        </a:ln>
                      </wps:spPr>
                      <wps:txbx>
                        <w:txbxContent>
                          <w:p w14:paraId="17917ED2" w14:textId="02F5EF90" w:rsidR="00B03254" w:rsidRPr="00D80166" w:rsidRDefault="00B03254" w:rsidP="00B03254">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Pr>
                                <w:rFonts w:ascii="Comic Sans MS" w:hAnsi="Comic Sans MS"/>
                                <w:i/>
                                <w:color w:val="FF0000"/>
                                <w:sz w:val="22"/>
                                <w:szCs w:val="22"/>
                              </w:rPr>
                              <w:t>Student to enter their chosen link</w:t>
                            </w:r>
                          </w:p>
                          <w:p w14:paraId="43BB0818" w14:textId="77777777" w:rsidR="00B03254" w:rsidRPr="00F11476" w:rsidRDefault="00B03254" w:rsidP="00B03254">
                            <w:pPr>
                              <w:rPr>
                                <w:rFonts w:ascii="Comic Sans MS" w:hAnsi="Comic Sans MS"/>
                                <w:i/>
                                <w:color w:val="FF0000"/>
                              </w:rPr>
                            </w:pPr>
                          </w:p>
                        </w:txbxContent>
                      </wps:txbx>
                      <wps:bodyPr rot="0" vert="horz" wrap="square" lIns="91440" tIns="45720" rIns="91440" bIns="45720" anchor="t" anchorCtr="0" upright="1">
                        <a:noAutofit/>
                      </wps:bodyPr>
                    </wps:wsp>
                  </a:graphicData>
                </a:graphic>
              </wp:inline>
            </w:drawing>
          </mc:Choice>
          <mc:Fallback>
            <w:pict>
              <v:roundrect w14:anchorId="011670EF" id="_x0000_s1028" style="width:415.3pt;height:92.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">
                <v:textbox>
                  <w:txbxContent>
                    <w:p w14:paraId="17917ED2" w14:textId="02F5EF90" w:rsidR="00B03254" w:rsidRPr="00D80166" w:rsidRDefault="00B03254" w:rsidP="00B03254">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Pr>
                          <w:rFonts w:ascii="Comic Sans MS" w:hAnsi="Comic Sans MS"/>
                          <w:i/>
                          <w:color w:val="FF0000"/>
                          <w:sz w:val="22"/>
                          <w:szCs w:val="22"/>
                        </w:rPr>
                        <w:t>Student to enter their chosen link</w:t>
                      </w:r>
                    </w:p>
                    <w:p w14:paraId="43BB0818" w14:textId="77777777" w:rsidR="00B03254" w:rsidRPr="00F11476" w:rsidRDefault="00B03254" w:rsidP="00B03254">
                      <w:pPr>
                        <w:rPr>
                          <w:rFonts w:ascii="Comic Sans MS" w:hAnsi="Comic Sans MS"/>
                          <w:i/>
                          <w:color w:val="FF0000"/>
                        </w:rPr>
                      </w:pPr>
                    </w:p>
                  </w:txbxContent>
                </v:textbox>
                <w10:anchorlock/>
              </v:roundrect>
            </w:pict>
          </mc:Fallback>
        </mc:AlternateContent>
      </w:r>
    </w:p>
    <w:p w14:paraId="12A20BBE" w14:textId="77777777" w:rsidR="00B03254" w:rsidRDefault="00B03254" w:rsidP="00B03254"/>
    <w:p w14:paraId="27598C5F" w14:textId="19267679" w:rsidR="00B03254" w:rsidRDefault="00B03254" w:rsidP="002C2741">
      <w:proofErr w:type="gramStart"/>
      <w:r>
        <w:t>This advisory forms</w:t>
      </w:r>
      <w:proofErr w:type="gramEnd"/>
      <w:r>
        <w:t xml:space="preserve"> part of the picture. Consider investigating other sources across the Internet. Often security vendors provide advisories also</w:t>
      </w:r>
      <w:r w:rsidR="00556F57">
        <w:t xml:space="preserve">. The following is an example link to Mandiant’s blog: </w:t>
      </w:r>
      <w:r w:rsidR="00556F57" w:rsidRPr="00556F57">
        <w:t>https://www.mandiant.com/resources/blog</w:t>
      </w:r>
    </w:p>
    <w:p w14:paraId="3D5E8C90" w14:textId="77777777" w:rsidR="00556F57" w:rsidRDefault="00556F57" w:rsidP="002C2741"/>
    <w:p w14:paraId="57135372" w14:textId="5C826A7D" w:rsidR="00556F57" w:rsidRDefault="00556F57" w:rsidP="002C2741">
      <w:r>
        <w:t>You may also find information on news websites and across the Internet in general.</w:t>
      </w:r>
    </w:p>
    <w:p w14:paraId="0C00C461" w14:textId="77777777" w:rsidR="00556F57" w:rsidRDefault="00556F57" w:rsidP="002C2741"/>
    <w:p w14:paraId="1E7E1F8F" w14:textId="6B6D28CD" w:rsidR="00556F57" w:rsidRPr="00556F57" w:rsidRDefault="00556F57" w:rsidP="00556F57">
      <w:pPr>
        <w:pStyle w:val="ListParagraph"/>
        <w:numPr>
          <w:ilvl w:val="0"/>
          <w:numId w:val="64"/>
        </w:numPr>
        <w:rPr>
          <w:rFonts w:ascii="Times New Roman" w:hAnsi="Times New Roman" w:cs="Times New Roman"/>
          <w:b/>
          <w:bCs/>
          <w:sz w:val="24"/>
          <w:szCs w:val="24"/>
        </w:rPr>
      </w:pPr>
      <w:r w:rsidRPr="00556F57">
        <w:rPr>
          <w:rFonts w:ascii="Times New Roman" w:hAnsi="Times New Roman" w:cs="Times New Roman"/>
          <w:b/>
          <w:bCs/>
          <w:sz w:val="24"/>
          <w:szCs w:val="24"/>
        </w:rPr>
        <w:t>What other resources can you find about the threat you have been investigating</w:t>
      </w:r>
    </w:p>
    <w:p w14:paraId="62C773EE" w14:textId="3BE87697" w:rsidR="00F2251F" w:rsidRDefault="00556F57" w:rsidP="002C2741">
      <w:r w:rsidRPr="0099225C">
        <w:rPr>
          <w:noProof/>
        </w:rPr>
        <mc:AlternateContent>
          <mc:Choice Requires="wps">
            <w:drawing>
              <wp:inline distT="0" distB="0" distL="0" distR="0" wp14:anchorId="601A5878" wp14:editId="63DC0E37">
                <wp:extent cx="5274310" cy="1176655"/>
                <wp:effectExtent l="0" t="0" r="21590" b="23495"/>
                <wp:docPr id="108376239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76655"/>
                        </a:xfrm>
                        <a:prstGeom prst="roundRect">
                          <a:avLst>
                            <a:gd name="adj" fmla="val 16667"/>
                          </a:avLst>
                        </a:prstGeom>
                        <a:solidFill>
                          <a:srgbClr val="FFFFFF"/>
                        </a:solidFill>
                        <a:ln w="9525">
                          <a:solidFill>
                            <a:srgbClr val="000000"/>
                          </a:solidFill>
                          <a:round/>
                          <a:headEnd/>
                          <a:tailEnd/>
                        </a:ln>
                      </wps:spPr>
                      <wps:txbx>
                        <w:txbxContent>
                          <w:p w14:paraId="1F0726BF" w14:textId="0C1A414E" w:rsidR="00556F57" w:rsidRPr="00D80166" w:rsidRDefault="00556F57" w:rsidP="00556F57">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Pr>
                                <w:rFonts w:ascii="Comic Sans MS" w:hAnsi="Comic Sans MS"/>
                                <w:i/>
                                <w:color w:val="FF0000"/>
                                <w:sz w:val="22"/>
                                <w:szCs w:val="22"/>
                              </w:rPr>
                              <w:t>Student to enter their chosen links</w:t>
                            </w:r>
                          </w:p>
                          <w:p w14:paraId="706638C3" w14:textId="77777777" w:rsidR="00556F57" w:rsidRPr="00F11476" w:rsidRDefault="00556F57" w:rsidP="00556F57">
                            <w:pPr>
                              <w:rPr>
                                <w:rFonts w:ascii="Comic Sans MS" w:hAnsi="Comic Sans MS"/>
                                <w:i/>
                                <w:color w:val="FF0000"/>
                              </w:rPr>
                            </w:pPr>
                          </w:p>
                        </w:txbxContent>
                      </wps:txbx>
                      <wps:bodyPr rot="0" vert="horz" wrap="square" lIns="91440" tIns="45720" rIns="91440" bIns="45720" anchor="t" anchorCtr="0" upright="1">
                        <a:noAutofit/>
                      </wps:bodyPr>
                    </wps:wsp>
                  </a:graphicData>
                </a:graphic>
              </wp:inline>
            </w:drawing>
          </mc:Choice>
          <mc:Fallback>
            <w:pict>
              <v:roundrect w14:anchorId="601A5878" id="_x0000_s1029" style="width:415.3pt;height:92.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">
                <v:textbox>
                  <w:txbxContent>
                    <w:p w14:paraId="1F0726BF" w14:textId="0C1A414E" w:rsidR="00556F57" w:rsidRPr="00D80166" w:rsidRDefault="00556F57" w:rsidP="00556F57">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Pr>
                          <w:rFonts w:ascii="Comic Sans MS" w:hAnsi="Comic Sans MS"/>
                          <w:i/>
                          <w:color w:val="FF0000"/>
                          <w:sz w:val="22"/>
                          <w:szCs w:val="22"/>
                        </w:rPr>
                        <w:t>Student to enter their chosen links</w:t>
                      </w:r>
                    </w:p>
                    <w:p w14:paraId="706638C3" w14:textId="77777777" w:rsidR="00556F57" w:rsidRPr="00F11476" w:rsidRDefault="00556F57" w:rsidP="00556F57">
                      <w:pPr>
                        <w:rPr>
                          <w:rFonts w:ascii="Comic Sans MS" w:hAnsi="Comic Sans MS"/>
                          <w:i/>
                          <w:color w:val="FF0000"/>
                        </w:rPr>
                      </w:pPr>
                    </w:p>
                  </w:txbxContent>
                </v:textbox>
                <w10:anchorlock/>
              </v:roundrect>
            </w:pict>
          </mc:Fallback>
        </mc:AlternateContent>
      </w:r>
    </w:p>
    <w:p w14:paraId="4F096A04" w14:textId="77777777" w:rsidR="00F2251F" w:rsidRDefault="00F2251F" w:rsidP="002C2741"/>
    <w:p w14:paraId="0922A859" w14:textId="77777777" w:rsidR="00F2251F" w:rsidRDefault="00F2251F" w:rsidP="002C2741"/>
    <w:p w14:paraId="6BE17C1C" w14:textId="38F59C60" w:rsidR="00F2251F" w:rsidRPr="001B0296" w:rsidRDefault="00556F57" w:rsidP="002C2741">
      <w:pPr>
        <w:rPr>
          <w:b/>
          <w:bCs/>
        </w:rPr>
      </w:pPr>
      <w:r w:rsidRPr="001B0296">
        <w:rPr>
          <w:b/>
          <w:bCs/>
        </w:rPr>
        <w:t>Task 3 Write up your SITREP</w:t>
      </w:r>
    </w:p>
    <w:p w14:paraId="6D0A47E7" w14:textId="77777777" w:rsidR="00556F57" w:rsidRDefault="00556F57" w:rsidP="002C2741"/>
    <w:p w14:paraId="3973FA41" w14:textId="79EAB3A3" w:rsidR="00556F57" w:rsidRDefault="00556F57" w:rsidP="002C2741">
      <w:r>
        <w:t xml:space="preserve">With your collected information, it is time to take all the different knowledge and populate your SITREP template for Lab 10. You should be factual, concise but also informative with your writing. </w:t>
      </w:r>
    </w:p>
    <w:p w14:paraId="11DB2400" w14:textId="77777777" w:rsidR="00556F57" w:rsidRDefault="00556F57" w:rsidP="002C2741"/>
    <w:p w14:paraId="7A8A1528" w14:textId="77D0293D" w:rsidR="00556F57" w:rsidRDefault="00556F57" w:rsidP="002C2741">
      <w:r>
        <w:t>Your sitrep will also be for a manager or executive, so make sure you a not technical where you don’t need to be (</w:t>
      </w:r>
      <w:r w:rsidRPr="00556F57">
        <w:rPr>
          <w:i/>
          <w:iCs/>
        </w:rPr>
        <w:t>Hint</w:t>
      </w:r>
      <w:r>
        <w:t>, IoC and TTPs are technical areas).</w:t>
      </w:r>
    </w:p>
    <w:p w14:paraId="11B4B7CF" w14:textId="77777777" w:rsidR="00556F57" w:rsidRDefault="00556F57" w:rsidP="002C2741"/>
    <w:p w14:paraId="56033B3B" w14:textId="33E08570" w:rsidR="00556F57" w:rsidRPr="00556F57" w:rsidRDefault="00556F57" w:rsidP="00556F57">
      <w:pPr>
        <w:pStyle w:val="ListParagraph"/>
        <w:numPr>
          <w:ilvl w:val="0"/>
          <w:numId w:val="65"/>
        </w:numPr>
        <w:rPr>
          <w:rFonts w:ascii="Times New Roman" w:hAnsi="Times New Roman" w:cs="Times New Roman"/>
          <w:b/>
          <w:bCs/>
          <w:sz w:val="24"/>
          <w:szCs w:val="24"/>
        </w:rPr>
      </w:pPr>
      <w:r w:rsidRPr="00556F57">
        <w:rPr>
          <w:rFonts w:ascii="Times New Roman" w:hAnsi="Times New Roman" w:cs="Times New Roman"/>
          <w:b/>
          <w:bCs/>
          <w:sz w:val="24"/>
          <w:szCs w:val="24"/>
        </w:rPr>
        <w:t xml:space="preserve">Take your resources and write up your sitrep </w:t>
      </w:r>
    </w:p>
    <w:p w14:paraId="0F8D8035" w14:textId="63E4470C" w:rsidR="00556F57" w:rsidRPr="00556F57" w:rsidRDefault="00556F57" w:rsidP="00556F57">
      <w:pPr>
        <w:pStyle w:val="ListParagraph"/>
        <w:numPr>
          <w:ilvl w:val="0"/>
          <w:numId w:val="65"/>
        </w:numPr>
        <w:rPr>
          <w:rFonts w:ascii="Times New Roman" w:hAnsi="Times New Roman" w:cs="Times New Roman"/>
          <w:b/>
          <w:bCs/>
          <w:sz w:val="24"/>
          <w:szCs w:val="24"/>
        </w:rPr>
      </w:pPr>
      <w:r w:rsidRPr="00556F57">
        <w:rPr>
          <w:rFonts w:ascii="Times New Roman" w:hAnsi="Times New Roman" w:cs="Times New Roman"/>
          <w:b/>
          <w:bCs/>
          <w:sz w:val="24"/>
          <w:szCs w:val="24"/>
        </w:rPr>
        <w:t>Be concise, clear, informative with your information</w:t>
      </w:r>
    </w:p>
    <w:p w14:paraId="10408EB2" w14:textId="2006FBAE" w:rsidR="00556F57" w:rsidRDefault="00556F57" w:rsidP="00556F57">
      <w:pPr>
        <w:pStyle w:val="ListParagraph"/>
        <w:numPr>
          <w:ilvl w:val="0"/>
          <w:numId w:val="65"/>
        </w:numPr>
      </w:pPr>
      <w:r w:rsidRPr="00556F57">
        <w:rPr>
          <w:rFonts w:ascii="Times New Roman" w:hAnsi="Times New Roman" w:cs="Times New Roman"/>
          <w:b/>
          <w:bCs/>
          <w:sz w:val="24"/>
          <w:szCs w:val="24"/>
        </w:rPr>
        <w:t>Don’t be overly technical where you don’t need to be</w:t>
      </w:r>
    </w:p>
    <w:sectPr w:rsidR="00556F57">
      <w:headerReference w:type="default" r:id="rId10"/>
      <w:footerReference w:type="default" r:id="rId11"/>
      <w:pgSz w:w="11906" w:h="16838"/>
      <w:pgMar w:top="1440" w:right="1800" w:bottom="1440" w:left="1800" w:header="708"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85C14" w14:textId="77777777" w:rsidR="00B348E9" w:rsidRDefault="00B348E9">
      <w:r>
        <w:separator/>
      </w:r>
    </w:p>
  </w:endnote>
  <w:endnote w:type="continuationSeparator" w:id="0">
    <w:p w14:paraId="20E8BCB5" w14:textId="77777777" w:rsidR="00B348E9" w:rsidRDefault="00B348E9">
      <w:r>
        <w:continuationSeparator/>
      </w:r>
    </w:p>
  </w:endnote>
  <w:endnote w:type="continuationNotice" w:id="1">
    <w:p w14:paraId="540736D3" w14:textId="77777777" w:rsidR="00B348E9" w:rsidRDefault="00B348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97C47" w14:textId="7A9A3B9C" w:rsidR="00EB19C9" w:rsidRDefault="00B065DA">
    <w:pPr>
      <w:pStyle w:val="Footer"/>
      <w:ind w:right="360"/>
    </w:pPr>
    <w:r>
      <w:rPr>
        <w:noProof/>
      </w:rPr>
      <mc:AlternateContent>
        <mc:Choice Requires="wps">
          <w:drawing>
            <wp:anchor distT="0" distB="0" distL="0" distR="0" simplePos="0" relativeHeight="251658243" behindDoc="0" locked="0" layoutInCell="1" allowOverlap="1" wp14:anchorId="35D7F7BA" wp14:editId="40289656">
              <wp:simplePos x="0" y="0"/>
              <wp:positionH relativeFrom="page">
                <wp:posOffset>5929630</wp:posOffset>
              </wp:positionH>
              <wp:positionV relativeFrom="paragraph">
                <wp:posOffset>635</wp:posOffset>
              </wp:positionV>
              <wp:extent cx="485775" cy="173355"/>
              <wp:effectExtent l="5080" t="5715" r="4445" b="1905"/>
              <wp:wrapSquare wrapText="largest"/>
              <wp:docPr id="14388369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7F7BA" id="_x0000_t202" coordsize="21600,21600" o:spt="202" path="m,l,21600r21600,l21600,xe">
              <v:stroke joinstyle="miter"/>
              <v:path gradientshapeok="t" o:connecttype="rect"/>
            </v:shapetype>
            <v:shape id="Text Box 5" o:spid="_x0000_s1030" type="#_x0000_t202" style="position:absolute;margin-left:466.9pt;margin-top:.05pt;width:38.25pt;height:13.65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" stroked="f">
              <v:fill opacity="0"/>
              <v:textbox inset="0,0,0,0">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v:textbox>
              <w10:wrap type="square" side="largest" anchorx="page"/>
            </v:shape>
          </w:pict>
        </mc:Fallback>
      </mc:AlternateContent>
    </w:r>
    <w:r w:rsidR="00057682">
      <w:t>COS</w:t>
    </w:r>
    <w:r w:rsidR="00942DF4">
      <w:t>30015</w:t>
    </w:r>
    <w:r w:rsidR="00EB19C9">
      <w:rPr>
        <w:i/>
      </w:rPr>
      <w:t xml:space="preserve"> Lab </w:t>
    </w:r>
    <w:r w:rsidR="00821FEE">
      <w:rPr>
        <w:rFonts w:hint="eastAsia"/>
        <w:i/>
        <w:lang w:eastAsia="zh-CN"/>
      </w:rPr>
      <w:t>10</w:t>
    </w:r>
    <w:r w:rsidR="00EB19C9">
      <w:rPr>
        <w:i/>
      </w:rPr>
      <w:t xml:space="preserve"> (week </w:t>
    </w:r>
    <w:r w:rsidR="00821FEE">
      <w:rPr>
        <w:rFonts w:hint="eastAsia"/>
        <w:i/>
        <w:lang w:eastAsia="zh-CN"/>
      </w:rPr>
      <w:t>10</w:t>
    </w:r>
    <w:r w:rsidR="00EB19C9">
      <w:rPr>
        <w:i/>
      </w:rPr>
      <w:t>)</w:t>
    </w:r>
  </w:p>
  <w:p w14:paraId="2D018E0E" w14:textId="77777777" w:rsidR="00EB19C9" w:rsidRDefault="00EB19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1BD1E" w14:textId="77777777" w:rsidR="00B348E9" w:rsidRDefault="00B348E9">
      <w:r>
        <w:separator/>
      </w:r>
    </w:p>
  </w:footnote>
  <w:footnote w:type="continuationSeparator" w:id="0">
    <w:p w14:paraId="2E542209" w14:textId="77777777" w:rsidR="00B348E9" w:rsidRDefault="00B348E9">
      <w:r>
        <w:continuationSeparator/>
      </w:r>
    </w:p>
  </w:footnote>
  <w:footnote w:type="continuationNotice" w:id="1">
    <w:p w14:paraId="65E8BD5C" w14:textId="77777777" w:rsidR="00B348E9" w:rsidRDefault="00B348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2F8FA" w14:textId="77777777" w:rsidR="00EB19C9" w:rsidRDefault="00EB19C9">
    <w:pPr>
      <w:pStyle w:val="Header"/>
    </w:pPr>
    <w:r>
      <w:rPr>
        <w:b/>
        <w:color w:val="000000"/>
      </w:rPr>
      <w:t xml:space="preserve">Name: ______________________________________ Student </w:t>
    </w:r>
    <w:proofErr w:type="gramStart"/>
    <w:r>
      <w:rPr>
        <w:b/>
        <w:color w:val="000000"/>
      </w:rPr>
      <w:t>ID:_</w:t>
    </w:r>
    <w:proofErr w:type="gramEnd"/>
    <w:r>
      <w:rPr>
        <w:b/>
        <w:color w:val="000000"/>
      </w:rPr>
      <w:t>_____________</w:t>
    </w:r>
    <w:r>
      <w:rPr>
        <w:b/>
        <w:color w:val="000000"/>
      </w:rPr>
      <w:br/>
    </w:r>
  </w:p>
  <w:p w14:paraId="3F365C85" w14:textId="77777777" w:rsidR="00EB19C9" w:rsidRDefault="00EB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red question mark on a white background&#10;&#10;Description automatically generated" style="width:168.5pt;height:168.5pt;visibility:visible;mso-wrap-style:square" o:bullet="t">
        <v:imagedata r:id="rId1" o:title="A red question mark on a white background&#10;&#10;Description automatically generated"/>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hint="default"/>
      </w:rPr>
    </w:lvl>
  </w:abstractNum>
  <w:abstractNum w:abstractNumId="3" w15:restartNumberingAfterBreak="0">
    <w:nsid w:val="00000004"/>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1115" w:hanging="360"/>
      </w:pPr>
      <w:rPr>
        <w:rFonts w:ascii="Symbol" w:hAnsi="Symbol" w:cs="Symbol" w:hint="default"/>
        <w:b/>
        <w:lang w:val="en-AU"/>
      </w:rPr>
    </w:lvl>
    <w:lvl w:ilvl="1">
      <w:start w:val="1"/>
      <w:numFmt w:val="lowerLetter"/>
      <w:lvlText w:val="%2."/>
      <w:lvlJc w:val="left"/>
      <w:pPr>
        <w:tabs>
          <w:tab w:val="num" w:pos="0"/>
        </w:tabs>
        <w:ind w:left="1835" w:hanging="360"/>
      </w:pPr>
      <w:rPr>
        <w:rFonts w:ascii="Symbol" w:hAnsi="Symbol" w:cs="Symbol" w:hint="default"/>
        <w:b/>
        <w:lang w:val="en-AU"/>
      </w:rPr>
    </w:lvl>
    <w:lvl w:ilvl="2">
      <w:start w:val="1"/>
      <w:numFmt w:val="lowerRoman"/>
      <w:lvlText w:val="%3."/>
      <w:lvlJc w:val="right"/>
      <w:pPr>
        <w:tabs>
          <w:tab w:val="num" w:pos="0"/>
        </w:tabs>
        <w:ind w:left="2555" w:hanging="180"/>
      </w:pPr>
      <w:rPr>
        <w:rFonts w:ascii="Symbol" w:hAnsi="Symbol" w:cs="Symbol" w:hint="default"/>
        <w:b/>
        <w:lang w:val="en-AU"/>
      </w:rPr>
    </w:lvl>
    <w:lvl w:ilvl="3">
      <w:start w:val="1"/>
      <w:numFmt w:val="decimal"/>
      <w:lvlText w:val="%4."/>
      <w:lvlJc w:val="left"/>
      <w:pPr>
        <w:tabs>
          <w:tab w:val="num" w:pos="0"/>
        </w:tabs>
        <w:ind w:left="3275" w:hanging="360"/>
      </w:pPr>
      <w:rPr>
        <w:rFonts w:ascii="Symbol" w:hAnsi="Symbol" w:cs="Symbol" w:hint="default"/>
        <w:b/>
        <w:lang w:val="en-AU"/>
      </w:rPr>
    </w:lvl>
    <w:lvl w:ilvl="4">
      <w:start w:val="1"/>
      <w:numFmt w:val="lowerLetter"/>
      <w:lvlText w:val="%5."/>
      <w:lvlJc w:val="left"/>
      <w:pPr>
        <w:tabs>
          <w:tab w:val="num" w:pos="0"/>
        </w:tabs>
        <w:ind w:left="3995" w:hanging="360"/>
      </w:pPr>
      <w:rPr>
        <w:rFonts w:ascii="Symbol" w:hAnsi="Symbol" w:cs="Symbol" w:hint="default"/>
        <w:b/>
        <w:lang w:val="en-AU"/>
      </w:rPr>
    </w:lvl>
    <w:lvl w:ilvl="5">
      <w:start w:val="1"/>
      <w:numFmt w:val="lowerRoman"/>
      <w:lvlText w:val="%6."/>
      <w:lvlJc w:val="right"/>
      <w:pPr>
        <w:tabs>
          <w:tab w:val="num" w:pos="0"/>
        </w:tabs>
        <w:ind w:left="4715" w:hanging="180"/>
      </w:pPr>
      <w:rPr>
        <w:rFonts w:ascii="Symbol" w:hAnsi="Symbol" w:cs="Symbol" w:hint="default"/>
        <w:b/>
        <w:lang w:val="en-AU"/>
      </w:rPr>
    </w:lvl>
    <w:lvl w:ilvl="6">
      <w:start w:val="1"/>
      <w:numFmt w:val="decimal"/>
      <w:lvlText w:val="%7."/>
      <w:lvlJc w:val="left"/>
      <w:pPr>
        <w:tabs>
          <w:tab w:val="num" w:pos="0"/>
        </w:tabs>
        <w:ind w:left="5435" w:hanging="360"/>
      </w:pPr>
      <w:rPr>
        <w:rFonts w:ascii="Symbol" w:hAnsi="Symbol" w:cs="Symbol" w:hint="default"/>
        <w:b/>
        <w:lang w:val="en-AU"/>
      </w:rPr>
    </w:lvl>
    <w:lvl w:ilvl="7">
      <w:start w:val="1"/>
      <w:numFmt w:val="lowerLetter"/>
      <w:lvlText w:val="%8."/>
      <w:lvlJc w:val="left"/>
      <w:pPr>
        <w:tabs>
          <w:tab w:val="num" w:pos="0"/>
        </w:tabs>
        <w:ind w:left="6155" w:hanging="360"/>
      </w:pPr>
      <w:rPr>
        <w:rFonts w:ascii="Symbol" w:hAnsi="Symbol" w:cs="Symbol" w:hint="default"/>
        <w:b/>
        <w:lang w:val="en-AU"/>
      </w:rPr>
    </w:lvl>
    <w:lvl w:ilvl="8">
      <w:start w:val="1"/>
      <w:numFmt w:val="lowerRoman"/>
      <w:lvlText w:val="%9."/>
      <w:lvlJc w:val="right"/>
      <w:pPr>
        <w:tabs>
          <w:tab w:val="num" w:pos="0"/>
        </w:tabs>
        <w:ind w:left="6875" w:hanging="180"/>
      </w:pPr>
      <w:rPr>
        <w:rFonts w:ascii="Symbol" w:hAnsi="Symbol" w:cs="Symbol" w:hint="default"/>
        <w:b/>
        <w:lang w:val="en-AU"/>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1596F1D"/>
    <w:multiLevelType w:val="hybridMultilevel"/>
    <w:tmpl w:val="1AB2A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1751E3E"/>
    <w:multiLevelType w:val="multilevel"/>
    <w:tmpl w:val="E014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8F251A"/>
    <w:multiLevelType w:val="multilevel"/>
    <w:tmpl w:val="2AE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F4CB2"/>
    <w:multiLevelType w:val="multilevel"/>
    <w:tmpl w:val="5E7C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9215AA"/>
    <w:multiLevelType w:val="hybridMultilevel"/>
    <w:tmpl w:val="70CEE994"/>
    <w:lvl w:ilvl="0" w:tplc="5E3C82FC">
      <w:start w:val="1"/>
      <w:numFmt w:val="decimal"/>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B7F4AD7"/>
    <w:multiLevelType w:val="hybridMultilevel"/>
    <w:tmpl w:val="E0329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FC5612"/>
    <w:multiLevelType w:val="multilevel"/>
    <w:tmpl w:val="4E6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A6D0D"/>
    <w:multiLevelType w:val="multilevel"/>
    <w:tmpl w:val="BB9A8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val="en-A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FDB73BD"/>
    <w:multiLevelType w:val="multilevel"/>
    <w:tmpl w:val="B3D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F76D1"/>
    <w:multiLevelType w:val="hybridMultilevel"/>
    <w:tmpl w:val="BACCCC90"/>
    <w:lvl w:ilvl="0" w:tplc="A678CEDE">
      <w:start w:val="13"/>
      <w:numFmt w:val="bullet"/>
      <w:lvlText w:val="-"/>
      <w:lvlJc w:val="left"/>
      <w:pPr>
        <w:ind w:left="360" w:hanging="360"/>
      </w:pPr>
      <w:rPr>
        <w:rFonts w:ascii="Comic Sans MS" w:eastAsiaTheme="minorEastAsia" w:hAnsi="Comic Sans M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15A470CA"/>
    <w:multiLevelType w:val="hybridMultilevel"/>
    <w:tmpl w:val="1AA6BF50"/>
    <w:lvl w:ilvl="0" w:tplc="14C2C3CE">
      <w:start w:val="1"/>
      <w:numFmt w:val="decimal"/>
      <w:lvlText w:val="%1."/>
      <w:lvlJc w:val="left"/>
      <w:pPr>
        <w:ind w:left="720" w:hanging="360"/>
      </w:pPr>
      <w:rPr>
        <w:rFonts w:ascii="Times New Roman" w:hAnsi="Times New Roman" w:cs="Times New Roman"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9283C7B"/>
    <w:multiLevelType w:val="hybridMultilevel"/>
    <w:tmpl w:val="61D47264"/>
    <w:lvl w:ilvl="0" w:tplc="D50E29A8">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B316455"/>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1B985F57"/>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1C3437C3"/>
    <w:multiLevelType w:val="hybridMultilevel"/>
    <w:tmpl w:val="A7A01FE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9669C9"/>
    <w:multiLevelType w:val="multilevel"/>
    <w:tmpl w:val="47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263F85"/>
    <w:multiLevelType w:val="hybridMultilevel"/>
    <w:tmpl w:val="092E7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6E26AD1"/>
    <w:multiLevelType w:val="multilevel"/>
    <w:tmpl w:val="481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CD6AD4"/>
    <w:multiLevelType w:val="hybridMultilevel"/>
    <w:tmpl w:val="8188AC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F580938"/>
    <w:multiLevelType w:val="hybridMultilevel"/>
    <w:tmpl w:val="2B2EE5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1A07934"/>
    <w:multiLevelType w:val="hybridMultilevel"/>
    <w:tmpl w:val="374CD86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2F469FD"/>
    <w:multiLevelType w:val="multilevel"/>
    <w:tmpl w:val="9D66B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FF7E2D"/>
    <w:multiLevelType w:val="multilevel"/>
    <w:tmpl w:val="00000004"/>
    <w:lvl w:ilvl="0">
      <w:start w:val="1"/>
      <w:numFmt w:val="decimal"/>
      <w:lvlText w:val="%1."/>
      <w:lvlJc w:val="left"/>
      <w:pPr>
        <w:tabs>
          <w:tab w:val="num" w:pos="720"/>
        </w:tabs>
        <w:ind w:left="720"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364379CC"/>
    <w:multiLevelType w:val="hybridMultilevel"/>
    <w:tmpl w:val="9F1681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B282604"/>
    <w:multiLevelType w:val="hybridMultilevel"/>
    <w:tmpl w:val="BC48879C"/>
    <w:lvl w:ilvl="0" w:tplc="0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D622B58"/>
    <w:multiLevelType w:val="multilevel"/>
    <w:tmpl w:val="3480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8759CF"/>
    <w:multiLevelType w:val="hybridMultilevel"/>
    <w:tmpl w:val="8B6E9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4036CF3"/>
    <w:multiLevelType w:val="hybridMultilevel"/>
    <w:tmpl w:val="FA32E57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4" w15:restartNumberingAfterBreak="0">
    <w:nsid w:val="44165301"/>
    <w:multiLevelType w:val="multilevel"/>
    <w:tmpl w:val="25160E98"/>
    <w:lvl w:ilvl="0">
      <w:start w:val="1"/>
      <w:numFmt w:val="bullet"/>
      <w:lvlText w:val=""/>
      <w:lvlJc w:val="left"/>
      <w:pPr>
        <w:tabs>
          <w:tab w:val="num" w:pos="644"/>
        </w:tabs>
        <w:ind w:left="644" w:hanging="360"/>
      </w:pPr>
      <w:rPr>
        <w:rFonts w:ascii="Symbol" w:hAnsi="Symbol"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453B20B2"/>
    <w:multiLevelType w:val="hybridMultilevel"/>
    <w:tmpl w:val="2212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B3316FF"/>
    <w:multiLevelType w:val="multilevel"/>
    <w:tmpl w:val="C51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AB7C51"/>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52C104E8"/>
    <w:multiLevelType w:val="hybridMultilevel"/>
    <w:tmpl w:val="E5D4A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D281A6C"/>
    <w:multiLevelType w:val="hybridMultilevel"/>
    <w:tmpl w:val="A886A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61B80DEE"/>
    <w:multiLevelType w:val="multilevel"/>
    <w:tmpl w:val="16F057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339417F"/>
    <w:multiLevelType w:val="multilevel"/>
    <w:tmpl w:val="E33ADC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5681FDE"/>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682C3CD9"/>
    <w:multiLevelType w:val="multilevel"/>
    <w:tmpl w:val="29422C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85375E2"/>
    <w:multiLevelType w:val="multilevel"/>
    <w:tmpl w:val="534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034EF"/>
    <w:multiLevelType w:val="hybridMultilevel"/>
    <w:tmpl w:val="E4D09F1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6" w15:restartNumberingAfterBreak="0">
    <w:nsid w:val="77E85B95"/>
    <w:multiLevelType w:val="hybridMultilevel"/>
    <w:tmpl w:val="2B8AD12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8BB6410"/>
    <w:multiLevelType w:val="multilevel"/>
    <w:tmpl w:val="295E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493025">
    <w:abstractNumId w:val="0"/>
  </w:num>
  <w:num w:numId="2" w16cid:durableId="1144279579">
    <w:abstractNumId w:val="1"/>
  </w:num>
  <w:num w:numId="3" w16cid:durableId="613824983">
    <w:abstractNumId w:val="2"/>
  </w:num>
  <w:num w:numId="4" w16cid:durableId="1021468065">
    <w:abstractNumId w:val="3"/>
  </w:num>
  <w:num w:numId="5" w16cid:durableId="656497982">
    <w:abstractNumId w:val="4"/>
  </w:num>
  <w:num w:numId="6" w16cid:durableId="1344748469">
    <w:abstractNumId w:val="5"/>
  </w:num>
  <w:num w:numId="7" w16cid:durableId="1210146916">
    <w:abstractNumId w:val="0"/>
  </w:num>
  <w:num w:numId="8" w16cid:durableId="425417790">
    <w:abstractNumId w:val="28"/>
  </w:num>
  <w:num w:numId="9" w16cid:durableId="102505645">
    <w:abstractNumId w:val="29"/>
  </w:num>
  <w:num w:numId="10" w16cid:durableId="1399480038">
    <w:abstractNumId w:val="45"/>
  </w:num>
  <w:num w:numId="11" w16cid:durableId="1614290023">
    <w:abstractNumId w:val="0"/>
  </w:num>
  <w:num w:numId="12" w16cid:durableId="1347903232">
    <w:abstractNumId w:val="33"/>
  </w:num>
  <w:num w:numId="13" w16cid:durableId="1350839956">
    <w:abstractNumId w:val="0"/>
  </w:num>
  <w:num w:numId="14" w16cid:durableId="253052404">
    <w:abstractNumId w:val="37"/>
  </w:num>
  <w:num w:numId="15" w16cid:durableId="1739741182">
    <w:abstractNumId w:val="42"/>
  </w:num>
  <w:num w:numId="16" w16cid:durableId="48001542">
    <w:abstractNumId w:val="18"/>
  </w:num>
  <w:num w:numId="17" w16cid:durableId="341053529">
    <w:abstractNumId w:val="19"/>
  </w:num>
  <w:num w:numId="18" w16cid:durableId="1693065291">
    <w:abstractNumId w:val="11"/>
  </w:num>
  <w:num w:numId="19" w16cid:durableId="117964983">
    <w:abstractNumId w:val="34"/>
  </w:num>
  <w:num w:numId="20" w16cid:durableId="1038700038">
    <w:abstractNumId w:val="27"/>
  </w:num>
  <w:num w:numId="21" w16cid:durableId="713963092">
    <w:abstractNumId w:val="47"/>
  </w:num>
  <w:num w:numId="22" w16cid:durableId="1861817489">
    <w:abstractNumId w:val="7"/>
  </w:num>
  <w:num w:numId="23" w16cid:durableId="1785229979">
    <w:abstractNumId w:val="21"/>
  </w:num>
  <w:num w:numId="24" w16cid:durableId="1190993133">
    <w:abstractNumId w:val="17"/>
  </w:num>
  <w:num w:numId="25" w16cid:durableId="1392313150">
    <w:abstractNumId w:val="13"/>
  </w:num>
  <w:num w:numId="26" w16cid:durableId="1926112756">
    <w:abstractNumId w:val="24"/>
  </w:num>
  <w:num w:numId="27" w16cid:durableId="624118763">
    <w:abstractNumId w:val="10"/>
  </w:num>
  <w:num w:numId="28" w16cid:durableId="2138984153">
    <w:abstractNumId w:val="26"/>
  </w:num>
  <w:num w:numId="29" w16cid:durableId="1948000326">
    <w:abstractNumId w:val="20"/>
  </w:num>
  <w:num w:numId="30" w16cid:durableId="1247954284">
    <w:abstractNumId w:val="36"/>
  </w:num>
  <w:num w:numId="31" w16cid:durableId="861628550">
    <w:abstractNumId w:val="0"/>
  </w:num>
  <w:num w:numId="32" w16cid:durableId="1574849511">
    <w:abstractNumId w:val="0"/>
  </w:num>
  <w:num w:numId="33" w16cid:durableId="494802455">
    <w:abstractNumId w:val="9"/>
  </w:num>
  <w:num w:numId="34" w16cid:durableId="850996690">
    <w:abstractNumId w:val="0"/>
  </w:num>
  <w:num w:numId="35" w16cid:durableId="1177966271">
    <w:abstractNumId w:val="0"/>
  </w:num>
  <w:num w:numId="36" w16cid:durableId="1006900998">
    <w:abstractNumId w:val="0"/>
  </w:num>
  <w:num w:numId="37" w16cid:durableId="2015836646">
    <w:abstractNumId w:val="0"/>
  </w:num>
  <w:num w:numId="38" w16cid:durableId="1955744035">
    <w:abstractNumId w:val="0"/>
  </w:num>
  <w:num w:numId="39" w16cid:durableId="1209561646">
    <w:abstractNumId w:val="0"/>
  </w:num>
  <w:num w:numId="40" w16cid:durableId="494076553">
    <w:abstractNumId w:val="0"/>
  </w:num>
  <w:num w:numId="41" w16cid:durableId="961694939">
    <w:abstractNumId w:val="35"/>
  </w:num>
  <w:num w:numId="42" w16cid:durableId="578058106">
    <w:abstractNumId w:val="43"/>
  </w:num>
  <w:num w:numId="43" w16cid:durableId="819149732">
    <w:abstractNumId w:val="41"/>
  </w:num>
  <w:num w:numId="44" w16cid:durableId="553204463">
    <w:abstractNumId w:val="0"/>
  </w:num>
  <w:num w:numId="45" w16cid:durableId="944919689">
    <w:abstractNumId w:val="0"/>
  </w:num>
  <w:num w:numId="46" w16cid:durableId="520902499">
    <w:abstractNumId w:val="0"/>
  </w:num>
  <w:num w:numId="47" w16cid:durableId="1525092674">
    <w:abstractNumId w:val="0"/>
  </w:num>
  <w:num w:numId="48" w16cid:durableId="667558662">
    <w:abstractNumId w:val="8"/>
  </w:num>
  <w:num w:numId="49" w16cid:durableId="1044451682">
    <w:abstractNumId w:val="6"/>
  </w:num>
  <w:num w:numId="50" w16cid:durableId="2078816969">
    <w:abstractNumId w:val="23"/>
  </w:num>
  <w:num w:numId="51" w16cid:durableId="1957714207">
    <w:abstractNumId w:val="0"/>
  </w:num>
  <w:num w:numId="52" w16cid:durableId="342976002">
    <w:abstractNumId w:val="22"/>
  </w:num>
  <w:num w:numId="53" w16cid:durableId="1242640880">
    <w:abstractNumId w:val="38"/>
  </w:num>
  <w:num w:numId="54" w16cid:durableId="345795389">
    <w:abstractNumId w:val="30"/>
  </w:num>
  <w:num w:numId="55" w16cid:durableId="506021993">
    <w:abstractNumId w:val="46"/>
  </w:num>
  <w:num w:numId="56" w16cid:durableId="1107432536">
    <w:abstractNumId w:val="44"/>
  </w:num>
  <w:num w:numId="57" w16cid:durableId="2060205565">
    <w:abstractNumId w:val="39"/>
  </w:num>
  <w:num w:numId="58" w16cid:durableId="1778134894">
    <w:abstractNumId w:val="40"/>
  </w:num>
  <w:num w:numId="59" w16cid:durableId="812723204">
    <w:abstractNumId w:val="15"/>
  </w:num>
  <w:num w:numId="60" w16cid:durableId="604071582">
    <w:abstractNumId w:val="31"/>
  </w:num>
  <w:num w:numId="61" w16cid:durableId="2103838019">
    <w:abstractNumId w:val="12"/>
  </w:num>
  <w:num w:numId="62" w16cid:durableId="465860037">
    <w:abstractNumId w:val="14"/>
  </w:num>
  <w:num w:numId="63" w16cid:durableId="1593473429">
    <w:abstractNumId w:val="25"/>
  </w:num>
  <w:num w:numId="64" w16cid:durableId="795219763">
    <w:abstractNumId w:val="32"/>
  </w:num>
  <w:num w:numId="65" w16cid:durableId="8063608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82"/>
    <w:rsid w:val="00000C1E"/>
    <w:rsid w:val="000123F9"/>
    <w:rsid w:val="000143E5"/>
    <w:rsid w:val="000221FB"/>
    <w:rsid w:val="00030C92"/>
    <w:rsid w:val="000327E8"/>
    <w:rsid w:val="000363E9"/>
    <w:rsid w:val="00050A33"/>
    <w:rsid w:val="000568A2"/>
    <w:rsid w:val="00057682"/>
    <w:rsid w:val="0006064F"/>
    <w:rsid w:val="000641AA"/>
    <w:rsid w:val="000703D7"/>
    <w:rsid w:val="00073986"/>
    <w:rsid w:val="00076241"/>
    <w:rsid w:val="00081A81"/>
    <w:rsid w:val="000821AB"/>
    <w:rsid w:val="00083F78"/>
    <w:rsid w:val="000923B7"/>
    <w:rsid w:val="00094360"/>
    <w:rsid w:val="00097251"/>
    <w:rsid w:val="000A13C4"/>
    <w:rsid w:val="000B621E"/>
    <w:rsid w:val="000C6BC2"/>
    <w:rsid w:val="000F6C8A"/>
    <w:rsid w:val="00100DD0"/>
    <w:rsid w:val="0011369D"/>
    <w:rsid w:val="00125FCA"/>
    <w:rsid w:val="001276A9"/>
    <w:rsid w:val="001378A5"/>
    <w:rsid w:val="001447BB"/>
    <w:rsid w:val="00154607"/>
    <w:rsid w:val="001574BD"/>
    <w:rsid w:val="001607BB"/>
    <w:rsid w:val="00163893"/>
    <w:rsid w:val="00164498"/>
    <w:rsid w:val="00165E96"/>
    <w:rsid w:val="00170C79"/>
    <w:rsid w:val="001717A3"/>
    <w:rsid w:val="001761A5"/>
    <w:rsid w:val="001853E2"/>
    <w:rsid w:val="00185847"/>
    <w:rsid w:val="00187FE8"/>
    <w:rsid w:val="001945C7"/>
    <w:rsid w:val="001B0296"/>
    <w:rsid w:val="001B334D"/>
    <w:rsid w:val="001B4087"/>
    <w:rsid w:val="00200583"/>
    <w:rsid w:val="002069BD"/>
    <w:rsid w:val="00207C12"/>
    <w:rsid w:val="00213B90"/>
    <w:rsid w:val="002336E3"/>
    <w:rsid w:val="002354C7"/>
    <w:rsid w:val="00237AEF"/>
    <w:rsid w:val="002424CA"/>
    <w:rsid w:val="00251062"/>
    <w:rsid w:val="00265A03"/>
    <w:rsid w:val="00283360"/>
    <w:rsid w:val="00285E1B"/>
    <w:rsid w:val="002861DC"/>
    <w:rsid w:val="0029126A"/>
    <w:rsid w:val="002A1F0C"/>
    <w:rsid w:val="002A5508"/>
    <w:rsid w:val="002A5EF9"/>
    <w:rsid w:val="002B405E"/>
    <w:rsid w:val="002B7181"/>
    <w:rsid w:val="002C2741"/>
    <w:rsid w:val="002C5F13"/>
    <w:rsid w:val="002D1941"/>
    <w:rsid w:val="002D2A36"/>
    <w:rsid w:val="002D5F51"/>
    <w:rsid w:val="002D6D71"/>
    <w:rsid w:val="002E5FDE"/>
    <w:rsid w:val="003041A0"/>
    <w:rsid w:val="00310C79"/>
    <w:rsid w:val="00325B61"/>
    <w:rsid w:val="00342C63"/>
    <w:rsid w:val="00343D19"/>
    <w:rsid w:val="003517F0"/>
    <w:rsid w:val="003775EE"/>
    <w:rsid w:val="003840D5"/>
    <w:rsid w:val="003846DB"/>
    <w:rsid w:val="00394B4F"/>
    <w:rsid w:val="003A2585"/>
    <w:rsid w:val="003B3BB5"/>
    <w:rsid w:val="003B6196"/>
    <w:rsid w:val="003B76A6"/>
    <w:rsid w:val="003B7D5D"/>
    <w:rsid w:val="003E04B1"/>
    <w:rsid w:val="003E1199"/>
    <w:rsid w:val="003E4601"/>
    <w:rsid w:val="00410ADC"/>
    <w:rsid w:val="004278EC"/>
    <w:rsid w:val="00446046"/>
    <w:rsid w:val="00456443"/>
    <w:rsid w:val="00474518"/>
    <w:rsid w:val="00481592"/>
    <w:rsid w:val="00482A3E"/>
    <w:rsid w:val="0048371D"/>
    <w:rsid w:val="004915B4"/>
    <w:rsid w:val="004A7D32"/>
    <w:rsid w:val="004B6DD5"/>
    <w:rsid w:val="004C16C5"/>
    <w:rsid w:val="004C35E0"/>
    <w:rsid w:val="004C3E72"/>
    <w:rsid w:val="004D3326"/>
    <w:rsid w:val="004D3AD0"/>
    <w:rsid w:val="005023F8"/>
    <w:rsid w:val="005079A7"/>
    <w:rsid w:val="005131D5"/>
    <w:rsid w:val="005171B6"/>
    <w:rsid w:val="0051736E"/>
    <w:rsid w:val="005210D5"/>
    <w:rsid w:val="00544591"/>
    <w:rsid w:val="00547121"/>
    <w:rsid w:val="00552BC1"/>
    <w:rsid w:val="00554E27"/>
    <w:rsid w:val="00556F57"/>
    <w:rsid w:val="00560C59"/>
    <w:rsid w:val="00561394"/>
    <w:rsid w:val="00576FC5"/>
    <w:rsid w:val="00581C64"/>
    <w:rsid w:val="005848E4"/>
    <w:rsid w:val="00585302"/>
    <w:rsid w:val="00587C6E"/>
    <w:rsid w:val="005A1606"/>
    <w:rsid w:val="005A6DCE"/>
    <w:rsid w:val="005B22BB"/>
    <w:rsid w:val="005B2BFE"/>
    <w:rsid w:val="005C353A"/>
    <w:rsid w:val="005C527B"/>
    <w:rsid w:val="005D0465"/>
    <w:rsid w:val="005D7EA9"/>
    <w:rsid w:val="005E0287"/>
    <w:rsid w:val="0060012A"/>
    <w:rsid w:val="0062080C"/>
    <w:rsid w:val="00622912"/>
    <w:rsid w:val="0062418C"/>
    <w:rsid w:val="00625BDB"/>
    <w:rsid w:val="00630684"/>
    <w:rsid w:val="00633566"/>
    <w:rsid w:val="00634E87"/>
    <w:rsid w:val="006404CC"/>
    <w:rsid w:val="006568A5"/>
    <w:rsid w:val="0067065B"/>
    <w:rsid w:val="00676513"/>
    <w:rsid w:val="00683F22"/>
    <w:rsid w:val="006866DE"/>
    <w:rsid w:val="006872C4"/>
    <w:rsid w:val="00696F92"/>
    <w:rsid w:val="006A2ABA"/>
    <w:rsid w:val="006B1AAA"/>
    <w:rsid w:val="006B3CF0"/>
    <w:rsid w:val="006C31DB"/>
    <w:rsid w:val="006C6690"/>
    <w:rsid w:val="006E1A1B"/>
    <w:rsid w:val="006E67C3"/>
    <w:rsid w:val="006E7887"/>
    <w:rsid w:val="006F10CB"/>
    <w:rsid w:val="006F511F"/>
    <w:rsid w:val="00720291"/>
    <w:rsid w:val="00731E05"/>
    <w:rsid w:val="00736A2C"/>
    <w:rsid w:val="007423CC"/>
    <w:rsid w:val="007462EF"/>
    <w:rsid w:val="0075469E"/>
    <w:rsid w:val="00777B31"/>
    <w:rsid w:val="00785006"/>
    <w:rsid w:val="007853E6"/>
    <w:rsid w:val="0078691E"/>
    <w:rsid w:val="007A35EE"/>
    <w:rsid w:val="007A4DE3"/>
    <w:rsid w:val="007B41B1"/>
    <w:rsid w:val="007C5F00"/>
    <w:rsid w:val="007D4C5A"/>
    <w:rsid w:val="007E044F"/>
    <w:rsid w:val="007F04FE"/>
    <w:rsid w:val="008046B0"/>
    <w:rsid w:val="00821FEE"/>
    <w:rsid w:val="00846B92"/>
    <w:rsid w:val="00860AA9"/>
    <w:rsid w:val="00861188"/>
    <w:rsid w:val="00877737"/>
    <w:rsid w:val="008917DF"/>
    <w:rsid w:val="008962D2"/>
    <w:rsid w:val="008A35E8"/>
    <w:rsid w:val="008B2882"/>
    <w:rsid w:val="008B5205"/>
    <w:rsid w:val="008C0514"/>
    <w:rsid w:val="008C1FF4"/>
    <w:rsid w:val="008D562D"/>
    <w:rsid w:val="008E5B81"/>
    <w:rsid w:val="009101B6"/>
    <w:rsid w:val="00915B1A"/>
    <w:rsid w:val="00927A09"/>
    <w:rsid w:val="00940C3D"/>
    <w:rsid w:val="00942DF4"/>
    <w:rsid w:val="009500EE"/>
    <w:rsid w:val="0096530F"/>
    <w:rsid w:val="0099225C"/>
    <w:rsid w:val="009B0339"/>
    <w:rsid w:val="009B2A2E"/>
    <w:rsid w:val="009B616D"/>
    <w:rsid w:val="009C2818"/>
    <w:rsid w:val="009D0AB3"/>
    <w:rsid w:val="009D2CB6"/>
    <w:rsid w:val="009D3301"/>
    <w:rsid w:val="009E18E1"/>
    <w:rsid w:val="009E21DE"/>
    <w:rsid w:val="009F5C04"/>
    <w:rsid w:val="00A01870"/>
    <w:rsid w:val="00A126D0"/>
    <w:rsid w:val="00A1526B"/>
    <w:rsid w:val="00A2768E"/>
    <w:rsid w:val="00A32D41"/>
    <w:rsid w:val="00A34231"/>
    <w:rsid w:val="00A36115"/>
    <w:rsid w:val="00A37294"/>
    <w:rsid w:val="00A51854"/>
    <w:rsid w:val="00A52C73"/>
    <w:rsid w:val="00A5428B"/>
    <w:rsid w:val="00A55705"/>
    <w:rsid w:val="00A70AC6"/>
    <w:rsid w:val="00A70D02"/>
    <w:rsid w:val="00A82942"/>
    <w:rsid w:val="00A83DA2"/>
    <w:rsid w:val="00A9073A"/>
    <w:rsid w:val="00AB3541"/>
    <w:rsid w:val="00AC112E"/>
    <w:rsid w:val="00AC500D"/>
    <w:rsid w:val="00AC5B44"/>
    <w:rsid w:val="00AC747C"/>
    <w:rsid w:val="00AD710E"/>
    <w:rsid w:val="00AE09A4"/>
    <w:rsid w:val="00B00123"/>
    <w:rsid w:val="00B03254"/>
    <w:rsid w:val="00B065DA"/>
    <w:rsid w:val="00B10BD8"/>
    <w:rsid w:val="00B16840"/>
    <w:rsid w:val="00B242C5"/>
    <w:rsid w:val="00B348E9"/>
    <w:rsid w:val="00B36F64"/>
    <w:rsid w:val="00B435B7"/>
    <w:rsid w:val="00B43ADD"/>
    <w:rsid w:val="00B5578C"/>
    <w:rsid w:val="00B611E4"/>
    <w:rsid w:val="00B613F9"/>
    <w:rsid w:val="00B651CE"/>
    <w:rsid w:val="00B651DD"/>
    <w:rsid w:val="00B83092"/>
    <w:rsid w:val="00B87871"/>
    <w:rsid w:val="00B94A6D"/>
    <w:rsid w:val="00B97273"/>
    <w:rsid w:val="00BA02B0"/>
    <w:rsid w:val="00BA0829"/>
    <w:rsid w:val="00BA3086"/>
    <w:rsid w:val="00BA4DF9"/>
    <w:rsid w:val="00BB67FD"/>
    <w:rsid w:val="00BC50D4"/>
    <w:rsid w:val="00BD7592"/>
    <w:rsid w:val="00BD7DF6"/>
    <w:rsid w:val="00C02E38"/>
    <w:rsid w:val="00C06ADE"/>
    <w:rsid w:val="00C22916"/>
    <w:rsid w:val="00C33D88"/>
    <w:rsid w:val="00C34649"/>
    <w:rsid w:val="00C37D89"/>
    <w:rsid w:val="00C43E45"/>
    <w:rsid w:val="00C470B2"/>
    <w:rsid w:val="00C61CDE"/>
    <w:rsid w:val="00C7754D"/>
    <w:rsid w:val="00C83238"/>
    <w:rsid w:val="00C867C4"/>
    <w:rsid w:val="00C90784"/>
    <w:rsid w:val="00C95A3C"/>
    <w:rsid w:val="00C97604"/>
    <w:rsid w:val="00CA3001"/>
    <w:rsid w:val="00CA3B8D"/>
    <w:rsid w:val="00CA4DA6"/>
    <w:rsid w:val="00CA5ADE"/>
    <w:rsid w:val="00CB3A7B"/>
    <w:rsid w:val="00CB596A"/>
    <w:rsid w:val="00CC0F44"/>
    <w:rsid w:val="00CC4D08"/>
    <w:rsid w:val="00CE48BB"/>
    <w:rsid w:val="00CE662A"/>
    <w:rsid w:val="00CF19CA"/>
    <w:rsid w:val="00CF69D3"/>
    <w:rsid w:val="00D0132C"/>
    <w:rsid w:val="00D04FE5"/>
    <w:rsid w:val="00D05C0D"/>
    <w:rsid w:val="00D158B2"/>
    <w:rsid w:val="00D16E0A"/>
    <w:rsid w:val="00D32D2C"/>
    <w:rsid w:val="00D6786B"/>
    <w:rsid w:val="00D70CC2"/>
    <w:rsid w:val="00D7799F"/>
    <w:rsid w:val="00D80166"/>
    <w:rsid w:val="00D870BA"/>
    <w:rsid w:val="00D93C9B"/>
    <w:rsid w:val="00D9634B"/>
    <w:rsid w:val="00D96DCC"/>
    <w:rsid w:val="00D97B85"/>
    <w:rsid w:val="00DB62C7"/>
    <w:rsid w:val="00DE27AA"/>
    <w:rsid w:val="00E07534"/>
    <w:rsid w:val="00E13482"/>
    <w:rsid w:val="00E20AA1"/>
    <w:rsid w:val="00E33F95"/>
    <w:rsid w:val="00E52BB5"/>
    <w:rsid w:val="00E54F94"/>
    <w:rsid w:val="00E73498"/>
    <w:rsid w:val="00E7409E"/>
    <w:rsid w:val="00E816EC"/>
    <w:rsid w:val="00E836C8"/>
    <w:rsid w:val="00E8548B"/>
    <w:rsid w:val="00E86537"/>
    <w:rsid w:val="00E935F3"/>
    <w:rsid w:val="00EA63A6"/>
    <w:rsid w:val="00EB14F6"/>
    <w:rsid w:val="00EB19C9"/>
    <w:rsid w:val="00EB5680"/>
    <w:rsid w:val="00EC7C84"/>
    <w:rsid w:val="00EC7DFA"/>
    <w:rsid w:val="00ED25BD"/>
    <w:rsid w:val="00EF2E64"/>
    <w:rsid w:val="00EF3B8C"/>
    <w:rsid w:val="00EF4D3E"/>
    <w:rsid w:val="00EF630B"/>
    <w:rsid w:val="00F07DDB"/>
    <w:rsid w:val="00F224E2"/>
    <w:rsid w:val="00F2251F"/>
    <w:rsid w:val="00F26B5E"/>
    <w:rsid w:val="00F4351B"/>
    <w:rsid w:val="00F507E2"/>
    <w:rsid w:val="00F5112E"/>
    <w:rsid w:val="00F647F3"/>
    <w:rsid w:val="00F67DB7"/>
    <w:rsid w:val="00F83FB1"/>
    <w:rsid w:val="00F85C7B"/>
    <w:rsid w:val="00F86EC4"/>
    <w:rsid w:val="00F87CBE"/>
    <w:rsid w:val="00F95D9E"/>
    <w:rsid w:val="00FA16DA"/>
    <w:rsid w:val="00FA6F49"/>
    <w:rsid w:val="00FA7075"/>
    <w:rsid w:val="00FB1B2F"/>
    <w:rsid w:val="00FB3B11"/>
    <w:rsid w:val="00FC176D"/>
    <w:rsid w:val="00FD0F8F"/>
    <w:rsid w:val="00FD2940"/>
    <w:rsid w:val="00FF1424"/>
    <w:rsid w:val="00FF325A"/>
    <w:rsid w:val="00FF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6A5F7ED"/>
  <w15:chartTrackingRefBased/>
  <w15:docId w15:val="{35FF9370-1F5C-4CE4-AE01-1C60E06D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3E6"/>
    <w:pPr>
      <w:suppressAutoHyphens/>
    </w:pPr>
    <w:rPr>
      <w:sz w:val="24"/>
      <w:szCs w:val="24"/>
      <w:lang w:val="en-AU" w:eastAsia="ar-SA"/>
    </w:rPr>
  </w:style>
  <w:style w:type="paragraph" w:styleId="Heading1">
    <w:name w:val="heading 1"/>
    <w:basedOn w:val="Normal"/>
    <w:next w:val="BodyText"/>
    <w:qFormat/>
    <w:pPr>
      <w:numPr>
        <w:numId w:val="1"/>
      </w:numPr>
      <w:spacing w:before="280" w:after="280"/>
      <w:outlineLvl w:val="0"/>
    </w:pPr>
    <w:rPr>
      <w:b/>
      <w:bCs/>
      <w:kern w:val="1"/>
      <w:sz w:val="48"/>
      <w:szCs w:val="48"/>
      <w:lang w:val="en-US"/>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041A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hint="default"/>
    </w:rPr>
  </w:style>
  <w:style w:type="character" w:customStyle="1" w:styleId="WW8Num4z0">
    <w:name w:val="WW8Num4z0"/>
    <w:rPr>
      <w:rFonts w:cs="Courier New" w:hint="default"/>
      <w:b/>
      <w:lang w:val="en-AU"/>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b/>
      <w:lang w:val="en-AU"/>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5z1">
    <w:name w:val="WW8Num5z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character" w:styleId="Emphasis">
    <w:name w:val="Emphasis"/>
    <w:qFormat/>
    <w:rPr>
      <w:i/>
      <w:iCs/>
    </w:rPr>
  </w:style>
  <w:style w:type="character" w:styleId="Strong">
    <w:name w:val="Strong"/>
    <w:uiPriority w:val="22"/>
    <w:qFormat/>
    <w:rPr>
      <w:b/>
      <w:bCs/>
    </w:rPr>
  </w:style>
  <w:style w:type="character" w:customStyle="1" w:styleId="WW8Num17z0">
    <w:name w:val="WW8Num17z0"/>
    <w:rPr>
      <w:b/>
      <w:lang w:val="en-AU"/>
    </w:rPr>
  </w:style>
  <w:style w:type="character" w:customStyle="1" w:styleId="WW8Num17z1">
    <w:name w:val="WW8Num17z1"/>
    <w:rPr>
      <w:rFonts w:cs="Times New Roman"/>
    </w:rPr>
  </w:style>
  <w:style w:type="character" w:customStyle="1" w:styleId="WW8Num11z0">
    <w:name w:val="WW8Num11z0"/>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Bullet">
    <w:name w:val="List Bullet"/>
    <w:basedOn w:val="Normal"/>
    <w:pPr>
      <w:numPr>
        <w:numId w:val="2"/>
      </w:numP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pPr>
      <w:spacing w:before="280" w:after="280"/>
    </w:pPr>
    <w:rPr>
      <w:lang w:val="en-US"/>
    </w:rPr>
  </w:style>
  <w:style w:type="paragraph" w:customStyle="1" w:styleId="Framecontents">
    <w:name w:val="Frame contents"/>
    <w:basedOn w:val="BodyText"/>
  </w:style>
  <w:style w:type="paragraph" w:styleId="Title">
    <w:name w:val="Title"/>
    <w:basedOn w:val="Normal"/>
    <w:next w:val="Normal"/>
    <w:qFormat/>
    <w:pPr>
      <w:spacing w:before="720" w:after="200" w:line="276" w:lineRule="auto"/>
    </w:pPr>
    <w:rPr>
      <w:rFonts w:ascii="Calibri" w:hAnsi="Calibri" w:cs="Calibri"/>
      <w:caps/>
      <w:color w:val="4D4D4D"/>
      <w:spacing w:val="10"/>
      <w:kern w:val="1"/>
      <w:sz w:val="52"/>
      <w:szCs w:val="52"/>
      <w:lang w:val="en-US"/>
    </w:rPr>
  </w:style>
  <w:style w:type="paragraph" w:styleId="Subtitle">
    <w:name w:val="Subtitle"/>
    <w:basedOn w:val="Heading"/>
    <w:next w:val="BodyText"/>
    <w:qFormat/>
    <w:pPr>
      <w:jc w:val="center"/>
    </w:pPr>
    <w:rPr>
      <w:i/>
      <w:iCs/>
    </w:rPr>
  </w:style>
  <w:style w:type="paragraph" w:styleId="Quote">
    <w:name w:val="Quote"/>
    <w:basedOn w:val="Normal"/>
    <w:next w:val="Normal"/>
    <w:link w:val="QuoteChar"/>
    <w:qFormat/>
    <w:pPr>
      <w:spacing w:before="200" w:after="200" w:line="276" w:lineRule="auto"/>
    </w:pPr>
    <w:rPr>
      <w:rFonts w:ascii="Calibri" w:hAnsi="Calibri" w:cs="Calibri"/>
      <w:i/>
      <w:iCs/>
      <w:lang w:val="en-US"/>
    </w:rPr>
  </w:style>
  <w:style w:type="paragraph" w:styleId="ListParagraph">
    <w:name w:val="List Paragraph"/>
    <w:basedOn w:val="Normal"/>
    <w:qFormat/>
    <w:pPr>
      <w:spacing w:before="200" w:after="200" w:line="276" w:lineRule="auto"/>
      <w:ind w:left="720"/>
    </w:pPr>
    <w:rPr>
      <w:rFonts w:ascii="Calibri" w:hAnsi="Calibri" w:cs="Calibri"/>
      <w:sz w:val="20"/>
      <w:szCs w:val="20"/>
      <w:lang w:val="en-US"/>
    </w:rPr>
  </w:style>
  <w:style w:type="paragraph" w:styleId="BalloonText">
    <w:name w:val="Balloon Text"/>
    <w:basedOn w:val="Normal"/>
    <w:link w:val="BalloonTextChar"/>
    <w:uiPriority w:val="99"/>
    <w:semiHidden/>
    <w:unhideWhenUsed/>
    <w:rsid w:val="00634E87"/>
    <w:rPr>
      <w:rFonts w:ascii="Tahoma" w:hAnsi="Tahoma" w:cs="Tahoma"/>
      <w:sz w:val="16"/>
      <w:szCs w:val="16"/>
    </w:rPr>
  </w:style>
  <w:style w:type="character" w:customStyle="1" w:styleId="BalloonTextChar">
    <w:name w:val="Balloon Text Char"/>
    <w:link w:val="BalloonText"/>
    <w:uiPriority w:val="99"/>
    <w:semiHidden/>
    <w:rsid w:val="00634E87"/>
    <w:rPr>
      <w:rFonts w:ascii="Tahoma" w:hAnsi="Tahoma" w:cs="Tahoma"/>
      <w:sz w:val="16"/>
      <w:szCs w:val="16"/>
      <w:lang w:eastAsia="ar-SA"/>
    </w:rPr>
  </w:style>
  <w:style w:type="character" w:customStyle="1" w:styleId="value">
    <w:name w:val="value"/>
    <w:rsid w:val="002354C7"/>
  </w:style>
  <w:style w:type="character" w:styleId="UnresolvedMention">
    <w:name w:val="Unresolved Mention"/>
    <w:uiPriority w:val="99"/>
    <w:semiHidden/>
    <w:unhideWhenUsed/>
    <w:rsid w:val="0062080C"/>
    <w:rPr>
      <w:color w:val="808080"/>
      <w:shd w:val="clear" w:color="auto" w:fill="E6E6E6"/>
    </w:rPr>
  </w:style>
  <w:style w:type="character" w:customStyle="1" w:styleId="QuoteChar">
    <w:name w:val="Quote Char"/>
    <w:basedOn w:val="DefaultParagraphFont"/>
    <w:link w:val="Quote"/>
    <w:rsid w:val="002C2741"/>
    <w:rPr>
      <w:rFonts w:ascii="Calibri" w:hAnsi="Calibri" w:cs="Calibri"/>
      <w:i/>
      <w:iCs/>
      <w:sz w:val="24"/>
      <w:szCs w:val="24"/>
      <w:lang w:eastAsia="ar-SA"/>
    </w:rPr>
  </w:style>
  <w:style w:type="character" w:customStyle="1" w:styleId="Heading3Char">
    <w:name w:val="Heading 3 Char"/>
    <w:basedOn w:val="DefaultParagraphFont"/>
    <w:link w:val="Heading3"/>
    <w:rsid w:val="00AC112E"/>
    <w:rPr>
      <w:rFonts w:ascii="Arial" w:hAnsi="Arial" w:cs="Arial"/>
      <w:b/>
      <w:bCs/>
      <w:sz w:val="26"/>
      <w:szCs w:val="26"/>
      <w:lang w:val="en-AU" w:eastAsia="ar-SA"/>
    </w:rPr>
  </w:style>
  <w:style w:type="paragraph" w:styleId="HTMLPreformatted">
    <w:name w:val="HTML Preformatted"/>
    <w:basedOn w:val="Normal"/>
    <w:link w:val="HTMLPreformattedChar"/>
    <w:uiPriority w:val="99"/>
    <w:semiHidden/>
    <w:unhideWhenUsed/>
    <w:rsid w:val="003840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840D5"/>
    <w:rPr>
      <w:rFonts w:ascii="Consolas" w:hAnsi="Consolas" w:cs="Consolas"/>
      <w:lang w:val="en-AU" w:eastAsia="ar-SA"/>
    </w:rPr>
  </w:style>
  <w:style w:type="table" w:styleId="TableGrid">
    <w:name w:val="Table Grid"/>
    <w:basedOn w:val="TableNormal"/>
    <w:uiPriority w:val="59"/>
    <w:rsid w:val="00AE0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041A0"/>
    <w:rPr>
      <w:rFonts w:asciiTheme="majorHAnsi" w:eastAsiaTheme="majorEastAsia" w:hAnsiTheme="majorHAnsi" w:cstheme="majorBidi"/>
      <w:i/>
      <w:iCs/>
      <w:color w:val="0F4761" w:themeColor="accent1" w:themeShade="BF"/>
      <w:sz w:val="24"/>
      <w:szCs w:val="24"/>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9514">
      <w:bodyDiv w:val="1"/>
      <w:marLeft w:val="0"/>
      <w:marRight w:val="0"/>
      <w:marTop w:val="0"/>
      <w:marBottom w:val="0"/>
      <w:divBdr>
        <w:top w:val="none" w:sz="0" w:space="0" w:color="auto"/>
        <w:left w:val="none" w:sz="0" w:space="0" w:color="auto"/>
        <w:bottom w:val="none" w:sz="0" w:space="0" w:color="auto"/>
        <w:right w:val="none" w:sz="0" w:space="0" w:color="auto"/>
      </w:divBdr>
    </w:div>
    <w:div w:id="109982307">
      <w:bodyDiv w:val="1"/>
      <w:marLeft w:val="0"/>
      <w:marRight w:val="0"/>
      <w:marTop w:val="0"/>
      <w:marBottom w:val="0"/>
      <w:divBdr>
        <w:top w:val="none" w:sz="0" w:space="0" w:color="auto"/>
        <w:left w:val="none" w:sz="0" w:space="0" w:color="auto"/>
        <w:bottom w:val="none" w:sz="0" w:space="0" w:color="auto"/>
        <w:right w:val="none" w:sz="0" w:space="0" w:color="auto"/>
      </w:divBdr>
    </w:div>
    <w:div w:id="148401171">
      <w:bodyDiv w:val="1"/>
      <w:marLeft w:val="0"/>
      <w:marRight w:val="0"/>
      <w:marTop w:val="0"/>
      <w:marBottom w:val="0"/>
      <w:divBdr>
        <w:top w:val="none" w:sz="0" w:space="0" w:color="auto"/>
        <w:left w:val="none" w:sz="0" w:space="0" w:color="auto"/>
        <w:bottom w:val="none" w:sz="0" w:space="0" w:color="auto"/>
        <w:right w:val="none" w:sz="0" w:space="0" w:color="auto"/>
      </w:divBdr>
    </w:div>
    <w:div w:id="190993874">
      <w:bodyDiv w:val="1"/>
      <w:marLeft w:val="0"/>
      <w:marRight w:val="0"/>
      <w:marTop w:val="0"/>
      <w:marBottom w:val="0"/>
      <w:divBdr>
        <w:top w:val="none" w:sz="0" w:space="0" w:color="auto"/>
        <w:left w:val="none" w:sz="0" w:space="0" w:color="auto"/>
        <w:bottom w:val="none" w:sz="0" w:space="0" w:color="auto"/>
        <w:right w:val="none" w:sz="0" w:space="0" w:color="auto"/>
      </w:divBdr>
    </w:div>
    <w:div w:id="212891929">
      <w:bodyDiv w:val="1"/>
      <w:marLeft w:val="0"/>
      <w:marRight w:val="0"/>
      <w:marTop w:val="0"/>
      <w:marBottom w:val="0"/>
      <w:divBdr>
        <w:top w:val="none" w:sz="0" w:space="0" w:color="auto"/>
        <w:left w:val="none" w:sz="0" w:space="0" w:color="auto"/>
        <w:bottom w:val="none" w:sz="0" w:space="0" w:color="auto"/>
        <w:right w:val="none" w:sz="0" w:space="0" w:color="auto"/>
      </w:divBdr>
    </w:div>
    <w:div w:id="275673297">
      <w:bodyDiv w:val="1"/>
      <w:marLeft w:val="0"/>
      <w:marRight w:val="0"/>
      <w:marTop w:val="0"/>
      <w:marBottom w:val="0"/>
      <w:divBdr>
        <w:top w:val="none" w:sz="0" w:space="0" w:color="auto"/>
        <w:left w:val="none" w:sz="0" w:space="0" w:color="auto"/>
        <w:bottom w:val="none" w:sz="0" w:space="0" w:color="auto"/>
        <w:right w:val="none" w:sz="0" w:space="0" w:color="auto"/>
      </w:divBdr>
      <w:divsChild>
        <w:div w:id="1303657466">
          <w:marLeft w:val="0"/>
          <w:marRight w:val="0"/>
          <w:marTop w:val="0"/>
          <w:marBottom w:val="0"/>
          <w:divBdr>
            <w:top w:val="none" w:sz="0" w:space="0" w:color="auto"/>
            <w:left w:val="none" w:sz="0" w:space="0" w:color="auto"/>
            <w:bottom w:val="none" w:sz="0" w:space="0" w:color="auto"/>
            <w:right w:val="none" w:sz="0" w:space="0" w:color="auto"/>
          </w:divBdr>
          <w:divsChild>
            <w:div w:id="5520243">
              <w:marLeft w:val="0"/>
              <w:marRight w:val="0"/>
              <w:marTop w:val="0"/>
              <w:marBottom w:val="0"/>
              <w:divBdr>
                <w:top w:val="none" w:sz="0" w:space="0" w:color="auto"/>
                <w:left w:val="none" w:sz="0" w:space="0" w:color="auto"/>
                <w:bottom w:val="none" w:sz="0" w:space="0" w:color="auto"/>
                <w:right w:val="none" w:sz="0" w:space="0" w:color="auto"/>
              </w:divBdr>
            </w:div>
            <w:div w:id="5863101">
              <w:marLeft w:val="0"/>
              <w:marRight w:val="0"/>
              <w:marTop w:val="0"/>
              <w:marBottom w:val="0"/>
              <w:divBdr>
                <w:top w:val="none" w:sz="0" w:space="0" w:color="auto"/>
                <w:left w:val="none" w:sz="0" w:space="0" w:color="auto"/>
                <w:bottom w:val="none" w:sz="0" w:space="0" w:color="auto"/>
                <w:right w:val="none" w:sz="0" w:space="0" w:color="auto"/>
              </w:divBdr>
            </w:div>
            <w:div w:id="9071059">
              <w:marLeft w:val="0"/>
              <w:marRight w:val="0"/>
              <w:marTop w:val="0"/>
              <w:marBottom w:val="0"/>
              <w:divBdr>
                <w:top w:val="none" w:sz="0" w:space="0" w:color="auto"/>
                <w:left w:val="none" w:sz="0" w:space="0" w:color="auto"/>
                <w:bottom w:val="none" w:sz="0" w:space="0" w:color="auto"/>
                <w:right w:val="none" w:sz="0" w:space="0" w:color="auto"/>
              </w:divBdr>
            </w:div>
            <w:div w:id="12458551">
              <w:marLeft w:val="0"/>
              <w:marRight w:val="0"/>
              <w:marTop w:val="0"/>
              <w:marBottom w:val="0"/>
              <w:divBdr>
                <w:top w:val="none" w:sz="0" w:space="0" w:color="auto"/>
                <w:left w:val="none" w:sz="0" w:space="0" w:color="auto"/>
                <w:bottom w:val="none" w:sz="0" w:space="0" w:color="auto"/>
                <w:right w:val="none" w:sz="0" w:space="0" w:color="auto"/>
              </w:divBdr>
            </w:div>
            <w:div w:id="14383220">
              <w:marLeft w:val="0"/>
              <w:marRight w:val="0"/>
              <w:marTop w:val="0"/>
              <w:marBottom w:val="0"/>
              <w:divBdr>
                <w:top w:val="none" w:sz="0" w:space="0" w:color="auto"/>
                <w:left w:val="none" w:sz="0" w:space="0" w:color="auto"/>
                <w:bottom w:val="none" w:sz="0" w:space="0" w:color="auto"/>
                <w:right w:val="none" w:sz="0" w:space="0" w:color="auto"/>
              </w:divBdr>
            </w:div>
            <w:div w:id="27797811">
              <w:marLeft w:val="0"/>
              <w:marRight w:val="0"/>
              <w:marTop w:val="0"/>
              <w:marBottom w:val="0"/>
              <w:divBdr>
                <w:top w:val="none" w:sz="0" w:space="0" w:color="auto"/>
                <w:left w:val="none" w:sz="0" w:space="0" w:color="auto"/>
                <w:bottom w:val="none" w:sz="0" w:space="0" w:color="auto"/>
                <w:right w:val="none" w:sz="0" w:space="0" w:color="auto"/>
              </w:divBdr>
            </w:div>
            <w:div w:id="31881039">
              <w:marLeft w:val="0"/>
              <w:marRight w:val="0"/>
              <w:marTop w:val="0"/>
              <w:marBottom w:val="0"/>
              <w:divBdr>
                <w:top w:val="none" w:sz="0" w:space="0" w:color="auto"/>
                <w:left w:val="none" w:sz="0" w:space="0" w:color="auto"/>
                <w:bottom w:val="none" w:sz="0" w:space="0" w:color="auto"/>
                <w:right w:val="none" w:sz="0" w:space="0" w:color="auto"/>
              </w:divBdr>
            </w:div>
            <w:div w:id="32270796">
              <w:marLeft w:val="0"/>
              <w:marRight w:val="0"/>
              <w:marTop w:val="0"/>
              <w:marBottom w:val="0"/>
              <w:divBdr>
                <w:top w:val="none" w:sz="0" w:space="0" w:color="auto"/>
                <w:left w:val="none" w:sz="0" w:space="0" w:color="auto"/>
                <w:bottom w:val="none" w:sz="0" w:space="0" w:color="auto"/>
                <w:right w:val="none" w:sz="0" w:space="0" w:color="auto"/>
              </w:divBdr>
            </w:div>
            <w:div w:id="32772089">
              <w:marLeft w:val="0"/>
              <w:marRight w:val="0"/>
              <w:marTop w:val="0"/>
              <w:marBottom w:val="0"/>
              <w:divBdr>
                <w:top w:val="none" w:sz="0" w:space="0" w:color="auto"/>
                <w:left w:val="none" w:sz="0" w:space="0" w:color="auto"/>
                <w:bottom w:val="none" w:sz="0" w:space="0" w:color="auto"/>
                <w:right w:val="none" w:sz="0" w:space="0" w:color="auto"/>
              </w:divBdr>
            </w:div>
            <w:div w:id="41444636">
              <w:marLeft w:val="0"/>
              <w:marRight w:val="0"/>
              <w:marTop w:val="0"/>
              <w:marBottom w:val="0"/>
              <w:divBdr>
                <w:top w:val="none" w:sz="0" w:space="0" w:color="auto"/>
                <w:left w:val="none" w:sz="0" w:space="0" w:color="auto"/>
                <w:bottom w:val="none" w:sz="0" w:space="0" w:color="auto"/>
                <w:right w:val="none" w:sz="0" w:space="0" w:color="auto"/>
              </w:divBdr>
            </w:div>
            <w:div w:id="44456164">
              <w:marLeft w:val="0"/>
              <w:marRight w:val="0"/>
              <w:marTop w:val="0"/>
              <w:marBottom w:val="0"/>
              <w:divBdr>
                <w:top w:val="none" w:sz="0" w:space="0" w:color="auto"/>
                <w:left w:val="none" w:sz="0" w:space="0" w:color="auto"/>
                <w:bottom w:val="none" w:sz="0" w:space="0" w:color="auto"/>
                <w:right w:val="none" w:sz="0" w:space="0" w:color="auto"/>
              </w:divBdr>
            </w:div>
            <w:div w:id="52117957">
              <w:marLeft w:val="0"/>
              <w:marRight w:val="0"/>
              <w:marTop w:val="0"/>
              <w:marBottom w:val="0"/>
              <w:divBdr>
                <w:top w:val="none" w:sz="0" w:space="0" w:color="auto"/>
                <w:left w:val="none" w:sz="0" w:space="0" w:color="auto"/>
                <w:bottom w:val="none" w:sz="0" w:space="0" w:color="auto"/>
                <w:right w:val="none" w:sz="0" w:space="0" w:color="auto"/>
              </w:divBdr>
            </w:div>
            <w:div w:id="58022486">
              <w:marLeft w:val="0"/>
              <w:marRight w:val="0"/>
              <w:marTop w:val="0"/>
              <w:marBottom w:val="0"/>
              <w:divBdr>
                <w:top w:val="none" w:sz="0" w:space="0" w:color="auto"/>
                <w:left w:val="none" w:sz="0" w:space="0" w:color="auto"/>
                <w:bottom w:val="none" w:sz="0" w:space="0" w:color="auto"/>
                <w:right w:val="none" w:sz="0" w:space="0" w:color="auto"/>
              </w:divBdr>
            </w:div>
            <w:div w:id="60568432">
              <w:marLeft w:val="0"/>
              <w:marRight w:val="0"/>
              <w:marTop w:val="0"/>
              <w:marBottom w:val="0"/>
              <w:divBdr>
                <w:top w:val="none" w:sz="0" w:space="0" w:color="auto"/>
                <w:left w:val="none" w:sz="0" w:space="0" w:color="auto"/>
                <w:bottom w:val="none" w:sz="0" w:space="0" w:color="auto"/>
                <w:right w:val="none" w:sz="0" w:space="0" w:color="auto"/>
              </w:divBdr>
            </w:div>
            <w:div w:id="60836711">
              <w:marLeft w:val="0"/>
              <w:marRight w:val="0"/>
              <w:marTop w:val="0"/>
              <w:marBottom w:val="0"/>
              <w:divBdr>
                <w:top w:val="none" w:sz="0" w:space="0" w:color="auto"/>
                <w:left w:val="none" w:sz="0" w:space="0" w:color="auto"/>
                <w:bottom w:val="none" w:sz="0" w:space="0" w:color="auto"/>
                <w:right w:val="none" w:sz="0" w:space="0" w:color="auto"/>
              </w:divBdr>
            </w:div>
            <w:div w:id="61100073">
              <w:marLeft w:val="0"/>
              <w:marRight w:val="0"/>
              <w:marTop w:val="0"/>
              <w:marBottom w:val="0"/>
              <w:divBdr>
                <w:top w:val="none" w:sz="0" w:space="0" w:color="auto"/>
                <w:left w:val="none" w:sz="0" w:space="0" w:color="auto"/>
                <w:bottom w:val="none" w:sz="0" w:space="0" w:color="auto"/>
                <w:right w:val="none" w:sz="0" w:space="0" w:color="auto"/>
              </w:divBdr>
            </w:div>
            <w:div w:id="61104415">
              <w:marLeft w:val="0"/>
              <w:marRight w:val="0"/>
              <w:marTop w:val="0"/>
              <w:marBottom w:val="0"/>
              <w:divBdr>
                <w:top w:val="none" w:sz="0" w:space="0" w:color="auto"/>
                <w:left w:val="none" w:sz="0" w:space="0" w:color="auto"/>
                <w:bottom w:val="none" w:sz="0" w:space="0" w:color="auto"/>
                <w:right w:val="none" w:sz="0" w:space="0" w:color="auto"/>
              </w:divBdr>
            </w:div>
            <w:div w:id="71243204">
              <w:marLeft w:val="0"/>
              <w:marRight w:val="0"/>
              <w:marTop w:val="0"/>
              <w:marBottom w:val="0"/>
              <w:divBdr>
                <w:top w:val="none" w:sz="0" w:space="0" w:color="auto"/>
                <w:left w:val="none" w:sz="0" w:space="0" w:color="auto"/>
                <w:bottom w:val="none" w:sz="0" w:space="0" w:color="auto"/>
                <w:right w:val="none" w:sz="0" w:space="0" w:color="auto"/>
              </w:divBdr>
            </w:div>
            <w:div w:id="73205410">
              <w:marLeft w:val="0"/>
              <w:marRight w:val="0"/>
              <w:marTop w:val="0"/>
              <w:marBottom w:val="0"/>
              <w:divBdr>
                <w:top w:val="none" w:sz="0" w:space="0" w:color="auto"/>
                <w:left w:val="none" w:sz="0" w:space="0" w:color="auto"/>
                <w:bottom w:val="none" w:sz="0" w:space="0" w:color="auto"/>
                <w:right w:val="none" w:sz="0" w:space="0" w:color="auto"/>
              </w:divBdr>
            </w:div>
            <w:div w:id="75368511">
              <w:marLeft w:val="0"/>
              <w:marRight w:val="0"/>
              <w:marTop w:val="0"/>
              <w:marBottom w:val="0"/>
              <w:divBdr>
                <w:top w:val="none" w:sz="0" w:space="0" w:color="auto"/>
                <w:left w:val="none" w:sz="0" w:space="0" w:color="auto"/>
                <w:bottom w:val="none" w:sz="0" w:space="0" w:color="auto"/>
                <w:right w:val="none" w:sz="0" w:space="0" w:color="auto"/>
              </w:divBdr>
            </w:div>
            <w:div w:id="77287145">
              <w:marLeft w:val="0"/>
              <w:marRight w:val="0"/>
              <w:marTop w:val="0"/>
              <w:marBottom w:val="0"/>
              <w:divBdr>
                <w:top w:val="none" w:sz="0" w:space="0" w:color="auto"/>
                <w:left w:val="none" w:sz="0" w:space="0" w:color="auto"/>
                <w:bottom w:val="none" w:sz="0" w:space="0" w:color="auto"/>
                <w:right w:val="none" w:sz="0" w:space="0" w:color="auto"/>
              </w:divBdr>
            </w:div>
            <w:div w:id="77674843">
              <w:marLeft w:val="0"/>
              <w:marRight w:val="0"/>
              <w:marTop w:val="0"/>
              <w:marBottom w:val="0"/>
              <w:divBdr>
                <w:top w:val="none" w:sz="0" w:space="0" w:color="auto"/>
                <w:left w:val="none" w:sz="0" w:space="0" w:color="auto"/>
                <w:bottom w:val="none" w:sz="0" w:space="0" w:color="auto"/>
                <w:right w:val="none" w:sz="0" w:space="0" w:color="auto"/>
              </w:divBdr>
            </w:div>
            <w:div w:id="78213760">
              <w:marLeft w:val="0"/>
              <w:marRight w:val="0"/>
              <w:marTop w:val="0"/>
              <w:marBottom w:val="0"/>
              <w:divBdr>
                <w:top w:val="none" w:sz="0" w:space="0" w:color="auto"/>
                <w:left w:val="none" w:sz="0" w:space="0" w:color="auto"/>
                <w:bottom w:val="none" w:sz="0" w:space="0" w:color="auto"/>
                <w:right w:val="none" w:sz="0" w:space="0" w:color="auto"/>
              </w:divBdr>
            </w:div>
            <w:div w:id="88819859">
              <w:marLeft w:val="0"/>
              <w:marRight w:val="0"/>
              <w:marTop w:val="0"/>
              <w:marBottom w:val="0"/>
              <w:divBdr>
                <w:top w:val="none" w:sz="0" w:space="0" w:color="auto"/>
                <w:left w:val="none" w:sz="0" w:space="0" w:color="auto"/>
                <w:bottom w:val="none" w:sz="0" w:space="0" w:color="auto"/>
                <w:right w:val="none" w:sz="0" w:space="0" w:color="auto"/>
              </w:divBdr>
            </w:div>
            <w:div w:id="93211489">
              <w:marLeft w:val="0"/>
              <w:marRight w:val="0"/>
              <w:marTop w:val="0"/>
              <w:marBottom w:val="0"/>
              <w:divBdr>
                <w:top w:val="none" w:sz="0" w:space="0" w:color="auto"/>
                <w:left w:val="none" w:sz="0" w:space="0" w:color="auto"/>
                <w:bottom w:val="none" w:sz="0" w:space="0" w:color="auto"/>
                <w:right w:val="none" w:sz="0" w:space="0" w:color="auto"/>
              </w:divBdr>
            </w:div>
            <w:div w:id="93789152">
              <w:marLeft w:val="0"/>
              <w:marRight w:val="0"/>
              <w:marTop w:val="0"/>
              <w:marBottom w:val="0"/>
              <w:divBdr>
                <w:top w:val="none" w:sz="0" w:space="0" w:color="auto"/>
                <w:left w:val="none" w:sz="0" w:space="0" w:color="auto"/>
                <w:bottom w:val="none" w:sz="0" w:space="0" w:color="auto"/>
                <w:right w:val="none" w:sz="0" w:space="0" w:color="auto"/>
              </w:divBdr>
            </w:div>
            <w:div w:id="102192518">
              <w:marLeft w:val="0"/>
              <w:marRight w:val="0"/>
              <w:marTop w:val="0"/>
              <w:marBottom w:val="0"/>
              <w:divBdr>
                <w:top w:val="none" w:sz="0" w:space="0" w:color="auto"/>
                <w:left w:val="none" w:sz="0" w:space="0" w:color="auto"/>
                <w:bottom w:val="none" w:sz="0" w:space="0" w:color="auto"/>
                <w:right w:val="none" w:sz="0" w:space="0" w:color="auto"/>
              </w:divBdr>
            </w:div>
            <w:div w:id="105277927">
              <w:marLeft w:val="0"/>
              <w:marRight w:val="0"/>
              <w:marTop w:val="0"/>
              <w:marBottom w:val="0"/>
              <w:divBdr>
                <w:top w:val="none" w:sz="0" w:space="0" w:color="auto"/>
                <w:left w:val="none" w:sz="0" w:space="0" w:color="auto"/>
                <w:bottom w:val="none" w:sz="0" w:space="0" w:color="auto"/>
                <w:right w:val="none" w:sz="0" w:space="0" w:color="auto"/>
              </w:divBdr>
            </w:div>
            <w:div w:id="109712433">
              <w:marLeft w:val="0"/>
              <w:marRight w:val="0"/>
              <w:marTop w:val="0"/>
              <w:marBottom w:val="0"/>
              <w:divBdr>
                <w:top w:val="none" w:sz="0" w:space="0" w:color="auto"/>
                <w:left w:val="none" w:sz="0" w:space="0" w:color="auto"/>
                <w:bottom w:val="none" w:sz="0" w:space="0" w:color="auto"/>
                <w:right w:val="none" w:sz="0" w:space="0" w:color="auto"/>
              </w:divBdr>
            </w:div>
            <w:div w:id="128788392">
              <w:marLeft w:val="0"/>
              <w:marRight w:val="0"/>
              <w:marTop w:val="0"/>
              <w:marBottom w:val="0"/>
              <w:divBdr>
                <w:top w:val="none" w:sz="0" w:space="0" w:color="auto"/>
                <w:left w:val="none" w:sz="0" w:space="0" w:color="auto"/>
                <w:bottom w:val="none" w:sz="0" w:space="0" w:color="auto"/>
                <w:right w:val="none" w:sz="0" w:space="0" w:color="auto"/>
              </w:divBdr>
            </w:div>
            <w:div w:id="128983591">
              <w:marLeft w:val="0"/>
              <w:marRight w:val="0"/>
              <w:marTop w:val="0"/>
              <w:marBottom w:val="0"/>
              <w:divBdr>
                <w:top w:val="none" w:sz="0" w:space="0" w:color="auto"/>
                <w:left w:val="none" w:sz="0" w:space="0" w:color="auto"/>
                <w:bottom w:val="none" w:sz="0" w:space="0" w:color="auto"/>
                <w:right w:val="none" w:sz="0" w:space="0" w:color="auto"/>
              </w:divBdr>
            </w:div>
            <w:div w:id="132066616">
              <w:marLeft w:val="0"/>
              <w:marRight w:val="0"/>
              <w:marTop w:val="0"/>
              <w:marBottom w:val="0"/>
              <w:divBdr>
                <w:top w:val="none" w:sz="0" w:space="0" w:color="auto"/>
                <w:left w:val="none" w:sz="0" w:space="0" w:color="auto"/>
                <w:bottom w:val="none" w:sz="0" w:space="0" w:color="auto"/>
                <w:right w:val="none" w:sz="0" w:space="0" w:color="auto"/>
              </w:divBdr>
            </w:div>
            <w:div w:id="137379970">
              <w:marLeft w:val="0"/>
              <w:marRight w:val="0"/>
              <w:marTop w:val="0"/>
              <w:marBottom w:val="0"/>
              <w:divBdr>
                <w:top w:val="none" w:sz="0" w:space="0" w:color="auto"/>
                <w:left w:val="none" w:sz="0" w:space="0" w:color="auto"/>
                <w:bottom w:val="none" w:sz="0" w:space="0" w:color="auto"/>
                <w:right w:val="none" w:sz="0" w:space="0" w:color="auto"/>
              </w:divBdr>
            </w:div>
            <w:div w:id="139344838">
              <w:marLeft w:val="0"/>
              <w:marRight w:val="0"/>
              <w:marTop w:val="0"/>
              <w:marBottom w:val="0"/>
              <w:divBdr>
                <w:top w:val="none" w:sz="0" w:space="0" w:color="auto"/>
                <w:left w:val="none" w:sz="0" w:space="0" w:color="auto"/>
                <w:bottom w:val="none" w:sz="0" w:space="0" w:color="auto"/>
                <w:right w:val="none" w:sz="0" w:space="0" w:color="auto"/>
              </w:divBdr>
            </w:div>
            <w:div w:id="145980070">
              <w:marLeft w:val="0"/>
              <w:marRight w:val="0"/>
              <w:marTop w:val="0"/>
              <w:marBottom w:val="0"/>
              <w:divBdr>
                <w:top w:val="none" w:sz="0" w:space="0" w:color="auto"/>
                <w:left w:val="none" w:sz="0" w:space="0" w:color="auto"/>
                <w:bottom w:val="none" w:sz="0" w:space="0" w:color="auto"/>
                <w:right w:val="none" w:sz="0" w:space="0" w:color="auto"/>
              </w:divBdr>
            </w:div>
            <w:div w:id="170341456">
              <w:marLeft w:val="0"/>
              <w:marRight w:val="0"/>
              <w:marTop w:val="0"/>
              <w:marBottom w:val="0"/>
              <w:divBdr>
                <w:top w:val="none" w:sz="0" w:space="0" w:color="auto"/>
                <w:left w:val="none" w:sz="0" w:space="0" w:color="auto"/>
                <w:bottom w:val="none" w:sz="0" w:space="0" w:color="auto"/>
                <w:right w:val="none" w:sz="0" w:space="0" w:color="auto"/>
              </w:divBdr>
            </w:div>
            <w:div w:id="170682465">
              <w:marLeft w:val="0"/>
              <w:marRight w:val="0"/>
              <w:marTop w:val="0"/>
              <w:marBottom w:val="0"/>
              <w:divBdr>
                <w:top w:val="none" w:sz="0" w:space="0" w:color="auto"/>
                <w:left w:val="none" w:sz="0" w:space="0" w:color="auto"/>
                <w:bottom w:val="none" w:sz="0" w:space="0" w:color="auto"/>
                <w:right w:val="none" w:sz="0" w:space="0" w:color="auto"/>
              </w:divBdr>
            </w:div>
            <w:div w:id="174882534">
              <w:marLeft w:val="0"/>
              <w:marRight w:val="0"/>
              <w:marTop w:val="0"/>
              <w:marBottom w:val="0"/>
              <w:divBdr>
                <w:top w:val="none" w:sz="0" w:space="0" w:color="auto"/>
                <w:left w:val="none" w:sz="0" w:space="0" w:color="auto"/>
                <w:bottom w:val="none" w:sz="0" w:space="0" w:color="auto"/>
                <w:right w:val="none" w:sz="0" w:space="0" w:color="auto"/>
              </w:divBdr>
            </w:div>
            <w:div w:id="183373222">
              <w:marLeft w:val="0"/>
              <w:marRight w:val="0"/>
              <w:marTop w:val="0"/>
              <w:marBottom w:val="0"/>
              <w:divBdr>
                <w:top w:val="none" w:sz="0" w:space="0" w:color="auto"/>
                <w:left w:val="none" w:sz="0" w:space="0" w:color="auto"/>
                <w:bottom w:val="none" w:sz="0" w:space="0" w:color="auto"/>
                <w:right w:val="none" w:sz="0" w:space="0" w:color="auto"/>
              </w:divBdr>
            </w:div>
            <w:div w:id="187254986">
              <w:marLeft w:val="0"/>
              <w:marRight w:val="0"/>
              <w:marTop w:val="0"/>
              <w:marBottom w:val="0"/>
              <w:divBdr>
                <w:top w:val="none" w:sz="0" w:space="0" w:color="auto"/>
                <w:left w:val="none" w:sz="0" w:space="0" w:color="auto"/>
                <w:bottom w:val="none" w:sz="0" w:space="0" w:color="auto"/>
                <w:right w:val="none" w:sz="0" w:space="0" w:color="auto"/>
              </w:divBdr>
            </w:div>
            <w:div w:id="190798337">
              <w:marLeft w:val="0"/>
              <w:marRight w:val="0"/>
              <w:marTop w:val="0"/>
              <w:marBottom w:val="0"/>
              <w:divBdr>
                <w:top w:val="none" w:sz="0" w:space="0" w:color="auto"/>
                <w:left w:val="none" w:sz="0" w:space="0" w:color="auto"/>
                <w:bottom w:val="none" w:sz="0" w:space="0" w:color="auto"/>
                <w:right w:val="none" w:sz="0" w:space="0" w:color="auto"/>
              </w:divBdr>
            </w:div>
            <w:div w:id="195125290">
              <w:marLeft w:val="0"/>
              <w:marRight w:val="0"/>
              <w:marTop w:val="0"/>
              <w:marBottom w:val="0"/>
              <w:divBdr>
                <w:top w:val="none" w:sz="0" w:space="0" w:color="auto"/>
                <w:left w:val="none" w:sz="0" w:space="0" w:color="auto"/>
                <w:bottom w:val="none" w:sz="0" w:space="0" w:color="auto"/>
                <w:right w:val="none" w:sz="0" w:space="0" w:color="auto"/>
              </w:divBdr>
            </w:div>
            <w:div w:id="208537734">
              <w:marLeft w:val="0"/>
              <w:marRight w:val="0"/>
              <w:marTop w:val="0"/>
              <w:marBottom w:val="0"/>
              <w:divBdr>
                <w:top w:val="none" w:sz="0" w:space="0" w:color="auto"/>
                <w:left w:val="none" w:sz="0" w:space="0" w:color="auto"/>
                <w:bottom w:val="none" w:sz="0" w:space="0" w:color="auto"/>
                <w:right w:val="none" w:sz="0" w:space="0" w:color="auto"/>
              </w:divBdr>
            </w:div>
            <w:div w:id="218052314">
              <w:marLeft w:val="0"/>
              <w:marRight w:val="0"/>
              <w:marTop w:val="0"/>
              <w:marBottom w:val="0"/>
              <w:divBdr>
                <w:top w:val="none" w:sz="0" w:space="0" w:color="auto"/>
                <w:left w:val="none" w:sz="0" w:space="0" w:color="auto"/>
                <w:bottom w:val="none" w:sz="0" w:space="0" w:color="auto"/>
                <w:right w:val="none" w:sz="0" w:space="0" w:color="auto"/>
              </w:divBdr>
            </w:div>
            <w:div w:id="224074968">
              <w:marLeft w:val="0"/>
              <w:marRight w:val="0"/>
              <w:marTop w:val="0"/>
              <w:marBottom w:val="0"/>
              <w:divBdr>
                <w:top w:val="none" w:sz="0" w:space="0" w:color="auto"/>
                <w:left w:val="none" w:sz="0" w:space="0" w:color="auto"/>
                <w:bottom w:val="none" w:sz="0" w:space="0" w:color="auto"/>
                <w:right w:val="none" w:sz="0" w:space="0" w:color="auto"/>
              </w:divBdr>
            </w:div>
            <w:div w:id="225606788">
              <w:marLeft w:val="0"/>
              <w:marRight w:val="0"/>
              <w:marTop w:val="0"/>
              <w:marBottom w:val="0"/>
              <w:divBdr>
                <w:top w:val="none" w:sz="0" w:space="0" w:color="auto"/>
                <w:left w:val="none" w:sz="0" w:space="0" w:color="auto"/>
                <w:bottom w:val="none" w:sz="0" w:space="0" w:color="auto"/>
                <w:right w:val="none" w:sz="0" w:space="0" w:color="auto"/>
              </w:divBdr>
            </w:div>
            <w:div w:id="227613358">
              <w:marLeft w:val="0"/>
              <w:marRight w:val="0"/>
              <w:marTop w:val="0"/>
              <w:marBottom w:val="0"/>
              <w:divBdr>
                <w:top w:val="none" w:sz="0" w:space="0" w:color="auto"/>
                <w:left w:val="none" w:sz="0" w:space="0" w:color="auto"/>
                <w:bottom w:val="none" w:sz="0" w:space="0" w:color="auto"/>
                <w:right w:val="none" w:sz="0" w:space="0" w:color="auto"/>
              </w:divBdr>
            </w:div>
            <w:div w:id="234167039">
              <w:marLeft w:val="0"/>
              <w:marRight w:val="0"/>
              <w:marTop w:val="0"/>
              <w:marBottom w:val="0"/>
              <w:divBdr>
                <w:top w:val="none" w:sz="0" w:space="0" w:color="auto"/>
                <w:left w:val="none" w:sz="0" w:space="0" w:color="auto"/>
                <w:bottom w:val="none" w:sz="0" w:space="0" w:color="auto"/>
                <w:right w:val="none" w:sz="0" w:space="0" w:color="auto"/>
              </w:divBdr>
            </w:div>
            <w:div w:id="235631811">
              <w:marLeft w:val="0"/>
              <w:marRight w:val="0"/>
              <w:marTop w:val="0"/>
              <w:marBottom w:val="0"/>
              <w:divBdr>
                <w:top w:val="none" w:sz="0" w:space="0" w:color="auto"/>
                <w:left w:val="none" w:sz="0" w:space="0" w:color="auto"/>
                <w:bottom w:val="none" w:sz="0" w:space="0" w:color="auto"/>
                <w:right w:val="none" w:sz="0" w:space="0" w:color="auto"/>
              </w:divBdr>
            </w:div>
            <w:div w:id="244341830">
              <w:marLeft w:val="0"/>
              <w:marRight w:val="0"/>
              <w:marTop w:val="0"/>
              <w:marBottom w:val="0"/>
              <w:divBdr>
                <w:top w:val="none" w:sz="0" w:space="0" w:color="auto"/>
                <w:left w:val="none" w:sz="0" w:space="0" w:color="auto"/>
                <w:bottom w:val="none" w:sz="0" w:space="0" w:color="auto"/>
                <w:right w:val="none" w:sz="0" w:space="0" w:color="auto"/>
              </w:divBdr>
            </w:div>
            <w:div w:id="254483438">
              <w:marLeft w:val="0"/>
              <w:marRight w:val="0"/>
              <w:marTop w:val="0"/>
              <w:marBottom w:val="0"/>
              <w:divBdr>
                <w:top w:val="none" w:sz="0" w:space="0" w:color="auto"/>
                <w:left w:val="none" w:sz="0" w:space="0" w:color="auto"/>
                <w:bottom w:val="none" w:sz="0" w:space="0" w:color="auto"/>
                <w:right w:val="none" w:sz="0" w:space="0" w:color="auto"/>
              </w:divBdr>
            </w:div>
            <w:div w:id="256906364">
              <w:marLeft w:val="0"/>
              <w:marRight w:val="0"/>
              <w:marTop w:val="0"/>
              <w:marBottom w:val="0"/>
              <w:divBdr>
                <w:top w:val="none" w:sz="0" w:space="0" w:color="auto"/>
                <w:left w:val="none" w:sz="0" w:space="0" w:color="auto"/>
                <w:bottom w:val="none" w:sz="0" w:space="0" w:color="auto"/>
                <w:right w:val="none" w:sz="0" w:space="0" w:color="auto"/>
              </w:divBdr>
            </w:div>
            <w:div w:id="258686206">
              <w:marLeft w:val="0"/>
              <w:marRight w:val="0"/>
              <w:marTop w:val="0"/>
              <w:marBottom w:val="0"/>
              <w:divBdr>
                <w:top w:val="none" w:sz="0" w:space="0" w:color="auto"/>
                <w:left w:val="none" w:sz="0" w:space="0" w:color="auto"/>
                <w:bottom w:val="none" w:sz="0" w:space="0" w:color="auto"/>
                <w:right w:val="none" w:sz="0" w:space="0" w:color="auto"/>
              </w:divBdr>
            </w:div>
            <w:div w:id="259339209">
              <w:marLeft w:val="0"/>
              <w:marRight w:val="0"/>
              <w:marTop w:val="0"/>
              <w:marBottom w:val="0"/>
              <w:divBdr>
                <w:top w:val="none" w:sz="0" w:space="0" w:color="auto"/>
                <w:left w:val="none" w:sz="0" w:space="0" w:color="auto"/>
                <w:bottom w:val="none" w:sz="0" w:space="0" w:color="auto"/>
                <w:right w:val="none" w:sz="0" w:space="0" w:color="auto"/>
              </w:divBdr>
            </w:div>
            <w:div w:id="265428022">
              <w:marLeft w:val="0"/>
              <w:marRight w:val="0"/>
              <w:marTop w:val="0"/>
              <w:marBottom w:val="0"/>
              <w:divBdr>
                <w:top w:val="none" w:sz="0" w:space="0" w:color="auto"/>
                <w:left w:val="none" w:sz="0" w:space="0" w:color="auto"/>
                <w:bottom w:val="none" w:sz="0" w:space="0" w:color="auto"/>
                <w:right w:val="none" w:sz="0" w:space="0" w:color="auto"/>
              </w:divBdr>
            </w:div>
            <w:div w:id="267084013">
              <w:marLeft w:val="0"/>
              <w:marRight w:val="0"/>
              <w:marTop w:val="0"/>
              <w:marBottom w:val="0"/>
              <w:divBdr>
                <w:top w:val="none" w:sz="0" w:space="0" w:color="auto"/>
                <w:left w:val="none" w:sz="0" w:space="0" w:color="auto"/>
                <w:bottom w:val="none" w:sz="0" w:space="0" w:color="auto"/>
                <w:right w:val="none" w:sz="0" w:space="0" w:color="auto"/>
              </w:divBdr>
            </w:div>
            <w:div w:id="272784515">
              <w:marLeft w:val="0"/>
              <w:marRight w:val="0"/>
              <w:marTop w:val="0"/>
              <w:marBottom w:val="0"/>
              <w:divBdr>
                <w:top w:val="none" w:sz="0" w:space="0" w:color="auto"/>
                <w:left w:val="none" w:sz="0" w:space="0" w:color="auto"/>
                <w:bottom w:val="none" w:sz="0" w:space="0" w:color="auto"/>
                <w:right w:val="none" w:sz="0" w:space="0" w:color="auto"/>
              </w:divBdr>
            </w:div>
            <w:div w:id="274559187">
              <w:marLeft w:val="0"/>
              <w:marRight w:val="0"/>
              <w:marTop w:val="0"/>
              <w:marBottom w:val="0"/>
              <w:divBdr>
                <w:top w:val="none" w:sz="0" w:space="0" w:color="auto"/>
                <w:left w:val="none" w:sz="0" w:space="0" w:color="auto"/>
                <w:bottom w:val="none" w:sz="0" w:space="0" w:color="auto"/>
                <w:right w:val="none" w:sz="0" w:space="0" w:color="auto"/>
              </w:divBdr>
            </w:div>
            <w:div w:id="281035195">
              <w:marLeft w:val="0"/>
              <w:marRight w:val="0"/>
              <w:marTop w:val="0"/>
              <w:marBottom w:val="0"/>
              <w:divBdr>
                <w:top w:val="none" w:sz="0" w:space="0" w:color="auto"/>
                <w:left w:val="none" w:sz="0" w:space="0" w:color="auto"/>
                <w:bottom w:val="none" w:sz="0" w:space="0" w:color="auto"/>
                <w:right w:val="none" w:sz="0" w:space="0" w:color="auto"/>
              </w:divBdr>
            </w:div>
            <w:div w:id="283969454">
              <w:marLeft w:val="0"/>
              <w:marRight w:val="0"/>
              <w:marTop w:val="0"/>
              <w:marBottom w:val="0"/>
              <w:divBdr>
                <w:top w:val="none" w:sz="0" w:space="0" w:color="auto"/>
                <w:left w:val="none" w:sz="0" w:space="0" w:color="auto"/>
                <w:bottom w:val="none" w:sz="0" w:space="0" w:color="auto"/>
                <w:right w:val="none" w:sz="0" w:space="0" w:color="auto"/>
              </w:divBdr>
            </w:div>
            <w:div w:id="292835054">
              <w:marLeft w:val="0"/>
              <w:marRight w:val="0"/>
              <w:marTop w:val="0"/>
              <w:marBottom w:val="0"/>
              <w:divBdr>
                <w:top w:val="none" w:sz="0" w:space="0" w:color="auto"/>
                <w:left w:val="none" w:sz="0" w:space="0" w:color="auto"/>
                <w:bottom w:val="none" w:sz="0" w:space="0" w:color="auto"/>
                <w:right w:val="none" w:sz="0" w:space="0" w:color="auto"/>
              </w:divBdr>
            </w:div>
            <w:div w:id="298844681">
              <w:marLeft w:val="0"/>
              <w:marRight w:val="0"/>
              <w:marTop w:val="0"/>
              <w:marBottom w:val="0"/>
              <w:divBdr>
                <w:top w:val="none" w:sz="0" w:space="0" w:color="auto"/>
                <w:left w:val="none" w:sz="0" w:space="0" w:color="auto"/>
                <w:bottom w:val="none" w:sz="0" w:space="0" w:color="auto"/>
                <w:right w:val="none" w:sz="0" w:space="0" w:color="auto"/>
              </w:divBdr>
            </w:div>
            <w:div w:id="298850101">
              <w:marLeft w:val="0"/>
              <w:marRight w:val="0"/>
              <w:marTop w:val="0"/>
              <w:marBottom w:val="0"/>
              <w:divBdr>
                <w:top w:val="none" w:sz="0" w:space="0" w:color="auto"/>
                <w:left w:val="none" w:sz="0" w:space="0" w:color="auto"/>
                <w:bottom w:val="none" w:sz="0" w:space="0" w:color="auto"/>
                <w:right w:val="none" w:sz="0" w:space="0" w:color="auto"/>
              </w:divBdr>
            </w:div>
            <w:div w:id="300423941">
              <w:marLeft w:val="0"/>
              <w:marRight w:val="0"/>
              <w:marTop w:val="0"/>
              <w:marBottom w:val="0"/>
              <w:divBdr>
                <w:top w:val="none" w:sz="0" w:space="0" w:color="auto"/>
                <w:left w:val="none" w:sz="0" w:space="0" w:color="auto"/>
                <w:bottom w:val="none" w:sz="0" w:space="0" w:color="auto"/>
                <w:right w:val="none" w:sz="0" w:space="0" w:color="auto"/>
              </w:divBdr>
            </w:div>
            <w:div w:id="301271886">
              <w:marLeft w:val="0"/>
              <w:marRight w:val="0"/>
              <w:marTop w:val="0"/>
              <w:marBottom w:val="0"/>
              <w:divBdr>
                <w:top w:val="none" w:sz="0" w:space="0" w:color="auto"/>
                <w:left w:val="none" w:sz="0" w:space="0" w:color="auto"/>
                <w:bottom w:val="none" w:sz="0" w:space="0" w:color="auto"/>
                <w:right w:val="none" w:sz="0" w:space="0" w:color="auto"/>
              </w:divBdr>
            </w:div>
            <w:div w:id="304893257">
              <w:marLeft w:val="0"/>
              <w:marRight w:val="0"/>
              <w:marTop w:val="0"/>
              <w:marBottom w:val="0"/>
              <w:divBdr>
                <w:top w:val="none" w:sz="0" w:space="0" w:color="auto"/>
                <w:left w:val="none" w:sz="0" w:space="0" w:color="auto"/>
                <w:bottom w:val="none" w:sz="0" w:space="0" w:color="auto"/>
                <w:right w:val="none" w:sz="0" w:space="0" w:color="auto"/>
              </w:divBdr>
            </w:div>
            <w:div w:id="306667939">
              <w:marLeft w:val="0"/>
              <w:marRight w:val="0"/>
              <w:marTop w:val="0"/>
              <w:marBottom w:val="0"/>
              <w:divBdr>
                <w:top w:val="none" w:sz="0" w:space="0" w:color="auto"/>
                <w:left w:val="none" w:sz="0" w:space="0" w:color="auto"/>
                <w:bottom w:val="none" w:sz="0" w:space="0" w:color="auto"/>
                <w:right w:val="none" w:sz="0" w:space="0" w:color="auto"/>
              </w:divBdr>
            </w:div>
            <w:div w:id="327680983">
              <w:marLeft w:val="0"/>
              <w:marRight w:val="0"/>
              <w:marTop w:val="0"/>
              <w:marBottom w:val="0"/>
              <w:divBdr>
                <w:top w:val="none" w:sz="0" w:space="0" w:color="auto"/>
                <w:left w:val="none" w:sz="0" w:space="0" w:color="auto"/>
                <w:bottom w:val="none" w:sz="0" w:space="0" w:color="auto"/>
                <w:right w:val="none" w:sz="0" w:space="0" w:color="auto"/>
              </w:divBdr>
            </w:div>
            <w:div w:id="328826582">
              <w:marLeft w:val="0"/>
              <w:marRight w:val="0"/>
              <w:marTop w:val="0"/>
              <w:marBottom w:val="0"/>
              <w:divBdr>
                <w:top w:val="none" w:sz="0" w:space="0" w:color="auto"/>
                <w:left w:val="none" w:sz="0" w:space="0" w:color="auto"/>
                <w:bottom w:val="none" w:sz="0" w:space="0" w:color="auto"/>
                <w:right w:val="none" w:sz="0" w:space="0" w:color="auto"/>
              </w:divBdr>
            </w:div>
            <w:div w:id="335767325">
              <w:marLeft w:val="0"/>
              <w:marRight w:val="0"/>
              <w:marTop w:val="0"/>
              <w:marBottom w:val="0"/>
              <w:divBdr>
                <w:top w:val="none" w:sz="0" w:space="0" w:color="auto"/>
                <w:left w:val="none" w:sz="0" w:space="0" w:color="auto"/>
                <w:bottom w:val="none" w:sz="0" w:space="0" w:color="auto"/>
                <w:right w:val="none" w:sz="0" w:space="0" w:color="auto"/>
              </w:divBdr>
            </w:div>
            <w:div w:id="336269863">
              <w:marLeft w:val="0"/>
              <w:marRight w:val="0"/>
              <w:marTop w:val="0"/>
              <w:marBottom w:val="0"/>
              <w:divBdr>
                <w:top w:val="none" w:sz="0" w:space="0" w:color="auto"/>
                <w:left w:val="none" w:sz="0" w:space="0" w:color="auto"/>
                <w:bottom w:val="none" w:sz="0" w:space="0" w:color="auto"/>
                <w:right w:val="none" w:sz="0" w:space="0" w:color="auto"/>
              </w:divBdr>
            </w:div>
            <w:div w:id="341057230">
              <w:marLeft w:val="0"/>
              <w:marRight w:val="0"/>
              <w:marTop w:val="0"/>
              <w:marBottom w:val="0"/>
              <w:divBdr>
                <w:top w:val="none" w:sz="0" w:space="0" w:color="auto"/>
                <w:left w:val="none" w:sz="0" w:space="0" w:color="auto"/>
                <w:bottom w:val="none" w:sz="0" w:space="0" w:color="auto"/>
                <w:right w:val="none" w:sz="0" w:space="0" w:color="auto"/>
              </w:divBdr>
            </w:div>
            <w:div w:id="346950897">
              <w:marLeft w:val="0"/>
              <w:marRight w:val="0"/>
              <w:marTop w:val="0"/>
              <w:marBottom w:val="0"/>
              <w:divBdr>
                <w:top w:val="none" w:sz="0" w:space="0" w:color="auto"/>
                <w:left w:val="none" w:sz="0" w:space="0" w:color="auto"/>
                <w:bottom w:val="none" w:sz="0" w:space="0" w:color="auto"/>
                <w:right w:val="none" w:sz="0" w:space="0" w:color="auto"/>
              </w:divBdr>
            </w:div>
            <w:div w:id="348919540">
              <w:marLeft w:val="0"/>
              <w:marRight w:val="0"/>
              <w:marTop w:val="0"/>
              <w:marBottom w:val="0"/>
              <w:divBdr>
                <w:top w:val="none" w:sz="0" w:space="0" w:color="auto"/>
                <w:left w:val="none" w:sz="0" w:space="0" w:color="auto"/>
                <w:bottom w:val="none" w:sz="0" w:space="0" w:color="auto"/>
                <w:right w:val="none" w:sz="0" w:space="0" w:color="auto"/>
              </w:divBdr>
            </w:div>
            <w:div w:id="353583092">
              <w:marLeft w:val="0"/>
              <w:marRight w:val="0"/>
              <w:marTop w:val="0"/>
              <w:marBottom w:val="0"/>
              <w:divBdr>
                <w:top w:val="none" w:sz="0" w:space="0" w:color="auto"/>
                <w:left w:val="none" w:sz="0" w:space="0" w:color="auto"/>
                <w:bottom w:val="none" w:sz="0" w:space="0" w:color="auto"/>
                <w:right w:val="none" w:sz="0" w:space="0" w:color="auto"/>
              </w:divBdr>
            </w:div>
            <w:div w:id="358821865">
              <w:marLeft w:val="0"/>
              <w:marRight w:val="0"/>
              <w:marTop w:val="0"/>
              <w:marBottom w:val="0"/>
              <w:divBdr>
                <w:top w:val="none" w:sz="0" w:space="0" w:color="auto"/>
                <w:left w:val="none" w:sz="0" w:space="0" w:color="auto"/>
                <w:bottom w:val="none" w:sz="0" w:space="0" w:color="auto"/>
                <w:right w:val="none" w:sz="0" w:space="0" w:color="auto"/>
              </w:divBdr>
            </w:div>
            <w:div w:id="360322478">
              <w:marLeft w:val="0"/>
              <w:marRight w:val="0"/>
              <w:marTop w:val="0"/>
              <w:marBottom w:val="0"/>
              <w:divBdr>
                <w:top w:val="none" w:sz="0" w:space="0" w:color="auto"/>
                <w:left w:val="none" w:sz="0" w:space="0" w:color="auto"/>
                <w:bottom w:val="none" w:sz="0" w:space="0" w:color="auto"/>
                <w:right w:val="none" w:sz="0" w:space="0" w:color="auto"/>
              </w:divBdr>
            </w:div>
            <w:div w:id="381177832">
              <w:marLeft w:val="0"/>
              <w:marRight w:val="0"/>
              <w:marTop w:val="0"/>
              <w:marBottom w:val="0"/>
              <w:divBdr>
                <w:top w:val="none" w:sz="0" w:space="0" w:color="auto"/>
                <w:left w:val="none" w:sz="0" w:space="0" w:color="auto"/>
                <w:bottom w:val="none" w:sz="0" w:space="0" w:color="auto"/>
                <w:right w:val="none" w:sz="0" w:space="0" w:color="auto"/>
              </w:divBdr>
            </w:div>
            <w:div w:id="391315485">
              <w:marLeft w:val="0"/>
              <w:marRight w:val="0"/>
              <w:marTop w:val="0"/>
              <w:marBottom w:val="0"/>
              <w:divBdr>
                <w:top w:val="none" w:sz="0" w:space="0" w:color="auto"/>
                <w:left w:val="none" w:sz="0" w:space="0" w:color="auto"/>
                <w:bottom w:val="none" w:sz="0" w:space="0" w:color="auto"/>
                <w:right w:val="none" w:sz="0" w:space="0" w:color="auto"/>
              </w:divBdr>
            </w:div>
            <w:div w:id="391655959">
              <w:marLeft w:val="0"/>
              <w:marRight w:val="0"/>
              <w:marTop w:val="0"/>
              <w:marBottom w:val="0"/>
              <w:divBdr>
                <w:top w:val="none" w:sz="0" w:space="0" w:color="auto"/>
                <w:left w:val="none" w:sz="0" w:space="0" w:color="auto"/>
                <w:bottom w:val="none" w:sz="0" w:space="0" w:color="auto"/>
                <w:right w:val="none" w:sz="0" w:space="0" w:color="auto"/>
              </w:divBdr>
            </w:div>
            <w:div w:id="395786505">
              <w:marLeft w:val="0"/>
              <w:marRight w:val="0"/>
              <w:marTop w:val="0"/>
              <w:marBottom w:val="0"/>
              <w:divBdr>
                <w:top w:val="none" w:sz="0" w:space="0" w:color="auto"/>
                <w:left w:val="none" w:sz="0" w:space="0" w:color="auto"/>
                <w:bottom w:val="none" w:sz="0" w:space="0" w:color="auto"/>
                <w:right w:val="none" w:sz="0" w:space="0" w:color="auto"/>
              </w:divBdr>
            </w:div>
            <w:div w:id="397363623">
              <w:marLeft w:val="0"/>
              <w:marRight w:val="0"/>
              <w:marTop w:val="0"/>
              <w:marBottom w:val="0"/>
              <w:divBdr>
                <w:top w:val="none" w:sz="0" w:space="0" w:color="auto"/>
                <w:left w:val="none" w:sz="0" w:space="0" w:color="auto"/>
                <w:bottom w:val="none" w:sz="0" w:space="0" w:color="auto"/>
                <w:right w:val="none" w:sz="0" w:space="0" w:color="auto"/>
              </w:divBdr>
            </w:div>
            <w:div w:id="399669036">
              <w:marLeft w:val="0"/>
              <w:marRight w:val="0"/>
              <w:marTop w:val="0"/>
              <w:marBottom w:val="0"/>
              <w:divBdr>
                <w:top w:val="none" w:sz="0" w:space="0" w:color="auto"/>
                <w:left w:val="none" w:sz="0" w:space="0" w:color="auto"/>
                <w:bottom w:val="none" w:sz="0" w:space="0" w:color="auto"/>
                <w:right w:val="none" w:sz="0" w:space="0" w:color="auto"/>
              </w:divBdr>
            </w:div>
            <w:div w:id="400566176">
              <w:marLeft w:val="0"/>
              <w:marRight w:val="0"/>
              <w:marTop w:val="0"/>
              <w:marBottom w:val="0"/>
              <w:divBdr>
                <w:top w:val="none" w:sz="0" w:space="0" w:color="auto"/>
                <w:left w:val="none" w:sz="0" w:space="0" w:color="auto"/>
                <w:bottom w:val="none" w:sz="0" w:space="0" w:color="auto"/>
                <w:right w:val="none" w:sz="0" w:space="0" w:color="auto"/>
              </w:divBdr>
            </w:div>
            <w:div w:id="403649077">
              <w:marLeft w:val="0"/>
              <w:marRight w:val="0"/>
              <w:marTop w:val="0"/>
              <w:marBottom w:val="0"/>
              <w:divBdr>
                <w:top w:val="none" w:sz="0" w:space="0" w:color="auto"/>
                <w:left w:val="none" w:sz="0" w:space="0" w:color="auto"/>
                <w:bottom w:val="none" w:sz="0" w:space="0" w:color="auto"/>
                <w:right w:val="none" w:sz="0" w:space="0" w:color="auto"/>
              </w:divBdr>
            </w:div>
            <w:div w:id="410273055">
              <w:marLeft w:val="0"/>
              <w:marRight w:val="0"/>
              <w:marTop w:val="0"/>
              <w:marBottom w:val="0"/>
              <w:divBdr>
                <w:top w:val="none" w:sz="0" w:space="0" w:color="auto"/>
                <w:left w:val="none" w:sz="0" w:space="0" w:color="auto"/>
                <w:bottom w:val="none" w:sz="0" w:space="0" w:color="auto"/>
                <w:right w:val="none" w:sz="0" w:space="0" w:color="auto"/>
              </w:divBdr>
            </w:div>
            <w:div w:id="413208561">
              <w:marLeft w:val="0"/>
              <w:marRight w:val="0"/>
              <w:marTop w:val="0"/>
              <w:marBottom w:val="0"/>
              <w:divBdr>
                <w:top w:val="none" w:sz="0" w:space="0" w:color="auto"/>
                <w:left w:val="none" w:sz="0" w:space="0" w:color="auto"/>
                <w:bottom w:val="none" w:sz="0" w:space="0" w:color="auto"/>
                <w:right w:val="none" w:sz="0" w:space="0" w:color="auto"/>
              </w:divBdr>
            </w:div>
            <w:div w:id="417099409">
              <w:marLeft w:val="0"/>
              <w:marRight w:val="0"/>
              <w:marTop w:val="0"/>
              <w:marBottom w:val="0"/>
              <w:divBdr>
                <w:top w:val="none" w:sz="0" w:space="0" w:color="auto"/>
                <w:left w:val="none" w:sz="0" w:space="0" w:color="auto"/>
                <w:bottom w:val="none" w:sz="0" w:space="0" w:color="auto"/>
                <w:right w:val="none" w:sz="0" w:space="0" w:color="auto"/>
              </w:divBdr>
            </w:div>
            <w:div w:id="417823342">
              <w:marLeft w:val="0"/>
              <w:marRight w:val="0"/>
              <w:marTop w:val="0"/>
              <w:marBottom w:val="0"/>
              <w:divBdr>
                <w:top w:val="none" w:sz="0" w:space="0" w:color="auto"/>
                <w:left w:val="none" w:sz="0" w:space="0" w:color="auto"/>
                <w:bottom w:val="none" w:sz="0" w:space="0" w:color="auto"/>
                <w:right w:val="none" w:sz="0" w:space="0" w:color="auto"/>
              </w:divBdr>
            </w:div>
            <w:div w:id="420298150">
              <w:marLeft w:val="0"/>
              <w:marRight w:val="0"/>
              <w:marTop w:val="0"/>
              <w:marBottom w:val="0"/>
              <w:divBdr>
                <w:top w:val="none" w:sz="0" w:space="0" w:color="auto"/>
                <w:left w:val="none" w:sz="0" w:space="0" w:color="auto"/>
                <w:bottom w:val="none" w:sz="0" w:space="0" w:color="auto"/>
                <w:right w:val="none" w:sz="0" w:space="0" w:color="auto"/>
              </w:divBdr>
            </w:div>
            <w:div w:id="422118096">
              <w:marLeft w:val="0"/>
              <w:marRight w:val="0"/>
              <w:marTop w:val="0"/>
              <w:marBottom w:val="0"/>
              <w:divBdr>
                <w:top w:val="none" w:sz="0" w:space="0" w:color="auto"/>
                <w:left w:val="none" w:sz="0" w:space="0" w:color="auto"/>
                <w:bottom w:val="none" w:sz="0" w:space="0" w:color="auto"/>
                <w:right w:val="none" w:sz="0" w:space="0" w:color="auto"/>
              </w:divBdr>
            </w:div>
            <w:div w:id="423112503">
              <w:marLeft w:val="0"/>
              <w:marRight w:val="0"/>
              <w:marTop w:val="0"/>
              <w:marBottom w:val="0"/>
              <w:divBdr>
                <w:top w:val="none" w:sz="0" w:space="0" w:color="auto"/>
                <w:left w:val="none" w:sz="0" w:space="0" w:color="auto"/>
                <w:bottom w:val="none" w:sz="0" w:space="0" w:color="auto"/>
                <w:right w:val="none" w:sz="0" w:space="0" w:color="auto"/>
              </w:divBdr>
            </w:div>
            <w:div w:id="423190491">
              <w:marLeft w:val="0"/>
              <w:marRight w:val="0"/>
              <w:marTop w:val="0"/>
              <w:marBottom w:val="0"/>
              <w:divBdr>
                <w:top w:val="none" w:sz="0" w:space="0" w:color="auto"/>
                <w:left w:val="none" w:sz="0" w:space="0" w:color="auto"/>
                <w:bottom w:val="none" w:sz="0" w:space="0" w:color="auto"/>
                <w:right w:val="none" w:sz="0" w:space="0" w:color="auto"/>
              </w:divBdr>
            </w:div>
            <w:div w:id="425200551">
              <w:marLeft w:val="0"/>
              <w:marRight w:val="0"/>
              <w:marTop w:val="0"/>
              <w:marBottom w:val="0"/>
              <w:divBdr>
                <w:top w:val="none" w:sz="0" w:space="0" w:color="auto"/>
                <w:left w:val="none" w:sz="0" w:space="0" w:color="auto"/>
                <w:bottom w:val="none" w:sz="0" w:space="0" w:color="auto"/>
                <w:right w:val="none" w:sz="0" w:space="0" w:color="auto"/>
              </w:divBdr>
            </w:div>
            <w:div w:id="428622320">
              <w:marLeft w:val="0"/>
              <w:marRight w:val="0"/>
              <w:marTop w:val="0"/>
              <w:marBottom w:val="0"/>
              <w:divBdr>
                <w:top w:val="none" w:sz="0" w:space="0" w:color="auto"/>
                <w:left w:val="none" w:sz="0" w:space="0" w:color="auto"/>
                <w:bottom w:val="none" w:sz="0" w:space="0" w:color="auto"/>
                <w:right w:val="none" w:sz="0" w:space="0" w:color="auto"/>
              </w:divBdr>
            </w:div>
            <w:div w:id="430318499">
              <w:marLeft w:val="0"/>
              <w:marRight w:val="0"/>
              <w:marTop w:val="0"/>
              <w:marBottom w:val="0"/>
              <w:divBdr>
                <w:top w:val="none" w:sz="0" w:space="0" w:color="auto"/>
                <w:left w:val="none" w:sz="0" w:space="0" w:color="auto"/>
                <w:bottom w:val="none" w:sz="0" w:space="0" w:color="auto"/>
                <w:right w:val="none" w:sz="0" w:space="0" w:color="auto"/>
              </w:divBdr>
            </w:div>
            <w:div w:id="432675413">
              <w:marLeft w:val="0"/>
              <w:marRight w:val="0"/>
              <w:marTop w:val="0"/>
              <w:marBottom w:val="0"/>
              <w:divBdr>
                <w:top w:val="none" w:sz="0" w:space="0" w:color="auto"/>
                <w:left w:val="none" w:sz="0" w:space="0" w:color="auto"/>
                <w:bottom w:val="none" w:sz="0" w:space="0" w:color="auto"/>
                <w:right w:val="none" w:sz="0" w:space="0" w:color="auto"/>
              </w:divBdr>
            </w:div>
            <w:div w:id="444353673">
              <w:marLeft w:val="0"/>
              <w:marRight w:val="0"/>
              <w:marTop w:val="0"/>
              <w:marBottom w:val="0"/>
              <w:divBdr>
                <w:top w:val="none" w:sz="0" w:space="0" w:color="auto"/>
                <w:left w:val="none" w:sz="0" w:space="0" w:color="auto"/>
                <w:bottom w:val="none" w:sz="0" w:space="0" w:color="auto"/>
                <w:right w:val="none" w:sz="0" w:space="0" w:color="auto"/>
              </w:divBdr>
            </w:div>
            <w:div w:id="456610937">
              <w:marLeft w:val="0"/>
              <w:marRight w:val="0"/>
              <w:marTop w:val="0"/>
              <w:marBottom w:val="0"/>
              <w:divBdr>
                <w:top w:val="none" w:sz="0" w:space="0" w:color="auto"/>
                <w:left w:val="none" w:sz="0" w:space="0" w:color="auto"/>
                <w:bottom w:val="none" w:sz="0" w:space="0" w:color="auto"/>
                <w:right w:val="none" w:sz="0" w:space="0" w:color="auto"/>
              </w:divBdr>
            </w:div>
            <w:div w:id="459154925">
              <w:marLeft w:val="0"/>
              <w:marRight w:val="0"/>
              <w:marTop w:val="0"/>
              <w:marBottom w:val="0"/>
              <w:divBdr>
                <w:top w:val="none" w:sz="0" w:space="0" w:color="auto"/>
                <w:left w:val="none" w:sz="0" w:space="0" w:color="auto"/>
                <w:bottom w:val="none" w:sz="0" w:space="0" w:color="auto"/>
                <w:right w:val="none" w:sz="0" w:space="0" w:color="auto"/>
              </w:divBdr>
            </w:div>
            <w:div w:id="466169015">
              <w:marLeft w:val="0"/>
              <w:marRight w:val="0"/>
              <w:marTop w:val="0"/>
              <w:marBottom w:val="0"/>
              <w:divBdr>
                <w:top w:val="none" w:sz="0" w:space="0" w:color="auto"/>
                <w:left w:val="none" w:sz="0" w:space="0" w:color="auto"/>
                <w:bottom w:val="none" w:sz="0" w:space="0" w:color="auto"/>
                <w:right w:val="none" w:sz="0" w:space="0" w:color="auto"/>
              </w:divBdr>
            </w:div>
            <w:div w:id="472334156">
              <w:marLeft w:val="0"/>
              <w:marRight w:val="0"/>
              <w:marTop w:val="0"/>
              <w:marBottom w:val="0"/>
              <w:divBdr>
                <w:top w:val="none" w:sz="0" w:space="0" w:color="auto"/>
                <w:left w:val="none" w:sz="0" w:space="0" w:color="auto"/>
                <w:bottom w:val="none" w:sz="0" w:space="0" w:color="auto"/>
                <w:right w:val="none" w:sz="0" w:space="0" w:color="auto"/>
              </w:divBdr>
            </w:div>
            <w:div w:id="479077003">
              <w:marLeft w:val="0"/>
              <w:marRight w:val="0"/>
              <w:marTop w:val="0"/>
              <w:marBottom w:val="0"/>
              <w:divBdr>
                <w:top w:val="none" w:sz="0" w:space="0" w:color="auto"/>
                <w:left w:val="none" w:sz="0" w:space="0" w:color="auto"/>
                <w:bottom w:val="none" w:sz="0" w:space="0" w:color="auto"/>
                <w:right w:val="none" w:sz="0" w:space="0" w:color="auto"/>
              </w:divBdr>
            </w:div>
            <w:div w:id="479155444">
              <w:marLeft w:val="0"/>
              <w:marRight w:val="0"/>
              <w:marTop w:val="0"/>
              <w:marBottom w:val="0"/>
              <w:divBdr>
                <w:top w:val="none" w:sz="0" w:space="0" w:color="auto"/>
                <w:left w:val="none" w:sz="0" w:space="0" w:color="auto"/>
                <w:bottom w:val="none" w:sz="0" w:space="0" w:color="auto"/>
                <w:right w:val="none" w:sz="0" w:space="0" w:color="auto"/>
              </w:divBdr>
            </w:div>
            <w:div w:id="481430229">
              <w:marLeft w:val="0"/>
              <w:marRight w:val="0"/>
              <w:marTop w:val="0"/>
              <w:marBottom w:val="0"/>
              <w:divBdr>
                <w:top w:val="none" w:sz="0" w:space="0" w:color="auto"/>
                <w:left w:val="none" w:sz="0" w:space="0" w:color="auto"/>
                <w:bottom w:val="none" w:sz="0" w:space="0" w:color="auto"/>
                <w:right w:val="none" w:sz="0" w:space="0" w:color="auto"/>
              </w:divBdr>
            </w:div>
            <w:div w:id="485784067">
              <w:marLeft w:val="0"/>
              <w:marRight w:val="0"/>
              <w:marTop w:val="0"/>
              <w:marBottom w:val="0"/>
              <w:divBdr>
                <w:top w:val="none" w:sz="0" w:space="0" w:color="auto"/>
                <w:left w:val="none" w:sz="0" w:space="0" w:color="auto"/>
                <w:bottom w:val="none" w:sz="0" w:space="0" w:color="auto"/>
                <w:right w:val="none" w:sz="0" w:space="0" w:color="auto"/>
              </w:divBdr>
            </w:div>
            <w:div w:id="489709870">
              <w:marLeft w:val="0"/>
              <w:marRight w:val="0"/>
              <w:marTop w:val="0"/>
              <w:marBottom w:val="0"/>
              <w:divBdr>
                <w:top w:val="none" w:sz="0" w:space="0" w:color="auto"/>
                <w:left w:val="none" w:sz="0" w:space="0" w:color="auto"/>
                <w:bottom w:val="none" w:sz="0" w:space="0" w:color="auto"/>
                <w:right w:val="none" w:sz="0" w:space="0" w:color="auto"/>
              </w:divBdr>
            </w:div>
            <w:div w:id="492913161">
              <w:marLeft w:val="0"/>
              <w:marRight w:val="0"/>
              <w:marTop w:val="0"/>
              <w:marBottom w:val="0"/>
              <w:divBdr>
                <w:top w:val="none" w:sz="0" w:space="0" w:color="auto"/>
                <w:left w:val="none" w:sz="0" w:space="0" w:color="auto"/>
                <w:bottom w:val="none" w:sz="0" w:space="0" w:color="auto"/>
                <w:right w:val="none" w:sz="0" w:space="0" w:color="auto"/>
              </w:divBdr>
            </w:div>
            <w:div w:id="493227569">
              <w:marLeft w:val="0"/>
              <w:marRight w:val="0"/>
              <w:marTop w:val="0"/>
              <w:marBottom w:val="0"/>
              <w:divBdr>
                <w:top w:val="none" w:sz="0" w:space="0" w:color="auto"/>
                <w:left w:val="none" w:sz="0" w:space="0" w:color="auto"/>
                <w:bottom w:val="none" w:sz="0" w:space="0" w:color="auto"/>
                <w:right w:val="none" w:sz="0" w:space="0" w:color="auto"/>
              </w:divBdr>
            </w:div>
            <w:div w:id="493450871">
              <w:marLeft w:val="0"/>
              <w:marRight w:val="0"/>
              <w:marTop w:val="0"/>
              <w:marBottom w:val="0"/>
              <w:divBdr>
                <w:top w:val="none" w:sz="0" w:space="0" w:color="auto"/>
                <w:left w:val="none" w:sz="0" w:space="0" w:color="auto"/>
                <w:bottom w:val="none" w:sz="0" w:space="0" w:color="auto"/>
                <w:right w:val="none" w:sz="0" w:space="0" w:color="auto"/>
              </w:divBdr>
            </w:div>
            <w:div w:id="493767020">
              <w:marLeft w:val="0"/>
              <w:marRight w:val="0"/>
              <w:marTop w:val="0"/>
              <w:marBottom w:val="0"/>
              <w:divBdr>
                <w:top w:val="none" w:sz="0" w:space="0" w:color="auto"/>
                <w:left w:val="none" w:sz="0" w:space="0" w:color="auto"/>
                <w:bottom w:val="none" w:sz="0" w:space="0" w:color="auto"/>
                <w:right w:val="none" w:sz="0" w:space="0" w:color="auto"/>
              </w:divBdr>
            </w:div>
            <w:div w:id="499076276">
              <w:marLeft w:val="0"/>
              <w:marRight w:val="0"/>
              <w:marTop w:val="0"/>
              <w:marBottom w:val="0"/>
              <w:divBdr>
                <w:top w:val="none" w:sz="0" w:space="0" w:color="auto"/>
                <w:left w:val="none" w:sz="0" w:space="0" w:color="auto"/>
                <w:bottom w:val="none" w:sz="0" w:space="0" w:color="auto"/>
                <w:right w:val="none" w:sz="0" w:space="0" w:color="auto"/>
              </w:divBdr>
            </w:div>
            <w:div w:id="499779549">
              <w:marLeft w:val="0"/>
              <w:marRight w:val="0"/>
              <w:marTop w:val="0"/>
              <w:marBottom w:val="0"/>
              <w:divBdr>
                <w:top w:val="none" w:sz="0" w:space="0" w:color="auto"/>
                <w:left w:val="none" w:sz="0" w:space="0" w:color="auto"/>
                <w:bottom w:val="none" w:sz="0" w:space="0" w:color="auto"/>
                <w:right w:val="none" w:sz="0" w:space="0" w:color="auto"/>
              </w:divBdr>
            </w:div>
            <w:div w:id="511989510">
              <w:marLeft w:val="0"/>
              <w:marRight w:val="0"/>
              <w:marTop w:val="0"/>
              <w:marBottom w:val="0"/>
              <w:divBdr>
                <w:top w:val="none" w:sz="0" w:space="0" w:color="auto"/>
                <w:left w:val="none" w:sz="0" w:space="0" w:color="auto"/>
                <w:bottom w:val="none" w:sz="0" w:space="0" w:color="auto"/>
                <w:right w:val="none" w:sz="0" w:space="0" w:color="auto"/>
              </w:divBdr>
            </w:div>
            <w:div w:id="516433877">
              <w:marLeft w:val="0"/>
              <w:marRight w:val="0"/>
              <w:marTop w:val="0"/>
              <w:marBottom w:val="0"/>
              <w:divBdr>
                <w:top w:val="none" w:sz="0" w:space="0" w:color="auto"/>
                <w:left w:val="none" w:sz="0" w:space="0" w:color="auto"/>
                <w:bottom w:val="none" w:sz="0" w:space="0" w:color="auto"/>
                <w:right w:val="none" w:sz="0" w:space="0" w:color="auto"/>
              </w:divBdr>
            </w:div>
            <w:div w:id="519511598">
              <w:marLeft w:val="0"/>
              <w:marRight w:val="0"/>
              <w:marTop w:val="0"/>
              <w:marBottom w:val="0"/>
              <w:divBdr>
                <w:top w:val="none" w:sz="0" w:space="0" w:color="auto"/>
                <w:left w:val="none" w:sz="0" w:space="0" w:color="auto"/>
                <w:bottom w:val="none" w:sz="0" w:space="0" w:color="auto"/>
                <w:right w:val="none" w:sz="0" w:space="0" w:color="auto"/>
              </w:divBdr>
            </w:div>
            <w:div w:id="521089096">
              <w:marLeft w:val="0"/>
              <w:marRight w:val="0"/>
              <w:marTop w:val="0"/>
              <w:marBottom w:val="0"/>
              <w:divBdr>
                <w:top w:val="none" w:sz="0" w:space="0" w:color="auto"/>
                <w:left w:val="none" w:sz="0" w:space="0" w:color="auto"/>
                <w:bottom w:val="none" w:sz="0" w:space="0" w:color="auto"/>
                <w:right w:val="none" w:sz="0" w:space="0" w:color="auto"/>
              </w:divBdr>
            </w:div>
            <w:div w:id="528689659">
              <w:marLeft w:val="0"/>
              <w:marRight w:val="0"/>
              <w:marTop w:val="0"/>
              <w:marBottom w:val="0"/>
              <w:divBdr>
                <w:top w:val="none" w:sz="0" w:space="0" w:color="auto"/>
                <w:left w:val="none" w:sz="0" w:space="0" w:color="auto"/>
                <w:bottom w:val="none" w:sz="0" w:space="0" w:color="auto"/>
                <w:right w:val="none" w:sz="0" w:space="0" w:color="auto"/>
              </w:divBdr>
            </w:div>
            <w:div w:id="533422802">
              <w:marLeft w:val="0"/>
              <w:marRight w:val="0"/>
              <w:marTop w:val="0"/>
              <w:marBottom w:val="0"/>
              <w:divBdr>
                <w:top w:val="none" w:sz="0" w:space="0" w:color="auto"/>
                <w:left w:val="none" w:sz="0" w:space="0" w:color="auto"/>
                <w:bottom w:val="none" w:sz="0" w:space="0" w:color="auto"/>
                <w:right w:val="none" w:sz="0" w:space="0" w:color="auto"/>
              </w:divBdr>
            </w:div>
            <w:div w:id="541867281">
              <w:marLeft w:val="0"/>
              <w:marRight w:val="0"/>
              <w:marTop w:val="0"/>
              <w:marBottom w:val="0"/>
              <w:divBdr>
                <w:top w:val="none" w:sz="0" w:space="0" w:color="auto"/>
                <w:left w:val="none" w:sz="0" w:space="0" w:color="auto"/>
                <w:bottom w:val="none" w:sz="0" w:space="0" w:color="auto"/>
                <w:right w:val="none" w:sz="0" w:space="0" w:color="auto"/>
              </w:divBdr>
            </w:div>
            <w:div w:id="553465263">
              <w:marLeft w:val="0"/>
              <w:marRight w:val="0"/>
              <w:marTop w:val="0"/>
              <w:marBottom w:val="0"/>
              <w:divBdr>
                <w:top w:val="none" w:sz="0" w:space="0" w:color="auto"/>
                <w:left w:val="none" w:sz="0" w:space="0" w:color="auto"/>
                <w:bottom w:val="none" w:sz="0" w:space="0" w:color="auto"/>
                <w:right w:val="none" w:sz="0" w:space="0" w:color="auto"/>
              </w:divBdr>
            </w:div>
            <w:div w:id="556284893">
              <w:marLeft w:val="0"/>
              <w:marRight w:val="0"/>
              <w:marTop w:val="0"/>
              <w:marBottom w:val="0"/>
              <w:divBdr>
                <w:top w:val="none" w:sz="0" w:space="0" w:color="auto"/>
                <w:left w:val="none" w:sz="0" w:space="0" w:color="auto"/>
                <w:bottom w:val="none" w:sz="0" w:space="0" w:color="auto"/>
                <w:right w:val="none" w:sz="0" w:space="0" w:color="auto"/>
              </w:divBdr>
            </w:div>
            <w:div w:id="560025380">
              <w:marLeft w:val="0"/>
              <w:marRight w:val="0"/>
              <w:marTop w:val="0"/>
              <w:marBottom w:val="0"/>
              <w:divBdr>
                <w:top w:val="none" w:sz="0" w:space="0" w:color="auto"/>
                <w:left w:val="none" w:sz="0" w:space="0" w:color="auto"/>
                <w:bottom w:val="none" w:sz="0" w:space="0" w:color="auto"/>
                <w:right w:val="none" w:sz="0" w:space="0" w:color="auto"/>
              </w:divBdr>
            </w:div>
            <w:div w:id="564026422">
              <w:marLeft w:val="0"/>
              <w:marRight w:val="0"/>
              <w:marTop w:val="0"/>
              <w:marBottom w:val="0"/>
              <w:divBdr>
                <w:top w:val="none" w:sz="0" w:space="0" w:color="auto"/>
                <w:left w:val="none" w:sz="0" w:space="0" w:color="auto"/>
                <w:bottom w:val="none" w:sz="0" w:space="0" w:color="auto"/>
                <w:right w:val="none" w:sz="0" w:space="0" w:color="auto"/>
              </w:divBdr>
            </w:div>
            <w:div w:id="565334501">
              <w:marLeft w:val="0"/>
              <w:marRight w:val="0"/>
              <w:marTop w:val="0"/>
              <w:marBottom w:val="0"/>
              <w:divBdr>
                <w:top w:val="none" w:sz="0" w:space="0" w:color="auto"/>
                <w:left w:val="none" w:sz="0" w:space="0" w:color="auto"/>
                <w:bottom w:val="none" w:sz="0" w:space="0" w:color="auto"/>
                <w:right w:val="none" w:sz="0" w:space="0" w:color="auto"/>
              </w:divBdr>
            </w:div>
            <w:div w:id="576473487">
              <w:marLeft w:val="0"/>
              <w:marRight w:val="0"/>
              <w:marTop w:val="0"/>
              <w:marBottom w:val="0"/>
              <w:divBdr>
                <w:top w:val="none" w:sz="0" w:space="0" w:color="auto"/>
                <w:left w:val="none" w:sz="0" w:space="0" w:color="auto"/>
                <w:bottom w:val="none" w:sz="0" w:space="0" w:color="auto"/>
                <w:right w:val="none" w:sz="0" w:space="0" w:color="auto"/>
              </w:divBdr>
            </w:div>
            <w:div w:id="577446406">
              <w:marLeft w:val="0"/>
              <w:marRight w:val="0"/>
              <w:marTop w:val="0"/>
              <w:marBottom w:val="0"/>
              <w:divBdr>
                <w:top w:val="none" w:sz="0" w:space="0" w:color="auto"/>
                <w:left w:val="none" w:sz="0" w:space="0" w:color="auto"/>
                <w:bottom w:val="none" w:sz="0" w:space="0" w:color="auto"/>
                <w:right w:val="none" w:sz="0" w:space="0" w:color="auto"/>
              </w:divBdr>
            </w:div>
            <w:div w:id="578756987">
              <w:marLeft w:val="0"/>
              <w:marRight w:val="0"/>
              <w:marTop w:val="0"/>
              <w:marBottom w:val="0"/>
              <w:divBdr>
                <w:top w:val="none" w:sz="0" w:space="0" w:color="auto"/>
                <w:left w:val="none" w:sz="0" w:space="0" w:color="auto"/>
                <w:bottom w:val="none" w:sz="0" w:space="0" w:color="auto"/>
                <w:right w:val="none" w:sz="0" w:space="0" w:color="auto"/>
              </w:divBdr>
            </w:div>
            <w:div w:id="580331117">
              <w:marLeft w:val="0"/>
              <w:marRight w:val="0"/>
              <w:marTop w:val="0"/>
              <w:marBottom w:val="0"/>
              <w:divBdr>
                <w:top w:val="none" w:sz="0" w:space="0" w:color="auto"/>
                <w:left w:val="none" w:sz="0" w:space="0" w:color="auto"/>
                <w:bottom w:val="none" w:sz="0" w:space="0" w:color="auto"/>
                <w:right w:val="none" w:sz="0" w:space="0" w:color="auto"/>
              </w:divBdr>
            </w:div>
            <w:div w:id="586233940">
              <w:marLeft w:val="0"/>
              <w:marRight w:val="0"/>
              <w:marTop w:val="0"/>
              <w:marBottom w:val="0"/>
              <w:divBdr>
                <w:top w:val="none" w:sz="0" w:space="0" w:color="auto"/>
                <w:left w:val="none" w:sz="0" w:space="0" w:color="auto"/>
                <w:bottom w:val="none" w:sz="0" w:space="0" w:color="auto"/>
                <w:right w:val="none" w:sz="0" w:space="0" w:color="auto"/>
              </w:divBdr>
            </w:div>
            <w:div w:id="587806550">
              <w:marLeft w:val="0"/>
              <w:marRight w:val="0"/>
              <w:marTop w:val="0"/>
              <w:marBottom w:val="0"/>
              <w:divBdr>
                <w:top w:val="none" w:sz="0" w:space="0" w:color="auto"/>
                <w:left w:val="none" w:sz="0" w:space="0" w:color="auto"/>
                <w:bottom w:val="none" w:sz="0" w:space="0" w:color="auto"/>
                <w:right w:val="none" w:sz="0" w:space="0" w:color="auto"/>
              </w:divBdr>
            </w:div>
            <w:div w:id="590234456">
              <w:marLeft w:val="0"/>
              <w:marRight w:val="0"/>
              <w:marTop w:val="0"/>
              <w:marBottom w:val="0"/>
              <w:divBdr>
                <w:top w:val="none" w:sz="0" w:space="0" w:color="auto"/>
                <w:left w:val="none" w:sz="0" w:space="0" w:color="auto"/>
                <w:bottom w:val="none" w:sz="0" w:space="0" w:color="auto"/>
                <w:right w:val="none" w:sz="0" w:space="0" w:color="auto"/>
              </w:divBdr>
            </w:div>
            <w:div w:id="600339623">
              <w:marLeft w:val="0"/>
              <w:marRight w:val="0"/>
              <w:marTop w:val="0"/>
              <w:marBottom w:val="0"/>
              <w:divBdr>
                <w:top w:val="none" w:sz="0" w:space="0" w:color="auto"/>
                <w:left w:val="none" w:sz="0" w:space="0" w:color="auto"/>
                <w:bottom w:val="none" w:sz="0" w:space="0" w:color="auto"/>
                <w:right w:val="none" w:sz="0" w:space="0" w:color="auto"/>
              </w:divBdr>
            </w:div>
            <w:div w:id="601959797">
              <w:marLeft w:val="0"/>
              <w:marRight w:val="0"/>
              <w:marTop w:val="0"/>
              <w:marBottom w:val="0"/>
              <w:divBdr>
                <w:top w:val="none" w:sz="0" w:space="0" w:color="auto"/>
                <w:left w:val="none" w:sz="0" w:space="0" w:color="auto"/>
                <w:bottom w:val="none" w:sz="0" w:space="0" w:color="auto"/>
                <w:right w:val="none" w:sz="0" w:space="0" w:color="auto"/>
              </w:divBdr>
            </w:div>
            <w:div w:id="602349572">
              <w:marLeft w:val="0"/>
              <w:marRight w:val="0"/>
              <w:marTop w:val="0"/>
              <w:marBottom w:val="0"/>
              <w:divBdr>
                <w:top w:val="none" w:sz="0" w:space="0" w:color="auto"/>
                <w:left w:val="none" w:sz="0" w:space="0" w:color="auto"/>
                <w:bottom w:val="none" w:sz="0" w:space="0" w:color="auto"/>
                <w:right w:val="none" w:sz="0" w:space="0" w:color="auto"/>
              </w:divBdr>
            </w:div>
            <w:div w:id="606043761">
              <w:marLeft w:val="0"/>
              <w:marRight w:val="0"/>
              <w:marTop w:val="0"/>
              <w:marBottom w:val="0"/>
              <w:divBdr>
                <w:top w:val="none" w:sz="0" w:space="0" w:color="auto"/>
                <w:left w:val="none" w:sz="0" w:space="0" w:color="auto"/>
                <w:bottom w:val="none" w:sz="0" w:space="0" w:color="auto"/>
                <w:right w:val="none" w:sz="0" w:space="0" w:color="auto"/>
              </w:divBdr>
            </w:div>
            <w:div w:id="607086051">
              <w:marLeft w:val="0"/>
              <w:marRight w:val="0"/>
              <w:marTop w:val="0"/>
              <w:marBottom w:val="0"/>
              <w:divBdr>
                <w:top w:val="none" w:sz="0" w:space="0" w:color="auto"/>
                <w:left w:val="none" w:sz="0" w:space="0" w:color="auto"/>
                <w:bottom w:val="none" w:sz="0" w:space="0" w:color="auto"/>
                <w:right w:val="none" w:sz="0" w:space="0" w:color="auto"/>
              </w:divBdr>
            </w:div>
            <w:div w:id="607202233">
              <w:marLeft w:val="0"/>
              <w:marRight w:val="0"/>
              <w:marTop w:val="0"/>
              <w:marBottom w:val="0"/>
              <w:divBdr>
                <w:top w:val="none" w:sz="0" w:space="0" w:color="auto"/>
                <w:left w:val="none" w:sz="0" w:space="0" w:color="auto"/>
                <w:bottom w:val="none" w:sz="0" w:space="0" w:color="auto"/>
                <w:right w:val="none" w:sz="0" w:space="0" w:color="auto"/>
              </w:divBdr>
            </w:div>
            <w:div w:id="610170159">
              <w:marLeft w:val="0"/>
              <w:marRight w:val="0"/>
              <w:marTop w:val="0"/>
              <w:marBottom w:val="0"/>
              <w:divBdr>
                <w:top w:val="none" w:sz="0" w:space="0" w:color="auto"/>
                <w:left w:val="none" w:sz="0" w:space="0" w:color="auto"/>
                <w:bottom w:val="none" w:sz="0" w:space="0" w:color="auto"/>
                <w:right w:val="none" w:sz="0" w:space="0" w:color="auto"/>
              </w:divBdr>
            </w:div>
            <w:div w:id="611402544">
              <w:marLeft w:val="0"/>
              <w:marRight w:val="0"/>
              <w:marTop w:val="0"/>
              <w:marBottom w:val="0"/>
              <w:divBdr>
                <w:top w:val="none" w:sz="0" w:space="0" w:color="auto"/>
                <w:left w:val="none" w:sz="0" w:space="0" w:color="auto"/>
                <w:bottom w:val="none" w:sz="0" w:space="0" w:color="auto"/>
                <w:right w:val="none" w:sz="0" w:space="0" w:color="auto"/>
              </w:divBdr>
            </w:div>
            <w:div w:id="618143520">
              <w:marLeft w:val="0"/>
              <w:marRight w:val="0"/>
              <w:marTop w:val="0"/>
              <w:marBottom w:val="0"/>
              <w:divBdr>
                <w:top w:val="none" w:sz="0" w:space="0" w:color="auto"/>
                <w:left w:val="none" w:sz="0" w:space="0" w:color="auto"/>
                <w:bottom w:val="none" w:sz="0" w:space="0" w:color="auto"/>
                <w:right w:val="none" w:sz="0" w:space="0" w:color="auto"/>
              </w:divBdr>
            </w:div>
            <w:div w:id="619992737">
              <w:marLeft w:val="0"/>
              <w:marRight w:val="0"/>
              <w:marTop w:val="0"/>
              <w:marBottom w:val="0"/>
              <w:divBdr>
                <w:top w:val="none" w:sz="0" w:space="0" w:color="auto"/>
                <w:left w:val="none" w:sz="0" w:space="0" w:color="auto"/>
                <w:bottom w:val="none" w:sz="0" w:space="0" w:color="auto"/>
                <w:right w:val="none" w:sz="0" w:space="0" w:color="auto"/>
              </w:divBdr>
            </w:div>
            <w:div w:id="621110022">
              <w:marLeft w:val="0"/>
              <w:marRight w:val="0"/>
              <w:marTop w:val="0"/>
              <w:marBottom w:val="0"/>
              <w:divBdr>
                <w:top w:val="none" w:sz="0" w:space="0" w:color="auto"/>
                <w:left w:val="none" w:sz="0" w:space="0" w:color="auto"/>
                <w:bottom w:val="none" w:sz="0" w:space="0" w:color="auto"/>
                <w:right w:val="none" w:sz="0" w:space="0" w:color="auto"/>
              </w:divBdr>
            </w:div>
            <w:div w:id="626661811">
              <w:marLeft w:val="0"/>
              <w:marRight w:val="0"/>
              <w:marTop w:val="0"/>
              <w:marBottom w:val="0"/>
              <w:divBdr>
                <w:top w:val="none" w:sz="0" w:space="0" w:color="auto"/>
                <w:left w:val="none" w:sz="0" w:space="0" w:color="auto"/>
                <w:bottom w:val="none" w:sz="0" w:space="0" w:color="auto"/>
                <w:right w:val="none" w:sz="0" w:space="0" w:color="auto"/>
              </w:divBdr>
            </w:div>
            <w:div w:id="627049033">
              <w:marLeft w:val="0"/>
              <w:marRight w:val="0"/>
              <w:marTop w:val="0"/>
              <w:marBottom w:val="0"/>
              <w:divBdr>
                <w:top w:val="none" w:sz="0" w:space="0" w:color="auto"/>
                <w:left w:val="none" w:sz="0" w:space="0" w:color="auto"/>
                <w:bottom w:val="none" w:sz="0" w:space="0" w:color="auto"/>
                <w:right w:val="none" w:sz="0" w:space="0" w:color="auto"/>
              </w:divBdr>
            </w:div>
            <w:div w:id="653266370">
              <w:marLeft w:val="0"/>
              <w:marRight w:val="0"/>
              <w:marTop w:val="0"/>
              <w:marBottom w:val="0"/>
              <w:divBdr>
                <w:top w:val="none" w:sz="0" w:space="0" w:color="auto"/>
                <w:left w:val="none" w:sz="0" w:space="0" w:color="auto"/>
                <w:bottom w:val="none" w:sz="0" w:space="0" w:color="auto"/>
                <w:right w:val="none" w:sz="0" w:space="0" w:color="auto"/>
              </w:divBdr>
            </w:div>
            <w:div w:id="654991368">
              <w:marLeft w:val="0"/>
              <w:marRight w:val="0"/>
              <w:marTop w:val="0"/>
              <w:marBottom w:val="0"/>
              <w:divBdr>
                <w:top w:val="none" w:sz="0" w:space="0" w:color="auto"/>
                <w:left w:val="none" w:sz="0" w:space="0" w:color="auto"/>
                <w:bottom w:val="none" w:sz="0" w:space="0" w:color="auto"/>
                <w:right w:val="none" w:sz="0" w:space="0" w:color="auto"/>
              </w:divBdr>
            </w:div>
            <w:div w:id="657686098">
              <w:marLeft w:val="0"/>
              <w:marRight w:val="0"/>
              <w:marTop w:val="0"/>
              <w:marBottom w:val="0"/>
              <w:divBdr>
                <w:top w:val="none" w:sz="0" w:space="0" w:color="auto"/>
                <w:left w:val="none" w:sz="0" w:space="0" w:color="auto"/>
                <w:bottom w:val="none" w:sz="0" w:space="0" w:color="auto"/>
                <w:right w:val="none" w:sz="0" w:space="0" w:color="auto"/>
              </w:divBdr>
            </w:div>
            <w:div w:id="657996829">
              <w:marLeft w:val="0"/>
              <w:marRight w:val="0"/>
              <w:marTop w:val="0"/>
              <w:marBottom w:val="0"/>
              <w:divBdr>
                <w:top w:val="none" w:sz="0" w:space="0" w:color="auto"/>
                <w:left w:val="none" w:sz="0" w:space="0" w:color="auto"/>
                <w:bottom w:val="none" w:sz="0" w:space="0" w:color="auto"/>
                <w:right w:val="none" w:sz="0" w:space="0" w:color="auto"/>
              </w:divBdr>
            </w:div>
            <w:div w:id="663626295">
              <w:marLeft w:val="0"/>
              <w:marRight w:val="0"/>
              <w:marTop w:val="0"/>
              <w:marBottom w:val="0"/>
              <w:divBdr>
                <w:top w:val="none" w:sz="0" w:space="0" w:color="auto"/>
                <w:left w:val="none" w:sz="0" w:space="0" w:color="auto"/>
                <w:bottom w:val="none" w:sz="0" w:space="0" w:color="auto"/>
                <w:right w:val="none" w:sz="0" w:space="0" w:color="auto"/>
              </w:divBdr>
            </w:div>
            <w:div w:id="664743318">
              <w:marLeft w:val="0"/>
              <w:marRight w:val="0"/>
              <w:marTop w:val="0"/>
              <w:marBottom w:val="0"/>
              <w:divBdr>
                <w:top w:val="none" w:sz="0" w:space="0" w:color="auto"/>
                <w:left w:val="none" w:sz="0" w:space="0" w:color="auto"/>
                <w:bottom w:val="none" w:sz="0" w:space="0" w:color="auto"/>
                <w:right w:val="none" w:sz="0" w:space="0" w:color="auto"/>
              </w:divBdr>
            </w:div>
            <w:div w:id="666323934">
              <w:marLeft w:val="0"/>
              <w:marRight w:val="0"/>
              <w:marTop w:val="0"/>
              <w:marBottom w:val="0"/>
              <w:divBdr>
                <w:top w:val="none" w:sz="0" w:space="0" w:color="auto"/>
                <w:left w:val="none" w:sz="0" w:space="0" w:color="auto"/>
                <w:bottom w:val="none" w:sz="0" w:space="0" w:color="auto"/>
                <w:right w:val="none" w:sz="0" w:space="0" w:color="auto"/>
              </w:divBdr>
            </w:div>
            <w:div w:id="667943122">
              <w:marLeft w:val="0"/>
              <w:marRight w:val="0"/>
              <w:marTop w:val="0"/>
              <w:marBottom w:val="0"/>
              <w:divBdr>
                <w:top w:val="none" w:sz="0" w:space="0" w:color="auto"/>
                <w:left w:val="none" w:sz="0" w:space="0" w:color="auto"/>
                <w:bottom w:val="none" w:sz="0" w:space="0" w:color="auto"/>
                <w:right w:val="none" w:sz="0" w:space="0" w:color="auto"/>
              </w:divBdr>
            </w:div>
            <w:div w:id="670835446">
              <w:marLeft w:val="0"/>
              <w:marRight w:val="0"/>
              <w:marTop w:val="0"/>
              <w:marBottom w:val="0"/>
              <w:divBdr>
                <w:top w:val="none" w:sz="0" w:space="0" w:color="auto"/>
                <w:left w:val="none" w:sz="0" w:space="0" w:color="auto"/>
                <w:bottom w:val="none" w:sz="0" w:space="0" w:color="auto"/>
                <w:right w:val="none" w:sz="0" w:space="0" w:color="auto"/>
              </w:divBdr>
            </w:div>
            <w:div w:id="673722896">
              <w:marLeft w:val="0"/>
              <w:marRight w:val="0"/>
              <w:marTop w:val="0"/>
              <w:marBottom w:val="0"/>
              <w:divBdr>
                <w:top w:val="none" w:sz="0" w:space="0" w:color="auto"/>
                <w:left w:val="none" w:sz="0" w:space="0" w:color="auto"/>
                <w:bottom w:val="none" w:sz="0" w:space="0" w:color="auto"/>
                <w:right w:val="none" w:sz="0" w:space="0" w:color="auto"/>
              </w:divBdr>
            </w:div>
            <w:div w:id="676034395">
              <w:marLeft w:val="0"/>
              <w:marRight w:val="0"/>
              <w:marTop w:val="0"/>
              <w:marBottom w:val="0"/>
              <w:divBdr>
                <w:top w:val="none" w:sz="0" w:space="0" w:color="auto"/>
                <w:left w:val="none" w:sz="0" w:space="0" w:color="auto"/>
                <w:bottom w:val="none" w:sz="0" w:space="0" w:color="auto"/>
                <w:right w:val="none" w:sz="0" w:space="0" w:color="auto"/>
              </w:divBdr>
            </w:div>
            <w:div w:id="683558025">
              <w:marLeft w:val="0"/>
              <w:marRight w:val="0"/>
              <w:marTop w:val="0"/>
              <w:marBottom w:val="0"/>
              <w:divBdr>
                <w:top w:val="none" w:sz="0" w:space="0" w:color="auto"/>
                <w:left w:val="none" w:sz="0" w:space="0" w:color="auto"/>
                <w:bottom w:val="none" w:sz="0" w:space="0" w:color="auto"/>
                <w:right w:val="none" w:sz="0" w:space="0" w:color="auto"/>
              </w:divBdr>
            </w:div>
            <w:div w:id="686054778">
              <w:marLeft w:val="0"/>
              <w:marRight w:val="0"/>
              <w:marTop w:val="0"/>
              <w:marBottom w:val="0"/>
              <w:divBdr>
                <w:top w:val="none" w:sz="0" w:space="0" w:color="auto"/>
                <w:left w:val="none" w:sz="0" w:space="0" w:color="auto"/>
                <w:bottom w:val="none" w:sz="0" w:space="0" w:color="auto"/>
                <w:right w:val="none" w:sz="0" w:space="0" w:color="auto"/>
              </w:divBdr>
            </w:div>
            <w:div w:id="687147865">
              <w:marLeft w:val="0"/>
              <w:marRight w:val="0"/>
              <w:marTop w:val="0"/>
              <w:marBottom w:val="0"/>
              <w:divBdr>
                <w:top w:val="none" w:sz="0" w:space="0" w:color="auto"/>
                <w:left w:val="none" w:sz="0" w:space="0" w:color="auto"/>
                <w:bottom w:val="none" w:sz="0" w:space="0" w:color="auto"/>
                <w:right w:val="none" w:sz="0" w:space="0" w:color="auto"/>
              </w:divBdr>
            </w:div>
            <w:div w:id="701630426">
              <w:marLeft w:val="0"/>
              <w:marRight w:val="0"/>
              <w:marTop w:val="0"/>
              <w:marBottom w:val="0"/>
              <w:divBdr>
                <w:top w:val="none" w:sz="0" w:space="0" w:color="auto"/>
                <w:left w:val="none" w:sz="0" w:space="0" w:color="auto"/>
                <w:bottom w:val="none" w:sz="0" w:space="0" w:color="auto"/>
                <w:right w:val="none" w:sz="0" w:space="0" w:color="auto"/>
              </w:divBdr>
            </w:div>
            <w:div w:id="703991005">
              <w:marLeft w:val="0"/>
              <w:marRight w:val="0"/>
              <w:marTop w:val="0"/>
              <w:marBottom w:val="0"/>
              <w:divBdr>
                <w:top w:val="none" w:sz="0" w:space="0" w:color="auto"/>
                <w:left w:val="none" w:sz="0" w:space="0" w:color="auto"/>
                <w:bottom w:val="none" w:sz="0" w:space="0" w:color="auto"/>
                <w:right w:val="none" w:sz="0" w:space="0" w:color="auto"/>
              </w:divBdr>
            </w:div>
            <w:div w:id="710033687">
              <w:marLeft w:val="0"/>
              <w:marRight w:val="0"/>
              <w:marTop w:val="0"/>
              <w:marBottom w:val="0"/>
              <w:divBdr>
                <w:top w:val="none" w:sz="0" w:space="0" w:color="auto"/>
                <w:left w:val="none" w:sz="0" w:space="0" w:color="auto"/>
                <w:bottom w:val="none" w:sz="0" w:space="0" w:color="auto"/>
                <w:right w:val="none" w:sz="0" w:space="0" w:color="auto"/>
              </w:divBdr>
            </w:div>
            <w:div w:id="711425609">
              <w:marLeft w:val="0"/>
              <w:marRight w:val="0"/>
              <w:marTop w:val="0"/>
              <w:marBottom w:val="0"/>
              <w:divBdr>
                <w:top w:val="none" w:sz="0" w:space="0" w:color="auto"/>
                <w:left w:val="none" w:sz="0" w:space="0" w:color="auto"/>
                <w:bottom w:val="none" w:sz="0" w:space="0" w:color="auto"/>
                <w:right w:val="none" w:sz="0" w:space="0" w:color="auto"/>
              </w:divBdr>
            </w:div>
            <w:div w:id="712386938">
              <w:marLeft w:val="0"/>
              <w:marRight w:val="0"/>
              <w:marTop w:val="0"/>
              <w:marBottom w:val="0"/>
              <w:divBdr>
                <w:top w:val="none" w:sz="0" w:space="0" w:color="auto"/>
                <w:left w:val="none" w:sz="0" w:space="0" w:color="auto"/>
                <w:bottom w:val="none" w:sz="0" w:space="0" w:color="auto"/>
                <w:right w:val="none" w:sz="0" w:space="0" w:color="auto"/>
              </w:divBdr>
            </w:div>
            <w:div w:id="712658566">
              <w:marLeft w:val="0"/>
              <w:marRight w:val="0"/>
              <w:marTop w:val="0"/>
              <w:marBottom w:val="0"/>
              <w:divBdr>
                <w:top w:val="none" w:sz="0" w:space="0" w:color="auto"/>
                <w:left w:val="none" w:sz="0" w:space="0" w:color="auto"/>
                <w:bottom w:val="none" w:sz="0" w:space="0" w:color="auto"/>
                <w:right w:val="none" w:sz="0" w:space="0" w:color="auto"/>
              </w:divBdr>
            </w:div>
            <w:div w:id="713887039">
              <w:marLeft w:val="0"/>
              <w:marRight w:val="0"/>
              <w:marTop w:val="0"/>
              <w:marBottom w:val="0"/>
              <w:divBdr>
                <w:top w:val="none" w:sz="0" w:space="0" w:color="auto"/>
                <w:left w:val="none" w:sz="0" w:space="0" w:color="auto"/>
                <w:bottom w:val="none" w:sz="0" w:space="0" w:color="auto"/>
                <w:right w:val="none" w:sz="0" w:space="0" w:color="auto"/>
              </w:divBdr>
            </w:div>
            <w:div w:id="716589770">
              <w:marLeft w:val="0"/>
              <w:marRight w:val="0"/>
              <w:marTop w:val="0"/>
              <w:marBottom w:val="0"/>
              <w:divBdr>
                <w:top w:val="none" w:sz="0" w:space="0" w:color="auto"/>
                <w:left w:val="none" w:sz="0" w:space="0" w:color="auto"/>
                <w:bottom w:val="none" w:sz="0" w:space="0" w:color="auto"/>
                <w:right w:val="none" w:sz="0" w:space="0" w:color="auto"/>
              </w:divBdr>
            </w:div>
            <w:div w:id="717901028">
              <w:marLeft w:val="0"/>
              <w:marRight w:val="0"/>
              <w:marTop w:val="0"/>
              <w:marBottom w:val="0"/>
              <w:divBdr>
                <w:top w:val="none" w:sz="0" w:space="0" w:color="auto"/>
                <w:left w:val="none" w:sz="0" w:space="0" w:color="auto"/>
                <w:bottom w:val="none" w:sz="0" w:space="0" w:color="auto"/>
                <w:right w:val="none" w:sz="0" w:space="0" w:color="auto"/>
              </w:divBdr>
            </w:div>
            <w:div w:id="719789309">
              <w:marLeft w:val="0"/>
              <w:marRight w:val="0"/>
              <w:marTop w:val="0"/>
              <w:marBottom w:val="0"/>
              <w:divBdr>
                <w:top w:val="none" w:sz="0" w:space="0" w:color="auto"/>
                <w:left w:val="none" w:sz="0" w:space="0" w:color="auto"/>
                <w:bottom w:val="none" w:sz="0" w:space="0" w:color="auto"/>
                <w:right w:val="none" w:sz="0" w:space="0" w:color="auto"/>
              </w:divBdr>
            </w:div>
            <w:div w:id="722169752">
              <w:marLeft w:val="0"/>
              <w:marRight w:val="0"/>
              <w:marTop w:val="0"/>
              <w:marBottom w:val="0"/>
              <w:divBdr>
                <w:top w:val="none" w:sz="0" w:space="0" w:color="auto"/>
                <w:left w:val="none" w:sz="0" w:space="0" w:color="auto"/>
                <w:bottom w:val="none" w:sz="0" w:space="0" w:color="auto"/>
                <w:right w:val="none" w:sz="0" w:space="0" w:color="auto"/>
              </w:divBdr>
            </w:div>
            <w:div w:id="725304055">
              <w:marLeft w:val="0"/>
              <w:marRight w:val="0"/>
              <w:marTop w:val="0"/>
              <w:marBottom w:val="0"/>
              <w:divBdr>
                <w:top w:val="none" w:sz="0" w:space="0" w:color="auto"/>
                <w:left w:val="none" w:sz="0" w:space="0" w:color="auto"/>
                <w:bottom w:val="none" w:sz="0" w:space="0" w:color="auto"/>
                <w:right w:val="none" w:sz="0" w:space="0" w:color="auto"/>
              </w:divBdr>
            </w:div>
            <w:div w:id="727727257">
              <w:marLeft w:val="0"/>
              <w:marRight w:val="0"/>
              <w:marTop w:val="0"/>
              <w:marBottom w:val="0"/>
              <w:divBdr>
                <w:top w:val="none" w:sz="0" w:space="0" w:color="auto"/>
                <w:left w:val="none" w:sz="0" w:space="0" w:color="auto"/>
                <w:bottom w:val="none" w:sz="0" w:space="0" w:color="auto"/>
                <w:right w:val="none" w:sz="0" w:space="0" w:color="auto"/>
              </w:divBdr>
            </w:div>
            <w:div w:id="732317046">
              <w:marLeft w:val="0"/>
              <w:marRight w:val="0"/>
              <w:marTop w:val="0"/>
              <w:marBottom w:val="0"/>
              <w:divBdr>
                <w:top w:val="none" w:sz="0" w:space="0" w:color="auto"/>
                <w:left w:val="none" w:sz="0" w:space="0" w:color="auto"/>
                <w:bottom w:val="none" w:sz="0" w:space="0" w:color="auto"/>
                <w:right w:val="none" w:sz="0" w:space="0" w:color="auto"/>
              </w:divBdr>
            </w:div>
            <w:div w:id="754909451">
              <w:marLeft w:val="0"/>
              <w:marRight w:val="0"/>
              <w:marTop w:val="0"/>
              <w:marBottom w:val="0"/>
              <w:divBdr>
                <w:top w:val="none" w:sz="0" w:space="0" w:color="auto"/>
                <w:left w:val="none" w:sz="0" w:space="0" w:color="auto"/>
                <w:bottom w:val="none" w:sz="0" w:space="0" w:color="auto"/>
                <w:right w:val="none" w:sz="0" w:space="0" w:color="auto"/>
              </w:divBdr>
            </w:div>
            <w:div w:id="755441805">
              <w:marLeft w:val="0"/>
              <w:marRight w:val="0"/>
              <w:marTop w:val="0"/>
              <w:marBottom w:val="0"/>
              <w:divBdr>
                <w:top w:val="none" w:sz="0" w:space="0" w:color="auto"/>
                <w:left w:val="none" w:sz="0" w:space="0" w:color="auto"/>
                <w:bottom w:val="none" w:sz="0" w:space="0" w:color="auto"/>
                <w:right w:val="none" w:sz="0" w:space="0" w:color="auto"/>
              </w:divBdr>
            </w:div>
            <w:div w:id="756749423">
              <w:marLeft w:val="0"/>
              <w:marRight w:val="0"/>
              <w:marTop w:val="0"/>
              <w:marBottom w:val="0"/>
              <w:divBdr>
                <w:top w:val="none" w:sz="0" w:space="0" w:color="auto"/>
                <w:left w:val="none" w:sz="0" w:space="0" w:color="auto"/>
                <w:bottom w:val="none" w:sz="0" w:space="0" w:color="auto"/>
                <w:right w:val="none" w:sz="0" w:space="0" w:color="auto"/>
              </w:divBdr>
            </w:div>
            <w:div w:id="759373445">
              <w:marLeft w:val="0"/>
              <w:marRight w:val="0"/>
              <w:marTop w:val="0"/>
              <w:marBottom w:val="0"/>
              <w:divBdr>
                <w:top w:val="none" w:sz="0" w:space="0" w:color="auto"/>
                <w:left w:val="none" w:sz="0" w:space="0" w:color="auto"/>
                <w:bottom w:val="none" w:sz="0" w:space="0" w:color="auto"/>
                <w:right w:val="none" w:sz="0" w:space="0" w:color="auto"/>
              </w:divBdr>
            </w:div>
            <w:div w:id="759719753">
              <w:marLeft w:val="0"/>
              <w:marRight w:val="0"/>
              <w:marTop w:val="0"/>
              <w:marBottom w:val="0"/>
              <w:divBdr>
                <w:top w:val="none" w:sz="0" w:space="0" w:color="auto"/>
                <w:left w:val="none" w:sz="0" w:space="0" w:color="auto"/>
                <w:bottom w:val="none" w:sz="0" w:space="0" w:color="auto"/>
                <w:right w:val="none" w:sz="0" w:space="0" w:color="auto"/>
              </w:divBdr>
            </w:div>
            <w:div w:id="761990158">
              <w:marLeft w:val="0"/>
              <w:marRight w:val="0"/>
              <w:marTop w:val="0"/>
              <w:marBottom w:val="0"/>
              <w:divBdr>
                <w:top w:val="none" w:sz="0" w:space="0" w:color="auto"/>
                <w:left w:val="none" w:sz="0" w:space="0" w:color="auto"/>
                <w:bottom w:val="none" w:sz="0" w:space="0" w:color="auto"/>
                <w:right w:val="none" w:sz="0" w:space="0" w:color="auto"/>
              </w:divBdr>
            </w:div>
            <w:div w:id="766002492">
              <w:marLeft w:val="0"/>
              <w:marRight w:val="0"/>
              <w:marTop w:val="0"/>
              <w:marBottom w:val="0"/>
              <w:divBdr>
                <w:top w:val="none" w:sz="0" w:space="0" w:color="auto"/>
                <w:left w:val="none" w:sz="0" w:space="0" w:color="auto"/>
                <w:bottom w:val="none" w:sz="0" w:space="0" w:color="auto"/>
                <w:right w:val="none" w:sz="0" w:space="0" w:color="auto"/>
              </w:divBdr>
            </w:div>
            <w:div w:id="776363716">
              <w:marLeft w:val="0"/>
              <w:marRight w:val="0"/>
              <w:marTop w:val="0"/>
              <w:marBottom w:val="0"/>
              <w:divBdr>
                <w:top w:val="none" w:sz="0" w:space="0" w:color="auto"/>
                <w:left w:val="none" w:sz="0" w:space="0" w:color="auto"/>
                <w:bottom w:val="none" w:sz="0" w:space="0" w:color="auto"/>
                <w:right w:val="none" w:sz="0" w:space="0" w:color="auto"/>
              </w:divBdr>
            </w:div>
            <w:div w:id="776949823">
              <w:marLeft w:val="0"/>
              <w:marRight w:val="0"/>
              <w:marTop w:val="0"/>
              <w:marBottom w:val="0"/>
              <w:divBdr>
                <w:top w:val="none" w:sz="0" w:space="0" w:color="auto"/>
                <w:left w:val="none" w:sz="0" w:space="0" w:color="auto"/>
                <w:bottom w:val="none" w:sz="0" w:space="0" w:color="auto"/>
                <w:right w:val="none" w:sz="0" w:space="0" w:color="auto"/>
              </w:divBdr>
            </w:div>
            <w:div w:id="792483752">
              <w:marLeft w:val="0"/>
              <w:marRight w:val="0"/>
              <w:marTop w:val="0"/>
              <w:marBottom w:val="0"/>
              <w:divBdr>
                <w:top w:val="none" w:sz="0" w:space="0" w:color="auto"/>
                <w:left w:val="none" w:sz="0" w:space="0" w:color="auto"/>
                <w:bottom w:val="none" w:sz="0" w:space="0" w:color="auto"/>
                <w:right w:val="none" w:sz="0" w:space="0" w:color="auto"/>
              </w:divBdr>
            </w:div>
            <w:div w:id="794258167">
              <w:marLeft w:val="0"/>
              <w:marRight w:val="0"/>
              <w:marTop w:val="0"/>
              <w:marBottom w:val="0"/>
              <w:divBdr>
                <w:top w:val="none" w:sz="0" w:space="0" w:color="auto"/>
                <w:left w:val="none" w:sz="0" w:space="0" w:color="auto"/>
                <w:bottom w:val="none" w:sz="0" w:space="0" w:color="auto"/>
                <w:right w:val="none" w:sz="0" w:space="0" w:color="auto"/>
              </w:divBdr>
            </w:div>
            <w:div w:id="816070987">
              <w:marLeft w:val="0"/>
              <w:marRight w:val="0"/>
              <w:marTop w:val="0"/>
              <w:marBottom w:val="0"/>
              <w:divBdr>
                <w:top w:val="none" w:sz="0" w:space="0" w:color="auto"/>
                <w:left w:val="none" w:sz="0" w:space="0" w:color="auto"/>
                <w:bottom w:val="none" w:sz="0" w:space="0" w:color="auto"/>
                <w:right w:val="none" w:sz="0" w:space="0" w:color="auto"/>
              </w:divBdr>
            </w:div>
            <w:div w:id="821778525">
              <w:marLeft w:val="0"/>
              <w:marRight w:val="0"/>
              <w:marTop w:val="0"/>
              <w:marBottom w:val="0"/>
              <w:divBdr>
                <w:top w:val="none" w:sz="0" w:space="0" w:color="auto"/>
                <w:left w:val="none" w:sz="0" w:space="0" w:color="auto"/>
                <w:bottom w:val="none" w:sz="0" w:space="0" w:color="auto"/>
                <w:right w:val="none" w:sz="0" w:space="0" w:color="auto"/>
              </w:divBdr>
            </w:div>
            <w:div w:id="828402259">
              <w:marLeft w:val="0"/>
              <w:marRight w:val="0"/>
              <w:marTop w:val="0"/>
              <w:marBottom w:val="0"/>
              <w:divBdr>
                <w:top w:val="none" w:sz="0" w:space="0" w:color="auto"/>
                <w:left w:val="none" w:sz="0" w:space="0" w:color="auto"/>
                <w:bottom w:val="none" w:sz="0" w:space="0" w:color="auto"/>
                <w:right w:val="none" w:sz="0" w:space="0" w:color="auto"/>
              </w:divBdr>
            </w:div>
            <w:div w:id="829835689">
              <w:marLeft w:val="0"/>
              <w:marRight w:val="0"/>
              <w:marTop w:val="0"/>
              <w:marBottom w:val="0"/>
              <w:divBdr>
                <w:top w:val="none" w:sz="0" w:space="0" w:color="auto"/>
                <w:left w:val="none" w:sz="0" w:space="0" w:color="auto"/>
                <w:bottom w:val="none" w:sz="0" w:space="0" w:color="auto"/>
                <w:right w:val="none" w:sz="0" w:space="0" w:color="auto"/>
              </w:divBdr>
            </w:div>
            <w:div w:id="835003070">
              <w:marLeft w:val="0"/>
              <w:marRight w:val="0"/>
              <w:marTop w:val="0"/>
              <w:marBottom w:val="0"/>
              <w:divBdr>
                <w:top w:val="none" w:sz="0" w:space="0" w:color="auto"/>
                <w:left w:val="none" w:sz="0" w:space="0" w:color="auto"/>
                <w:bottom w:val="none" w:sz="0" w:space="0" w:color="auto"/>
                <w:right w:val="none" w:sz="0" w:space="0" w:color="auto"/>
              </w:divBdr>
            </w:div>
            <w:div w:id="842279703">
              <w:marLeft w:val="0"/>
              <w:marRight w:val="0"/>
              <w:marTop w:val="0"/>
              <w:marBottom w:val="0"/>
              <w:divBdr>
                <w:top w:val="none" w:sz="0" w:space="0" w:color="auto"/>
                <w:left w:val="none" w:sz="0" w:space="0" w:color="auto"/>
                <w:bottom w:val="none" w:sz="0" w:space="0" w:color="auto"/>
                <w:right w:val="none" w:sz="0" w:space="0" w:color="auto"/>
              </w:divBdr>
            </w:div>
            <w:div w:id="847063809">
              <w:marLeft w:val="0"/>
              <w:marRight w:val="0"/>
              <w:marTop w:val="0"/>
              <w:marBottom w:val="0"/>
              <w:divBdr>
                <w:top w:val="none" w:sz="0" w:space="0" w:color="auto"/>
                <w:left w:val="none" w:sz="0" w:space="0" w:color="auto"/>
                <w:bottom w:val="none" w:sz="0" w:space="0" w:color="auto"/>
                <w:right w:val="none" w:sz="0" w:space="0" w:color="auto"/>
              </w:divBdr>
            </w:div>
            <w:div w:id="850919650">
              <w:marLeft w:val="0"/>
              <w:marRight w:val="0"/>
              <w:marTop w:val="0"/>
              <w:marBottom w:val="0"/>
              <w:divBdr>
                <w:top w:val="none" w:sz="0" w:space="0" w:color="auto"/>
                <w:left w:val="none" w:sz="0" w:space="0" w:color="auto"/>
                <w:bottom w:val="none" w:sz="0" w:space="0" w:color="auto"/>
                <w:right w:val="none" w:sz="0" w:space="0" w:color="auto"/>
              </w:divBdr>
            </w:div>
            <w:div w:id="853153577">
              <w:marLeft w:val="0"/>
              <w:marRight w:val="0"/>
              <w:marTop w:val="0"/>
              <w:marBottom w:val="0"/>
              <w:divBdr>
                <w:top w:val="none" w:sz="0" w:space="0" w:color="auto"/>
                <w:left w:val="none" w:sz="0" w:space="0" w:color="auto"/>
                <w:bottom w:val="none" w:sz="0" w:space="0" w:color="auto"/>
                <w:right w:val="none" w:sz="0" w:space="0" w:color="auto"/>
              </w:divBdr>
            </w:div>
            <w:div w:id="854005683">
              <w:marLeft w:val="0"/>
              <w:marRight w:val="0"/>
              <w:marTop w:val="0"/>
              <w:marBottom w:val="0"/>
              <w:divBdr>
                <w:top w:val="none" w:sz="0" w:space="0" w:color="auto"/>
                <w:left w:val="none" w:sz="0" w:space="0" w:color="auto"/>
                <w:bottom w:val="none" w:sz="0" w:space="0" w:color="auto"/>
                <w:right w:val="none" w:sz="0" w:space="0" w:color="auto"/>
              </w:divBdr>
            </w:div>
            <w:div w:id="860317960">
              <w:marLeft w:val="0"/>
              <w:marRight w:val="0"/>
              <w:marTop w:val="0"/>
              <w:marBottom w:val="0"/>
              <w:divBdr>
                <w:top w:val="none" w:sz="0" w:space="0" w:color="auto"/>
                <w:left w:val="none" w:sz="0" w:space="0" w:color="auto"/>
                <w:bottom w:val="none" w:sz="0" w:space="0" w:color="auto"/>
                <w:right w:val="none" w:sz="0" w:space="0" w:color="auto"/>
              </w:divBdr>
            </w:div>
            <w:div w:id="888031598">
              <w:marLeft w:val="0"/>
              <w:marRight w:val="0"/>
              <w:marTop w:val="0"/>
              <w:marBottom w:val="0"/>
              <w:divBdr>
                <w:top w:val="none" w:sz="0" w:space="0" w:color="auto"/>
                <w:left w:val="none" w:sz="0" w:space="0" w:color="auto"/>
                <w:bottom w:val="none" w:sz="0" w:space="0" w:color="auto"/>
                <w:right w:val="none" w:sz="0" w:space="0" w:color="auto"/>
              </w:divBdr>
            </w:div>
            <w:div w:id="888762141">
              <w:marLeft w:val="0"/>
              <w:marRight w:val="0"/>
              <w:marTop w:val="0"/>
              <w:marBottom w:val="0"/>
              <w:divBdr>
                <w:top w:val="none" w:sz="0" w:space="0" w:color="auto"/>
                <w:left w:val="none" w:sz="0" w:space="0" w:color="auto"/>
                <w:bottom w:val="none" w:sz="0" w:space="0" w:color="auto"/>
                <w:right w:val="none" w:sz="0" w:space="0" w:color="auto"/>
              </w:divBdr>
            </w:div>
            <w:div w:id="890726596">
              <w:marLeft w:val="0"/>
              <w:marRight w:val="0"/>
              <w:marTop w:val="0"/>
              <w:marBottom w:val="0"/>
              <w:divBdr>
                <w:top w:val="none" w:sz="0" w:space="0" w:color="auto"/>
                <w:left w:val="none" w:sz="0" w:space="0" w:color="auto"/>
                <w:bottom w:val="none" w:sz="0" w:space="0" w:color="auto"/>
                <w:right w:val="none" w:sz="0" w:space="0" w:color="auto"/>
              </w:divBdr>
            </w:div>
            <w:div w:id="892152648">
              <w:marLeft w:val="0"/>
              <w:marRight w:val="0"/>
              <w:marTop w:val="0"/>
              <w:marBottom w:val="0"/>
              <w:divBdr>
                <w:top w:val="none" w:sz="0" w:space="0" w:color="auto"/>
                <w:left w:val="none" w:sz="0" w:space="0" w:color="auto"/>
                <w:bottom w:val="none" w:sz="0" w:space="0" w:color="auto"/>
                <w:right w:val="none" w:sz="0" w:space="0" w:color="auto"/>
              </w:divBdr>
            </w:div>
            <w:div w:id="902518893">
              <w:marLeft w:val="0"/>
              <w:marRight w:val="0"/>
              <w:marTop w:val="0"/>
              <w:marBottom w:val="0"/>
              <w:divBdr>
                <w:top w:val="none" w:sz="0" w:space="0" w:color="auto"/>
                <w:left w:val="none" w:sz="0" w:space="0" w:color="auto"/>
                <w:bottom w:val="none" w:sz="0" w:space="0" w:color="auto"/>
                <w:right w:val="none" w:sz="0" w:space="0" w:color="auto"/>
              </w:divBdr>
            </w:div>
            <w:div w:id="903487866">
              <w:marLeft w:val="0"/>
              <w:marRight w:val="0"/>
              <w:marTop w:val="0"/>
              <w:marBottom w:val="0"/>
              <w:divBdr>
                <w:top w:val="none" w:sz="0" w:space="0" w:color="auto"/>
                <w:left w:val="none" w:sz="0" w:space="0" w:color="auto"/>
                <w:bottom w:val="none" w:sz="0" w:space="0" w:color="auto"/>
                <w:right w:val="none" w:sz="0" w:space="0" w:color="auto"/>
              </w:divBdr>
            </w:div>
            <w:div w:id="904032041">
              <w:marLeft w:val="0"/>
              <w:marRight w:val="0"/>
              <w:marTop w:val="0"/>
              <w:marBottom w:val="0"/>
              <w:divBdr>
                <w:top w:val="none" w:sz="0" w:space="0" w:color="auto"/>
                <w:left w:val="none" w:sz="0" w:space="0" w:color="auto"/>
                <w:bottom w:val="none" w:sz="0" w:space="0" w:color="auto"/>
                <w:right w:val="none" w:sz="0" w:space="0" w:color="auto"/>
              </w:divBdr>
            </w:div>
            <w:div w:id="907034423">
              <w:marLeft w:val="0"/>
              <w:marRight w:val="0"/>
              <w:marTop w:val="0"/>
              <w:marBottom w:val="0"/>
              <w:divBdr>
                <w:top w:val="none" w:sz="0" w:space="0" w:color="auto"/>
                <w:left w:val="none" w:sz="0" w:space="0" w:color="auto"/>
                <w:bottom w:val="none" w:sz="0" w:space="0" w:color="auto"/>
                <w:right w:val="none" w:sz="0" w:space="0" w:color="auto"/>
              </w:divBdr>
            </w:div>
            <w:div w:id="907963072">
              <w:marLeft w:val="0"/>
              <w:marRight w:val="0"/>
              <w:marTop w:val="0"/>
              <w:marBottom w:val="0"/>
              <w:divBdr>
                <w:top w:val="none" w:sz="0" w:space="0" w:color="auto"/>
                <w:left w:val="none" w:sz="0" w:space="0" w:color="auto"/>
                <w:bottom w:val="none" w:sz="0" w:space="0" w:color="auto"/>
                <w:right w:val="none" w:sz="0" w:space="0" w:color="auto"/>
              </w:divBdr>
            </w:div>
            <w:div w:id="911156445">
              <w:marLeft w:val="0"/>
              <w:marRight w:val="0"/>
              <w:marTop w:val="0"/>
              <w:marBottom w:val="0"/>
              <w:divBdr>
                <w:top w:val="none" w:sz="0" w:space="0" w:color="auto"/>
                <w:left w:val="none" w:sz="0" w:space="0" w:color="auto"/>
                <w:bottom w:val="none" w:sz="0" w:space="0" w:color="auto"/>
                <w:right w:val="none" w:sz="0" w:space="0" w:color="auto"/>
              </w:divBdr>
            </w:div>
            <w:div w:id="920337259">
              <w:marLeft w:val="0"/>
              <w:marRight w:val="0"/>
              <w:marTop w:val="0"/>
              <w:marBottom w:val="0"/>
              <w:divBdr>
                <w:top w:val="none" w:sz="0" w:space="0" w:color="auto"/>
                <w:left w:val="none" w:sz="0" w:space="0" w:color="auto"/>
                <w:bottom w:val="none" w:sz="0" w:space="0" w:color="auto"/>
                <w:right w:val="none" w:sz="0" w:space="0" w:color="auto"/>
              </w:divBdr>
            </w:div>
            <w:div w:id="920484008">
              <w:marLeft w:val="0"/>
              <w:marRight w:val="0"/>
              <w:marTop w:val="0"/>
              <w:marBottom w:val="0"/>
              <w:divBdr>
                <w:top w:val="none" w:sz="0" w:space="0" w:color="auto"/>
                <w:left w:val="none" w:sz="0" w:space="0" w:color="auto"/>
                <w:bottom w:val="none" w:sz="0" w:space="0" w:color="auto"/>
                <w:right w:val="none" w:sz="0" w:space="0" w:color="auto"/>
              </w:divBdr>
            </w:div>
            <w:div w:id="923340579">
              <w:marLeft w:val="0"/>
              <w:marRight w:val="0"/>
              <w:marTop w:val="0"/>
              <w:marBottom w:val="0"/>
              <w:divBdr>
                <w:top w:val="none" w:sz="0" w:space="0" w:color="auto"/>
                <w:left w:val="none" w:sz="0" w:space="0" w:color="auto"/>
                <w:bottom w:val="none" w:sz="0" w:space="0" w:color="auto"/>
                <w:right w:val="none" w:sz="0" w:space="0" w:color="auto"/>
              </w:divBdr>
            </w:div>
            <w:div w:id="926840184">
              <w:marLeft w:val="0"/>
              <w:marRight w:val="0"/>
              <w:marTop w:val="0"/>
              <w:marBottom w:val="0"/>
              <w:divBdr>
                <w:top w:val="none" w:sz="0" w:space="0" w:color="auto"/>
                <w:left w:val="none" w:sz="0" w:space="0" w:color="auto"/>
                <w:bottom w:val="none" w:sz="0" w:space="0" w:color="auto"/>
                <w:right w:val="none" w:sz="0" w:space="0" w:color="auto"/>
              </w:divBdr>
            </w:div>
            <w:div w:id="932515106">
              <w:marLeft w:val="0"/>
              <w:marRight w:val="0"/>
              <w:marTop w:val="0"/>
              <w:marBottom w:val="0"/>
              <w:divBdr>
                <w:top w:val="none" w:sz="0" w:space="0" w:color="auto"/>
                <w:left w:val="none" w:sz="0" w:space="0" w:color="auto"/>
                <w:bottom w:val="none" w:sz="0" w:space="0" w:color="auto"/>
                <w:right w:val="none" w:sz="0" w:space="0" w:color="auto"/>
              </w:divBdr>
            </w:div>
            <w:div w:id="943920847">
              <w:marLeft w:val="0"/>
              <w:marRight w:val="0"/>
              <w:marTop w:val="0"/>
              <w:marBottom w:val="0"/>
              <w:divBdr>
                <w:top w:val="none" w:sz="0" w:space="0" w:color="auto"/>
                <w:left w:val="none" w:sz="0" w:space="0" w:color="auto"/>
                <w:bottom w:val="none" w:sz="0" w:space="0" w:color="auto"/>
                <w:right w:val="none" w:sz="0" w:space="0" w:color="auto"/>
              </w:divBdr>
            </w:div>
            <w:div w:id="948664773">
              <w:marLeft w:val="0"/>
              <w:marRight w:val="0"/>
              <w:marTop w:val="0"/>
              <w:marBottom w:val="0"/>
              <w:divBdr>
                <w:top w:val="none" w:sz="0" w:space="0" w:color="auto"/>
                <w:left w:val="none" w:sz="0" w:space="0" w:color="auto"/>
                <w:bottom w:val="none" w:sz="0" w:space="0" w:color="auto"/>
                <w:right w:val="none" w:sz="0" w:space="0" w:color="auto"/>
              </w:divBdr>
            </w:div>
            <w:div w:id="951126816">
              <w:marLeft w:val="0"/>
              <w:marRight w:val="0"/>
              <w:marTop w:val="0"/>
              <w:marBottom w:val="0"/>
              <w:divBdr>
                <w:top w:val="none" w:sz="0" w:space="0" w:color="auto"/>
                <w:left w:val="none" w:sz="0" w:space="0" w:color="auto"/>
                <w:bottom w:val="none" w:sz="0" w:space="0" w:color="auto"/>
                <w:right w:val="none" w:sz="0" w:space="0" w:color="auto"/>
              </w:divBdr>
            </w:div>
            <w:div w:id="953100869">
              <w:marLeft w:val="0"/>
              <w:marRight w:val="0"/>
              <w:marTop w:val="0"/>
              <w:marBottom w:val="0"/>
              <w:divBdr>
                <w:top w:val="none" w:sz="0" w:space="0" w:color="auto"/>
                <w:left w:val="none" w:sz="0" w:space="0" w:color="auto"/>
                <w:bottom w:val="none" w:sz="0" w:space="0" w:color="auto"/>
                <w:right w:val="none" w:sz="0" w:space="0" w:color="auto"/>
              </w:divBdr>
            </w:div>
            <w:div w:id="967933329">
              <w:marLeft w:val="0"/>
              <w:marRight w:val="0"/>
              <w:marTop w:val="0"/>
              <w:marBottom w:val="0"/>
              <w:divBdr>
                <w:top w:val="none" w:sz="0" w:space="0" w:color="auto"/>
                <w:left w:val="none" w:sz="0" w:space="0" w:color="auto"/>
                <w:bottom w:val="none" w:sz="0" w:space="0" w:color="auto"/>
                <w:right w:val="none" w:sz="0" w:space="0" w:color="auto"/>
              </w:divBdr>
            </w:div>
            <w:div w:id="967933924">
              <w:marLeft w:val="0"/>
              <w:marRight w:val="0"/>
              <w:marTop w:val="0"/>
              <w:marBottom w:val="0"/>
              <w:divBdr>
                <w:top w:val="none" w:sz="0" w:space="0" w:color="auto"/>
                <w:left w:val="none" w:sz="0" w:space="0" w:color="auto"/>
                <w:bottom w:val="none" w:sz="0" w:space="0" w:color="auto"/>
                <w:right w:val="none" w:sz="0" w:space="0" w:color="auto"/>
              </w:divBdr>
            </w:div>
            <w:div w:id="971443384">
              <w:marLeft w:val="0"/>
              <w:marRight w:val="0"/>
              <w:marTop w:val="0"/>
              <w:marBottom w:val="0"/>
              <w:divBdr>
                <w:top w:val="none" w:sz="0" w:space="0" w:color="auto"/>
                <w:left w:val="none" w:sz="0" w:space="0" w:color="auto"/>
                <w:bottom w:val="none" w:sz="0" w:space="0" w:color="auto"/>
                <w:right w:val="none" w:sz="0" w:space="0" w:color="auto"/>
              </w:divBdr>
            </w:div>
            <w:div w:id="973876869">
              <w:marLeft w:val="0"/>
              <w:marRight w:val="0"/>
              <w:marTop w:val="0"/>
              <w:marBottom w:val="0"/>
              <w:divBdr>
                <w:top w:val="none" w:sz="0" w:space="0" w:color="auto"/>
                <w:left w:val="none" w:sz="0" w:space="0" w:color="auto"/>
                <w:bottom w:val="none" w:sz="0" w:space="0" w:color="auto"/>
                <w:right w:val="none" w:sz="0" w:space="0" w:color="auto"/>
              </w:divBdr>
            </w:div>
            <w:div w:id="974872653">
              <w:marLeft w:val="0"/>
              <w:marRight w:val="0"/>
              <w:marTop w:val="0"/>
              <w:marBottom w:val="0"/>
              <w:divBdr>
                <w:top w:val="none" w:sz="0" w:space="0" w:color="auto"/>
                <w:left w:val="none" w:sz="0" w:space="0" w:color="auto"/>
                <w:bottom w:val="none" w:sz="0" w:space="0" w:color="auto"/>
                <w:right w:val="none" w:sz="0" w:space="0" w:color="auto"/>
              </w:divBdr>
            </w:div>
            <w:div w:id="974914674">
              <w:marLeft w:val="0"/>
              <w:marRight w:val="0"/>
              <w:marTop w:val="0"/>
              <w:marBottom w:val="0"/>
              <w:divBdr>
                <w:top w:val="none" w:sz="0" w:space="0" w:color="auto"/>
                <w:left w:val="none" w:sz="0" w:space="0" w:color="auto"/>
                <w:bottom w:val="none" w:sz="0" w:space="0" w:color="auto"/>
                <w:right w:val="none" w:sz="0" w:space="0" w:color="auto"/>
              </w:divBdr>
            </w:div>
            <w:div w:id="982656388">
              <w:marLeft w:val="0"/>
              <w:marRight w:val="0"/>
              <w:marTop w:val="0"/>
              <w:marBottom w:val="0"/>
              <w:divBdr>
                <w:top w:val="none" w:sz="0" w:space="0" w:color="auto"/>
                <w:left w:val="none" w:sz="0" w:space="0" w:color="auto"/>
                <w:bottom w:val="none" w:sz="0" w:space="0" w:color="auto"/>
                <w:right w:val="none" w:sz="0" w:space="0" w:color="auto"/>
              </w:divBdr>
            </w:div>
            <w:div w:id="983776516">
              <w:marLeft w:val="0"/>
              <w:marRight w:val="0"/>
              <w:marTop w:val="0"/>
              <w:marBottom w:val="0"/>
              <w:divBdr>
                <w:top w:val="none" w:sz="0" w:space="0" w:color="auto"/>
                <w:left w:val="none" w:sz="0" w:space="0" w:color="auto"/>
                <w:bottom w:val="none" w:sz="0" w:space="0" w:color="auto"/>
                <w:right w:val="none" w:sz="0" w:space="0" w:color="auto"/>
              </w:divBdr>
            </w:div>
            <w:div w:id="993408280">
              <w:marLeft w:val="0"/>
              <w:marRight w:val="0"/>
              <w:marTop w:val="0"/>
              <w:marBottom w:val="0"/>
              <w:divBdr>
                <w:top w:val="none" w:sz="0" w:space="0" w:color="auto"/>
                <w:left w:val="none" w:sz="0" w:space="0" w:color="auto"/>
                <w:bottom w:val="none" w:sz="0" w:space="0" w:color="auto"/>
                <w:right w:val="none" w:sz="0" w:space="0" w:color="auto"/>
              </w:divBdr>
            </w:div>
            <w:div w:id="1002973842">
              <w:marLeft w:val="0"/>
              <w:marRight w:val="0"/>
              <w:marTop w:val="0"/>
              <w:marBottom w:val="0"/>
              <w:divBdr>
                <w:top w:val="none" w:sz="0" w:space="0" w:color="auto"/>
                <w:left w:val="none" w:sz="0" w:space="0" w:color="auto"/>
                <w:bottom w:val="none" w:sz="0" w:space="0" w:color="auto"/>
                <w:right w:val="none" w:sz="0" w:space="0" w:color="auto"/>
              </w:divBdr>
            </w:div>
            <w:div w:id="1004090782">
              <w:marLeft w:val="0"/>
              <w:marRight w:val="0"/>
              <w:marTop w:val="0"/>
              <w:marBottom w:val="0"/>
              <w:divBdr>
                <w:top w:val="none" w:sz="0" w:space="0" w:color="auto"/>
                <w:left w:val="none" w:sz="0" w:space="0" w:color="auto"/>
                <w:bottom w:val="none" w:sz="0" w:space="0" w:color="auto"/>
                <w:right w:val="none" w:sz="0" w:space="0" w:color="auto"/>
              </w:divBdr>
            </w:div>
            <w:div w:id="1017461115">
              <w:marLeft w:val="0"/>
              <w:marRight w:val="0"/>
              <w:marTop w:val="0"/>
              <w:marBottom w:val="0"/>
              <w:divBdr>
                <w:top w:val="none" w:sz="0" w:space="0" w:color="auto"/>
                <w:left w:val="none" w:sz="0" w:space="0" w:color="auto"/>
                <w:bottom w:val="none" w:sz="0" w:space="0" w:color="auto"/>
                <w:right w:val="none" w:sz="0" w:space="0" w:color="auto"/>
              </w:divBdr>
            </w:div>
            <w:div w:id="1021977824">
              <w:marLeft w:val="0"/>
              <w:marRight w:val="0"/>
              <w:marTop w:val="0"/>
              <w:marBottom w:val="0"/>
              <w:divBdr>
                <w:top w:val="none" w:sz="0" w:space="0" w:color="auto"/>
                <w:left w:val="none" w:sz="0" w:space="0" w:color="auto"/>
                <w:bottom w:val="none" w:sz="0" w:space="0" w:color="auto"/>
                <w:right w:val="none" w:sz="0" w:space="0" w:color="auto"/>
              </w:divBdr>
            </w:div>
            <w:div w:id="1024482849">
              <w:marLeft w:val="0"/>
              <w:marRight w:val="0"/>
              <w:marTop w:val="0"/>
              <w:marBottom w:val="0"/>
              <w:divBdr>
                <w:top w:val="none" w:sz="0" w:space="0" w:color="auto"/>
                <w:left w:val="none" w:sz="0" w:space="0" w:color="auto"/>
                <w:bottom w:val="none" w:sz="0" w:space="0" w:color="auto"/>
                <w:right w:val="none" w:sz="0" w:space="0" w:color="auto"/>
              </w:divBdr>
            </w:div>
            <w:div w:id="1028487759">
              <w:marLeft w:val="0"/>
              <w:marRight w:val="0"/>
              <w:marTop w:val="0"/>
              <w:marBottom w:val="0"/>
              <w:divBdr>
                <w:top w:val="none" w:sz="0" w:space="0" w:color="auto"/>
                <w:left w:val="none" w:sz="0" w:space="0" w:color="auto"/>
                <w:bottom w:val="none" w:sz="0" w:space="0" w:color="auto"/>
                <w:right w:val="none" w:sz="0" w:space="0" w:color="auto"/>
              </w:divBdr>
            </w:div>
            <w:div w:id="1035426373">
              <w:marLeft w:val="0"/>
              <w:marRight w:val="0"/>
              <w:marTop w:val="0"/>
              <w:marBottom w:val="0"/>
              <w:divBdr>
                <w:top w:val="none" w:sz="0" w:space="0" w:color="auto"/>
                <w:left w:val="none" w:sz="0" w:space="0" w:color="auto"/>
                <w:bottom w:val="none" w:sz="0" w:space="0" w:color="auto"/>
                <w:right w:val="none" w:sz="0" w:space="0" w:color="auto"/>
              </w:divBdr>
            </w:div>
            <w:div w:id="1043217007">
              <w:marLeft w:val="0"/>
              <w:marRight w:val="0"/>
              <w:marTop w:val="0"/>
              <w:marBottom w:val="0"/>
              <w:divBdr>
                <w:top w:val="none" w:sz="0" w:space="0" w:color="auto"/>
                <w:left w:val="none" w:sz="0" w:space="0" w:color="auto"/>
                <w:bottom w:val="none" w:sz="0" w:space="0" w:color="auto"/>
                <w:right w:val="none" w:sz="0" w:space="0" w:color="auto"/>
              </w:divBdr>
            </w:div>
            <w:div w:id="1043676297">
              <w:marLeft w:val="0"/>
              <w:marRight w:val="0"/>
              <w:marTop w:val="0"/>
              <w:marBottom w:val="0"/>
              <w:divBdr>
                <w:top w:val="none" w:sz="0" w:space="0" w:color="auto"/>
                <w:left w:val="none" w:sz="0" w:space="0" w:color="auto"/>
                <w:bottom w:val="none" w:sz="0" w:space="0" w:color="auto"/>
                <w:right w:val="none" w:sz="0" w:space="0" w:color="auto"/>
              </w:divBdr>
            </w:div>
            <w:div w:id="1044870778">
              <w:marLeft w:val="0"/>
              <w:marRight w:val="0"/>
              <w:marTop w:val="0"/>
              <w:marBottom w:val="0"/>
              <w:divBdr>
                <w:top w:val="none" w:sz="0" w:space="0" w:color="auto"/>
                <w:left w:val="none" w:sz="0" w:space="0" w:color="auto"/>
                <w:bottom w:val="none" w:sz="0" w:space="0" w:color="auto"/>
                <w:right w:val="none" w:sz="0" w:space="0" w:color="auto"/>
              </w:divBdr>
            </w:div>
            <w:div w:id="1050031868">
              <w:marLeft w:val="0"/>
              <w:marRight w:val="0"/>
              <w:marTop w:val="0"/>
              <w:marBottom w:val="0"/>
              <w:divBdr>
                <w:top w:val="none" w:sz="0" w:space="0" w:color="auto"/>
                <w:left w:val="none" w:sz="0" w:space="0" w:color="auto"/>
                <w:bottom w:val="none" w:sz="0" w:space="0" w:color="auto"/>
                <w:right w:val="none" w:sz="0" w:space="0" w:color="auto"/>
              </w:divBdr>
            </w:div>
            <w:div w:id="1054550883">
              <w:marLeft w:val="0"/>
              <w:marRight w:val="0"/>
              <w:marTop w:val="0"/>
              <w:marBottom w:val="0"/>
              <w:divBdr>
                <w:top w:val="none" w:sz="0" w:space="0" w:color="auto"/>
                <w:left w:val="none" w:sz="0" w:space="0" w:color="auto"/>
                <w:bottom w:val="none" w:sz="0" w:space="0" w:color="auto"/>
                <w:right w:val="none" w:sz="0" w:space="0" w:color="auto"/>
              </w:divBdr>
            </w:div>
            <w:div w:id="1072120766">
              <w:marLeft w:val="0"/>
              <w:marRight w:val="0"/>
              <w:marTop w:val="0"/>
              <w:marBottom w:val="0"/>
              <w:divBdr>
                <w:top w:val="none" w:sz="0" w:space="0" w:color="auto"/>
                <w:left w:val="none" w:sz="0" w:space="0" w:color="auto"/>
                <w:bottom w:val="none" w:sz="0" w:space="0" w:color="auto"/>
                <w:right w:val="none" w:sz="0" w:space="0" w:color="auto"/>
              </w:divBdr>
            </w:div>
            <w:div w:id="1077092632">
              <w:marLeft w:val="0"/>
              <w:marRight w:val="0"/>
              <w:marTop w:val="0"/>
              <w:marBottom w:val="0"/>
              <w:divBdr>
                <w:top w:val="none" w:sz="0" w:space="0" w:color="auto"/>
                <w:left w:val="none" w:sz="0" w:space="0" w:color="auto"/>
                <w:bottom w:val="none" w:sz="0" w:space="0" w:color="auto"/>
                <w:right w:val="none" w:sz="0" w:space="0" w:color="auto"/>
              </w:divBdr>
            </w:div>
            <w:div w:id="1083647683">
              <w:marLeft w:val="0"/>
              <w:marRight w:val="0"/>
              <w:marTop w:val="0"/>
              <w:marBottom w:val="0"/>
              <w:divBdr>
                <w:top w:val="none" w:sz="0" w:space="0" w:color="auto"/>
                <w:left w:val="none" w:sz="0" w:space="0" w:color="auto"/>
                <w:bottom w:val="none" w:sz="0" w:space="0" w:color="auto"/>
                <w:right w:val="none" w:sz="0" w:space="0" w:color="auto"/>
              </w:divBdr>
            </w:div>
            <w:div w:id="1085569019">
              <w:marLeft w:val="0"/>
              <w:marRight w:val="0"/>
              <w:marTop w:val="0"/>
              <w:marBottom w:val="0"/>
              <w:divBdr>
                <w:top w:val="none" w:sz="0" w:space="0" w:color="auto"/>
                <w:left w:val="none" w:sz="0" w:space="0" w:color="auto"/>
                <w:bottom w:val="none" w:sz="0" w:space="0" w:color="auto"/>
                <w:right w:val="none" w:sz="0" w:space="0" w:color="auto"/>
              </w:divBdr>
            </w:div>
            <w:div w:id="1088648916">
              <w:marLeft w:val="0"/>
              <w:marRight w:val="0"/>
              <w:marTop w:val="0"/>
              <w:marBottom w:val="0"/>
              <w:divBdr>
                <w:top w:val="none" w:sz="0" w:space="0" w:color="auto"/>
                <w:left w:val="none" w:sz="0" w:space="0" w:color="auto"/>
                <w:bottom w:val="none" w:sz="0" w:space="0" w:color="auto"/>
                <w:right w:val="none" w:sz="0" w:space="0" w:color="auto"/>
              </w:divBdr>
            </w:div>
            <w:div w:id="1095636528">
              <w:marLeft w:val="0"/>
              <w:marRight w:val="0"/>
              <w:marTop w:val="0"/>
              <w:marBottom w:val="0"/>
              <w:divBdr>
                <w:top w:val="none" w:sz="0" w:space="0" w:color="auto"/>
                <w:left w:val="none" w:sz="0" w:space="0" w:color="auto"/>
                <w:bottom w:val="none" w:sz="0" w:space="0" w:color="auto"/>
                <w:right w:val="none" w:sz="0" w:space="0" w:color="auto"/>
              </w:divBdr>
            </w:div>
            <w:div w:id="1096947373">
              <w:marLeft w:val="0"/>
              <w:marRight w:val="0"/>
              <w:marTop w:val="0"/>
              <w:marBottom w:val="0"/>
              <w:divBdr>
                <w:top w:val="none" w:sz="0" w:space="0" w:color="auto"/>
                <w:left w:val="none" w:sz="0" w:space="0" w:color="auto"/>
                <w:bottom w:val="none" w:sz="0" w:space="0" w:color="auto"/>
                <w:right w:val="none" w:sz="0" w:space="0" w:color="auto"/>
              </w:divBdr>
            </w:div>
            <w:div w:id="1102531405">
              <w:marLeft w:val="0"/>
              <w:marRight w:val="0"/>
              <w:marTop w:val="0"/>
              <w:marBottom w:val="0"/>
              <w:divBdr>
                <w:top w:val="none" w:sz="0" w:space="0" w:color="auto"/>
                <w:left w:val="none" w:sz="0" w:space="0" w:color="auto"/>
                <w:bottom w:val="none" w:sz="0" w:space="0" w:color="auto"/>
                <w:right w:val="none" w:sz="0" w:space="0" w:color="auto"/>
              </w:divBdr>
            </w:div>
            <w:div w:id="1102841842">
              <w:marLeft w:val="0"/>
              <w:marRight w:val="0"/>
              <w:marTop w:val="0"/>
              <w:marBottom w:val="0"/>
              <w:divBdr>
                <w:top w:val="none" w:sz="0" w:space="0" w:color="auto"/>
                <w:left w:val="none" w:sz="0" w:space="0" w:color="auto"/>
                <w:bottom w:val="none" w:sz="0" w:space="0" w:color="auto"/>
                <w:right w:val="none" w:sz="0" w:space="0" w:color="auto"/>
              </w:divBdr>
            </w:div>
            <w:div w:id="1106535565">
              <w:marLeft w:val="0"/>
              <w:marRight w:val="0"/>
              <w:marTop w:val="0"/>
              <w:marBottom w:val="0"/>
              <w:divBdr>
                <w:top w:val="none" w:sz="0" w:space="0" w:color="auto"/>
                <w:left w:val="none" w:sz="0" w:space="0" w:color="auto"/>
                <w:bottom w:val="none" w:sz="0" w:space="0" w:color="auto"/>
                <w:right w:val="none" w:sz="0" w:space="0" w:color="auto"/>
              </w:divBdr>
            </w:div>
            <w:div w:id="1112675998">
              <w:marLeft w:val="0"/>
              <w:marRight w:val="0"/>
              <w:marTop w:val="0"/>
              <w:marBottom w:val="0"/>
              <w:divBdr>
                <w:top w:val="none" w:sz="0" w:space="0" w:color="auto"/>
                <w:left w:val="none" w:sz="0" w:space="0" w:color="auto"/>
                <w:bottom w:val="none" w:sz="0" w:space="0" w:color="auto"/>
                <w:right w:val="none" w:sz="0" w:space="0" w:color="auto"/>
              </w:divBdr>
            </w:div>
            <w:div w:id="1122268135">
              <w:marLeft w:val="0"/>
              <w:marRight w:val="0"/>
              <w:marTop w:val="0"/>
              <w:marBottom w:val="0"/>
              <w:divBdr>
                <w:top w:val="none" w:sz="0" w:space="0" w:color="auto"/>
                <w:left w:val="none" w:sz="0" w:space="0" w:color="auto"/>
                <w:bottom w:val="none" w:sz="0" w:space="0" w:color="auto"/>
                <w:right w:val="none" w:sz="0" w:space="0" w:color="auto"/>
              </w:divBdr>
            </w:div>
            <w:div w:id="1127233609">
              <w:marLeft w:val="0"/>
              <w:marRight w:val="0"/>
              <w:marTop w:val="0"/>
              <w:marBottom w:val="0"/>
              <w:divBdr>
                <w:top w:val="none" w:sz="0" w:space="0" w:color="auto"/>
                <w:left w:val="none" w:sz="0" w:space="0" w:color="auto"/>
                <w:bottom w:val="none" w:sz="0" w:space="0" w:color="auto"/>
                <w:right w:val="none" w:sz="0" w:space="0" w:color="auto"/>
              </w:divBdr>
            </w:div>
            <w:div w:id="1129662403">
              <w:marLeft w:val="0"/>
              <w:marRight w:val="0"/>
              <w:marTop w:val="0"/>
              <w:marBottom w:val="0"/>
              <w:divBdr>
                <w:top w:val="none" w:sz="0" w:space="0" w:color="auto"/>
                <w:left w:val="none" w:sz="0" w:space="0" w:color="auto"/>
                <w:bottom w:val="none" w:sz="0" w:space="0" w:color="auto"/>
                <w:right w:val="none" w:sz="0" w:space="0" w:color="auto"/>
              </w:divBdr>
            </w:div>
            <w:div w:id="1132753132">
              <w:marLeft w:val="0"/>
              <w:marRight w:val="0"/>
              <w:marTop w:val="0"/>
              <w:marBottom w:val="0"/>
              <w:divBdr>
                <w:top w:val="none" w:sz="0" w:space="0" w:color="auto"/>
                <w:left w:val="none" w:sz="0" w:space="0" w:color="auto"/>
                <w:bottom w:val="none" w:sz="0" w:space="0" w:color="auto"/>
                <w:right w:val="none" w:sz="0" w:space="0" w:color="auto"/>
              </w:divBdr>
            </w:div>
            <w:div w:id="1133057887">
              <w:marLeft w:val="0"/>
              <w:marRight w:val="0"/>
              <w:marTop w:val="0"/>
              <w:marBottom w:val="0"/>
              <w:divBdr>
                <w:top w:val="none" w:sz="0" w:space="0" w:color="auto"/>
                <w:left w:val="none" w:sz="0" w:space="0" w:color="auto"/>
                <w:bottom w:val="none" w:sz="0" w:space="0" w:color="auto"/>
                <w:right w:val="none" w:sz="0" w:space="0" w:color="auto"/>
              </w:divBdr>
            </w:div>
            <w:div w:id="1134830299">
              <w:marLeft w:val="0"/>
              <w:marRight w:val="0"/>
              <w:marTop w:val="0"/>
              <w:marBottom w:val="0"/>
              <w:divBdr>
                <w:top w:val="none" w:sz="0" w:space="0" w:color="auto"/>
                <w:left w:val="none" w:sz="0" w:space="0" w:color="auto"/>
                <w:bottom w:val="none" w:sz="0" w:space="0" w:color="auto"/>
                <w:right w:val="none" w:sz="0" w:space="0" w:color="auto"/>
              </w:divBdr>
            </w:div>
            <w:div w:id="1135177569">
              <w:marLeft w:val="0"/>
              <w:marRight w:val="0"/>
              <w:marTop w:val="0"/>
              <w:marBottom w:val="0"/>
              <w:divBdr>
                <w:top w:val="none" w:sz="0" w:space="0" w:color="auto"/>
                <w:left w:val="none" w:sz="0" w:space="0" w:color="auto"/>
                <w:bottom w:val="none" w:sz="0" w:space="0" w:color="auto"/>
                <w:right w:val="none" w:sz="0" w:space="0" w:color="auto"/>
              </w:divBdr>
            </w:div>
            <w:div w:id="1136289517">
              <w:marLeft w:val="0"/>
              <w:marRight w:val="0"/>
              <w:marTop w:val="0"/>
              <w:marBottom w:val="0"/>
              <w:divBdr>
                <w:top w:val="none" w:sz="0" w:space="0" w:color="auto"/>
                <w:left w:val="none" w:sz="0" w:space="0" w:color="auto"/>
                <w:bottom w:val="none" w:sz="0" w:space="0" w:color="auto"/>
                <w:right w:val="none" w:sz="0" w:space="0" w:color="auto"/>
              </w:divBdr>
            </w:div>
            <w:div w:id="1136412418">
              <w:marLeft w:val="0"/>
              <w:marRight w:val="0"/>
              <w:marTop w:val="0"/>
              <w:marBottom w:val="0"/>
              <w:divBdr>
                <w:top w:val="none" w:sz="0" w:space="0" w:color="auto"/>
                <w:left w:val="none" w:sz="0" w:space="0" w:color="auto"/>
                <w:bottom w:val="none" w:sz="0" w:space="0" w:color="auto"/>
                <w:right w:val="none" w:sz="0" w:space="0" w:color="auto"/>
              </w:divBdr>
            </w:div>
            <w:div w:id="1140146407">
              <w:marLeft w:val="0"/>
              <w:marRight w:val="0"/>
              <w:marTop w:val="0"/>
              <w:marBottom w:val="0"/>
              <w:divBdr>
                <w:top w:val="none" w:sz="0" w:space="0" w:color="auto"/>
                <w:left w:val="none" w:sz="0" w:space="0" w:color="auto"/>
                <w:bottom w:val="none" w:sz="0" w:space="0" w:color="auto"/>
                <w:right w:val="none" w:sz="0" w:space="0" w:color="auto"/>
              </w:divBdr>
            </w:div>
            <w:div w:id="1140806400">
              <w:marLeft w:val="0"/>
              <w:marRight w:val="0"/>
              <w:marTop w:val="0"/>
              <w:marBottom w:val="0"/>
              <w:divBdr>
                <w:top w:val="none" w:sz="0" w:space="0" w:color="auto"/>
                <w:left w:val="none" w:sz="0" w:space="0" w:color="auto"/>
                <w:bottom w:val="none" w:sz="0" w:space="0" w:color="auto"/>
                <w:right w:val="none" w:sz="0" w:space="0" w:color="auto"/>
              </w:divBdr>
            </w:div>
            <w:div w:id="1147432938">
              <w:marLeft w:val="0"/>
              <w:marRight w:val="0"/>
              <w:marTop w:val="0"/>
              <w:marBottom w:val="0"/>
              <w:divBdr>
                <w:top w:val="none" w:sz="0" w:space="0" w:color="auto"/>
                <w:left w:val="none" w:sz="0" w:space="0" w:color="auto"/>
                <w:bottom w:val="none" w:sz="0" w:space="0" w:color="auto"/>
                <w:right w:val="none" w:sz="0" w:space="0" w:color="auto"/>
              </w:divBdr>
            </w:div>
            <w:div w:id="1147748265">
              <w:marLeft w:val="0"/>
              <w:marRight w:val="0"/>
              <w:marTop w:val="0"/>
              <w:marBottom w:val="0"/>
              <w:divBdr>
                <w:top w:val="none" w:sz="0" w:space="0" w:color="auto"/>
                <w:left w:val="none" w:sz="0" w:space="0" w:color="auto"/>
                <w:bottom w:val="none" w:sz="0" w:space="0" w:color="auto"/>
                <w:right w:val="none" w:sz="0" w:space="0" w:color="auto"/>
              </w:divBdr>
            </w:div>
            <w:div w:id="1149056798">
              <w:marLeft w:val="0"/>
              <w:marRight w:val="0"/>
              <w:marTop w:val="0"/>
              <w:marBottom w:val="0"/>
              <w:divBdr>
                <w:top w:val="none" w:sz="0" w:space="0" w:color="auto"/>
                <w:left w:val="none" w:sz="0" w:space="0" w:color="auto"/>
                <w:bottom w:val="none" w:sz="0" w:space="0" w:color="auto"/>
                <w:right w:val="none" w:sz="0" w:space="0" w:color="auto"/>
              </w:divBdr>
            </w:div>
            <w:div w:id="1149446864">
              <w:marLeft w:val="0"/>
              <w:marRight w:val="0"/>
              <w:marTop w:val="0"/>
              <w:marBottom w:val="0"/>
              <w:divBdr>
                <w:top w:val="none" w:sz="0" w:space="0" w:color="auto"/>
                <w:left w:val="none" w:sz="0" w:space="0" w:color="auto"/>
                <w:bottom w:val="none" w:sz="0" w:space="0" w:color="auto"/>
                <w:right w:val="none" w:sz="0" w:space="0" w:color="auto"/>
              </w:divBdr>
            </w:div>
            <w:div w:id="1149978989">
              <w:marLeft w:val="0"/>
              <w:marRight w:val="0"/>
              <w:marTop w:val="0"/>
              <w:marBottom w:val="0"/>
              <w:divBdr>
                <w:top w:val="none" w:sz="0" w:space="0" w:color="auto"/>
                <w:left w:val="none" w:sz="0" w:space="0" w:color="auto"/>
                <w:bottom w:val="none" w:sz="0" w:space="0" w:color="auto"/>
                <w:right w:val="none" w:sz="0" w:space="0" w:color="auto"/>
              </w:divBdr>
            </w:div>
            <w:div w:id="1150249747">
              <w:marLeft w:val="0"/>
              <w:marRight w:val="0"/>
              <w:marTop w:val="0"/>
              <w:marBottom w:val="0"/>
              <w:divBdr>
                <w:top w:val="none" w:sz="0" w:space="0" w:color="auto"/>
                <w:left w:val="none" w:sz="0" w:space="0" w:color="auto"/>
                <w:bottom w:val="none" w:sz="0" w:space="0" w:color="auto"/>
                <w:right w:val="none" w:sz="0" w:space="0" w:color="auto"/>
              </w:divBdr>
            </w:div>
            <w:div w:id="1159736313">
              <w:marLeft w:val="0"/>
              <w:marRight w:val="0"/>
              <w:marTop w:val="0"/>
              <w:marBottom w:val="0"/>
              <w:divBdr>
                <w:top w:val="none" w:sz="0" w:space="0" w:color="auto"/>
                <w:left w:val="none" w:sz="0" w:space="0" w:color="auto"/>
                <w:bottom w:val="none" w:sz="0" w:space="0" w:color="auto"/>
                <w:right w:val="none" w:sz="0" w:space="0" w:color="auto"/>
              </w:divBdr>
            </w:div>
            <w:div w:id="1160776957">
              <w:marLeft w:val="0"/>
              <w:marRight w:val="0"/>
              <w:marTop w:val="0"/>
              <w:marBottom w:val="0"/>
              <w:divBdr>
                <w:top w:val="none" w:sz="0" w:space="0" w:color="auto"/>
                <w:left w:val="none" w:sz="0" w:space="0" w:color="auto"/>
                <w:bottom w:val="none" w:sz="0" w:space="0" w:color="auto"/>
                <w:right w:val="none" w:sz="0" w:space="0" w:color="auto"/>
              </w:divBdr>
            </w:div>
            <w:div w:id="1163933836">
              <w:marLeft w:val="0"/>
              <w:marRight w:val="0"/>
              <w:marTop w:val="0"/>
              <w:marBottom w:val="0"/>
              <w:divBdr>
                <w:top w:val="none" w:sz="0" w:space="0" w:color="auto"/>
                <w:left w:val="none" w:sz="0" w:space="0" w:color="auto"/>
                <w:bottom w:val="none" w:sz="0" w:space="0" w:color="auto"/>
                <w:right w:val="none" w:sz="0" w:space="0" w:color="auto"/>
              </w:divBdr>
            </w:div>
            <w:div w:id="1169908500">
              <w:marLeft w:val="0"/>
              <w:marRight w:val="0"/>
              <w:marTop w:val="0"/>
              <w:marBottom w:val="0"/>
              <w:divBdr>
                <w:top w:val="none" w:sz="0" w:space="0" w:color="auto"/>
                <w:left w:val="none" w:sz="0" w:space="0" w:color="auto"/>
                <w:bottom w:val="none" w:sz="0" w:space="0" w:color="auto"/>
                <w:right w:val="none" w:sz="0" w:space="0" w:color="auto"/>
              </w:divBdr>
            </w:div>
            <w:div w:id="1170486614">
              <w:marLeft w:val="0"/>
              <w:marRight w:val="0"/>
              <w:marTop w:val="0"/>
              <w:marBottom w:val="0"/>
              <w:divBdr>
                <w:top w:val="none" w:sz="0" w:space="0" w:color="auto"/>
                <w:left w:val="none" w:sz="0" w:space="0" w:color="auto"/>
                <w:bottom w:val="none" w:sz="0" w:space="0" w:color="auto"/>
                <w:right w:val="none" w:sz="0" w:space="0" w:color="auto"/>
              </w:divBdr>
            </w:div>
            <w:div w:id="1178349213">
              <w:marLeft w:val="0"/>
              <w:marRight w:val="0"/>
              <w:marTop w:val="0"/>
              <w:marBottom w:val="0"/>
              <w:divBdr>
                <w:top w:val="none" w:sz="0" w:space="0" w:color="auto"/>
                <w:left w:val="none" w:sz="0" w:space="0" w:color="auto"/>
                <w:bottom w:val="none" w:sz="0" w:space="0" w:color="auto"/>
                <w:right w:val="none" w:sz="0" w:space="0" w:color="auto"/>
              </w:divBdr>
            </w:div>
            <w:div w:id="1181163282">
              <w:marLeft w:val="0"/>
              <w:marRight w:val="0"/>
              <w:marTop w:val="0"/>
              <w:marBottom w:val="0"/>
              <w:divBdr>
                <w:top w:val="none" w:sz="0" w:space="0" w:color="auto"/>
                <w:left w:val="none" w:sz="0" w:space="0" w:color="auto"/>
                <w:bottom w:val="none" w:sz="0" w:space="0" w:color="auto"/>
                <w:right w:val="none" w:sz="0" w:space="0" w:color="auto"/>
              </w:divBdr>
            </w:div>
            <w:div w:id="1190492516">
              <w:marLeft w:val="0"/>
              <w:marRight w:val="0"/>
              <w:marTop w:val="0"/>
              <w:marBottom w:val="0"/>
              <w:divBdr>
                <w:top w:val="none" w:sz="0" w:space="0" w:color="auto"/>
                <w:left w:val="none" w:sz="0" w:space="0" w:color="auto"/>
                <w:bottom w:val="none" w:sz="0" w:space="0" w:color="auto"/>
                <w:right w:val="none" w:sz="0" w:space="0" w:color="auto"/>
              </w:divBdr>
            </w:div>
            <w:div w:id="1190754271">
              <w:marLeft w:val="0"/>
              <w:marRight w:val="0"/>
              <w:marTop w:val="0"/>
              <w:marBottom w:val="0"/>
              <w:divBdr>
                <w:top w:val="none" w:sz="0" w:space="0" w:color="auto"/>
                <w:left w:val="none" w:sz="0" w:space="0" w:color="auto"/>
                <w:bottom w:val="none" w:sz="0" w:space="0" w:color="auto"/>
                <w:right w:val="none" w:sz="0" w:space="0" w:color="auto"/>
              </w:divBdr>
            </w:div>
            <w:div w:id="1192065162">
              <w:marLeft w:val="0"/>
              <w:marRight w:val="0"/>
              <w:marTop w:val="0"/>
              <w:marBottom w:val="0"/>
              <w:divBdr>
                <w:top w:val="none" w:sz="0" w:space="0" w:color="auto"/>
                <w:left w:val="none" w:sz="0" w:space="0" w:color="auto"/>
                <w:bottom w:val="none" w:sz="0" w:space="0" w:color="auto"/>
                <w:right w:val="none" w:sz="0" w:space="0" w:color="auto"/>
              </w:divBdr>
            </w:div>
            <w:div w:id="1194464937">
              <w:marLeft w:val="0"/>
              <w:marRight w:val="0"/>
              <w:marTop w:val="0"/>
              <w:marBottom w:val="0"/>
              <w:divBdr>
                <w:top w:val="none" w:sz="0" w:space="0" w:color="auto"/>
                <w:left w:val="none" w:sz="0" w:space="0" w:color="auto"/>
                <w:bottom w:val="none" w:sz="0" w:space="0" w:color="auto"/>
                <w:right w:val="none" w:sz="0" w:space="0" w:color="auto"/>
              </w:divBdr>
            </w:div>
            <w:div w:id="1194803722">
              <w:marLeft w:val="0"/>
              <w:marRight w:val="0"/>
              <w:marTop w:val="0"/>
              <w:marBottom w:val="0"/>
              <w:divBdr>
                <w:top w:val="none" w:sz="0" w:space="0" w:color="auto"/>
                <w:left w:val="none" w:sz="0" w:space="0" w:color="auto"/>
                <w:bottom w:val="none" w:sz="0" w:space="0" w:color="auto"/>
                <w:right w:val="none" w:sz="0" w:space="0" w:color="auto"/>
              </w:divBdr>
            </w:div>
            <w:div w:id="1201624988">
              <w:marLeft w:val="0"/>
              <w:marRight w:val="0"/>
              <w:marTop w:val="0"/>
              <w:marBottom w:val="0"/>
              <w:divBdr>
                <w:top w:val="none" w:sz="0" w:space="0" w:color="auto"/>
                <w:left w:val="none" w:sz="0" w:space="0" w:color="auto"/>
                <w:bottom w:val="none" w:sz="0" w:space="0" w:color="auto"/>
                <w:right w:val="none" w:sz="0" w:space="0" w:color="auto"/>
              </w:divBdr>
            </w:div>
            <w:div w:id="1201630031">
              <w:marLeft w:val="0"/>
              <w:marRight w:val="0"/>
              <w:marTop w:val="0"/>
              <w:marBottom w:val="0"/>
              <w:divBdr>
                <w:top w:val="none" w:sz="0" w:space="0" w:color="auto"/>
                <w:left w:val="none" w:sz="0" w:space="0" w:color="auto"/>
                <w:bottom w:val="none" w:sz="0" w:space="0" w:color="auto"/>
                <w:right w:val="none" w:sz="0" w:space="0" w:color="auto"/>
              </w:divBdr>
            </w:div>
            <w:div w:id="1203715684">
              <w:marLeft w:val="0"/>
              <w:marRight w:val="0"/>
              <w:marTop w:val="0"/>
              <w:marBottom w:val="0"/>
              <w:divBdr>
                <w:top w:val="none" w:sz="0" w:space="0" w:color="auto"/>
                <w:left w:val="none" w:sz="0" w:space="0" w:color="auto"/>
                <w:bottom w:val="none" w:sz="0" w:space="0" w:color="auto"/>
                <w:right w:val="none" w:sz="0" w:space="0" w:color="auto"/>
              </w:divBdr>
            </w:div>
            <w:div w:id="1208026127">
              <w:marLeft w:val="0"/>
              <w:marRight w:val="0"/>
              <w:marTop w:val="0"/>
              <w:marBottom w:val="0"/>
              <w:divBdr>
                <w:top w:val="none" w:sz="0" w:space="0" w:color="auto"/>
                <w:left w:val="none" w:sz="0" w:space="0" w:color="auto"/>
                <w:bottom w:val="none" w:sz="0" w:space="0" w:color="auto"/>
                <w:right w:val="none" w:sz="0" w:space="0" w:color="auto"/>
              </w:divBdr>
            </w:div>
            <w:div w:id="1209760977">
              <w:marLeft w:val="0"/>
              <w:marRight w:val="0"/>
              <w:marTop w:val="0"/>
              <w:marBottom w:val="0"/>
              <w:divBdr>
                <w:top w:val="none" w:sz="0" w:space="0" w:color="auto"/>
                <w:left w:val="none" w:sz="0" w:space="0" w:color="auto"/>
                <w:bottom w:val="none" w:sz="0" w:space="0" w:color="auto"/>
                <w:right w:val="none" w:sz="0" w:space="0" w:color="auto"/>
              </w:divBdr>
            </w:div>
            <w:div w:id="1210612518">
              <w:marLeft w:val="0"/>
              <w:marRight w:val="0"/>
              <w:marTop w:val="0"/>
              <w:marBottom w:val="0"/>
              <w:divBdr>
                <w:top w:val="none" w:sz="0" w:space="0" w:color="auto"/>
                <w:left w:val="none" w:sz="0" w:space="0" w:color="auto"/>
                <w:bottom w:val="none" w:sz="0" w:space="0" w:color="auto"/>
                <w:right w:val="none" w:sz="0" w:space="0" w:color="auto"/>
              </w:divBdr>
            </w:div>
            <w:div w:id="1219591778">
              <w:marLeft w:val="0"/>
              <w:marRight w:val="0"/>
              <w:marTop w:val="0"/>
              <w:marBottom w:val="0"/>
              <w:divBdr>
                <w:top w:val="none" w:sz="0" w:space="0" w:color="auto"/>
                <w:left w:val="none" w:sz="0" w:space="0" w:color="auto"/>
                <w:bottom w:val="none" w:sz="0" w:space="0" w:color="auto"/>
                <w:right w:val="none" w:sz="0" w:space="0" w:color="auto"/>
              </w:divBdr>
            </w:div>
            <w:div w:id="1227689477">
              <w:marLeft w:val="0"/>
              <w:marRight w:val="0"/>
              <w:marTop w:val="0"/>
              <w:marBottom w:val="0"/>
              <w:divBdr>
                <w:top w:val="none" w:sz="0" w:space="0" w:color="auto"/>
                <w:left w:val="none" w:sz="0" w:space="0" w:color="auto"/>
                <w:bottom w:val="none" w:sz="0" w:space="0" w:color="auto"/>
                <w:right w:val="none" w:sz="0" w:space="0" w:color="auto"/>
              </w:divBdr>
            </w:div>
            <w:div w:id="1228765197">
              <w:marLeft w:val="0"/>
              <w:marRight w:val="0"/>
              <w:marTop w:val="0"/>
              <w:marBottom w:val="0"/>
              <w:divBdr>
                <w:top w:val="none" w:sz="0" w:space="0" w:color="auto"/>
                <w:left w:val="none" w:sz="0" w:space="0" w:color="auto"/>
                <w:bottom w:val="none" w:sz="0" w:space="0" w:color="auto"/>
                <w:right w:val="none" w:sz="0" w:space="0" w:color="auto"/>
              </w:divBdr>
            </w:div>
            <w:div w:id="1232621157">
              <w:marLeft w:val="0"/>
              <w:marRight w:val="0"/>
              <w:marTop w:val="0"/>
              <w:marBottom w:val="0"/>
              <w:divBdr>
                <w:top w:val="none" w:sz="0" w:space="0" w:color="auto"/>
                <w:left w:val="none" w:sz="0" w:space="0" w:color="auto"/>
                <w:bottom w:val="none" w:sz="0" w:space="0" w:color="auto"/>
                <w:right w:val="none" w:sz="0" w:space="0" w:color="auto"/>
              </w:divBdr>
            </w:div>
            <w:div w:id="1239173607">
              <w:marLeft w:val="0"/>
              <w:marRight w:val="0"/>
              <w:marTop w:val="0"/>
              <w:marBottom w:val="0"/>
              <w:divBdr>
                <w:top w:val="none" w:sz="0" w:space="0" w:color="auto"/>
                <w:left w:val="none" w:sz="0" w:space="0" w:color="auto"/>
                <w:bottom w:val="none" w:sz="0" w:space="0" w:color="auto"/>
                <w:right w:val="none" w:sz="0" w:space="0" w:color="auto"/>
              </w:divBdr>
            </w:div>
            <w:div w:id="1240287712">
              <w:marLeft w:val="0"/>
              <w:marRight w:val="0"/>
              <w:marTop w:val="0"/>
              <w:marBottom w:val="0"/>
              <w:divBdr>
                <w:top w:val="none" w:sz="0" w:space="0" w:color="auto"/>
                <w:left w:val="none" w:sz="0" w:space="0" w:color="auto"/>
                <w:bottom w:val="none" w:sz="0" w:space="0" w:color="auto"/>
                <w:right w:val="none" w:sz="0" w:space="0" w:color="auto"/>
              </w:divBdr>
            </w:div>
            <w:div w:id="1245067630">
              <w:marLeft w:val="0"/>
              <w:marRight w:val="0"/>
              <w:marTop w:val="0"/>
              <w:marBottom w:val="0"/>
              <w:divBdr>
                <w:top w:val="none" w:sz="0" w:space="0" w:color="auto"/>
                <w:left w:val="none" w:sz="0" w:space="0" w:color="auto"/>
                <w:bottom w:val="none" w:sz="0" w:space="0" w:color="auto"/>
                <w:right w:val="none" w:sz="0" w:space="0" w:color="auto"/>
              </w:divBdr>
            </w:div>
            <w:div w:id="1249732229">
              <w:marLeft w:val="0"/>
              <w:marRight w:val="0"/>
              <w:marTop w:val="0"/>
              <w:marBottom w:val="0"/>
              <w:divBdr>
                <w:top w:val="none" w:sz="0" w:space="0" w:color="auto"/>
                <w:left w:val="none" w:sz="0" w:space="0" w:color="auto"/>
                <w:bottom w:val="none" w:sz="0" w:space="0" w:color="auto"/>
                <w:right w:val="none" w:sz="0" w:space="0" w:color="auto"/>
              </w:divBdr>
            </w:div>
            <w:div w:id="1261573357">
              <w:marLeft w:val="0"/>
              <w:marRight w:val="0"/>
              <w:marTop w:val="0"/>
              <w:marBottom w:val="0"/>
              <w:divBdr>
                <w:top w:val="none" w:sz="0" w:space="0" w:color="auto"/>
                <w:left w:val="none" w:sz="0" w:space="0" w:color="auto"/>
                <w:bottom w:val="none" w:sz="0" w:space="0" w:color="auto"/>
                <w:right w:val="none" w:sz="0" w:space="0" w:color="auto"/>
              </w:divBdr>
            </w:div>
            <w:div w:id="1261764931">
              <w:marLeft w:val="0"/>
              <w:marRight w:val="0"/>
              <w:marTop w:val="0"/>
              <w:marBottom w:val="0"/>
              <w:divBdr>
                <w:top w:val="none" w:sz="0" w:space="0" w:color="auto"/>
                <w:left w:val="none" w:sz="0" w:space="0" w:color="auto"/>
                <w:bottom w:val="none" w:sz="0" w:space="0" w:color="auto"/>
                <w:right w:val="none" w:sz="0" w:space="0" w:color="auto"/>
              </w:divBdr>
            </w:div>
            <w:div w:id="1263033298">
              <w:marLeft w:val="0"/>
              <w:marRight w:val="0"/>
              <w:marTop w:val="0"/>
              <w:marBottom w:val="0"/>
              <w:divBdr>
                <w:top w:val="none" w:sz="0" w:space="0" w:color="auto"/>
                <w:left w:val="none" w:sz="0" w:space="0" w:color="auto"/>
                <w:bottom w:val="none" w:sz="0" w:space="0" w:color="auto"/>
                <w:right w:val="none" w:sz="0" w:space="0" w:color="auto"/>
              </w:divBdr>
            </w:div>
            <w:div w:id="1263803406">
              <w:marLeft w:val="0"/>
              <w:marRight w:val="0"/>
              <w:marTop w:val="0"/>
              <w:marBottom w:val="0"/>
              <w:divBdr>
                <w:top w:val="none" w:sz="0" w:space="0" w:color="auto"/>
                <w:left w:val="none" w:sz="0" w:space="0" w:color="auto"/>
                <w:bottom w:val="none" w:sz="0" w:space="0" w:color="auto"/>
                <w:right w:val="none" w:sz="0" w:space="0" w:color="auto"/>
              </w:divBdr>
            </w:div>
            <w:div w:id="1264726789">
              <w:marLeft w:val="0"/>
              <w:marRight w:val="0"/>
              <w:marTop w:val="0"/>
              <w:marBottom w:val="0"/>
              <w:divBdr>
                <w:top w:val="none" w:sz="0" w:space="0" w:color="auto"/>
                <w:left w:val="none" w:sz="0" w:space="0" w:color="auto"/>
                <w:bottom w:val="none" w:sz="0" w:space="0" w:color="auto"/>
                <w:right w:val="none" w:sz="0" w:space="0" w:color="auto"/>
              </w:divBdr>
            </w:div>
            <w:div w:id="1264801296">
              <w:marLeft w:val="0"/>
              <w:marRight w:val="0"/>
              <w:marTop w:val="0"/>
              <w:marBottom w:val="0"/>
              <w:divBdr>
                <w:top w:val="none" w:sz="0" w:space="0" w:color="auto"/>
                <w:left w:val="none" w:sz="0" w:space="0" w:color="auto"/>
                <w:bottom w:val="none" w:sz="0" w:space="0" w:color="auto"/>
                <w:right w:val="none" w:sz="0" w:space="0" w:color="auto"/>
              </w:divBdr>
            </w:div>
            <w:div w:id="1266378336">
              <w:marLeft w:val="0"/>
              <w:marRight w:val="0"/>
              <w:marTop w:val="0"/>
              <w:marBottom w:val="0"/>
              <w:divBdr>
                <w:top w:val="none" w:sz="0" w:space="0" w:color="auto"/>
                <w:left w:val="none" w:sz="0" w:space="0" w:color="auto"/>
                <w:bottom w:val="none" w:sz="0" w:space="0" w:color="auto"/>
                <w:right w:val="none" w:sz="0" w:space="0" w:color="auto"/>
              </w:divBdr>
            </w:div>
            <w:div w:id="1273977331">
              <w:marLeft w:val="0"/>
              <w:marRight w:val="0"/>
              <w:marTop w:val="0"/>
              <w:marBottom w:val="0"/>
              <w:divBdr>
                <w:top w:val="none" w:sz="0" w:space="0" w:color="auto"/>
                <w:left w:val="none" w:sz="0" w:space="0" w:color="auto"/>
                <w:bottom w:val="none" w:sz="0" w:space="0" w:color="auto"/>
                <w:right w:val="none" w:sz="0" w:space="0" w:color="auto"/>
              </w:divBdr>
            </w:div>
            <w:div w:id="1275677119">
              <w:marLeft w:val="0"/>
              <w:marRight w:val="0"/>
              <w:marTop w:val="0"/>
              <w:marBottom w:val="0"/>
              <w:divBdr>
                <w:top w:val="none" w:sz="0" w:space="0" w:color="auto"/>
                <w:left w:val="none" w:sz="0" w:space="0" w:color="auto"/>
                <w:bottom w:val="none" w:sz="0" w:space="0" w:color="auto"/>
                <w:right w:val="none" w:sz="0" w:space="0" w:color="auto"/>
              </w:divBdr>
            </w:div>
            <w:div w:id="1295863652">
              <w:marLeft w:val="0"/>
              <w:marRight w:val="0"/>
              <w:marTop w:val="0"/>
              <w:marBottom w:val="0"/>
              <w:divBdr>
                <w:top w:val="none" w:sz="0" w:space="0" w:color="auto"/>
                <w:left w:val="none" w:sz="0" w:space="0" w:color="auto"/>
                <w:bottom w:val="none" w:sz="0" w:space="0" w:color="auto"/>
                <w:right w:val="none" w:sz="0" w:space="0" w:color="auto"/>
              </w:divBdr>
            </w:div>
            <w:div w:id="1297371878">
              <w:marLeft w:val="0"/>
              <w:marRight w:val="0"/>
              <w:marTop w:val="0"/>
              <w:marBottom w:val="0"/>
              <w:divBdr>
                <w:top w:val="none" w:sz="0" w:space="0" w:color="auto"/>
                <w:left w:val="none" w:sz="0" w:space="0" w:color="auto"/>
                <w:bottom w:val="none" w:sz="0" w:space="0" w:color="auto"/>
                <w:right w:val="none" w:sz="0" w:space="0" w:color="auto"/>
              </w:divBdr>
            </w:div>
            <w:div w:id="1305546915">
              <w:marLeft w:val="0"/>
              <w:marRight w:val="0"/>
              <w:marTop w:val="0"/>
              <w:marBottom w:val="0"/>
              <w:divBdr>
                <w:top w:val="none" w:sz="0" w:space="0" w:color="auto"/>
                <w:left w:val="none" w:sz="0" w:space="0" w:color="auto"/>
                <w:bottom w:val="none" w:sz="0" w:space="0" w:color="auto"/>
                <w:right w:val="none" w:sz="0" w:space="0" w:color="auto"/>
              </w:divBdr>
            </w:div>
            <w:div w:id="1305695667">
              <w:marLeft w:val="0"/>
              <w:marRight w:val="0"/>
              <w:marTop w:val="0"/>
              <w:marBottom w:val="0"/>
              <w:divBdr>
                <w:top w:val="none" w:sz="0" w:space="0" w:color="auto"/>
                <w:left w:val="none" w:sz="0" w:space="0" w:color="auto"/>
                <w:bottom w:val="none" w:sz="0" w:space="0" w:color="auto"/>
                <w:right w:val="none" w:sz="0" w:space="0" w:color="auto"/>
              </w:divBdr>
            </w:div>
            <w:div w:id="1313945988">
              <w:marLeft w:val="0"/>
              <w:marRight w:val="0"/>
              <w:marTop w:val="0"/>
              <w:marBottom w:val="0"/>
              <w:divBdr>
                <w:top w:val="none" w:sz="0" w:space="0" w:color="auto"/>
                <w:left w:val="none" w:sz="0" w:space="0" w:color="auto"/>
                <w:bottom w:val="none" w:sz="0" w:space="0" w:color="auto"/>
                <w:right w:val="none" w:sz="0" w:space="0" w:color="auto"/>
              </w:divBdr>
            </w:div>
            <w:div w:id="1323193740">
              <w:marLeft w:val="0"/>
              <w:marRight w:val="0"/>
              <w:marTop w:val="0"/>
              <w:marBottom w:val="0"/>
              <w:divBdr>
                <w:top w:val="none" w:sz="0" w:space="0" w:color="auto"/>
                <w:left w:val="none" w:sz="0" w:space="0" w:color="auto"/>
                <w:bottom w:val="none" w:sz="0" w:space="0" w:color="auto"/>
                <w:right w:val="none" w:sz="0" w:space="0" w:color="auto"/>
              </w:divBdr>
            </w:div>
            <w:div w:id="1324236671">
              <w:marLeft w:val="0"/>
              <w:marRight w:val="0"/>
              <w:marTop w:val="0"/>
              <w:marBottom w:val="0"/>
              <w:divBdr>
                <w:top w:val="none" w:sz="0" w:space="0" w:color="auto"/>
                <w:left w:val="none" w:sz="0" w:space="0" w:color="auto"/>
                <w:bottom w:val="none" w:sz="0" w:space="0" w:color="auto"/>
                <w:right w:val="none" w:sz="0" w:space="0" w:color="auto"/>
              </w:divBdr>
            </w:div>
            <w:div w:id="1328289006">
              <w:marLeft w:val="0"/>
              <w:marRight w:val="0"/>
              <w:marTop w:val="0"/>
              <w:marBottom w:val="0"/>
              <w:divBdr>
                <w:top w:val="none" w:sz="0" w:space="0" w:color="auto"/>
                <w:left w:val="none" w:sz="0" w:space="0" w:color="auto"/>
                <w:bottom w:val="none" w:sz="0" w:space="0" w:color="auto"/>
                <w:right w:val="none" w:sz="0" w:space="0" w:color="auto"/>
              </w:divBdr>
            </w:div>
            <w:div w:id="1333415892">
              <w:marLeft w:val="0"/>
              <w:marRight w:val="0"/>
              <w:marTop w:val="0"/>
              <w:marBottom w:val="0"/>
              <w:divBdr>
                <w:top w:val="none" w:sz="0" w:space="0" w:color="auto"/>
                <w:left w:val="none" w:sz="0" w:space="0" w:color="auto"/>
                <w:bottom w:val="none" w:sz="0" w:space="0" w:color="auto"/>
                <w:right w:val="none" w:sz="0" w:space="0" w:color="auto"/>
              </w:divBdr>
            </w:div>
            <w:div w:id="1334645584">
              <w:marLeft w:val="0"/>
              <w:marRight w:val="0"/>
              <w:marTop w:val="0"/>
              <w:marBottom w:val="0"/>
              <w:divBdr>
                <w:top w:val="none" w:sz="0" w:space="0" w:color="auto"/>
                <w:left w:val="none" w:sz="0" w:space="0" w:color="auto"/>
                <w:bottom w:val="none" w:sz="0" w:space="0" w:color="auto"/>
                <w:right w:val="none" w:sz="0" w:space="0" w:color="auto"/>
              </w:divBdr>
            </w:div>
            <w:div w:id="1343627644">
              <w:marLeft w:val="0"/>
              <w:marRight w:val="0"/>
              <w:marTop w:val="0"/>
              <w:marBottom w:val="0"/>
              <w:divBdr>
                <w:top w:val="none" w:sz="0" w:space="0" w:color="auto"/>
                <w:left w:val="none" w:sz="0" w:space="0" w:color="auto"/>
                <w:bottom w:val="none" w:sz="0" w:space="0" w:color="auto"/>
                <w:right w:val="none" w:sz="0" w:space="0" w:color="auto"/>
              </w:divBdr>
            </w:div>
            <w:div w:id="1347831691">
              <w:marLeft w:val="0"/>
              <w:marRight w:val="0"/>
              <w:marTop w:val="0"/>
              <w:marBottom w:val="0"/>
              <w:divBdr>
                <w:top w:val="none" w:sz="0" w:space="0" w:color="auto"/>
                <w:left w:val="none" w:sz="0" w:space="0" w:color="auto"/>
                <w:bottom w:val="none" w:sz="0" w:space="0" w:color="auto"/>
                <w:right w:val="none" w:sz="0" w:space="0" w:color="auto"/>
              </w:divBdr>
            </w:div>
            <w:div w:id="1354452965">
              <w:marLeft w:val="0"/>
              <w:marRight w:val="0"/>
              <w:marTop w:val="0"/>
              <w:marBottom w:val="0"/>
              <w:divBdr>
                <w:top w:val="none" w:sz="0" w:space="0" w:color="auto"/>
                <w:left w:val="none" w:sz="0" w:space="0" w:color="auto"/>
                <w:bottom w:val="none" w:sz="0" w:space="0" w:color="auto"/>
                <w:right w:val="none" w:sz="0" w:space="0" w:color="auto"/>
              </w:divBdr>
            </w:div>
            <w:div w:id="1355643847">
              <w:marLeft w:val="0"/>
              <w:marRight w:val="0"/>
              <w:marTop w:val="0"/>
              <w:marBottom w:val="0"/>
              <w:divBdr>
                <w:top w:val="none" w:sz="0" w:space="0" w:color="auto"/>
                <w:left w:val="none" w:sz="0" w:space="0" w:color="auto"/>
                <w:bottom w:val="none" w:sz="0" w:space="0" w:color="auto"/>
                <w:right w:val="none" w:sz="0" w:space="0" w:color="auto"/>
              </w:divBdr>
            </w:div>
            <w:div w:id="1356616208">
              <w:marLeft w:val="0"/>
              <w:marRight w:val="0"/>
              <w:marTop w:val="0"/>
              <w:marBottom w:val="0"/>
              <w:divBdr>
                <w:top w:val="none" w:sz="0" w:space="0" w:color="auto"/>
                <w:left w:val="none" w:sz="0" w:space="0" w:color="auto"/>
                <w:bottom w:val="none" w:sz="0" w:space="0" w:color="auto"/>
                <w:right w:val="none" w:sz="0" w:space="0" w:color="auto"/>
              </w:divBdr>
            </w:div>
            <w:div w:id="1365980044">
              <w:marLeft w:val="0"/>
              <w:marRight w:val="0"/>
              <w:marTop w:val="0"/>
              <w:marBottom w:val="0"/>
              <w:divBdr>
                <w:top w:val="none" w:sz="0" w:space="0" w:color="auto"/>
                <w:left w:val="none" w:sz="0" w:space="0" w:color="auto"/>
                <w:bottom w:val="none" w:sz="0" w:space="0" w:color="auto"/>
                <w:right w:val="none" w:sz="0" w:space="0" w:color="auto"/>
              </w:divBdr>
            </w:div>
            <w:div w:id="1370567193">
              <w:marLeft w:val="0"/>
              <w:marRight w:val="0"/>
              <w:marTop w:val="0"/>
              <w:marBottom w:val="0"/>
              <w:divBdr>
                <w:top w:val="none" w:sz="0" w:space="0" w:color="auto"/>
                <w:left w:val="none" w:sz="0" w:space="0" w:color="auto"/>
                <w:bottom w:val="none" w:sz="0" w:space="0" w:color="auto"/>
                <w:right w:val="none" w:sz="0" w:space="0" w:color="auto"/>
              </w:divBdr>
            </w:div>
            <w:div w:id="1375693310">
              <w:marLeft w:val="0"/>
              <w:marRight w:val="0"/>
              <w:marTop w:val="0"/>
              <w:marBottom w:val="0"/>
              <w:divBdr>
                <w:top w:val="none" w:sz="0" w:space="0" w:color="auto"/>
                <w:left w:val="none" w:sz="0" w:space="0" w:color="auto"/>
                <w:bottom w:val="none" w:sz="0" w:space="0" w:color="auto"/>
                <w:right w:val="none" w:sz="0" w:space="0" w:color="auto"/>
              </w:divBdr>
            </w:div>
            <w:div w:id="1376616401">
              <w:marLeft w:val="0"/>
              <w:marRight w:val="0"/>
              <w:marTop w:val="0"/>
              <w:marBottom w:val="0"/>
              <w:divBdr>
                <w:top w:val="none" w:sz="0" w:space="0" w:color="auto"/>
                <w:left w:val="none" w:sz="0" w:space="0" w:color="auto"/>
                <w:bottom w:val="none" w:sz="0" w:space="0" w:color="auto"/>
                <w:right w:val="none" w:sz="0" w:space="0" w:color="auto"/>
              </w:divBdr>
            </w:div>
            <w:div w:id="1379011189">
              <w:marLeft w:val="0"/>
              <w:marRight w:val="0"/>
              <w:marTop w:val="0"/>
              <w:marBottom w:val="0"/>
              <w:divBdr>
                <w:top w:val="none" w:sz="0" w:space="0" w:color="auto"/>
                <w:left w:val="none" w:sz="0" w:space="0" w:color="auto"/>
                <w:bottom w:val="none" w:sz="0" w:space="0" w:color="auto"/>
                <w:right w:val="none" w:sz="0" w:space="0" w:color="auto"/>
              </w:divBdr>
            </w:div>
            <w:div w:id="1379358670">
              <w:marLeft w:val="0"/>
              <w:marRight w:val="0"/>
              <w:marTop w:val="0"/>
              <w:marBottom w:val="0"/>
              <w:divBdr>
                <w:top w:val="none" w:sz="0" w:space="0" w:color="auto"/>
                <w:left w:val="none" w:sz="0" w:space="0" w:color="auto"/>
                <w:bottom w:val="none" w:sz="0" w:space="0" w:color="auto"/>
                <w:right w:val="none" w:sz="0" w:space="0" w:color="auto"/>
              </w:divBdr>
            </w:div>
            <w:div w:id="1391228191">
              <w:marLeft w:val="0"/>
              <w:marRight w:val="0"/>
              <w:marTop w:val="0"/>
              <w:marBottom w:val="0"/>
              <w:divBdr>
                <w:top w:val="none" w:sz="0" w:space="0" w:color="auto"/>
                <w:left w:val="none" w:sz="0" w:space="0" w:color="auto"/>
                <w:bottom w:val="none" w:sz="0" w:space="0" w:color="auto"/>
                <w:right w:val="none" w:sz="0" w:space="0" w:color="auto"/>
              </w:divBdr>
            </w:div>
            <w:div w:id="1396078586">
              <w:marLeft w:val="0"/>
              <w:marRight w:val="0"/>
              <w:marTop w:val="0"/>
              <w:marBottom w:val="0"/>
              <w:divBdr>
                <w:top w:val="none" w:sz="0" w:space="0" w:color="auto"/>
                <w:left w:val="none" w:sz="0" w:space="0" w:color="auto"/>
                <w:bottom w:val="none" w:sz="0" w:space="0" w:color="auto"/>
                <w:right w:val="none" w:sz="0" w:space="0" w:color="auto"/>
              </w:divBdr>
            </w:div>
            <w:div w:id="1397432582">
              <w:marLeft w:val="0"/>
              <w:marRight w:val="0"/>
              <w:marTop w:val="0"/>
              <w:marBottom w:val="0"/>
              <w:divBdr>
                <w:top w:val="none" w:sz="0" w:space="0" w:color="auto"/>
                <w:left w:val="none" w:sz="0" w:space="0" w:color="auto"/>
                <w:bottom w:val="none" w:sz="0" w:space="0" w:color="auto"/>
                <w:right w:val="none" w:sz="0" w:space="0" w:color="auto"/>
              </w:divBdr>
            </w:div>
            <w:div w:id="1403143553">
              <w:marLeft w:val="0"/>
              <w:marRight w:val="0"/>
              <w:marTop w:val="0"/>
              <w:marBottom w:val="0"/>
              <w:divBdr>
                <w:top w:val="none" w:sz="0" w:space="0" w:color="auto"/>
                <w:left w:val="none" w:sz="0" w:space="0" w:color="auto"/>
                <w:bottom w:val="none" w:sz="0" w:space="0" w:color="auto"/>
                <w:right w:val="none" w:sz="0" w:space="0" w:color="auto"/>
              </w:divBdr>
            </w:div>
            <w:div w:id="1415591247">
              <w:marLeft w:val="0"/>
              <w:marRight w:val="0"/>
              <w:marTop w:val="0"/>
              <w:marBottom w:val="0"/>
              <w:divBdr>
                <w:top w:val="none" w:sz="0" w:space="0" w:color="auto"/>
                <w:left w:val="none" w:sz="0" w:space="0" w:color="auto"/>
                <w:bottom w:val="none" w:sz="0" w:space="0" w:color="auto"/>
                <w:right w:val="none" w:sz="0" w:space="0" w:color="auto"/>
              </w:divBdr>
            </w:div>
            <w:div w:id="1418332339">
              <w:marLeft w:val="0"/>
              <w:marRight w:val="0"/>
              <w:marTop w:val="0"/>
              <w:marBottom w:val="0"/>
              <w:divBdr>
                <w:top w:val="none" w:sz="0" w:space="0" w:color="auto"/>
                <w:left w:val="none" w:sz="0" w:space="0" w:color="auto"/>
                <w:bottom w:val="none" w:sz="0" w:space="0" w:color="auto"/>
                <w:right w:val="none" w:sz="0" w:space="0" w:color="auto"/>
              </w:divBdr>
            </w:div>
            <w:div w:id="1418866505">
              <w:marLeft w:val="0"/>
              <w:marRight w:val="0"/>
              <w:marTop w:val="0"/>
              <w:marBottom w:val="0"/>
              <w:divBdr>
                <w:top w:val="none" w:sz="0" w:space="0" w:color="auto"/>
                <w:left w:val="none" w:sz="0" w:space="0" w:color="auto"/>
                <w:bottom w:val="none" w:sz="0" w:space="0" w:color="auto"/>
                <w:right w:val="none" w:sz="0" w:space="0" w:color="auto"/>
              </w:divBdr>
            </w:div>
            <w:div w:id="1419059573">
              <w:marLeft w:val="0"/>
              <w:marRight w:val="0"/>
              <w:marTop w:val="0"/>
              <w:marBottom w:val="0"/>
              <w:divBdr>
                <w:top w:val="none" w:sz="0" w:space="0" w:color="auto"/>
                <w:left w:val="none" w:sz="0" w:space="0" w:color="auto"/>
                <w:bottom w:val="none" w:sz="0" w:space="0" w:color="auto"/>
                <w:right w:val="none" w:sz="0" w:space="0" w:color="auto"/>
              </w:divBdr>
            </w:div>
            <w:div w:id="1420566922">
              <w:marLeft w:val="0"/>
              <w:marRight w:val="0"/>
              <w:marTop w:val="0"/>
              <w:marBottom w:val="0"/>
              <w:divBdr>
                <w:top w:val="none" w:sz="0" w:space="0" w:color="auto"/>
                <w:left w:val="none" w:sz="0" w:space="0" w:color="auto"/>
                <w:bottom w:val="none" w:sz="0" w:space="0" w:color="auto"/>
                <w:right w:val="none" w:sz="0" w:space="0" w:color="auto"/>
              </w:divBdr>
            </w:div>
            <w:div w:id="1438598606">
              <w:marLeft w:val="0"/>
              <w:marRight w:val="0"/>
              <w:marTop w:val="0"/>
              <w:marBottom w:val="0"/>
              <w:divBdr>
                <w:top w:val="none" w:sz="0" w:space="0" w:color="auto"/>
                <w:left w:val="none" w:sz="0" w:space="0" w:color="auto"/>
                <w:bottom w:val="none" w:sz="0" w:space="0" w:color="auto"/>
                <w:right w:val="none" w:sz="0" w:space="0" w:color="auto"/>
              </w:divBdr>
            </w:div>
            <w:div w:id="1457987754">
              <w:marLeft w:val="0"/>
              <w:marRight w:val="0"/>
              <w:marTop w:val="0"/>
              <w:marBottom w:val="0"/>
              <w:divBdr>
                <w:top w:val="none" w:sz="0" w:space="0" w:color="auto"/>
                <w:left w:val="none" w:sz="0" w:space="0" w:color="auto"/>
                <w:bottom w:val="none" w:sz="0" w:space="0" w:color="auto"/>
                <w:right w:val="none" w:sz="0" w:space="0" w:color="auto"/>
              </w:divBdr>
            </w:div>
            <w:div w:id="1459295406">
              <w:marLeft w:val="0"/>
              <w:marRight w:val="0"/>
              <w:marTop w:val="0"/>
              <w:marBottom w:val="0"/>
              <w:divBdr>
                <w:top w:val="none" w:sz="0" w:space="0" w:color="auto"/>
                <w:left w:val="none" w:sz="0" w:space="0" w:color="auto"/>
                <w:bottom w:val="none" w:sz="0" w:space="0" w:color="auto"/>
                <w:right w:val="none" w:sz="0" w:space="0" w:color="auto"/>
              </w:divBdr>
            </w:div>
            <w:div w:id="1460303113">
              <w:marLeft w:val="0"/>
              <w:marRight w:val="0"/>
              <w:marTop w:val="0"/>
              <w:marBottom w:val="0"/>
              <w:divBdr>
                <w:top w:val="none" w:sz="0" w:space="0" w:color="auto"/>
                <w:left w:val="none" w:sz="0" w:space="0" w:color="auto"/>
                <w:bottom w:val="none" w:sz="0" w:space="0" w:color="auto"/>
                <w:right w:val="none" w:sz="0" w:space="0" w:color="auto"/>
              </w:divBdr>
            </w:div>
            <w:div w:id="1460877513">
              <w:marLeft w:val="0"/>
              <w:marRight w:val="0"/>
              <w:marTop w:val="0"/>
              <w:marBottom w:val="0"/>
              <w:divBdr>
                <w:top w:val="none" w:sz="0" w:space="0" w:color="auto"/>
                <w:left w:val="none" w:sz="0" w:space="0" w:color="auto"/>
                <w:bottom w:val="none" w:sz="0" w:space="0" w:color="auto"/>
                <w:right w:val="none" w:sz="0" w:space="0" w:color="auto"/>
              </w:divBdr>
            </w:div>
            <w:div w:id="1463689465">
              <w:marLeft w:val="0"/>
              <w:marRight w:val="0"/>
              <w:marTop w:val="0"/>
              <w:marBottom w:val="0"/>
              <w:divBdr>
                <w:top w:val="none" w:sz="0" w:space="0" w:color="auto"/>
                <w:left w:val="none" w:sz="0" w:space="0" w:color="auto"/>
                <w:bottom w:val="none" w:sz="0" w:space="0" w:color="auto"/>
                <w:right w:val="none" w:sz="0" w:space="0" w:color="auto"/>
              </w:divBdr>
            </w:div>
            <w:div w:id="1463839390">
              <w:marLeft w:val="0"/>
              <w:marRight w:val="0"/>
              <w:marTop w:val="0"/>
              <w:marBottom w:val="0"/>
              <w:divBdr>
                <w:top w:val="none" w:sz="0" w:space="0" w:color="auto"/>
                <w:left w:val="none" w:sz="0" w:space="0" w:color="auto"/>
                <w:bottom w:val="none" w:sz="0" w:space="0" w:color="auto"/>
                <w:right w:val="none" w:sz="0" w:space="0" w:color="auto"/>
              </w:divBdr>
            </w:div>
            <w:div w:id="1463888339">
              <w:marLeft w:val="0"/>
              <w:marRight w:val="0"/>
              <w:marTop w:val="0"/>
              <w:marBottom w:val="0"/>
              <w:divBdr>
                <w:top w:val="none" w:sz="0" w:space="0" w:color="auto"/>
                <w:left w:val="none" w:sz="0" w:space="0" w:color="auto"/>
                <w:bottom w:val="none" w:sz="0" w:space="0" w:color="auto"/>
                <w:right w:val="none" w:sz="0" w:space="0" w:color="auto"/>
              </w:divBdr>
            </w:div>
            <w:div w:id="1466196244">
              <w:marLeft w:val="0"/>
              <w:marRight w:val="0"/>
              <w:marTop w:val="0"/>
              <w:marBottom w:val="0"/>
              <w:divBdr>
                <w:top w:val="none" w:sz="0" w:space="0" w:color="auto"/>
                <w:left w:val="none" w:sz="0" w:space="0" w:color="auto"/>
                <w:bottom w:val="none" w:sz="0" w:space="0" w:color="auto"/>
                <w:right w:val="none" w:sz="0" w:space="0" w:color="auto"/>
              </w:divBdr>
            </w:div>
            <w:div w:id="1467548205">
              <w:marLeft w:val="0"/>
              <w:marRight w:val="0"/>
              <w:marTop w:val="0"/>
              <w:marBottom w:val="0"/>
              <w:divBdr>
                <w:top w:val="none" w:sz="0" w:space="0" w:color="auto"/>
                <w:left w:val="none" w:sz="0" w:space="0" w:color="auto"/>
                <w:bottom w:val="none" w:sz="0" w:space="0" w:color="auto"/>
                <w:right w:val="none" w:sz="0" w:space="0" w:color="auto"/>
              </w:divBdr>
            </w:div>
            <w:div w:id="1474060662">
              <w:marLeft w:val="0"/>
              <w:marRight w:val="0"/>
              <w:marTop w:val="0"/>
              <w:marBottom w:val="0"/>
              <w:divBdr>
                <w:top w:val="none" w:sz="0" w:space="0" w:color="auto"/>
                <w:left w:val="none" w:sz="0" w:space="0" w:color="auto"/>
                <w:bottom w:val="none" w:sz="0" w:space="0" w:color="auto"/>
                <w:right w:val="none" w:sz="0" w:space="0" w:color="auto"/>
              </w:divBdr>
            </w:div>
            <w:div w:id="1476217413">
              <w:marLeft w:val="0"/>
              <w:marRight w:val="0"/>
              <w:marTop w:val="0"/>
              <w:marBottom w:val="0"/>
              <w:divBdr>
                <w:top w:val="none" w:sz="0" w:space="0" w:color="auto"/>
                <w:left w:val="none" w:sz="0" w:space="0" w:color="auto"/>
                <w:bottom w:val="none" w:sz="0" w:space="0" w:color="auto"/>
                <w:right w:val="none" w:sz="0" w:space="0" w:color="auto"/>
              </w:divBdr>
            </w:div>
            <w:div w:id="1477145653">
              <w:marLeft w:val="0"/>
              <w:marRight w:val="0"/>
              <w:marTop w:val="0"/>
              <w:marBottom w:val="0"/>
              <w:divBdr>
                <w:top w:val="none" w:sz="0" w:space="0" w:color="auto"/>
                <w:left w:val="none" w:sz="0" w:space="0" w:color="auto"/>
                <w:bottom w:val="none" w:sz="0" w:space="0" w:color="auto"/>
                <w:right w:val="none" w:sz="0" w:space="0" w:color="auto"/>
              </w:divBdr>
            </w:div>
            <w:div w:id="1480028069">
              <w:marLeft w:val="0"/>
              <w:marRight w:val="0"/>
              <w:marTop w:val="0"/>
              <w:marBottom w:val="0"/>
              <w:divBdr>
                <w:top w:val="none" w:sz="0" w:space="0" w:color="auto"/>
                <w:left w:val="none" w:sz="0" w:space="0" w:color="auto"/>
                <w:bottom w:val="none" w:sz="0" w:space="0" w:color="auto"/>
                <w:right w:val="none" w:sz="0" w:space="0" w:color="auto"/>
              </w:divBdr>
            </w:div>
            <w:div w:id="1498227865">
              <w:marLeft w:val="0"/>
              <w:marRight w:val="0"/>
              <w:marTop w:val="0"/>
              <w:marBottom w:val="0"/>
              <w:divBdr>
                <w:top w:val="none" w:sz="0" w:space="0" w:color="auto"/>
                <w:left w:val="none" w:sz="0" w:space="0" w:color="auto"/>
                <w:bottom w:val="none" w:sz="0" w:space="0" w:color="auto"/>
                <w:right w:val="none" w:sz="0" w:space="0" w:color="auto"/>
              </w:divBdr>
            </w:div>
            <w:div w:id="1501846112">
              <w:marLeft w:val="0"/>
              <w:marRight w:val="0"/>
              <w:marTop w:val="0"/>
              <w:marBottom w:val="0"/>
              <w:divBdr>
                <w:top w:val="none" w:sz="0" w:space="0" w:color="auto"/>
                <w:left w:val="none" w:sz="0" w:space="0" w:color="auto"/>
                <w:bottom w:val="none" w:sz="0" w:space="0" w:color="auto"/>
                <w:right w:val="none" w:sz="0" w:space="0" w:color="auto"/>
              </w:divBdr>
            </w:div>
            <w:div w:id="1507789152">
              <w:marLeft w:val="0"/>
              <w:marRight w:val="0"/>
              <w:marTop w:val="0"/>
              <w:marBottom w:val="0"/>
              <w:divBdr>
                <w:top w:val="none" w:sz="0" w:space="0" w:color="auto"/>
                <w:left w:val="none" w:sz="0" w:space="0" w:color="auto"/>
                <w:bottom w:val="none" w:sz="0" w:space="0" w:color="auto"/>
                <w:right w:val="none" w:sz="0" w:space="0" w:color="auto"/>
              </w:divBdr>
            </w:div>
            <w:div w:id="1517452766">
              <w:marLeft w:val="0"/>
              <w:marRight w:val="0"/>
              <w:marTop w:val="0"/>
              <w:marBottom w:val="0"/>
              <w:divBdr>
                <w:top w:val="none" w:sz="0" w:space="0" w:color="auto"/>
                <w:left w:val="none" w:sz="0" w:space="0" w:color="auto"/>
                <w:bottom w:val="none" w:sz="0" w:space="0" w:color="auto"/>
                <w:right w:val="none" w:sz="0" w:space="0" w:color="auto"/>
              </w:divBdr>
            </w:div>
            <w:div w:id="1521234727">
              <w:marLeft w:val="0"/>
              <w:marRight w:val="0"/>
              <w:marTop w:val="0"/>
              <w:marBottom w:val="0"/>
              <w:divBdr>
                <w:top w:val="none" w:sz="0" w:space="0" w:color="auto"/>
                <w:left w:val="none" w:sz="0" w:space="0" w:color="auto"/>
                <w:bottom w:val="none" w:sz="0" w:space="0" w:color="auto"/>
                <w:right w:val="none" w:sz="0" w:space="0" w:color="auto"/>
              </w:divBdr>
            </w:div>
            <w:div w:id="1527057562">
              <w:marLeft w:val="0"/>
              <w:marRight w:val="0"/>
              <w:marTop w:val="0"/>
              <w:marBottom w:val="0"/>
              <w:divBdr>
                <w:top w:val="none" w:sz="0" w:space="0" w:color="auto"/>
                <w:left w:val="none" w:sz="0" w:space="0" w:color="auto"/>
                <w:bottom w:val="none" w:sz="0" w:space="0" w:color="auto"/>
                <w:right w:val="none" w:sz="0" w:space="0" w:color="auto"/>
              </w:divBdr>
            </w:div>
            <w:div w:id="1537154189">
              <w:marLeft w:val="0"/>
              <w:marRight w:val="0"/>
              <w:marTop w:val="0"/>
              <w:marBottom w:val="0"/>
              <w:divBdr>
                <w:top w:val="none" w:sz="0" w:space="0" w:color="auto"/>
                <w:left w:val="none" w:sz="0" w:space="0" w:color="auto"/>
                <w:bottom w:val="none" w:sz="0" w:space="0" w:color="auto"/>
                <w:right w:val="none" w:sz="0" w:space="0" w:color="auto"/>
              </w:divBdr>
            </w:div>
            <w:div w:id="1541897767">
              <w:marLeft w:val="0"/>
              <w:marRight w:val="0"/>
              <w:marTop w:val="0"/>
              <w:marBottom w:val="0"/>
              <w:divBdr>
                <w:top w:val="none" w:sz="0" w:space="0" w:color="auto"/>
                <w:left w:val="none" w:sz="0" w:space="0" w:color="auto"/>
                <w:bottom w:val="none" w:sz="0" w:space="0" w:color="auto"/>
                <w:right w:val="none" w:sz="0" w:space="0" w:color="auto"/>
              </w:divBdr>
            </w:div>
            <w:div w:id="1543901668">
              <w:marLeft w:val="0"/>
              <w:marRight w:val="0"/>
              <w:marTop w:val="0"/>
              <w:marBottom w:val="0"/>
              <w:divBdr>
                <w:top w:val="none" w:sz="0" w:space="0" w:color="auto"/>
                <w:left w:val="none" w:sz="0" w:space="0" w:color="auto"/>
                <w:bottom w:val="none" w:sz="0" w:space="0" w:color="auto"/>
                <w:right w:val="none" w:sz="0" w:space="0" w:color="auto"/>
              </w:divBdr>
            </w:div>
            <w:div w:id="1549148690">
              <w:marLeft w:val="0"/>
              <w:marRight w:val="0"/>
              <w:marTop w:val="0"/>
              <w:marBottom w:val="0"/>
              <w:divBdr>
                <w:top w:val="none" w:sz="0" w:space="0" w:color="auto"/>
                <w:left w:val="none" w:sz="0" w:space="0" w:color="auto"/>
                <w:bottom w:val="none" w:sz="0" w:space="0" w:color="auto"/>
                <w:right w:val="none" w:sz="0" w:space="0" w:color="auto"/>
              </w:divBdr>
            </w:div>
            <w:div w:id="1550914645">
              <w:marLeft w:val="0"/>
              <w:marRight w:val="0"/>
              <w:marTop w:val="0"/>
              <w:marBottom w:val="0"/>
              <w:divBdr>
                <w:top w:val="none" w:sz="0" w:space="0" w:color="auto"/>
                <w:left w:val="none" w:sz="0" w:space="0" w:color="auto"/>
                <w:bottom w:val="none" w:sz="0" w:space="0" w:color="auto"/>
                <w:right w:val="none" w:sz="0" w:space="0" w:color="auto"/>
              </w:divBdr>
            </w:div>
            <w:div w:id="1551066892">
              <w:marLeft w:val="0"/>
              <w:marRight w:val="0"/>
              <w:marTop w:val="0"/>
              <w:marBottom w:val="0"/>
              <w:divBdr>
                <w:top w:val="none" w:sz="0" w:space="0" w:color="auto"/>
                <w:left w:val="none" w:sz="0" w:space="0" w:color="auto"/>
                <w:bottom w:val="none" w:sz="0" w:space="0" w:color="auto"/>
                <w:right w:val="none" w:sz="0" w:space="0" w:color="auto"/>
              </w:divBdr>
            </w:div>
            <w:div w:id="1553080381">
              <w:marLeft w:val="0"/>
              <w:marRight w:val="0"/>
              <w:marTop w:val="0"/>
              <w:marBottom w:val="0"/>
              <w:divBdr>
                <w:top w:val="none" w:sz="0" w:space="0" w:color="auto"/>
                <w:left w:val="none" w:sz="0" w:space="0" w:color="auto"/>
                <w:bottom w:val="none" w:sz="0" w:space="0" w:color="auto"/>
                <w:right w:val="none" w:sz="0" w:space="0" w:color="auto"/>
              </w:divBdr>
            </w:div>
            <w:div w:id="1553730833">
              <w:marLeft w:val="0"/>
              <w:marRight w:val="0"/>
              <w:marTop w:val="0"/>
              <w:marBottom w:val="0"/>
              <w:divBdr>
                <w:top w:val="none" w:sz="0" w:space="0" w:color="auto"/>
                <w:left w:val="none" w:sz="0" w:space="0" w:color="auto"/>
                <w:bottom w:val="none" w:sz="0" w:space="0" w:color="auto"/>
                <w:right w:val="none" w:sz="0" w:space="0" w:color="auto"/>
              </w:divBdr>
            </w:div>
            <w:div w:id="1554081217">
              <w:marLeft w:val="0"/>
              <w:marRight w:val="0"/>
              <w:marTop w:val="0"/>
              <w:marBottom w:val="0"/>
              <w:divBdr>
                <w:top w:val="none" w:sz="0" w:space="0" w:color="auto"/>
                <w:left w:val="none" w:sz="0" w:space="0" w:color="auto"/>
                <w:bottom w:val="none" w:sz="0" w:space="0" w:color="auto"/>
                <w:right w:val="none" w:sz="0" w:space="0" w:color="auto"/>
              </w:divBdr>
            </w:div>
            <w:div w:id="1561164062">
              <w:marLeft w:val="0"/>
              <w:marRight w:val="0"/>
              <w:marTop w:val="0"/>
              <w:marBottom w:val="0"/>
              <w:divBdr>
                <w:top w:val="none" w:sz="0" w:space="0" w:color="auto"/>
                <w:left w:val="none" w:sz="0" w:space="0" w:color="auto"/>
                <w:bottom w:val="none" w:sz="0" w:space="0" w:color="auto"/>
                <w:right w:val="none" w:sz="0" w:space="0" w:color="auto"/>
              </w:divBdr>
            </w:div>
            <w:div w:id="1564559436">
              <w:marLeft w:val="0"/>
              <w:marRight w:val="0"/>
              <w:marTop w:val="0"/>
              <w:marBottom w:val="0"/>
              <w:divBdr>
                <w:top w:val="none" w:sz="0" w:space="0" w:color="auto"/>
                <w:left w:val="none" w:sz="0" w:space="0" w:color="auto"/>
                <w:bottom w:val="none" w:sz="0" w:space="0" w:color="auto"/>
                <w:right w:val="none" w:sz="0" w:space="0" w:color="auto"/>
              </w:divBdr>
            </w:div>
            <w:div w:id="1569073783">
              <w:marLeft w:val="0"/>
              <w:marRight w:val="0"/>
              <w:marTop w:val="0"/>
              <w:marBottom w:val="0"/>
              <w:divBdr>
                <w:top w:val="none" w:sz="0" w:space="0" w:color="auto"/>
                <w:left w:val="none" w:sz="0" w:space="0" w:color="auto"/>
                <w:bottom w:val="none" w:sz="0" w:space="0" w:color="auto"/>
                <w:right w:val="none" w:sz="0" w:space="0" w:color="auto"/>
              </w:divBdr>
            </w:div>
            <w:div w:id="1569803434">
              <w:marLeft w:val="0"/>
              <w:marRight w:val="0"/>
              <w:marTop w:val="0"/>
              <w:marBottom w:val="0"/>
              <w:divBdr>
                <w:top w:val="none" w:sz="0" w:space="0" w:color="auto"/>
                <w:left w:val="none" w:sz="0" w:space="0" w:color="auto"/>
                <w:bottom w:val="none" w:sz="0" w:space="0" w:color="auto"/>
                <w:right w:val="none" w:sz="0" w:space="0" w:color="auto"/>
              </w:divBdr>
            </w:div>
            <w:div w:id="1570577253">
              <w:marLeft w:val="0"/>
              <w:marRight w:val="0"/>
              <w:marTop w:val="0"/>
              <w:marBottom w:val="0"/>
              <w:divBdr>
                <w:top w:val="none" w:sz="0" w:space="0" w:color="auto"/>
                <w:left w:val="none" w:sz="0" w:space="0" w:color="auto"/>
                <w:bottom w:val="none" w:sz="0" w:space="0" w:color="auto"/>
                <w:right w:val="none" w:sz="0" w:space="0" w:color="auto"/>
              </w:divBdr>
            </w:div>
            <w:div w:id="1571383608">
              <w:marLeft w:val="0"/>
              <w:marRight w:val="0"/>
              <w:marTop w:val="0"/>
              <w:marBottom w:val="0"/>
              <w:divBdr>
                <w:top w:val="none" w:sz="0" w:space="0" w:color="auto"/>
                <w:left w:val="none" w:sz="0" w:space="0" w:color="auto"/>
                <w:bottom w:val="none" w:sz="0" w:space="0" w:color="auto"/>
                <w:right w:val="none" w:sz="0" w:space="0" w:color="auto"/>
              </w:divBdr>
            </w:div>
            <w:div w:id="1573351805">
              <w:marLeft w:val="0"/>
              <w:marRight w:val="0"/>
              <w:marTop w:val="0"/>
              <w:marBottom w:val="0"/>
              <w:divBdr>
                <w:top w:val="none" w:sz="0" w:space="0" w:color="auto"/>
                <w:left w:val="none" w:sz="0" w:space="0" w:color="auto"/>
                <w:bottom w:val="none" w:sz="0" w:space="0" w:color="auto"/>
                <w:right w:val="none" w:sz="0" w:space="0" w:color="auto"/>
              </w:divBdr>
            </w:div>
            <w:div w:id="1576549413">
              <w:marLeft w:val="0"/>
              <w:marRight w:val="0"/>
              <w:marTop w:val="0"/>
              <w:marBottom w:val="0"/>
              <w:divBdr>
                <w:top w:val="none" w:sz="0" w:space="0" w:color="auto"/>
                <w:left w:val="none" w:sz="0" w:space="0" w:color="auto"/>
                <w:bottom w:val="none" w:sz="0" w:space="0" w:color="auto"/>
                <w:right w:val="none" w:sz="0" w:space="0" w:color="auto"/>
              </w:divBdr>
            </w:div>
            <w:div w:id="1577739173">
              <w:marLeft w:val="0"/>
              <w:marRight w:val="0"/>
              <w:marTop w:val="0"/>
              <w:marBottom w:val="0"/>
              <w:divBdr>
                <w:top w:val="none" w:sz="0" w:space="0" w:color="auto"/>
                <w:left w:val="none" w:sz="0" w:space="0" w:color="auto"/>
                <w:bottom w:val="none" w:sz="0" w:space="0" w:color="auto"/>
                <w:right w:val="none" w:sz="0" w:space="0" w:color="auto"/>
              </w:divBdr>
            </w:div>
            <w:div w:id="1578050817">
              <w:marLeft w:val="0"/>
              <w:marRight w:val="0"/>
              <w:marTop w:val="0"/>
              <w:marBottom w:val="0"/>
              <w:divBdr>
                <w:top w:val="none" w:sz="0" w:space="0" w:color="auto"/>
                <w:left w:val="none" w:sz="0" w:space="0" w:color="auto"/>
                <w:bottom w:val="none" w:sz="0" w:space="0" w:color="auto"/>
                <w:right w:val="none" w:sz="0" w:space="0" w:color="auto"/>
              </w:divBdr>
            </w:div>
            <w:div w:id="1590575243">
              <w:marLeft w:val="0"/>
              <w:marRight w:val="0"/>
              <w:marTop w:val="0"/>
              <w:marBottom w:val="0"/>
              <w:divBdr>
                <w:top w:val="none" w:sz="0" w:space="0" w:color="auto"/>
                <w:left w:val="none" w:sz="0" w:space="0" w:color="auto"/>
                <w:bottom w:val="none" w:sz="0" w:space="0" w:color="auto"/>
                <w:right w:val="none" w:sz="0" w:space="0" w:color="auto"/>
              </w:divBdr>
            </w:div>
            <w:div w:id="1596094091">
              <w:marLeft w:val="0"/>
              <w:marRight w:val="0"/>
              <w:marTop w:val="0"/>
              <w:marBottom w:val="0"/>
              <w:divBdr>
                <w:top w:val="none" w:sz="0" w:space="0" w:color="auto"/>
                <w:left w:val="none" w:sz="0" w:space="0" w:color="auto"/>
                <w:bottom w:val="none" w:sz="0" w:space="0" w:color="auto"/>
                <w:right w:val="none" w:sz="0" w:space="0" w:color="auto"/>
              </w:divBdr>
            </w:div>
            <w:div w:id="1604536096">
              <w:marLeft w:val="0"/>
              <w:marRight w:val="0"/>
              <w:marTop w:val="0"/>
              <w:marBottom w:val="0"/>
              <w:divBdr>
                <w:top w:val="none" w:sz="0" w:space="0" w:color="auto"/>
                <w:left w:val="none" w:sz="0" w:space="0" w:color="auto"/>
                <w:bottom w:val="none" w:sz="0" w:space="0" w:color="auto"/>
                <w:right w:val="none" w:sz="0" w:space="0" w:color="auto"/>
              </w:divBdr>
            </w:div>
            <w:div w:id="1610047583">
              <w:marLeft w:val="0"/>
              <w:marRight w:val="0"/>
              <w:marTop w:val="0"/>
              <w:marBottom w:val="0"/>
              <w:divBdr>
                <w:top w:val="none" w:sz="0" w:space="0" w:color="auto"/>
                <w:left w:val="none" w:sz="0" w:space="0" w:color="auto"/>
                <w:bottom w:val="none" w:sz="0" w:space="0" w:color="auto"/>
                <w:right w:val="none" w:sz="0" w:space="0" w:color="auto"/>
              </w:divBdr>
            </w:div>
            <w:div w:id="1610357980">
              <w:marLeft w:val="0"/>
              <w:marRight w:val="0"/>
              <w:marTop w:val="0"/>
              <w:marBottom w:val="0"/>
              <w:divBdr>
                <w:top w:val="none" w:sz="0" w:space="0" w:color="auto"/>
                <w:left w:val="none" w:sz="0" w:space="0" w:color="auto"/>
                <w:bottom w:val="none" w:sz="0" w:space="0" w:color="auto"/>
                <w:right w:val="none" w:sz="0" w:space="0" w:color="auto"/>
              </w:divBdr>
            </w:div>
            <w:div w:id="1613173145">
              <w:marLeft w:val="0"/>
              <w:marRight w:val="0"/>
              <w:marTop w:val="0"/>
              <w:marBottom w:val="0"/>
              <w:divBdr>
                <w:top w:val="none" w:sz="0" w:space="0" w:color="auto"/>
                <w:left w:val="none" w:sz="0" w:space="0" w:color="auto"/>
                <w:bottom w:val="none" w:sz="0" w:space="0" w:color="auto"/>
                <w:right w:val="none" w:sz="0" w:space="0" w:color="auto"/>
              </w:divBdr>
            </w:div>
            <w:div w:id="1616403848">
              <w:marLeft w:val="0"/>
              <w:marRight w:val="0"/>
              <w:marTop w:val="0"/>
              <w:marBottom w:val="0"/>
              <w:divBdr>
                <w:top w:val="none" w:sz="0" w:space="0" w:color="auto"/>
                <w:left w:val="none" w:sz="0" w:space="0" w:color="auto"/>
                <w:bottom w:val="none" w:sz="0" w:space="0" w:color="auto"/>
                <w:right w:val="none" w:sz="0" w:space="0" w:color="auto"/>
              </w:divBdr>
            </w:div>
            <w:div w:id="1624534386">
              <w:marLeft w:val="0"/>
              <w:marRight w:val="0"/>
              <w:marTop w:val="0"/>
              <w:marBottom w:val="0"/>
              <w:divBdr>
                <w:top w:val="none" w:sz="0" w:space="0" w:color="auto"/>
                <w:left w:val="none" w:sz="0" w:space="0" w:color="auto"/>
                <w:bottom w:val="none" w:sz="0" w:space="0" w:color="auto"/>
                <w:right w:val="none" w:sz="0" w:space="0" w:color="auto"/>
              </w:divBdr>
            </w:div>
            <w:div w:id="1627810882">
              <w:marLeft w:val="0"/>
              <w:marRight w:val="0"/>
              <w:marTop w:val="0"/>
              <w:marBottom w:val="0"/>
              <w:divBdr>
                <w:top w:val="none" w:sz="0" w:space="0" w:color="auto"/>
                <w:left w:val="none" w:sz="0" w:space="0" w:color="auto"/>
                <w:bottom w:val="none" w:sz="0" w:space="0" w:color="auto"/>
                <w:right w:val="none" w:sz="0" w:space="0" w:color="auto"/>
              </w:divBdr>
            </w:div>
            <w:div w:id="1634287075">
              <w:marLeft w:val="0"/>
              <w:marRight w:val="0"/>
              <w:marTop w:val="0"/>
              <w:marBottom w:val="0"/>
              <w:divBdr>
                <w:top w:val="none" w:sz="0" w:space="0" w:color="auto"/>
                <w:left w:val="none" w:sz="0" w:space="0" w:color="auto"/>
                <w:bottom w:val="none" w:sz="0" w:space="0" w:color="auto"/>
                <w:right w:val="none" w:sz="0" w:space="0" w:color="auto"/>
              </w:divBdr>
            </w:div>
            <w:div w:id="1637447639">
              <w:marLeft w:val="0"/>
              <w:marRight w:val="0"/>
              <w:marTop w:val="0"/>
              <w:marBottom w:val="0"/>
              <w:divBdr>
                <w:top w:val="none" w:sz="0" w:space="0" w:color="auto"/>
                <w:left w:val="none" w:sz="0" w:space="0" w:color="auto"/>
                <w:bottom w:val="none" w:sz="0" w:space="0" w:color="auto"/>
                <w:right w:val="none" w:sz="0" w:space="0" w:color="auto"/>
              </w:divBdr>
            </w:div>
            <w:div w:id="1645694703">
              <w:marLeft w:val="0"/>
              <w:marRight w:val="0"/>
              <w:marTop w:val="0"/>
              <w:marBottom w:val="0"/>
              <w:divBdr>
                <w:top w:val="none" w:sz="0" w:space="0" w:color="auto"/>
                <w:left w:val="none" w:sz="0" w:space="0" w:color="auto"/>
                <w:bottom w:val="none" w:sz="0" w:space="0" w:color="auto"/>
                <w:right w:val="none" w:sz="0" w:space="0" w:color="auto"/>
              </w:divBdr>
            </w:div>
            <w:div w:id="1652178695">
              <w:marLeft w:val="0"/>
              <w:marRight w:val="0"/>
              <w:marTop w:val="0"/>
              <w:marBottom w:val="0"/>
              <w:divBdr>
                <w:top w:val="none" w:sz="0" w:space="0" w:color="auto"/>
                <w:left w:val="none" w:sz="0" w:space="0" w:color="auto"/>
                <w:bottom w:val="none" w:sz="0" w:space="0" w:color="auto"/>
                <w:right w:val="none" w:sz="0" w:space="0" w:color="auto"/>
              </w:divBdr>
            </w:div>
            <w:div w:id="1656105673">
              <w:marLeft w:val="0"/>
              <w:marRight w:val="0"/>
              <w:marTop w:val="0"/>
              <w:marBottom w:val="0"/>
              <w:divBdr>
                <w:top w:val="none" w:sz="0" w:space="0" w:color="auto"/>
                <w:left w:val="none" w:sz="0" w:space="0" w:color="auto"/>
                <w:bottom w:val="none" w:sz="0" w:space="0" w:color="auto"/>
                <w:right w:val="none" w:sz="0" w:space="0" w:color="auto"/>
              </w:divBdr>
            </w:div>
            <w:div w:id="1657763201">
              <w:marLeft w:val="0"/>
              <w:marRight w:val="0"/>
              <w:marTop w:val="0"/>
              <w:marBottom w:val="0"/>
              <w:divBdr>
                <w:top w:val="none" w:sz="0" w:space="0" w:color="auto"/>
                <w:left w:val="none" w:sz="0" w:space="0" w:color="auto"/>
                <w:bottom w:val="none" w:sz="0" w:space="0" w:color="auto"/>
                <w:right w:val="none" w:sz="0" w:space="0" w:color="auto"/>
              </w:divBdr>
            </w:div>
            <w:div w:id="1659769783">
              <w:marLeft w:val="0"/>
              <w:marRight w:val="0"/>
              <w:marTop w:val="0"/>
              <w:marBottom w:val="0"/>
              <w:divBdr>
                <w:top w:val="none" w:sz="0" w:space="0" w:color="auto"/>
                <w:left w:val="none" w:sz="0" w:space="0" w:color="auto"/>
                <w:bottom w:val="none" w:sz="0" w:space="0" w:color="auto"/>
                <w:right w:val="none" w:sz="0" w:space="0" w:color="auto"/>
              </w:divBdr>
            </w:div>
            <w:div w:id="1660420591">
              <w:marLeft w:val="0"/>
              <w:marRight w:val="0"/>
              <w:marTop w:val="0"/>
              <w:marBottom w:val="0"/>
              <w:divBdr>
                <w:top w:val="none" w:sz="0" w:space="0" w:color="auto"/>
                <w:left w:val="none" w:sz="0" w:space="0" w:color="auto"/>
                <w:bottom w:val="none" w:sz="0" w:space="0" w:color="auto"/>
                <w:right w:val="none" w:sz="0" w:space="0" w:color="auto"/>
              </w:divBdr>
            </w:div>
            <w:div w:id="1664552219">
              <w:marLeft w:val="0"/>
              <w:marRight w:val="0"/>
              <w:marTop w:val="0"/>
              <w:marBottom w:val="0"/>
              <w:divBdr>
                <w:top w:val="none" w:sz="0" w:space="0" w:color="auto"/>
                <w:left w:val="none" w:sz="0" w:space="0" w:color="auto"/>
                <w:bottom w:val="none" w:sz="0" w:space="0" w:color="auto"/>
                <w:right w:val="none" w:sz="0" w:space="0" w:color="auto"/>
              </w:divBdr>
            </w:div>
            <w:div w:id="1668900711">
              <w:marLeft w:val="0"/>
              <w:marRight w:val="0"/>
              <w:marTop w:val="0"/>
              <w:marBottom w:val="0"/>
              <w:divBdr>
                <w:top w:val="none" w:sz="0" w:space="0" w:color="auto"/>
                <w:left w:val="none" w:sz="0" w:space="0" w:color="auto"/>
                <w:bottom w:val="none" w:sz="0" w:space="0" w:color="auto"/>
                <w:right w:val="none" w:sz="0" w:space="0" w:color="auto"/>
              </w:divBdr>
            </w:div>
            <w:div w:id="1680353491">
              <w:marLeft w:val="0"/>
              <w:marRight w:val="0"/>
              <w:marTop w:val="0"/>
              <w:marBottom w:val="0"/>
              <w:divBdr>
                <w:top w:val="none" w:sz="0" w:space="0" w:color="auto"/>
                <w:left w:val="none" w:sz="0" w:space="0" w:color="auto"/>
                <w:bottom w:val="none" w:sz="0" w:space="0" w:color="auto"/>
                <w:right w:val="none" w:sz="0" w:space="0" w:color="auto"/>
              </w:divBdr>
            </w:div>
            <w:div w:id="1683892794">
              <w:marLeft w:val="0"/>
              <w:marRight w:val="0"/>
              <w:marTop w:val="0"/>
              <w:marBottom w:val="0"/>
              <w:divBdr>
                <w:top w:val="none" w:sz="0" w:space="0" w:color="auto"/>
                <w:left w:val="none" w:sz="0" w:space="0" w:color="auto"/>
                <w:bottom w:val="none" w:sz="0" w:space="0" w:color="auto"/>
                <w:right w:val="none" w:sz="0" w:space="0" w:color="auto"/>
              </w:divBdr>
            </w:div>
            <w:div w:id="1704595247">
              <w:marLeft w:val="0"/>
              <w:marRight w:val="0"/>
              <w:marTop w:val="0"/>
              <w:marBottom w:val="0"/>
              <w:divBdr>
                <w:top w:val="none" w:sz="0" w:space="0" w:color="auto"/>
                <w:left w:val="none" w:sz="0" w:space="0" w:color="auto"/>
                <w:bottom w:val="none" w:sz="0" w:space="0" w:color="auto"/>
                <w:right w:val="none" w:sz="0" w:space="0" w:color="auto"/>
              </w:divBdr>
            </w:div>
            <w:div w:id="1704746725">
              <w:marLeft w:val="0"/>
              <w:marRight w:val="0"/>
              <w:marTop w:val="0"/>
              <w:marBottom w:val="0"/>
              <w:divBdr>
                <w:top w:val="none" w:sz="0" w:space="0" w:color="auto"/>
                <w:left w:val="none" w:sz="0" w:space="0" w:color="auto"/>
                <w:bottom w:val="none" w:sz="0" w:space="0" w:color="auto"/>
                <w:right w:val="none" w:sz="0" w:space="0" w:color="auto"/>
              </w:divBdr>
            </w:div>
            <w:div w:id="1710110103">
              <w:marLeft w:val="0"/>
              <w:marRight w:val="0"/>
              <w:marTop w:val="0"/>
              <w:marBottom w:val="0"/>
              <w:divBdr>
                <w:top w:val="none" w:sz="0" w:space="0" w:color="auto"/>
                <w:left w:val="none" w:sz="0" w:space="0" w:color="auto"/>
                <w:bottom w:val="none" w:sz="0" w:space="0" w:color="auto"/>
                <w:right w:val="none" w:sz="0" w:space="0" w:color="auto"/>
              </w:divBdr>
            </w:div>
            <w:div w:id="1715696619">
              <w:marLeft w:val="0"/>
              <w:marRight w:val="0"/>
              <w:marTop w:val="0"/>
              <w:marBottom w:val="0"/>
              <w:divBdr>
                <w:top w:val="none" w:sz="0" w:space="0" w:color="auto"/>
                <w:left w:val="none" w:sz="0" w:space="0" w:color="auto"/>
                <w:bottom w:val="none" w:sz="0" w:space="0" w:color="auto"/>
                <w:right w:val="none" w:sz="0" w:space="0" w:color="auto"/>
              </w:divBdr>
            </w:div>
            <w:div w:id="1717968293">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1733233438">
              <w:marLeft w:val="0"/>
              <w:marRight w:val="0"/>
              <w:marTop w:val="0"/>
              <w:marBottom w:val="0"/>
              <w:divBdr>
                <w:top w:val="none" w:sz="0" w:space="0" w:color="auto"/>
                <w:left w:val="none" w:sz="0" w:space="0" w:color="auto"/>
                <w:bottom w:val="none" w:sz="0" w:space="0" w:color="auto"/>
                <w:right w:val="none" w:sz="0" w:space="0" w:color="auto"/>
              </w:divBdr>
            </w:div>
            <w:div w:id="174175149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1744139513">
              <w:marLeft w:val="0"/>
              <w:marRight w:val="0"/>
              <w:marTop w:val="0"/>
              <w:marBottom w:val="0"/>
              <w:divBdr>
                <w:top w:val="none" w:sz="0" w:space="0" w:color="auto"/>
                <w:left w:val="none" w:sz="0" w:space="0" w:color="auto"/>
                <w:bottom w:val="none" w:sz="0" w:space="0" w:color="auto"/>
                <w:right w:val="none" w:sz="0" w:space="0" w:color="auto"/>
              </w:divBdr>
            </w:div>
            <w:div w:id="1749227575">
              <w:marLeft w:val="0"/>
              <w:marRight w:val="0"/>
              <w:marTop w:val="0"/>
              <w:marBottom w:val="0"/>
              <w:divBdr>
                <w:top w:val="none" w:sz="0" w:space="0" w:color="auto"/>
                <w:left w:val="none" w:sz="0" w:space="0" w:color="auto"/>
                <w:bottom w:val="none" w:sz="0" w:space="0" w:color="auto"/>
                <w:right w:val="none" w:sz="0" w:space="0" w:color="auto"/>
              </w:divBdr>
            </w:div>
            <w:div w:id="1753812826">
              <w:marLeft w:val="0"/>
              <w:marRight w:val="0"/>
              <w:marTop w:val="0"/>
              <w:marBottom w:val="0"/>
              <w:divBdr>
                <w:top w:val="none" w:sz="0" w:space="0" w:color="auto"/>
                <w:left w:val="none" w:sz="0" w:space="0" w:color="auto"/>
                <w:bottom w:val="none" w:sz="0" w:space="0" w:color="auto"/>
                <w:right w:val="none" w:sz="0" w:space="0" w:color="auto"/>
              </w:divBdr>
            </w:div>
            <w:div w:id="1760831789">
              <w:marLeft w:val="0"/>
              <w:marRight w:val="0"/>
              <w:marTop w:val="0"/>
              <w:marBottom w:val="0"/>
              <w:divBdr>
                <w:top w:val="none" w:sz="0" w:space="0" w:color="auto"/>
                <w:left w:val="none" w:sz="0" w:space="0" w:color="auto"/>
                <w:bottom w:val="none" w:sz="0" w:space="0" w:color="auto"/>
                <w:right w:val="none" w:sz="0" w:space="0" w:color="auto"/>
              </w:divBdr>
            </w:div>
            <w:div w:id="1764036864">
              <w:marLeft w:val="0"/>
              <w:marRight w:val="0"/>
              <w:marTop w:val="0"/>
              <w:marBottom w:val="0"/>
              <w:divBdr>
                <w:top w:val="none" w:sz="0" w:space="0" w:color="auto"/>
                <w:left w:val="none" w:sz="0" w:space="0" w:color="auto"/>
                <w:bottom w:val="none" w:sz="0" w:space="0" w:color="auto"/>
                <w:right w:val="none" w:sz="0" w:space="0" w:color="auto"/>
              </w:divBdr>
            </w:div>
            <w:div w:id="1764688417">
              <w:marLeft w:val="0"/>
              <w:marRight w:val="0"/>
              <w:marTop w:val="0"/>
              <w:marBottom w:val="0"/>
              <w:divBdr>
                <w:top w:val="none" w:sz="0" w:space="0" w:color="auto"/>
                <w:left w:val="none" w:sz="0" w:space="0" w:color="auto"/>
                <w:bottom w:val="none" w:sz="0" w:space="0" w:color="auto"/>
                <w:right w:val="none" w:sz="0" w:space="0" w:color="auto"/>
              </w:divBdr>
            </w:div>
            <w:div w:id="1767075987">
              <w:marLeft w:val="0"/>
              <w:marRight w:val="0"/>
              <w:marTop w:val="0"/>
              <w:marBottom w:val="0"/>
              <w:divBdr>
                <w:top w:val="none" w:sz="0" w:space="0" w:color="auto"/>
                <w:left w:val="none" w:sz="0" w:space="0" w:color="auto"/>
                <w:bottom w:val="none" w:sz="0" w:space="0" w:color="auto"/>
                <w:right w:val="none" w:sz="0" w:space="0" w:color="auto"/>
              </w:divBdr>
            </w:div>
            <w:div w:id="1771461823">
              <w:marLeft w:val="0"/>
              <w:marRight w:val="0"/>
              <w:marTop w:val="0"/>
              <w:marBottom w:val="0"/>
              <w:divBdr>
                <w:top w:val="none" w:sz="0" w:space="0" w:color="auto"/>
                <w:left w:val="none" w:sz="0" w:space="0" w:color="auto"/>
                <w:bottom w:val="none" w:sz="0" w:space="0" w:color="auto"/>
                <w:right w:val="none" w:sz="0" w:space="0" w:color="auto"/>
              </w:divBdr>
            </w:div>
            <w:div w:id="1774742699">
              <w:marLeft w:val="0"/>
              <w:marRight w:val="0"/>
              <w:marTop w:val="0"/>
              <w:marBottom w:val="0"/>
              <w:divBdr>
                <w:top w:val="none" w:sz="0" w:space="0" w:color="auto"/>
                <w:left w:val="none" w:sz="0" w:space="0" w:color="auto"/>
                <w:bottom w:val="none" w:sz="0" w:space="0" w:color="auto"/>
                <w:right w:val="none" w:sz="0" w:space="0" w:color="auto"/>
              </w:divBdr>
            </w:div>
            <w:div w:id="1776632508">
              <w:marLeft w:val="0"/>
              <w:marRight w:val="0"/>
              <w:marTop w:val="0"/>
              <w:marBottom w:val="0"/>
              <w:divBdr>
                <w:top w:val="none" w:sz="0" w:space="0" w:color="auto"/>
                <w:left w:val="none" w:sz="0" w:space="0" w:color="auto"/>
                <w:bottom w:val="none" w:sz="0" w:space="0" w:color="auto"/>
                <w:right w:val="none" w:sz="0" w:space="0" w:color="auto"/>
              </w:divBdr>
            </w:div>
            <w:div w:id="1779762751">
              <w:marLeft w:val="0"/>
              <w:marRight w:val="0"/>
              <w:marTop w:val="0"/>
              <w:marBottom w:val="0"/>
              <w:divBdr>
                <w:top w:val="none" w:sz="0" w:space="0" w:color="auto"/>
                <w:left w:val="none" w:sz="0" w:space="0" w:color="auto"/>
                <w:bottom w:val="none" w:sz="0" w:space="0" w:color="auto"/>
                <w:right w:val="none" w:sz="0" w:space="0" w:color="auto"/>
              </w:divBdr>
            </w:div>
            <w:div w:id="1781950313">
              <w:marLeft w:val="0"/>
              <w:marRight w:val="0"/>
              <w:marTop w:val="0"/>
              <w:marBottom w:val="0"/>
              <w:divBdr>
                <w:top w:val="none" w:sz="0" w:space="0" w:color="auto"/>
                <w:left w:val="none" w:sz="0" w:space="0" w:color="auto"/>
                <w:bottom w:val="none" w:sz="0" w:space="0" w:color="auto"/>
                <w:right w:val="none" w:sz="0" w:space="0" w:color="auto"/>
              </w:divBdr>
            </w:div>
            <w:div w:id="1785886681">
              <w:marLeft w:val="0"/>
              <w:marRight w:val="0"/>
              <w:marTop w:val="0"/>
              <w:marBottom w:val="0"/>
              <w:divBdr>
                <w:top w:val="none" w:sz="0" w:space="0" w:color="auto"/>
                <w:left w:val="none" w:sz="0" w:space="0" w:color="auto"/>
                <w:bottom w:val="none" w:sz="0" w:space="0" w:color="auto"/>
                <w:right w:val="none" w:sz="0" w:space="0" w:color="auto"/>
              </w:divBdr>
            </w:div>
            <w:div w:id="1787966395">
              <w:marLeft w:val="0"/>
              <w:marRight w:val="0"/>
              <w:marTop w:val="0"/>
              <w:marBottom w:val="0"/>
              <w:divBdr>
                <w:top w:val="none" w:sz="0" w:space="0" w:color="auto"/>
                <w:left w:val="none" w:sz="0" w:space="0" w:color="auto"/>
                <w:bottom w:val="none" w:sz="0" w:space="0" w:color="auto"/>
                <w:right w:val="none" w:sz="0" w:space="0" w:color="auto"/>
              </w:divBdr>
            </w:div>
            <w:div w:id="1789884456">
              <w:marLeft w:val="0"/>
              <w:marRight w:val="0"/>
              <w:marTop w:val="0"/>
              <w:marBottom w:val="0"/>
              <w:divBdr>
                <w:top w:val="none" w:sz="0" w:space="0" w:color="auto"/>
                <w:left w:val="none" w:sz="0" w:space="0" w:color="auto"/>
                <w:bottom w:val="none" w:sz="0" w:space="0" w:color="auto"/>
                <w:right w:val="none" w:sz="0" w:space="0" w:color="auto"/>
              </w:divBdr>
            </w:div>
            <w:div w:id="1791166423">
              <w:marLeft w:val="0"/>
              <w:marRight w:val="0"/>
              <w:marTop w:val="0"/>
              <w:marBottom w:val="0"/>
              <w:divBdr>
                <w:top w:val="none" w:sz="0" w:space="0" w:color="auto"/>
                <w:left w:val="none" w:sz="0" w:space="0" w:color="auto"/>
                <w:bottom w:val="none" w:sz="0" w:space="0" w:color="auto"/>
                <w:right w:val="none" w:sz="0" w:space="0" w:color="auto"/>
              </w:divBdr>
            </w:div>
            <w:div w:id="1795101723">
              <w:marLeft w:val="0"/>
              <w:marRight w:val="0"/>
              <w:marTop w:val="0"/>
              <w:marBottom w:val="0"/>
              <w:divBdr>
                <w:top w:val="none" w:sz="0" w:space="0" w:color="auto"/>
                <w:left w:val="none" w:sz="0" w:space="0" w:color="auto"/>
                <w:bottom w:val="none" w:sz="0" w:space="0" w:color="auto"/>
                <w:right w:val="none" w:sz="0" w:space="0" w:color="auto"/>
              </w:divBdr>
            </w:div>
            <w:div w:id="1797065029">
              <w:marLeft w:val="0"/>
              <w:marRight w:val="0"/>
              <w:marTop w:val="0"/>
              <w:marBottom w:val="0"/>
              <w:divBdr>
                <w:top w:val="none" w:sz="0" w:space="0" w:color="auto"/>
                <w:left w:val="none" w:sz="0" w:space="0" w:color="auto"/>
                <w:bottom w:val="none" w:sz="0" w:space="0" w:color="auto"/>
                <w:right w:val="none" w:sz="0" w:space="0" w:color="auto"/>
              </w:divBdr>
            </w:div>
            <w:div w:id="1808351364">
              <w:marLeft w:val="0"/>
              <w:marRight w:val="0"/>
              <w:marTop w:val="0"/>
              <w:marBottom w:val="0"/>
              <w:divBdr>
                <w:top w:val="none" w:sz="0" w:space="0" w:color="auto"/>
                <w:left w:val="none" w:sz="0" w:space="0" w:color="auto"/>
                <w:bottom w:val="none" w:sz="0" w:space="0" w:color="auto"/>
                <w:right w:val="none" w:sz="0" w:space="0" w:color="auto"/>
              </w:divBdr>
            </w:div>
            <w:div w:id="1813478811">
              <w:marLeft w:val="0"/>
              <w:marRight w:val="0"/>
              <w:marTop w:val="0"/>
              <w:marBottom w:val="0"/>
              <w:divBdr>
                <w:top w:val="none" w:sz="0" w:space="0" w:color="auto"/>
                <w:left w:val="none" w:sz="0" w:space="0" w:color="auto"/>
                <w:bottom w:val="none" w:sz="0" w:space="0" w:color="auto"/>
                <w:right w:val="none" w:sz="0" w:space="0" w:color="auto"/>
              </w:divBdr>
            </w:div>
            <w:div w:id="1825319575">
              <w:marLeft w:val="0"/>
              <w:marRight w:val="0"/>
              <w:marTop w:val="0"/>
              <w:marBottom w:val="0"/>
              <w:divBdr>
                <w:top w:val="none" w:sz="0" w:space="0" w:color="auto"/>
                <w:left w:val="none" w:sz="0" w:space="0" w:color="auto"/>
                <w:bottom w:val="none" w:sz="0" w:space="0" w:color="auto"/>
                <w:right w:val="none" w:sz="0" w:space="0" w:color="auto"/>
              </w:divBdr>
            </w:div>
            <w:div w:id="1825583321">
              <w:marLeft w:val="0"/>
              <w:marRight w:val="0"/>
              <w:marTop w:val="0"/>
              <w:marBottom w:val="0"/>
              <w:divBdr>
                <w:top w:val="none" w:sz="0" w:space="0" w:color="auto"/>
                <w:left w:val="none" w:sz="0" w:space="0" w:color="auto"/>
                <w:bottom w:val="none" w:sz="0" w:space="0" w:color="auto"/>
                <w:right w:val="none" w:sz="0" w:space="0" w:color="auto"/>
              </w:divBdr>
            </w:div>
            <w:div w:id="1827478950">
              <w:marLeft w:val="0"/>
              <w:marRight w:val="0"/>
              <w:marTop w:val="0"/>
              <w:marBottom w:val="0"/>
              <w:divBdr>
                <w:top w:val="none" w:sz="0" w:space="0" w:color="auto"/>
                <w:left w:val="none" w:sz="0" w:space="0" w:color="auto"/>
                <w:bottom w:val="none" w:sz="0" w:space="0" w:color="auto"/>
                <w:right w:val="none" w:sz="0" w:space="0" w:color="auto"/>
              </w:divBdr>
            </w:div>
            <w:div w:id="1828201825">
              <w:marLeft w:val="0"/>
              <w:marRight w:val="0"/>
              <w:marTop w:val="0"/>
              <w:marBottom w:val="0"/>
              <w:divBdr>
                <w:top w:val="none" w:sz="0" w:space="0" w:color="auto"/>
                <w:left w:val="none" w:sz="0" w:space="0" w:color="auto"/>
                <w:bottom w:val="none" w:sz="0" w:space="0" w:color="auto"/>
                <w:right w:val="none" w:sz="0" w:space="0" w:color="auto"/>
              </w:divBdr>
            </w:div>
            <w:div w:id="1828283710">
              <w:marLeft w:val="0"/>
              <w:marRight w:val="0"/>
              <w:marTop w:val="0"/>
              <w:marBottom w:val="0"/>
              <w:divBdr>
                <w:top w:val="none" w:sz="0" w:space="0" w:color="auto"/>
                <w:left w:val="none" w:sz="0" w:space="0" w:color="auto"/>
                <w:bottom w:val="none" w:sz="0" w:space="0" w:color="auto"/>
                <w:right w:val="none" w:sz="0" w:space="0" w:color="auto"/>
              </w:divBdr>
            </w:div>
            <w:div w:id="1830362119">
              <w:marLeft w:val="0"/>
              <w:marRight w:val="0"/>
              <w:marTop w:val="0"/>
              <w:marBottom w:val="0"/>
              <w:divBdr>
                <w:top w:val="none" w:sz="0" w:space="0" w:color="auto"/>
                <w:left w:val="none" w:sz="0" w:space="0" w:color="auto"/>
                <w:bottom w:val="none" w:sz="0" w:space="0" w:color="auto"/>
                <w:right w:val="none" w:sz="0" w:space="0" w:color="auto"/>
              </w:divBdr>
            </w:div>
            <w:div w:id="1831096967">
              <w:marLeft w:val="0"/>
              <w:marRight w:val="0"/>
              <w:marTop w:val="0"/>
              <w:marBottom w:val="0"/>
              <w:divBdr>
                <w:top w:val="none" w:sz="0" w:space="0" w:color="auto"/>
                <w:left w:val="none" w:sz="0" w:space="0" w:color="auto"/>
                <w:bottom w:val="none" w:sz="0" w:space="0" w:color="auto"/>
                <w:right w:val="none" w:sz="0" w:space="0" w:color="auto"/>
              </w:divBdr>
            </w:div>
            <w:div w:id="1840001254">
              <w:marLeft w:val="0"/>
              <w:marRight w:val="0"/>
              <w:marTop w:val="0"/>
              <w:marBottom w:val="0"/>
              <w:divBdr>
                <w:top w:val="none" w:sz="0" w:space="0" w:color="auto"/>
                <w:left w:val="none" w:sz="0" w:space="0" w:color="auto"/>
                <w:bottom w:val="none" w:sz="0" w:space="0" w:color="auto"/>
                <w:right w:val="none" w:sz="0" w:space="0" w:color="auto"/>
              </w:divBdr>
            </w:div>
            <w:div w:id="1842816557">
              <w:marLeft w:val="0"/>
              <w:marRight w:val="0"/>
              <w:marTop w:val="0"/>
              <w:marBottom w:val="0"/>
              <w:divBdr>
                <w:top w:val="none" w:sz="0" w:space="0" w:color="auto"/>
                <w:left w:val="none" w:sz="0" w:space="0" w:color="auto"/>
                <w:bottom w:val="none" w:sz="0" w:space="0" w:color="auto"/>
                <w:right w:val="none" w:sz="0" w:space="0" w:color="auto"/>
              </w:divBdr>
            </w:div>
            <w:div w:id="1864510083">
              <w:marLeft w:val="0"/>
              <w:marRight w:val="0"/>
              <w:marTop w:val="0"/>
              <w:marBottom w:val="0"/>
              <w:divBdr>
                <w:top w:val="none" w:sz="0" w:space="0" w:color="auto"/>
                <w:left w:val="none" w:sz="0" w:space="0" w:color="auto"/>
                <w:bottom w:val="none" w:sz="0" w:space="0" w:color="auto"/>
                <w:right w:val="none" w:sz="0" w:space="0" w:color="auto"/>
              </w:divBdr>
            </w:div>
            <w:div w:id="1865704725">
              <w:marLeft w:val="0"/>
              <w:marRight w:val="0"/>
              <w:marTop w:val="0"/>
              <w:marBottom w:val="0"/>
              <w:divBdr>
                <w:top w:val="none" w:sz="0" w:space="0" w:color="auto"/>
                <w:left w:val="none" w:sz="0" w:space="0" w:color="auto"/>
                <w:bottom w:val="none" w:sz="0" w:space="0" w:color="auto"/>
                <w:right w:val="none" w:sz="0" w:space="0" w:color="auto"/>
              </w:divBdr>
            </w:div>
            <w:div w:id="1866212120">
              <w:marLeft w:val="0"/>
              <w:marRight w:val="0"/>
              <w:marTop w:val="0"/>
              <w:marBottom w:val="0"/>
              <w:divBdr>
                <w:top w:val="none" w:sz="0" w:space="0" w:color="auto"/>
                <w:left w:val="none" w:sz="0" w:space="0" w:color="auto"/>
                <w:bottom w:val="none" w:sz="0" w:space="0" w:color="auto"/>
                <w:right w:val="none" w:sz="0" w:space="0" w:color="auto"/>
              </w:divBdr>
            </w:div>
            <w:div w:id="1867211975">
              <w:marLeft w:val="0"/>
              <w:marRight w:val="0"/>
              <w:marTop w:val="0"/>
              <w:marBottom w:val="0"/>
              <w:divBdr>
                <w:top w:val="none" w:sz="0" w:space="0" w:color="auto"/>
                <w:left w:val="none" w:sz="0" w:space="0" w:color="auto"/>
                <w:bottom w:val="none" w:sz="0" w:space="0" w:color="auto"/>
                <w:right w:val="none" w:sz="0" w:space="0" w:color="auto"/>
              </w:divBdr>
            </w:div>
            <w:div w:id="1867863841">
              <w:marLeft w:val="0"/>
              <w:marRight w:val="0"/>
              <w:marTop w:val="0"/>
              <w:marBottom w:val="0"/>
              <w:divBdr>
                <w:top w:val="none" w:sz="0" w:space="0" w:color="auto"/>
                <w:left w:val="none" w:sz="0" w:space="0" w:color="auto"/>
                <w:bottom w:val="none" w:sz="0" w:space="0" w:color="auto"/>
                <w:right w:val="none" w:sz="0" w:space="0" w:color="auto"/>
              </w:divBdr>
            </w:div>
            <w:div w:id="1868132512">
              <w:marLeft w:val="0"/>
              <w:marRight w:val="0"/>
              <w:marTop w:val="0"/>
              <w:marBottom w:val="0"/>
              <w:divBdr>
                <w:top w:val="none" w:sz="0" w:space="0" w:color="auto"/>
                <w:left w:val="none" w:sz="0" w:space="0" w:color="auto"/>
                <w:bottom w:val="none" w:sz="0" w:space="0" w:color="auto"/>
                <w:right w:val="none" w:sz="0" w:space="0" w:color="auto"/>
              </w:divBdr>
            </w:div>
            <w:div w:id="1872065857">
              <w:marLeft w:val="0"/>
              <w:marRight w:val="0"/>
              <w:marTop w:val="0"/>
              <w:marBottom w:val="0"/>
              <w:divBdr>
                <w:top w:val="none" w:sz="0" w:space="0" w:color="auto"/>
                <w:left w:val="none" w:sz="0" w:space="0" w:color="auto"/>
                <w:bottom w:val="none" w:sz="0" w:space="0" w:color="auto"/>
                <w:right w:val="none" w:sz="0" w:space="0" w:color="auto"/>
              </w:divBdr>
            </w:div>
            <w:div w:id="1873495124">
              <w:marLeft w:val="0"/>
              <w:marRight w:val="0"/>
              <w:marTop w:val="0"/>
              <w:marBottom w:val="0"/>
              <w:divBdr>
                <w:top w:val="none" w:sz="0" w:space="0" w:color="auto"/>
                <w:left w:val="none" w:sz="0" w:space="0" w:color="auto"/>
                <w:bottom w:val="none" w:sz="0" w:space="0" w:color="auto"/>
                <w:right w:val="none" w:sz="0" w:space="0" w:color="auto"/>
              </w:divBdr>
            </w:div>
            <w:div w:id="1877309506">
              <w:marLeft w:val="0"/>
              <w:marRight w:val="0"/>
              <w:marTop w:val="0"/>
              <w:marBottom w:val="0"/>
              <w:divBdr>
                <w:top w:val="none" w:sz="0" w:space="0" w:color="auto"/>
                <w:left w:val="none" w:sz="0" w:space="0" w:color="auto"/>
                <w:bottom w:val="none" w:sz="0" w:space="0" w:color="auto"/>
                <w:right w:val="none" w:sz="0" w:space="0" w:color="auto"/>
              </w:divBdr>
            </w:div>
            <w:div w:id="1889609077">
              <w:marLeft w:val="0"/>
              <w:marRight w:val="0"/>
              <w:marTop w:val="0"/>
              <w:marBottom w:val="0"/>
              <w:divBdr>
                <w:top w:val="none" w:sz="0" w:space="0" w:color="auto"/>
                <w:left w:val="none" w:sz="0" w:space="0" w:color="auto"/>
                <w:bottom w:val="none" w:sz="0" w:space="0" w:color="auto"/>
                <w:right w:val="none" w:sz="0" w:space="0" w:color="auto"/>
              </w:divBdr>
            </w:div>
            <w:div w:id="1893150606">
              <w:marLeft w:val="0"/>
              <w:marRight w:val="0"/>
              <w:marTop w:val="0"/>
              <w:marBottom w:val="0"/>
              <w:divBdr>
                <w:top w:val="none" w:sz="0" w:space="0" w:color="auto"/>
                <w:left w:val="none" w:sz="0" w:space="0" w:color="auto"/>
                <w:bottom w:val="none" w:sz="0" w:space="0" w:color="auto"/>
                <w:right w:val="none" w:sz="0" w:space="0" w:color="auto"/>
              </w:divBdr>
            </w:div>
            <w:div w:id="1907111297">
              <w:marLeft w:val="0"/>
              <w:marRight w:val="0"/>
              <w:marTop w:val="0"/>
              <w:marBottom w:val="0"/>
              <w:divBdr>
                <w:top w:val="none" w:sz="0" w:space="0" w:color="auto"/>
                <w:left w:val="none" w:sz="0" w:space="0" w:color="auto"/>
                <w:bottom w:val="none" w:sz="0" w:space="0" w:color="auto"/>
                <w:right w:val="none" w:sz="0" w:space="0" w:color="auto"/>
              </w:divBdr>
            </w:div>
            <w:div w:id="1914854725">
              <w:marLeft w:val="0"/>
              <w:marRight w:val="0"/>
              <w:marTop w:val="0"/>
              <w:marBottom w:val="0"/>
              <w:divBdr>
                <w:top w:val="none" w:sz="0" w:space="0" w:color="auto"/>
                <w:left w:val="none" w:sz="0" w:space="0" w:color="auto"/>
                <w:bottom w:val="none" w:sz="0" w:space="0" w:color="auto"/>
                <w:right w:val="none" w:sz="0" w:space="0" w:color="auto"/>
              </w:divBdr>
            </w:div>
            <w:div w:id="1916892607">
              <w:marLeft w:val="0"/>
              <w:marRight w:val="0"/>
              <w:marTop w:val="0"/>
              <w:marBottom w:val="0"/>
              <w:divBdr>
                <w:top w:val="none" w:sz="0" w:space="0" w:color="auto"/>
                <w:left w:val="none" w:sz="0" w:space="0" w:color="auto"/>
                <w:bottom w:val="none" w:sz="0" w:space="0" w:color="auto"/>
                <w:right w:val="none" w:sz="0" w:space="0" w:color="auto"/>
              </w:divBdr>
            </w:div>
            <w:div w:id="1919631297">
              <w:marLeft w:val="0"/>
              <w:marRight w:val="0"/>
              <w:marTop w:val="0"/>
              <w:marBottom w:val="0"/>
              <w:divBdr>
                <w:top w:val="none" w:sz="0" w:space="0" w:color="auto"/>
                <w:left w:val="none" w:sz="0" w:space="0" w:color="auto"/>
                <w:bottom w:val="none" w:sz="0" w:space="0" w:color="auto"/>
                <w:right w:val="none" w:sz="0" w:space="0" w:color="auto"/>
              </w:divBdr>
            </w:div>
            <w:div w:id="1920363455">
              <w:marLeft w:val="0"/>
              <w:marRight w:val="0"/>
              <w:marTop w:val="0"/>
              <w:marBottom w:val="0"/>
              <w:divBdr>
                <w:top w:val="none" w:sz="0" w:space="0" w:color="auto"/>
                <w:left w:val="none" w:sz="0" w:space="0" w:color="auto"/>
                <w:bottom w:val="none" w:sz="0" w:space="0" w:color="auto"/>
                <w:right w:val="none" w:sz="0" w:space="0" w:color="auto"/>
              </w:divBdr>
            </w:div>
            <w:div w:id="1926255559">
              <w:marLeft w:val="0"/>
              <w:marRight w:val="0"/>
              <w:marTop w:val="0"/>
              <w:marBottom w:val="0"/>
              <w:divBdr>
                <w:top w:val="none" w:sz="0" w:space="0" w:color="auto"/>
                <w:left w:val="none" w:sz="0" w:space="0" w:color="auto"/>
                <w:bottom w:val="none" w:sz="0" w:space="0" w:color="auto"/>
                <w:right w:val="none" w:sz="0" w:space="0" w:color="auto"/>
              </w:divBdr>
            </w:div>
            <w:div w:id="1929577235">
              <w:marLeft w:val="0"/>
              <w:marRight w:val="0"/>
              <w:marTop w:val="0"/>
              <w:marBottom w:val="0"/>
              <w:divBdr>
                <w:top w:val="none" w:sz="0" w:space="0" w:color="auto"/>
                <w:left w:val="none" w:sz="0" w:space="0" w:color="auto"/>
                <w:bottom w:val="none" w:sz="0" w:space="0" w:color="auto"/>
                <w:right w:val="none" w:sz="0" w:space="0" w:color="auto"/>
              </w:divBdr>
            </w:div>
            <w:div w:id="1930187735">
              <w:marLeft w:val="0"/>
              <w:marRight w:val="0"/>
              <w:marTop w:val="0"/>
              <w:marBottom w:val="0"/>
              <w:divBdr>
                <w:top w:val="none" w:sz="0" w:space="0" w:color="auto"/>
                <w:left w:val="none" w:sz="0" w:space="0" w:color="auto"/>
                <w:bottom w:val="none" w:sz="0" w:space="0" w:color="auto"/>
                <w:right w:val="none" w:sz="0" w:space="0" w:color="auto"/>
              </w:divBdr>
            </w:div>
            <w:div w:id="1942182301">
              <w:marLeft w:val="0"/>
              <w:marRight w:val="0"/>
              <w:marTop w:val="0"/>
              <w:marBottom w:val="0"/>
              <w:divBdr>
                <w:top w:val="none" w:sz="0" w:space="0" w:color="auto"/>
                <w:left w:val="none" w:sz="0" w:space="0" w:color="auto"/>
                <w:bottom w:val="none" w:sz="0" w:space="0" w:color="auto"/>
                <w:right w:val="none" w:sz="0" w:space="0" w:color="auto"/>
              </w:divBdr>
            </w:div>
            <w:div w:id="1948387228">
              <w:marLeft w:val="0"/>
              <w:marRight w:val="0"/>
              <w:marTop w:val="0"/>
              <w:marBottom w:val="0"/>
              <w:divBdr>
                <w:top w:val="none" w:sz="0" w:space="0" w:color="auto"/>
                <w:left w:val="none" w:sz="0" w:space="0" w:color="auto"/>
                <w:bottom w:val="none" w:sz="0" w:space="0" w:color="auto"/>
                <w:right w:val="none" w:sz="0" w:space="0" w:color="auto"/>
              </w:divBdr>
            </w:div>
            <w:div w:id="1948541607">
              <w:marLeft w:val="0"/>
              <w:marRight w:val="0"/>
              <w:marTop w:val="0"/>
              <w:marBottom w:val="0"/>
              <w:divBdr>
                <w:top w:val="none" w:sz="0" w:space="0" w:color="auto"/>
                <w:left w:val="none" w:sz="0" w:space="0" w:color="auto"/>
                <w:bottom w:val="none" w:sz="0" w:space="0" w:color="auto"/>
                <w:right w:val="none" w:sz="0" w:space="0" w:color="auto"/>
              </w:divBdr>
            </w:div>
            <w:div w:id="1949073052">
              <w:marLeft w:val="0"/>
              <w:marRight w:val="0"/>
              <w:marTop w:val="0"/>
              <w:marBottom w:val="0"/>
              <w:divBdr>
                <w:top w:val="none" w:sz="0" w:space="0" w:color="auto"/>
                <w:left w:val="none" w:sz="0" w:space="0" w:color="auto"/>
                <w:bottom w:val="none" w:sz="0" w:space="0" w:color="auto"/>
                <w:right w:val="none" w:sz="0" w:space="0" w:color="auto"/>
              </w:divBdr>
            </w:div>
            <w:div w:id="1955598906">
              <w:marLeft w:val="0"/>
              <w:marRight w:val="0"/>
              <w:marTop w:val="0"/>
              <w:marBottom w:val="0"/>
              <w:divBdr>
                <w:top w:val="none" w:sz="0" w:space="0" w:color="auto"/>
                <w:left w:val="none" w:sz="0" w:space="0" w:color="auto"/>
                <w:bottom w:val="none" w:sz="0" w:space="0" w:color="auto"/>
                <w:right w:val="none" w:sz="0" w:space="0" w:color="auto"/>
              </w:divBdr>
            </w:div>
            <w:div w:id="1961107708">
              <w:marLeft w:val="0"/>
              <w:marRight w:val="0"/>
              <w:marTop w:val="0"/>
              <w:marBottom w:val="0"/>
              <w:divBdr>
                <w:top w:val="none" w:sz="0" w:space="0" w:color="auto"/>
                <w:left w:val="none" w:sz="0" w:space="0" w:color="auto"/>
                <w:bottom w:val="none" w:sz="0" w:space="0" w:color="auto"/>
                <w:right w:val="none" w:sz="0" w:space="0" w:color="auto"/>
              </w:divBdr>
            </w:div>
            <w:div w:id="1962687863">
              <w:marLeft w:val="0"/>
              <w:marRight w:val="0"/>
              <w:marTop w:val="0"/>
              <w:marBottom w:val="0"/>
              <w:divBdr>
                <w:top w:val="none" w:sz="0" w:space="0" w:color="auto"/>
                <w:left w:val="none" w:sz="0" w:space="0" w:color="auto"/>
                <w:bottom w:val="none" w:sz="0" w:space="0" w:color="auto"/>
                <w:right w:val="none" w:sz="0" w:space="0" w:color="auto"/>
              </w:divBdr>
            </w:div>
            <w:div w:id="1965766145">
              <w:marLeft w:val="0"/>
              <w:marRight w:val="0"/>
              <w:marTop w:val="0"/>
              <w:marBottom w:val="0"/>
              <w:divBdr>
                <w:top w:val="none" w:sz="0" w:space="0" w:color="auto"/>
                <w:left w:val="none" w:sz="0" w:space="0" w:color="auto"/>
                <w:bottom w:val="none" w:sz="0" w:space="0" w:color="auto"/>
                <w:right w:val="none" w:sz="0" w:space="0" w:color="auto"/>
              </w:divBdr>
            </w:div>
            <w:div w:id="1979414023">
              <w:marLeft w:val="0"/>
              <w:marRight w:val="0"/>
              <w:marTop w:val="0"/>
              <w:marBottom w:val="0"/>
              <w:divBdr>
                <w:top w:val="none" w:sz="0" w:space="0" w:color="auto"/>
                <w:left w:val="none" w:sz="0" w:space="0" w:color="auto"/>
                <w:bottom w:val="none" w:sz="0" w:space="0" w:color="auto"/>
                <w:right w:val="none" w:sz="0" w:space="0" w:color="auto"/>
              </w:divBdr>
            </w:div>
            <w:div w:id="1985501309">
              <w:marLeft w:val="0"/>
              <w:marRight w:val="0"/>
              <w:marTop w:val="0"/>
              <w:marBottom w:val="0"/>
              <w:divBdr>
                <w:top w:val="none" w:sz="0" w:space="0" w:color="auto"/>
                <w:left w:val="none" w:sz="0" w:space="0" w:color="auto"/>
                <w:bottom w:val="none" w:sz="0" w:space="0" w:color="auto"/>
                <w:right w:val="none" w:sz="0" w:space="0" w:color="auto"/>
              </w:divBdr>
            </w:div>
            <w:div w:id="1996686894">
              <w:marLeft w:val="0"/>
              <w:marRight w:val="0"/>
              <w:marTop w:val="0"/>
              <w:marBottom w:val="0"/>
              <w:divBdr>
                <w:top w:val="none" w:sz="0" w:space="0" w:color="auto"/>
                <w:left w:val="none" w:sz="0" w:space="0" w:color="auto"/>
                <w:bottom w:val="none" w:sz="0" w:space="0" w:color="auto"/>
                <w:right w:val="none" w:sz="0" w:space="0" w:color="auto"/>
              </w:divBdr>
            </w:div>
            <w:div w:id="1996760120">
              <w:marLeft w:val="0"/>
              <w:marRight w:val="0"/>
              <w:marTop w:val="0"/>
              <w:marBottom w:val="0"/>
              <w:divBdr>
                <w:top w:val="none" w:sz="0" w:space="0" w:color="auto"/>
                <w:left w:val="none" w:sz="0" w:space="0" w:color="auto"/>
                <w:bottom w:val="none" w:sz="0" w:space="0" w:color="auto"/>
                <w:right w:val="none" w:sz="0" w:space="0" w:color="auto"/>
              </w:divBdr>
            </w:div>
            <w:div w:id="1998848774">
              <w:marLeft w:val="0"/>
              <w:marRight w:val="0"/>
              <w:marTop w:val="0"/>
              <w:marBottom w:val="0"/>
              <w:divBdr>
                <w:top w:val="none" w:sz="0" w:space="0" w:color="auto"/>
                <w:left w:val="none" w:sz="0" w:space="0" w:color="auto"/>
                <w:bottom w:val="none" w:sz="0" w:space="0" w:color="auto"/>
                <w:right w:val="none" w:sz="0" w:space="0" w:color="auto"/>
              </w:divBdr>
            </w:div>
            <w:div w:id="2009482295">
              <w:marLeft w:val="0"/>
              <w:marRight w:val="0"/>
              <w:marTop w:val="0"/>
              <w:marBottom w:val="0"/>
              <w:divBdr>
                <w:top w:val="none" w:sz="0" w:space="0" w:color="auto"/>
                <w:left w:val="none" w:sz="0" w:space="0" w:color="auto"/>
                <w:bottom w:val="none" w:sz="0" w:space="0" w:color="auto"/>
                <w:right w:val="none" w:sz="0" w:space="0" w:color="auto"/>
              </w:divBdr>
            </w:div>
            <w:div w:id="2011594083">
              <w:marLeft w:val="0"/>
              <w:marRight w:val="0"/>
              <w:marTop w:val="0"/>
              <w:marBottom w:val="0"/>
              <w:divBdr>
                <w:top w:val="none" w:sz="0" w:space="0" w:color="auto"/>
                <w:left w:val="none" w:sz="0" w:space="0" w:color="auto"/>
                <w:bottom w:val="none" w:sz="0" w:space="0" w:color="auto"/>
                <w:right w:val="none" w:sz="0" w:space="0" w:color="auto"/>
              </w:divBdr>
            </w:div>
            <w:div w:id="2011984400">
              <w:marLeft w:val="0"/>
              <w:marRight w:val="0"/>
              <w:marTop w:val="0"/>
              <w:marBottom w:val="0"/>
              <w:divBdr>
                <w:top w:val="none" w:sz="0" w:space="0" w:color="auto"/>
                <w:left w:val="none" w:sz="0" w:space="0" w:color="auto"/>
                <w:bottom w:val="none" w:sz="0" w:space="0" w:color="auto"/>
                <w:right w:val="none" w:sz="0" w:space="0" w:color="auto"/>
              </w:divBdr>
            </w:div>
            <w:div w:id="2017803251">
              <w:marLeft w:val="0"/>
              <w:marRight w:val="0"/>
              <w:marTop w:val="0"/>
              <w:marBottom w:val="0"/>
              <w:divBdr>
                <w:top w:val="none" w:sz="0" w:space="0" w:color="auto"/>
                <w:left w:val="none" w:sz="0" w:space="0" w:color="auto"/>
                <w:bottom w:val="none" w:sz="0" w:space="0" w:color="auto"/>
                <w:right w:val="none" w:sz="0" w:space="0" w:color="auto"/>
              </w:divBdr>
            </w:div>
            <w:div w:id="2022199462">
              <w:marLeft w:val="0"/>
              <w:marRight w:val="0"/>
              <w:marTop w:val="0"/>
              <w:marBottom w:val="0"/>
              <w:divBdr>
                <w:top w:val="none" w:sz="0" w:space="0" w:color="auto"/>
                <w:left w:val="none" w:sz="0" w:space="0" w:color="auto"/>
                <w:bottom w:val="none" w:sz="0" w:space="0" w:color="auto"/>
                <w:right w:val="none" w:sz="0" w:space="0" w:color="auto"/>
              </w:divBdr>
            </w:div>
            <w:div w:id="2040620546">
              <w:marLeft w:val="0"/>
              <w:marRight w:val="0"/>
              <w:marTop w:val="0"/>
              <w:marBottom w:val="0"/>
              <w:divBdr>
                <w:top w:val="none" w:sz="0" w:space="0" w:color="auto"/>
                <w:left w:val="none" w:sz="0" w:space="0" w:color="auto"/>
                <w:bottom w:val="none" w:sz="0" w:space="0" w:color="auto"/>
                <w:right w:val="none" w:sz="0" w:space="0" w:color="auto"/>
              </w:divBdr>
            </w:div>
            <w:div w:id="2040888851">
              <w:marLeft w:val="0"/>
              <w:marRight w:val="0"/>
              <w:marTop w:val="0"/>
              <w:marBottom w:val="0"/>
              <w:divBdr>
                <w:top w:val="none" w:sz="0" w:space="0" w:color="auto"/>
                <w:left w:val="none" w:sz="0" w:space="0" w:color="auto"/>
                <w:bottom w:val="none" w:sz="0" w:space="0" w:color="auto"/>
                <w:right w:val="none" w:sz="0" w:space="0" w:color="auto"/>
              </w:divBdr>
            </w:div>
            <w:div w:id="2047678326">
              <w:marLeft w:val="0"/>
              <w:marRight w:val="0"/>
              <w:marTop w:val="0"/>
              <w:marBottom w:val="0"/>
              <w:divBdr>
                <w:top w:val="none" w:sz="0" w:space="0" w:color="auto"/>
                <w:left w:val="none" w:sz="0" w:space="0" w:color="auto"/>
                <w:bottom w:val="none" w:sz="0" w:space="0" w:color="auto"/>
                <w:right w:val="none" w:sz="0" w:space="0" w:color="auto"/>
              </w:divBdr>
            </w:div>
            <w:div w:id="2050059598">
              <w:marLeft w:val="0"/>
              <w:marRight w:val="0"/>
              <w:marTop w:val="0"/>
              <w:marBottom w:val="0"/>
              <w:divBdr>
                <w:top w:val="none" w:sz="0" w:space="0" w:color="auto"/>
                <w:left w:val="none" w:sz="0" w:space="0" w:color="auto"/>
                <w:bottom w:val="none" w:sz="0" w:space="0" w:color="auto"/>
                <w:right w:val="none" w:sz="0" w:space="0" w:color="auto"/>
              </w:divBdr>
            </w:div>
            <w:div w:id="2050953600">
              <w:marLeft w:val="0"/>
              <w:marRight w:val="0"/>
              <w:marTop w:val="0"/>
              <w:marBottom w:val="0"/>
              <w:divBdr>
                <w:top w:val="none" w:sz="0" w:space="0" w:color="auto"/>
                <w:left w:val="none" w:sz="0" w:space="0" w:color="auto"/>
                <w:bottom w:val="none" w:sz="0" w:space="0" w:color="auto"/>
                <w:right w:val="none" w:sz="0" w:space="0" w:color="auto"/>
              </w:divBdr>
            </w:div>
            <w:div w:id="2055811682">
              <w:marLeft w:val="0"/>
              <w:marRight w:val="0"/>
              <w:marTop w:val="0"/>
              <w:marBottom w:val="0"/>
              <w:divBdr>
                <w:top w:val="none" w:sz="0" w:space="0" w:color="auto"/>
                <w:left w:val="none" w:sz="0" w:space="0" w:color="auto"/>
                <w:bottom w:val="none" w:sz="0" w:space="0" w:color="auto"/>
                <w:right w:val="none" w:sz="0" w:space="0" w:color="auto"/>
              </w:divBdr>
            </w:div>
            <w:div w:id="2063165882">
              <w:marLeft w:val="0"/>
              <w:marRight w:val="0"/>
              <w:marTop w:val="0"/>
              <w:marBottom w:val="0"/>
              <w:divBdr>
                <w:top w:val="none" w:sz="0" w:space="0" w:color="auto"/>
                <w:left w:val="none" w:sz="0" w:space="0" w:color="auto"/>
                <w:bottom w:val="none" w:sz="0" w:space="0" w:color="auto"/>
                <w:right w:val="none" w:sz="0" w:space="0" w:color="auto"/>
              </w:divBdr>
            </w:div>
            <w:div w:id="2068071184">
              <w:marLeft w:val="0"/>
              <w:marRight w:val="0"/>
              <w:marTop w:val="0"/>
              <w:marBottom w:val="0"/>
              <w:divBdr>
                <w:top w:val="none" w:sz="0" w:space="0" w:color="auto"/>
                <w:left w:val="none" w:sz="0" w:space="0" w:color="auto"/>
                <w:bottom w:val="none" w:sz="0" w:space="0" w:color="auto"/>
                <w:right w:val="none" w:sz="0" w:space="0" w:color="auto"/>
              </w:divBdr>
            </w:div>
            <w:div w:id="2076933197">
              <w:marLeft w:val="0"/>
              <w:marRight w:val="0"/>
              <w:marTop w:val="0"/>
              <w:marBottom w:val="0"/>
              <w:divBdr>
                <w:top w:val="none" w:sz="0" w:space="0" w:color="auto"/>
                <w:left w:val="none" w:sz="0" w:space="0" w:color="auto"/>
                <w:bottom w:val="none" w:sz="0" w:space="0" w:color="auto"/>
                <w:right w:val="none" w:sz="0" w:space="0" w:color="auto"/>
              </w:divBdr>
            </w:div>
            <w:div w:id="2079328578">
              <w:marLeft w:val="0"/>
              <w:marRight w:val="0"/>
              <w:marTop w:val="0"/>
              <w:marBottom w:val="0"/>
              <w:divBdr>
                <w:top w:val="none" w:sz="0" w:space="0" w:color="auto"/>
                <w:left w:val="none" w:sz="0" w:space="0" w:color="auto"/>
                <w:bottom w:val="none" w:sz="0" w:space="0" w:color="auto"/>
                <w:right w:val="none" w:sz="0" w:space="0" w:color="auto"/>
              </w:divBdr>
            </w:div>
            <w:div w:id="2086804877">
              <w:marLeft w:val="0"/>
              <w:marRight w:val="0"/>
              <w:marTop w:val="0"/>
              <w:marBottom w:val="0"/>
              <w:divBdr>
                <w:top w:val="none" w:sz="0" w:space="0" w:color="auto"/>
                <w:left w:val="none" w:sz="0" w:space="0" w:color="auto"/>
                <w:bottom w:val="none" w:sz="0" w:space="0" w:color="auto"/>
                <w:right w:val="none" w:sz="0" w:space="0" w:color="auto"/>
              </w:divBdr>
            </w:div>
            <w:div w:id="2097285726">
              <w:marLeft w:val="0"/>
              <w:marRight w:val="0"/>
              <w:marTop w:val="0"/>
              <w:marBottom w:val="0"/>
              <w:divBdr>
                <w:top w:val="none" w:sz="0" w:space="0" w:color="auto"/>
                <w:left w:val="none" w:sz="0" w:space="0" w:color="auto"/>
                <w:bottom w:val="none" w:sz="0" w:space="0" w:color="auto"/>
                <w:right w:val="none" w:sz="0" w:space="0" w:color="auto"/>
              </w:divBdr>
            </w:div>
            <w:div w:id="2100633741">
              <w:marLeft w:val="0"/>
              <w:marRight w:val="0"/>
              <w:marTop w:val="0"/>
              <w:marBottom w:val="0"/>
              <w:divBdr>
                <w:top w:val="none" w:sz="0" w:space="0" w:color="auto"/>
                <w:left w:val="none" w:sz="0" w:space="0" w:color="auto"/>
                <w:bottom w:val="none" w:sz="0" w:space="0" w:color="auto"/>
                <w:right w:val="none" w:sz="0" w:space="0" w:color="auto"/>
              </w:divBdr>
            </w:div>
            <w:div w:id="2103452546">
              <w:marLeft w:val="0"/>
              <w:marRight w:val="0"/>
              <w:marTop w:val="0"/>
              <w:marBottom w:val="0"/>
              <w:divBdr>
                <w:top w:val="none" w:sz="0" w:space="0" w:color="auto"/>
                <w:left w:val="none" w:sz="0" w:space="0" w:color="auto"/>
                <w:bottom w:val="none" w:sz="0" w:space="0" w:color="auto"/>
                <w:right w:val="none" w:sz="0" w:space="0" w:color="auto"/>
              </w:divBdr>
            </w:div>
            <w:div w:id="2108888776">
              <w:marLeft w:val="0"/>
              <w:marRight w:val="0"/>
              <w:marTop w:val="0"/>
              <w:marBottom w:val="0"/>
              <w:divBdr>
                <w:top w:val="none" w:sz="0" w:space="0" w:color="auto"/>
                <w:left w:val="none" w:sz="0" w:space="0" w:color="auto"/>
                <w:bottom w:val="none" w:sz="0" w:space="0" w:color="auto"/>
                <w:right w:val="none" w:sz="0" w:space="0" w:color="auto"/>
              </w:divBdr>
            </w:div>
            <w:div w:id="2116095123">
              <w:marLeft w:val="0"/>
              <w:marRight w:val="0"/>
              <w:marTop w:val="0"/>
              <w:marBottom w:val="0"/>
              <w:divBdr>
                <w:top w:val="none" w:sz="0" w:space="0" w:color="auto"/>
                <w:left w:val="none" w:sz="0" w:space="0" w:color="auto"/>
                <w:bottom w:val="none" w:sz="0" w:space="0" w:color="auto"/>
                <w:right w:val="none" w:sz="0" w:space="0" w:color="auto"/>
              </w:divBdr>
            </w:div>
            <w:div w:id="2123915295">
              <w:marLeft w:val="0"/>
              <w:marRight w:val="0"/>
              <w:marTop w:val="0"/>
              <w:marBottom w:val="0"/>
              <w:divBdr>
                <w:top w:val="none" w:sz="0" w:space="0" w:color="auto"/>
                <w:left w:val="none" w:sz="0" w:space="0" w:color="auto"/>
                <w:bottom w:val="none" w:sz="0" w:space="0" w:color="auto"/>
                <w:right w:val="none" w:sz="0" w:space="0" w:color="auto"/>
              </w:divBdr>
            </w:div>
            <w:div w:id="2124037386">
              <w:marLeft w:val="0"/>
              <w:marRight w:val="0"/>
              <w:marTop w:val="0"/>
              <w:marBottom w:val="0"/>
              <w:divBdr>
                <w:top w:val="none" w:sz="0" w:space="0" w:color="auto"/>
                <w:left w:val="none" w:sz="0" w:space="0" w:color="auto"/>
                <w:bottom w:val="none" w:sz="0" w:space="0" w:color="auto"/>
                <w:right w:val="none" w:sz="0" w:space="0" w:color="auto"/>
              </w:divBdr>
            </w:div>
            <w:div w:id="2126801634">
              <w:marLeft w:val="0"/>
              <w:marRight w:val="0"/>
              <w:marTop w:val="0"/>
              <w:marBottom w:val="0"/>
              <w:divBdr>
                <w:top w:val="none" w:sz="0" w:space="0" w:color="auto"/>
                <w:left w:val="none" w:sz="0" w:space="0" w:color="auto"/>
                <w:bottom w:val="none" w:sz="0" w:space="0" w:color="auto"/>
                <w:right w:val="none" w:sz="0" w:space="0" w:color="auto"/>
              </w:divBdr>
            </w:div>
            <w:div w:id="2129398295">
              <w:marLeft w:val="0"/>
              <w:marRight w:val="0"/>
              <w:marTop w:val="0"/>
              <w:marBottom w:val="0"/>
              <w:divBdr>
                <w:top w:val="none" w:sz="0" w:space="0" w:color="auto"/>
                <w:left w:val="none" w:sz="0" w:space="0" w:color="auto"/>
                <w:bottom w:val="none" w:sz="0" w:space="0" w:color="auto"/>
                <w:right w:val="none" w:sz="0" w:space="0" w:color="auto"/>
              </w:divBdr>
            </w:div>
            <w:div w:id="2132089834">
              <w:marLeft w:val="0"/>
              <w:marRight w:val="0"/>
              <w:marTop w:val="0"/>
              <w:marBottom w:val="0"/>
              <w:divBdr>
                <w:top w:val="none" w:sz="0" w:space="0" w:color="auto"/>
                <w:left w:val="none" w:sz="0" w:space="0" w:color="auto"/>
                <w:bottom w:val="none" w:sz="0" w:space="0" w:color="auto"/>
                <w:right w:val="none" w:sz="0" w:space="0" w:color="auto"/>
              </w:divBdr>
            </w:div>
            <w:div w:id="2137865533">
              <w:marLeft w:val="0"/>
              <w:marRight w:val="0"/>
              <w:marTop w:val="0"/>
              <w:marBottom w:val="0"/>
              <w:divBdr>
                <w:top w:val="none" w:sz="0" w:space="0" w:color="auto"/>
                <w:left w:val="none" w:sz="0" w:space="0" w:color="auto"/>
                <w:bottom w:val="none" w:sz="0" w:space="0" w:color="auto"/>
                <w:right w:val="none" w:sz="0" w:space="0" w:color="auto"/>
              </w:divBdr>
            </w:div>
            <w:div w:id="2139715655">
              <w:marLeft w:val="0"/>
              <w:marRight w:val="0"/>
              <w:marTop w:val="0"/>
              <w:marBottom w:val="0"/>
              <w:divBdr>
                <w:top w:val="none" w:sz="0" w:space="0" w:color="auto"/>
                <w:left w:val="none" w:sz="0" w:space="0" w:color="auto"/>
                <w:bottom w:val="none" w:sz="0" w:space="0" w:color="auto"/>
                <w:right w:val="none" w:sz="0" w:space="0" w:color="auto"/>
              </w:divBdr>
            </w:div>
            <w:div w:id="21433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2722">
      <w:bodyDiv w:val="1"/>
      <w:marLeft w:val="0"/>
      <w:marRight w:val="0"/>
      <w:marTop w:val="0"/>
      <w:marBottom w:val="0"/>
      <w:divBdr>
        <w:top w:val="none" w:sz="0" w:space="0" w:color="auto"/>
        <w:left w:val="none" w:sz="0" w:space="0" w:color="auto"/>
        <w:bottom w:val="none" w:sz="0" w:space="0" w:color="auto"/>
        <w:right w:val="none" w:sz="0" w:space="0" w:color="auto"/>
      </w:divBdr>
      <w:divsChild>
        <w:div w:id="1067145209">
          <w:marLeft w:val="0"/>
          <w:marRight w:val="0"/>
          <w:marTop w:val="0"/>
          <w:marBottom w:val="0"/>
          <w:divBdr>
            <w:top w:val="none" w:sz="0" w:space="0" w:color="auto"/>
            <w:left w:val="none" w:sz="0" w:space="0" w:color="auto"/>
            <w:bottom w:val="none" w:sz="0" w:space="0" w:color="auto"/>
            <w:right w:val="none" w:sz="0" w:space="0" w:color="auto"/>
          </w:divBdr>
          <w:divsChild>
            <w:div w:id="2102753870">
              <w:marLeft w:val="0"/>
              <w:marRight w:val="0"/>
              <w:marTop w:val="0"/>
              <w:marBottom w:val="0"/>
              <w:divBdr>
                <w:top w:val="none" w:sz="0" w:space="0" w:color="auto"/>
                <w:left w:val="none" w:sz="0" w:space="0" w:color="auto"/>
                <w:bottom w:val="none" w:sz="0" w:space="0" w:color="auto"/>
                <w:right w:val="none" w:sz="0" w:space="0" w:color="auto"/>
              </w:divBdr>
              <w:divsChild>
                <w:div w:id="1986855282">
                  <w:marLeft w:val="0"/>
                  <w:marRight w:val="0"/>
                  <w:marTop w:val="0"/>
                  <w:marBottom w:val="0"/>
                  <w:divBdr>
                    <w:top w:val="none" w:sz="0" w:space="0" w:color="auto"/>
                    <w:left w:val="none" w:sz="0" w:space="0" w:color="auto"/>
                    <w:bottom w:val="none" w:sz="0" w:space="0" w:color="auto"/>
                    <w:right w:val="none" w:sz="0" w:space="0" w:color="auto"/>
                  </w:divBdr>
                  <w:divsChild>
                    <w:div w:id="1519613840">
                      <w:marLeft w:val="0"/>
                      <w:marRight w:val="0"/>
                      <w:marTop w:val="0"/>
                      <w:marBottom w:val="0"/>
                      <w:divBdr>
                        <w:top w:val="none" w:sz="0" w:space="0" w:color="auto"/>
                        <w:left w:val="none" w:sz="0" w:space="0" w:color="auto"/>
                        <w:bottom w:val="none" w:sz="0" w:space="0" w:color="auto"/>
                        <w:right w:val="none" w:sz="0" w:space="0" w:color="auto"/>
                      </w:divBdr>
                      <w:divsChild>
                        <w:div w:id="2115400281">
                          <w:marLeft w:val="0"/>
                          <w:marRight w:val="0"/>
                          <w:marTop w:val="0"/>
                          <w:marBottom w:val="0"/>
                          <w:divBdr>
                            <w:top w:val="none" w:sz="0" w:space="0" w:color="auto"/>
                            <w:left w:val="none" w:sz="0" w:space="0" w:color="auto"/>
                            <w:bottom w:val="none" w:sz="0" w:space="0" w:color="auto"/>
                            <w:right w:val="none" w:sz="0" w:space="0" w:color="auto"/>
                          </w:divBdr>
                          <w:divsChild>
                            <w:div w:id="1359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28911">
      <w:bodyDiv w:val="1"/>
      <w:marLeft w:val="0"/>
      <w:marRight w:val="0"/>
      <w:marTop w:val="0"/>
      <w:marBottom w:val="0"/>
      <w:divBdr>
        <w:top w:val="none" w:sz="0" w:space="0" w:color="auto"/>
        <w:left w:val="none" w:sz="0" w:space="0" w:color="auto"/>
        <w:bottom w:val="none" w:sz="0" w:space="0" w:color="auto"/>
        <w:right w:val="none" w:sz="0" w:space="0" w:color="auto"/>
      </w:divBdr>
    </w:div>
    <w:div w:id="524834182">
      <w:bodyDiv w:val="1"/>
      <w:marLeft w:val="0"/>
      <w:marRight w:val="0"/>
      <w:marTop w:val="0"/>
      <w:marBottom w:val="0"/>
      <w:divBdr>
        <w:top w:val="none" w:sz="0" w:space="0" w:color="auto"/>
        <w:left w:val="none" w:sz="0" w:space="0" w:color="auto"/>
        <w:bottom w:val="none" w:sz="0" w:space="0" w:color="auto"/>
        <w:right w:val="none" w:sz="0" w:space="0" w:color="auto"/>
      </w:divBdr>
    </w:div>
    <w:div w:id="573324312">
      <w:bodyDiv w:val="1"/>
      <w:marLeft w:val="0"/>
      <w:marRight w:val="0"/>
      <w:marTop w:val="0"/>
      <w:marBottom w:val="0"/>
      <w:divBdr>
        <w:top w:val="none" w:sz="0" w:space="0" w:color="auto"/>
        <w:left w:val="none" w:sz="0" w:space="0" w:color="auto"/>
        <w:bottom w:val="none" w:sz="0" w:space="0" w:color="auto"/>
        <w:right w:val="none" w:sz="0" w:space="0" w:color="auto"/>
      </w:divBdr>
    </w:div>
    <w:div w:id="626856406">
      <w:bodyDiv w:val="1"/>
      <w:marLeft w:val="0"/>
      <w:marRight w:val="0"/>
      <w:marTop w:val="0"/>
      <w:marBottom w:val="0"/>
      <w:divBdr>
        <w:top w:val="none" w:sz="0" w:space="0" w:color="auto"/>
        <w:left w:val="none" w:sz="0" w:space="0" w:color="auto"/>
        <w:bottom w:val="none" w:sz="0" w:space="0" w:color="auto"/>
        <w:right w:val="none" w:sz="0" w:space="0" w:color="auto"/>
      </w:divBdr>
    </w:div>
    <w:div w:id="639529985">
      <w:bodyDiv w:val="1"/>
      <w:marLeft w:val="0"/>
      <w:marRight w:val="0"/>
      <w:marTop w:val="0"/>
      <w:marBottom w:val="0"/>
      <w:divBdr>
        <w:top w:val="none" w:sz="0" w:space="0" w:color="auto"/>
        <w:left w:val="none" w:sz="0" w:space="0" w:color="auto"/>
        <w:bottom w:val="none" w:sz="0" w:space="0" w:color="auto"/>
        <w:right w:val="none" w:sz="0" w:space="0" w:color="auto"/>
      </w:divBdr>
    </w:div>
    <w:div w:id="765004346">
      <w:bodyDiv w:val="1"/>
      <w:marLeft w:val="0"/>
      <w:marRight w:val="0"/>
      <w:marTop w:val="0"/>
      <w:marBottom w:val="0"/>
      <w:divBdr>
        <w:top w:val="none" w:sz="0" w:space="0" w:color="auto"/>
        <w:left w:val="none" w:sz="0" w:space="0" w:color="auto"/>
        <w:bottom w:val="none" w:sz="0" w:space="0" w:color="auto"/>
        <w:right w:val="none" w:sz="0" w:space="0" w:color="auto"/>
      </w:divBdr>
    </w:div>
    <w:div w:id="814644689">
      <w:bodyDiv w:val="1"/>
      <w:marLeft w:val="0"/>
      <w:marRight w:val="0"/>
      <w:marTop w:val="0"/>
      <w:marBottom w:val="0"/>
      <w:divBdr>
        <w:top w:val="none" w:sz="0" w:space="0" w:color="auto"/>
        <w:left w:val="none" w:sz="0" w:space="0" w:color="auto"/>
        <w:bottom w:val="none" w:sz="0" w:space="0" w:color="auto"/>
        <w:right w:val="none" w:sz="0" w:space="0" w:color="auto"/>
      </w:divBdr>
    </w:div>
    <w:div w:id="849950961">
      <w:bodyDiv w:val="1"/>
      <w:marLeft w:val="0"/>
      <w:marRight w:val="0"/>
      <w:marTop w:val="0"/>
      <w:marBottom w:val="0"/>
      <w:divBdr>
        <w:top w:val="none" w:sz="0" w:space="0" w:color="auto"/>
        <w:left w:val="none" w:sz="0" w:space="0" w:color="auto"/>
        <w:bottom w:val="none" w:sz="0" w:space="0" w:color="auto"/>
        <w:right w:val="none" w:sz="0" w:space="0" w:color="auto"/>
      </w:divBdr>
    </w:div>
    <w:div w:id="1000231766">
      <w:bodyDiv w:val="1"/>
      <w:marLeft w:val="0"/>
      <w:marRight w:val="0"/>
      <w:marTop w:val="0"/>
      <w:marBottom w:val="0"/>
      <w:divBdr>
        <w:top w:val="none" w:sz="0" w:space="0" w:color="auto"/>
        <w:left w:val="none" w:sz="0" w:space="0" w:color="auto"/>
        <w:bottom w:val="none" w:sz="0" w:space="0" w:color="auto"/>
        <w:right w:val="none" w:sz="0" w:space="0" w:color="auto"/>
      </w:divBdr>
    </w:div>
    <w:div w:id="1094476312">
      <w:bodyDiv w:val="1"/>
      <w:marLeft w:val="0"/>
      <w:marRight w:val="0"/>
      <w:marTop w:val="0"/>
      <w:marBottom w:val="0"/>
      <w:divBdr>
        <w:top w:val="none" w:sz="0" w:space="0" w:color="auto"/>
        <w:left w:val="none" w:sz="0" w:space="0" w:color="auto"/>
        <w:bottom w:val="none" w:sz="0" w:space="0" w:color="auto"/>
        <w:right w:val="none" w:sz="0" w:space="0" w:color="auto"/>
      </w:divBdr>
    </w:div>
    <w:div w:id="1108349776">
      <w:bodyDiv w:val="1"/>
      <w:marLeft w:val="0"/>
      <w:marRight w:val="0"/>
      <w:marTop w:val="0"/>
      <w:marBottom w:val="0"/>
      <w:divBdr>
        <w:top w:val="none" w:sz="0" w:space="0" w:color="auto"/>
        <w:left w:val="none" w:sz="0" w:space="0" w:color="auto"/>
        <w:bottom w:val="none" w:sz="0" w:space="0" w:color="auto"/>
        <w:right w:val="none" w:sz="0" w:space="0" w:color="auto"/>
      </w:divBdr>
    </w:div>
    <w:div w:id="11512879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8">
          <w:marLeft w:val="0"/>
          <w:marRight w:val="0"/>
          <w:marTop w:val="0"/>
          <w:marBottom w:val="0"/>
          <w:divBdr>
            <w:top w:val="none" w:sz="0" w:space="0" w:color="auto"/>
            <w:left w:val="none" w:sz="0" w:space="0" w:color="auto"/>
            <w:bottom w:val="none" w:sz="0" w:space="0" w:color="auto"/>
            <w:right w:val="none" w:sz="0" w:space="0" w:color="auto"/>
          </w:divBdr>
          <w:divsChild>
            <w:div w:id="1803880846">
              <w:marLeft w:val="0"/>
              <w:marRight w:val="0"/>
              <w:marTop w:val="0"/>
              <w:marBottom w:val="0"/>
              <w:divBdr>
                <w:top w:val="none" w:sz="0" w:space="0" w:color="auto"/>
                <w:left w:val="none" w:sz="0" w:space="0" w:color="auto"/>
                <w:bottom w:val="none" w:sz="0" w:space="0" w:color="auto"/>
                <w:right w:val="none" w:sz="0" w:space="0" w:color="auto"/>
              </w:divBdr>
              <w:divsChild>
                <w:div w:id="1033115712">
                  <w:marLeft w:val="0"/>
                  <w:marRight w:val="0"/>
                  <w:marTop w:val="0"/>
                  <w:marBottom w:val="0"/>
                  <w:divBdr>
                    <w:top w:val="none" w:sz="0" w:space="0" w:color="auto"/>
                    <w:left w:val="none" w:sz="0" w:space="0" w:color="auto"/>
                    <w:bottom w:val="none" w:sz="0" w:space="0" w:color="auto"/>
                    <w:right w:val="none" w:sz="0" w:space="0" w:color="auto"/>
                  </w:divBdr>
                  <w:divsChild>
                    <w:div w:id="495071981">
                      <w:marLeft w:val="0"/>
                      <w:marRight w:val="0"/>
                      <w:marTop w:val="0"/>
                      <w:marBottom w:val="0"/>
                      <w:divBdr>
                        <w:top w:val="none" w:sz="0" w:space="0" w:color="auto"/>
                        <w:left w:val="none" w:sz="0" w:space="0" w:color="auto"/>
                        <w:bottom w:val="none" w:sz="0" w:space="0" w:color="auto"/>
                        <w:right w:val="none" w:sz="0" w:space="0" w:color="auto"/>
                      </w:divBdr>
                      <w:divsChild>
                        <w:div w:id="2119173838">
                          <w:marLeft w:val="0"/>
                          <w:marRight w:val="0"/>
                          <w:marTop w:val="0"/>
                          <w:marBottom w:val="0"/>
                          <w:divBdr>
                            <w:top w:val="none" w:sz="0" w:space="0" w:color="auto"/>
                            <w:left w:val="none" w:sz="0" w:space="0" w:color="auto"/>
                            <w:bottom w:val="none" w:sz="0" w:space="0" w:color="auto"/>
                            <w:right w:val="none" w:sz="0" w:space="0" w:color="auto"/>
                          </w:divBdr>
                          <w:divsChild>
                            <w:div w:id="1972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16945">
      <w:bodyDiv w:val="1"/>
      <w:marLeft w:val="0"/>
      <w:marRight w:val="0"/>
      <w:marTop w:val="0"/>
      <w:marBottom w:val="0"/>
      <w:divBdr>
        <w:top w:val="none" w:sz="0" w:space="0" w:color="auto"/>
        <w:left w:val="none" w:sz="0" w:space="0" w:color="auto"/>
        <w:bottom w:val="none" w:sz="0" w:space="0" w:color="auto"/>
        <w:right w:val="none" w:sz="0" w:space="0" w:color="auto"/>
      </w:divBdr>
    </w:div>
    <w:div w:id="1229733308">
      <w:bodyDiv w:val="1"/>
      <w:marLeft w:val="0"/>
      <w:marRight w:val="0"/>
      <w:marTop w:val="0"/>
      <w:marBottom w:val="0"/>
      <w:divBdr>
        <w:top w:val="none" w:sz="0" w:space="0" w:color="auto"/>
        <w:left w:val="none" w:sz="0" w:space="0" w:color="auto"/>
        <w:bottom w:val="none" w:sz="0" w:space="0" w:color="auto"/>
        <w:right w:val="none" w:sz="0" w:space="0" w:color="auto"/>
      </w:divBdr>
    </w:div>
    <w:div w:id="1316371352">
      <w:bodyDiv w:val="1"/>
      <w:marLeft w:val="0"/>
      <w:marRight w:val="0"/>
      <w:marTop w:val="0"/>
      <w:marBottom w:val="0"/>
      <w:divBdr>
        <w:top w:val="none" w:sz="0" w:space="0" w:color="auto"/>
        <w:left w:val="none" w:sz="0" w:space="0" w:color="auto"/>
        <w:bottom w:val="none" w:sz="0" w:space="0" w:color="auto"/>
        <w:right w:val="none" w:sz="0" w:space="0" w:color="auto"/>
      </w:divBdr>
      <w:divsChild>
        <w:div w:id="16782673">
          <w:marLeft w:val="0"/>
          <w:marRight w:val="0"/>
          <w:marTop w:val="0"/>
          <w:marBottom w:val="0"/>
          <w:divBdr>
            <w:top w:val="none" w:sz="0" w:space="0" w:color="auto"/>
            <w:left w:val="none" w:sz="0" w:space="0" w:color="auto"/>
            <w:bottom w:val="none" w:sz="0" w:space="0" w:color="auto"/>
            <w:right w:val="none" w:sz="0" w:space="0" w:color="auto"/>
          </w:divBdr>
          <w:divsChild>
            <w:div w:id="301932986">
              <w:marLeft w:val="0"/>
              <w:marRight w:val="0"/>
              <w:marTop w:val="0"/>
              <w:marBottom w:val="0"/>
              <w:divBdr>
                <w:top w:val="none" w:sz="0" w:space="0" w:color="auto"/>
                <w:left w:val="none" w:sz="0" w:space="0" w:color="auto"/>
                <w:bottom w:val="none" w:sz="0" w:space="0" w:color="auto"/>
                <w:right w:val="none" w:sz="0" w:space="0" w:color="auto"/>
              </w:divBdr>
              <w:divsChild>
                <w:div w:id="128088066">
                  <w:marLeft w:val="0"/>
                  <w:marRight w:val="0"/>
                  <w:marTop w:val="0"/>
                  <w:marBottom w:val="0"/>
                  <w:divBdr>
                    <w:top w:val="none" w:sz="0" w:space="0" w:color="auto"/>
                    <w:left w:val="none" w:sz="0" w:space="0" w:color="auto"/>
                    <w:bottom w:val="none" w:sz="0" w:space="0" w:color="auto"/>
                    <w:right w:val="none" w:sz="0" w:space="0" w:color="auto"/>
                  </w:divBdr>
                  <w:divsChild>
                    <w:div w:id="1368020905">
                      <w:marLeft w:val="0"/>
                      <w:marRight w:val="0"/>
                      <w:marTop w:val="0"/>
                      <w:marBottom w:val="0"/>
                      <w:divBdr>
                        <w:top w:val="none" w:sz="0" w:space="0" w:color="auto"/>
                        <w:left w:val="none" w:sz="0" w:space="0" w:color="auto"/>
                        <w:bottom w:val="none" w:sz="0" w:space="0" w:color="auto"/>
                        <w:right w:val="none" w:sz="0" w:space="0" w:color="auto"/>
                      </w:divBdr>
                      <w:divsChild>
                        <w:div w:id="645204908">
                          <w:marLeft w:val="0"/>
                          <w:marRight w:val="0"/>
                          <w:marTop w:val="0"/>
                          <w:marBottom w:val="0"/>
                          <w:divBdr>
                            <w:top w:val="none" w:sz="0" w:space="0" w:color="auto"/>
                            <w:left w:val="none" w:sz="0" w:space="0" w:color="auto"/>
                            <w:bottom w:val="none" w:sz="0" w:space="0" w:color="auto"/>
                            <w:right w:val="none" w:sz="0" w:space="0" w:color="auto"/>
                          </w:divBdr>
                          <w:divsChild>
                            <w:div w:id="11028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840472">
      <w:bodyDiv w:val="1"/>
      <w:marLeft w:val="0"/>
      <w:marRight w:val="0"/>
      <w:marTop w:val="0"/>
      <w:marBottom w:val="0"/>
      <w:divBdr>
        <w:top w:val="none" w:sz="0" w:space="0" w:color="auto"/>
        <w:left w:val="none" w:sz="0" w:space="0" w:color="auto"/>
        <w:bottom w:val="none" w:sz="0" w:space="0" w:color="auto"/>
        <w:right w:val="none" w:sz="0" w:space="0" w:color="auto"/>
      </w:divBdr>
    </w:div>
    <w:div w:id="1370302371">
      <w:bodyDiv w:val="1"/>
      <w:marLeft w:val="0"/>
      <w:marRight w:val="0"/>
      <w:marTop w:val="0"/>
      <w:marBottom w:val="0"/>
      <w:divBdr>
        <w:top w:val="none" w:sz="0" w:space="0" w:color="auto"/>
        <w:left w:val="none" w:sz="0" w:space="0" w:color="auto"/>
        <w:bottom w:val="none" w:sz="0" w:space="0" w:color="auto"/>
        <w:right w:val="none" w:sz="0" w:space="0" w:color="auto"/>
      </w:divBdr>
    </w:div>
    <w:div w:id="1373270117">
      <w:bodyDiv w:val="1"/>
      <w:marLeft w:val="0"/>
      <w:marRight w:val="0"/>
      <w:marTop w:val="0"/>
      <w:marBottom w:val="0"/>
      <w:divBdr>
        <w:top w:val="none" w:sz="0" w:space="0" w:color="auto"/>
        <w:left w:val="none" w:sz="0" w:space="0" w:color="auto"/>
        <w:bottom w:val="none" w:sz="0" w:space="0" w:color="auto"/>
        <w:right w:val="none" w:sz="0" w:space="0" w:color="auto"/>
      </w:divBdr>
    </w:div>
    <w:div w:id="1474759849">
      <w:bodyDiv w:val="1"/>
      <w:marLeft w:val="0"/>
      <w:marRight w:val="0"/>
      <w:marTop w:val="0"/>
      <w:marBottom w:val="0"/>
      <w:divBdr>
        <w:top w:val="none" w:sz="0" w:space="0" w:color="auto"/>
        <w:left w:val="none" w:sz="0" w:space="0" w:color="auto"/>
        <w:bottom w:val="none" w:sz="0" w:space="0" w:color="auto"/>
        <w:right w:val="none" w:sz="0" w:space="0" w:color="auto"/>
      </w:divBdr>
    </w:div>
    <w:div w:id="1486624452">
      <w:bodyDiv w:val="1"/>
      <w:marLeft w:val="0"/>
      <w:marRight w:val="0"/>
      <w:marTop w:val="0"/>
      <w:marBottom w:val="0"/>
      <w:divBdr>
        <w:top w:val="none" w:sz="0" w:space="0" w:color="auto"/>
        <w:left w:val="none" w:sz="0" w:space="0" w:color="auto"/>
        <w:bottom w:val="none" w:sz="0" w:space="0" w:color="auto"/>
        <w:right w:val="none" w:sz="0" w:space="0" w:color="auto"/>
      </w:divBdr>
    </w:div>
    <w:div w:id="1509712080">
      <w:bodyDiv w:val="1"/>
      <w:marLeft w:val="0"/>
      <w:marRight w:val="0"/>
      <w:marTop w:val="0"/>
      <w:marBottom w:val="0"/>
      <w:divBdr>
        <w:top w:val="none" w:sz="0" w:space="0" w:color="auto"/>
        <w:left w:val="none" w:sz="0" w:space="0" w:color="auto"/>
        <w:bottom w:val="none" w:sz="0" w:space="0" w:color="auto"/>
        <w:right w:val="none" w:sz="0" w:space="0" w:color="auto"/>
      </w:divBdr>
    </w:div>
    <w:div w:id="1581450875">
      <w:bodyDiv w:val="1"/>
      <w:marLeft w:val="0"/>
      <w:marRight w:val="0"/>
      <w:marTop w:val="0"/>
      <w:marBottom w:val="0"/>
      <w:divBdr>
        <w:top w:val="none" w:sz="0" w:space="0" w:color="auto"/>
        <w:left w:val="none" w:sz="0" w:space="0" w:color="auto"/>
        <w:bottom w:val="none" w:sz="0" w:space="0" w:color="auto"/>
        <w:right w:val="none" w:sz="0" w:space="0" w:color="auto"/>
      </w:divBdr>
    </w:div>
    <w:div w:id="1647398321">
      <w:bodyDiv w:val="1"/>
      <w:marLeft w:val="0"/>
      <w:marRight w:val="0"/>
      <w:marTop w:val="0"/>
      <w:marBottom w:val="0"/>
      <w:divBdr>
        <w:top w:val="none" w:sz="0" w:space="0" w:color="auto"/>
        <w:left w:val="none" w:sz="0" w:space="0" w:color="auto"/>
        <w:bottom w:val="none" w:sz="0" w:space="0" w:color="auto"/>
        <w:right w:val="none" w:sz="0" w:space="0" w:color="auto"/>
      </w:divBdr>
    </w:div>
    <w:div w:id="1652632936">
      <w:bodyDiv w:val="1"/>
      <w:marLeft w:val="0"/>
      <w:marRight w:val="0"/>
      <w:marTop w:val="0"/>
      <w:marBottom w:val="0"/>
      <w:divBdr>
        <w:top w:val="none" w:sz="0" w:space="0" w:color="auto"/>
        <w:left w:val="none" w:sz="0" w:space="0" w:color="auto"/>
        <w:bottom w:val="none" w:sz="0" w:space="0" w:color="auto"/>
        <w:right w:val="none" w:sz="0" w:space="0" w:color="auto"/>
      </w:divBdr>
    </w:div>
    <w:div w:id="1665544680">
      <w:bodyDiv w:val="1"/>
      <w:marLeft w:val="0"/>
      <w:marRight w:val="0"/>
      <w:marTop w:val="0"/>
      <w:marBottom w:val="0"/>
      <w:divBdr>
        <w:top w:val="none" w:sz="0" w:space="0" w:color="auto"/>
        <w:left w:val="none" w:sz="0" w:space="0" w:color="auto"/>
        <w:bottom w:val="none" w:sz="0" w:space="0" w:color="auto"/>
        <w:right w:val="none" w:sz="0" w:space="0" w:color="auto"/>
      </w:divBdr>
    </w:div>
    <w:div w:id="1692761251">
      <w:bodyDiv w:val="1"/>
      <w:marLeft w:val="0"/>
      <w:marRight w:val="0"/>
      <w:marTop w:val="0"/>
      <w:marBottom w:val="0"/>
      <w:divBdr>
        <w:top w:val="none" w:sz="0" w:space="0" w:color="auto"/>
        <w:left w:val="none" w:sz="0" w:space="0" w:color="auto"/>
        <w:bottom w:val="none" w:sz="0" w:space="0" w:color="auto"/>
        <w:right w:val="none" w:sz="0" w:space="0" w:color="auto"/>
      </w:divBdr>
    </w:div>
    <w:div w:id="1711950920">
      <w:bodyDiv w:val="1"/>
      <w:marLeft w:val="0"/>
      <w:marRight w:val="0"/>
      <w:marTop w:val="0"/>
      <w:marBottom w:val="0"/>
      <w:divBdr>
        <w:top w:val="none" w:sz="0" w:space="0" w:color="auto"/>
        <w:left w:val="none" w:sz="0" w:space="0" w:color="auto"/>
        <w:bottom w:val="none" w:sz="0" w:space="0" w:color="auto"/>
        <w:right w:val="none" w:sz="0" w:space="0" w:color="auto"/>
      </w:divBdr>
    </w:div>
    <w:div w:id="1809660385">
      <w:bodyDiv w:val="1"/>
      <w:marLeft w:val="0"/>
      <w:marRight w:val="0"/>
      <w:marTop w:val="0"/>
      <w:marBottom w:val="0"/>
      <w:divBdr>
        <w:top w:val="none" w:sz="0" w:space="0" w:color="auto"/>
        <w:left w:val="none" w:sz="0" w:space="0" w:color="auto"/>
        <w:bottom w:val="none" w:sz="0" w:space="0" w:color="auto"/>
        <w:right w:val="none" w:sz="0" w:space="0" w:color="auto"/>
      </w:divBdr>
    </w:div>
    <w:div w:id="1811094456">
      <w:bodyDiv w:val="1"/>
      <w:marLeft w:val="0"/>
      <w:marRight w:val="0"/>
      <w:marTop w:val="0"/>
      <w:marBottom w:val="0"/>
      <w:divBdr>
        <w:top w:val="none" w:sz="0" w:space="0" w:color="auto"/>
        <w:left w:val="none" w:sz="0" w:space="0" w:color="auto"/>
        <w:bottom w:val="none" w:sz="0" w:space="0" w:color="auto"/>
        <w:right w:val="none" w:sz="0" w:space="0" w:color="auto"/>
      </w:divBdr>
    </w:div>
    <w:div w:id="1828280725">
      <w:bodyDiv w:val="1"/>
      <w:marLeft w:val="0"/>
      <w:marRight w:val="0"/>
      <w:marTop w:val="0"/>
      <w:marBottom w:val="0"/>
      <w:divBdr>
        <w:top w:val="none" w:sz="0" w:space="0" w:color="auto"/>
        <w:left w:val="none" w:sz="0" w:space="0" w:color="auto"/>
        <w:bottom w:val="none" w:sz="0" w:space="0" w:color="auto"/>
        <w:right w:val="none" w:sz="0" w:space="0" w:color="auto"/>
      </w:divBdr>
    </w:div>
    <w:div w:id="1870869445">
      <w:bodyDiv w:val="1"/>
      <w:marLeft w:val="0"/>
      <w:marRight w:val="0"/>
      <w:marTop w:val="0"/>
      <w:marBottom w:val="0"/>
      <w:divBdr>
        <w:top w:val="none" w:sz="0" w:space="0" w:color="auto"/>
        <w:left w:val="none" w:sz="0" w:space="0" w:color="auto"/>
        <w:bottom w:val="none" w:sz="0" w:space="0" w:color="auto"/>
        <w:right w:val="none" w:sz="0" w:space="0" w:color="auto"/>
      </w:divBdr>
    </w:div>
    <w:div w:id="1871871902">
      <w:bodyDiv w:val="1"/>
      <w:marLeft w:val="0"/>
      <w:marRight w:val="0"/>
      <w:marTop w:val="0"/>
      <w:marBottom w:val="0"/>
      <w:divBdr>
        <w:top w:val="none" w:sz="0" w:space="0" w:color="auto"/>
        <w:left w:val="none" w:sz="0" w:space="0" w:color="auto"/>
        <w:bottom w:val="none" w:sz="0" w:space="0" w:color="auto"/>
        <w:right w:val="none" w:sz="0" w:space="0" w:color="auto"/>
      </w:divBdr>
    </w:div>
    <w:div w:id="1894778681">
      <w:bodyDiv w:val="1"/>
      <w:marLeft w:val="0"/>
      <w:marRight w:val="0"/>
      <w:marTop w:val="0"/>
      <w:marBottom w:val="0"/>
      <w:divBdr>
        <w:top w:val="none" w:sz="0" w:space="0" w:color="auto"/>
        <w:left w:val="none" w:sz="0" w:space="0" w:color="auto"/>
        <w:bottom w:val="none" w:sz="0" w:space="0" w:color="auto"/>
        <w:right w:val="none" w:sz="0" w:space="0" w:color="auto"/>
      </w:divBdr>
    </w:div>
    <w:div w:id="2026637948">
      <w:bodyDiv w:val="1"/>
      <w:marLeft w:val="0"/>
      <w:marRight w:val="0"/>
      <w:marTop w:val="0"/>
      <w:marBottom w:val="0"/>
      <w:divBdr>
        <w:top w:val="none" w:sz="0" w:space="0" w:color="auto"/>
        <w:left w:val="none" w:sz="0" w:space="0" w:color="auto"/>
        <w:bottom w:val="none" w:sz="0" w:space="0" w:color="auto"/>
        <w:right w:val="none" w:sz="0" w:space="0" w:color="auto"/>
      </w:divBdr>
    </w:div>
    <w:div w:id="2035495328">
      <w:bodyDiv w:val="1"/>
      <w:marLeft w:val="0"/>
      <w:marRight w:val="0"/>
      <w:marTop w:val="0"/>
      <w:marBottom w:val="0"/>
      <w:divBdr>
        <w:top w:val="none" w:sz="0" w:space="0" w:color="auto"/>
        <w:left w:val="none" w:sz="0" w:space="0" w:color="auto"/>
        <w:bottom w:val="none" w:sz="0" w:space="0" w:color="auto"/>
        <w:right w:val="none" w:sz="0" w:space="0" w:color="auto"/>
      </w:divBdr>
    </w:div>
    <w:div w:id="20762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COS30015 IT Security</vt:lpstr>
    </vt:vector>
  </TitlesOfParts>
  <Company>Swinbune University of Technology</Company>
  <LinksUpToDate>false</LinksUpToDate>
  <CharactersWithSpaces>3138</CharactersWithSpaces>
  <SharedDoc>false</SharedDoc>
  <HLinks>
    <vt:vector size="6" baseType="variant">
      <vt:variant>
        <vt:i4>4849762</vt:i4>
      </vt:variant>
      <vt:variant>
        <vt:i4>0</vt:i4>
      </vt:variant>
      <vt:variant>
        <vt:i4>0</vt:i4>
      </vt:variant>
      <vt:variant>
        <vt:i4>5</vt:i4>
      </vt:variant>
      <vt:variant>
        <vt:lpwstr>https://github.com/CySCA/CySCA2015/blob/master/corporate_network_pentest/files/chaff/assessments/Light Reading/CySCA2014_Web_Penetration_Testing.pdf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COS30015 IT Security</dc:title>
  <dc:subject/>
  <dc:creator>Faculty of ICT</dc:creator>
  <cp:keywords/>
  <cp:lastModifiedBy>Yi Tian</cp:lastModifiedBy>
  <cp:revision>195</cp:revision>
  <cp:lastPrinted>2024-10-03T08:54:00Z</cp:lastPrinted>
  <dcterms:created xsi:type="dcterms:W3CDTF">2024-07-28T05:20:00Z</dcterms:created>
  <dcterms:modified xsi:type="dcterms:W3CDTF">2024-10-03T09:07:00Z</dcterms:modified>
</cp:coreProperties>
</file>